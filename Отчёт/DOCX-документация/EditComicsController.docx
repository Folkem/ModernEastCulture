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EDF" w:rsidRDefault="006F39FB">
      <w:pPr>
        <w:rPr>
          <w:lang w:val="uk" w:eastAsia="uk"/>
        </w:rPr>
      </w:pPr>
      <w:r>
        <w:rPr>
          <w:lang w:val="uk" w:eastAsia="uk"/>
        </w:rPr>
        <w:t>com.folva.moderneastculture.controller</w:t>
      </w:r>
    </w:p>
    <w:p w:rsidR="00CA7EDF" w:rsidRDefault="006F39FB">
      <w:pPr>
        <w:pStyle w:val="2"/>
        <w:keepNext w:val="0"/>
        <w:spacing w:before="299" w:after="299"/>
        <w:rPr>
          <w:lang w:val="uk" w:eastAsia="uk"/>
        </w:rPr>
      </w:pPr>
      <w:r>
        <w:rPr>
          <w:iCs w:val="0"/>
          <w:lang w:val="uk" w:eastAsia="uk"/>
        </w:rPr>
        <w:t>Class EditComicsController</w:t>
      </w:r>
    </w:p>
    <w:p w:rsidR="00CA7EDF" w:rsidRDefault="006F39FB">
      <w:pPr>
        <w:numPr>
          <w:ilvl w:val="0"/>
          <w:numId w:val="7"/>
        </w:numPr>
        <w:spacing w:before="240"/>
        <w:ind w:hanging="210"/>
        <w:rPr>
          <w:lang w:val="uk" w:eastAsia="uk"/>
        </w:rPr>
      </w:pPr>
      <w:r>
        <w:rPr>
          <w:lang w:val="uk" w:eastAsia="uk"/>
        </w:rPr>
        <w:t>java.lang.Object</w:t>
      </w:r>
    </w:p>
    <w:p w:rsidR="00CA7EDF" w:rsidRDefault="00CA7EDF">
      <w:pPr>
        <w:numPr>
          <w:ilvl w:val="0"/>
          <w:numId w:val="7"/>
        </w:numPr>
        <w:ind w:hanging="210"/>
        <w:rPr>
          <w:lang w:val="uk" w:eastAsia="uk"/>
        </w:rPr>
      </w:pPr>
    </w:p>
    <w:p w:rsidR="00CA7EDF" w:rsidRDefault="006F39FB">
      <w:pPr>
        <w:numPr>
          <w:ilvl w:val="1"/>
          <w:numId w:val="7"/>
        </w:numPr>
        <w:spacing w:after="240"/>
        <w:ind w:hanging="244"/>
        <w:rPr>
          <w:lang w:val="uk" w:eastAsia="uk"/>
        </w:rPr>
      </w:pPr>
      <w:r>
        <w:rPr>
          <w:lang w:val="uk" w:eastAsia="uk"/>
        </w:rPr>
        <w:t>com.folva.moderneastculture.controller.EditComicsController</w:t>
      </w:r>
    </w:p>
    <w:p w:rsidR="00CA7EDF" w:rsidRDefault="006F39FB">
      <w:pPr>
        <w:numPr>
          <w:ilvl w:val="0"/>
          <w:numId w:val="8"/>
        </w:numPr>
        <w:ind w:hanging="210"/>
        <w:rPr>
          <w:lang w:val="uk" w:eastAsia="uk"/>
        </w:rPr>
      </w:pPr>
      <w:r>
        <w:rPr>
          <w:lang w:val="uk" w:eastAsia="uk"/>
        </w:rPr>
        <w:t>All Im</w:t>
      </w:r>
      <w:r>
        <w:rPr>
          <w:lang w:val="uk" w:eastAsia="uk"/>
        </w:rPr>
        <w:t>plemented Interfaces:</w:t>
      </w:r>
    </w:p>
    <w:p w:rsidR="00CA7EDF" w:rsidRDefault="006F39FB">
      <w:pPr>
        <w:spacing w:after="240"/>
        <w:ind w:left="1320"/>
        <w:rPr>
          <w:lang w:val="uk" w:eastAsia="uk"/>
        </w:rPr>
      </w:pPr>
      <w:r>
        <w:rPr>
          <w:lang w:val="uk" w:eastAsia="uk"/>
        </w:rPr>
        <w:t>javafx.fxml.Initializable</w:t>
      </w:r>
    </w:p>
    <w:p w:rsidR="00CA7EDF" w:rsidRDefault="006F39FB">
      <w:pPr>
        <w:ind w:left="735" w:right="15"/>
        <w:rPr>
          <w:color w:val="808080"/>
          <w:lang w:val="uk" w:eastAsia="uk"/>
        </w:rPr>
      </w:pPr>
      <w:r>
        <w:pict>
          <v:rect id="_x0000_i1025" style="width:468pt;height:1.5pt" o:hralign="center" o:hrstd="t" o:hr="t" fillcolor="gray" stroked="f">
            <v:path strokeok="f"/>
          </v:rect>
        </w:pict>
      </w:r>
    </w:p>
    <w:p w:rsidR="00CA7EDF" w:rsidRDefault="00CA7EDF">
      <w:pPr>
        <w:ind w:left="720"/>
        <w:rPr>
          <w:lang w:val="uk" w:eastAsia="uk"/>
        </w:rPr>
      </w:pPr>
    </w:p>
    <w:p w:rsidR="00CA7EDF" w:rsidRDefault="006F39FB">
      <w:pPr>
        <w:spacing w:before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public class </w:t>
      </w:r>
      <w:r>
        <w:rPr>
          <w:rStyle w:val="typeNameLabel"/>
          <w:rFonts w:ascii="Courier New" w:eastAsia="Courier New" w:hAnsi="Courier New" w:cs="Courier New"/>
          <w:sz w:val="20"/>
          <w:szCs w:val="20"/>
          <w:lang w:val="uk" w:eastAsia="uk"/>
        </w:rPr>
        <w:t>EditComicsController</w:t>
      </w:r>
    </w:p>
    <w:p w:rsidR="00CA7EDF" w:rsidRDefault="006F39FB">
      <w:pPr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extends java.lang.Object</w:t>
      </w:r>
    </w:p>
    <w:p w:rsidR="00CA7EDF" w:rsidRDefault="006F39FB">
      <w:pPr>
        <w:spacing w:after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implements javafx.fxml.Initializable</w:t>
      </w:r>
    </w:p>
    <w:p w:rsidR="00CA7EDF" w:rsidRDefault="006F39FB">
      <w:pPr>
        <w:spacing w:after="240"/>
        <w:ind w:left="720"/>
        <w:rPr>
          <w:lang w:val="uk" w:eastAsia="uk"/>
        </w:rPr>
      </w:pPr>
      <w:r>
        <w:rPr>
          <w:lang w:val="uk" w:eastAsia="uk"/>
        </w:rPr>
        <w:t>Підменю редагування коміксів. Відповідає за зміну та добавлення нових коміксів</w:t>
      </w:r>
    </w:p>
    <w:p w:rsidR="00CA7EDF" w:rsidRDefault="00CA7EDF">
      <w:pPr>
        <w:numPr>
          <w:ilvl w:val="0"/>
          <w:numId w:val="9"/>
        </w:numPr>
        <w:spacing w:before="240"/>
        <w:ind w:hanging="210"/>
        <w:rPr>
          <w:lang w:val="uk" w:eastAsia="uk"/>
        </w:rPr>
      </w:pPr>
    </w:p>
    <w:p w:rsidR="00CA7EDF" w:rsidRDefault="006F39FB">
      <w:pPr>
        <w:pStyle w:val="3"/>
        <w:keepNext w:val="0"/>
        <w:numPr>
          <w:ilvl w:val="1"/>
          <w:numId w:val="9"/>
        </w:numPr>
        <w:spacing w:before="281" w:after="281"/>
        <w:ind w:hanging="244"/>
        <w:rPr>
          <w:lang w:val="uk" w:eastAsia="uk"/>
        </w:rPr>
      </w:pPr>
      <w:bookmarkStart w:id="0" w:name="constructor.summary"/>
      <w:bookmarkEnd w:id="0"/>
      <w:r>
        <w:rPr>
          <w:lang w:val="uk" w:eastAsia="uk"/>
        </w:rPr>
        <w:t>Constructor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3037"/>
      </w:tblGrid>
      <w:tr w:rsidR="00CA7EDF">
        <w:trPr>
          <w:tblCellSpacing w:w="0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7EDF" w:rsidRDefault="006F39FB">
            <w:pPr>
              <w:jc w:val="center"/>
              <w:rPr>
                <w:lang w:val="uk" w:eastAsia="uk"/>
              </w:rPr>
            </w:pPr>
            <w:r>
              <w:rPr>
                <w:lang w:val="uk" w:eastAsia="uk"/>
              </w:rPr>
              <w:t>Constructors</w:t>
            </w:r>
            <w:r>
              <w:rPr>
                <w:rStyle w:val="tabEnd"/>
                <w:lang w:val="uk" w:eastAsia="uk"/>
              </w:rPr>
              <w:t> </w:t>
            </w:r>
          </w:p>
        </w:tc>
      </w:tr>
      <w:tr w:rsidR="00CA7EDF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A7EDF" w:rsidRDefault="006F39FB">
            <w:pPr>
              <w:rPr>
                <w:b/>
                <w:bCs/>
                <w:lang w:val="uk" w:eastAsia="uk"/>
              </w:rPr>
            </w:pPr>
            <w:r>
              <w:rPr>
                <w:b/>
                <w:bCs/>
                <w:lang w:val="uk" w:eastAsia="uk"/>
              </w:rPr>
              <w:t>Constructor and Description</w:t>
            </w:r>
          </w:p>
        </w:tc>
      </w:tr>
      <w:tr w:rsidR="00CA7EDF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A7EDF" w:rsidRDefault="006F39FB">
            <w:pPr>
              <w:rPr>
                <w:lang w:val="uk" w:eastAsia="uk"/>
              </w:rPr>
            </w:pPr>
            <w:hyperlink r:id="rId5" w:anchor="EditComicsController-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EditComicsController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> </w:t>
            </w:r>
          </w:p>
        </w:tc>
      </w:tr>
    </w:tbl>
    <w:p w:rsidR="00CA7EDF" w:rsidRDefault="006F39FB">
      <w:pPr>
        <w:pStyle w:val="3"/>
        <w:keepNext w:val="0"/>
        <w:numPr>
          <w:ilvl w:val="1"/>
          <w:numId w:val="10"/>
        </w:numPr>
        <w:spacing w:before="281" w:after="281"/>
        <w:ind w:hanging="244"/>
        <w:rPr>
          <w:lang w:val="uk" w:eastAsia="uk"/>
        </w:rPr>
      </w:pPr>
      <w:bookmarkStart w:id="1" w:name="method.summary"/>
      <w:bookmarkEnd w:id="1"/>
      <w:r>
        <w:rPr>
          <w:lang w:val="uk" w:eastAsia="uk"/>
        </w:rPr>
        <w:t>Method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647"/>
        <w:gridCol w:w="7710"/>
      </w:tblGrid>
      <w:tr w:rsidR="00CA7EDF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7EDF" w:rsidRDefault="006F39FB">
            <w:pPr>
              <w:jc w:val="center"/>
              <w:rPr>
                <w:lang w:val="uk" w:eastAsia="uk"/>
              </w:rPr>
            </w:pPr>
            <w:r>
              <w:rPr>
                <w:rStyle w:val="activeTableTab"/>
                <w:lang w:val="uk" w:eastAsia="uk"/>
              </w:rPr>
              <w:t>All Methods</w:t>
            </w:r>
            <w:r>
              <w:rPr>
                <w:rStyle w:val="tabEnd"/>
                <w:lang w:val="uk" w:eastAsia="uk"/>
              </w:rPr>
              <w:t> </w:t>
            </w:r>
            <w:hyperlink r:id="rId6" w:history="1">
              <w:r>
                <w:rPr>
                  <w:rStyle w:val="tableTab"/>
                  <w:color w:val="0000EE"/>
                  <w:u w:val="single" w:color="0000EE"/>
                  <w:lang w:val="uk" w:eastAsia="uk"/>
                </w:rPr>
                <w:t>Instance Methods</w:t>
              </w:r>
            </w:hyperlink>
            <w:r>
              <w:rPr>
                <w:rStyle w:val="tabEnd"/>
                <w:lang w:val="uk" w:eastAsia="uk"/>
              </w:rPr>
              <w:t> </w:t>
            </w:r>
            <w:hyperlink r:id="rId7" w:history="1">
              <w:r>
                <w:rPr>
                  <w:rStyle w:val="tableTab"/>
                  <w:color w:val="0000EE"/>
                  <w:u w:val="single" w:color="0000EE"/>
                  <w:lang w:val="uk" w:eastAsia="uk"/>
                </w:rPr>
                <w:t>Concrete Methods</w:t>
              </w:r>
            </w:hyperlink>
            <w:r>
              <w:rPr>
                <w:rStyle w:val="tabEnd"/>
                <w:lang w:val="uk" w:eastAsia="uk"/>
              </w:rPr>
              <w:t> </w:t>
            </w:r>
          </w:p>
        </w:tc>
      </w:tr>
      <w:tr w:rsidR="00CA7EDF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A7EDF" w:rsidRDefault="006F39FB">
            <w:pPr>
              <w:rPr>
                <w:b/>
                <w:bCs/>
                <w:lang w:val="uk" w:eastAsia="uk"/>
              </w:rPr>
            </w:pPr>
            <w:r>
              <w:rPr>
                <w:b/>
                <w:bCs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A7EDF" w:rsidRDefault="006F39FB">
            <w:pPr>
              <w:rPr>
                <w:b/>
                <w:bCs/>
                <w:lang w:val="uk" w:eastAsia="uk"/>
              </w:rPr>
            </w:pPr>
            <w:r>
              <w:rPr>
                <w:b/>
                <w:bCs/>
                <w:lang w:val="uk" w:eastAsia="uk"/>
              </w:rPr>
              <w:t>Method and Description</w:t>
            </w:r>
          </w:p>
        </w:tc>
      </w:tr>
      <w:tr w:rsidR="00CA7EDF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A7EDF" w:rsidRDefault="006F39FB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A7EDF" w:rsidRDefault="006F39FB">
            <w:pPr>
              <w:rPr>
                <w:lang w:val="uk" w:eastAsia="uk"/>
              </w:rPr>
            </w:pPr>
            <w:hyperlink r:id="rId8" w:anchor="initialize-java.net.URL-java.util.ResourceBundle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initialize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(java.net.URL location, java.util.ResourceBundle resources)</w:t>
            </w:r>
            <w:r>
              <w:rPr>
                <w:lang w:val="uk" w:eastAsia="uk"/>
              </w:rPr>
              <w:t> </w:t>
            </w:r>
          </w:p>
        </w:tc>
      </w:tr>
      <w:tr w:rsidR="00CA7EDF" w:rsidRPr="006F39FB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A7EDF" w:rsidRDefault="006F39FB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A7EDF" w:rsidRDefault="006F39FB">
            <w:pPr>
              <w:rPr>
                <w:lang w:val="uk" w:eastAsia="uk"/>
              </w:rPr>
            </w:pPr>
            <w:hyperlink r:id="rId9" w:anchor="setEditingObjectReference-javafx.beans.property.SimpleObjectProperty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setEditingObjectReference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(javafx.beans.property.S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impleObjectProperty&lt;</w:t>
            </w:r>
            <w:hyperlink r:id="rId10" w:tooltip="class in com.folva.moderneastculture.model.dto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OpenPair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&lt;java.lang.Boolean,</w:t>
            </w:r>
            <w:hyperlink r:id="rId11" w:tooltip="class in com.folva.moderneastculture.model.dto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Comics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&gt;&gt; reference)</w:t>
            </w:r>
            <w:r>
              <w:rPr>
                <w:lang w:val="uk" w:eastAsia="uk"/>
              </w:rPr>
              <w:t xml:space="preserve"> </w:t>
            </w:r>
          </w:p>
          <w:p w:rsidR="00CA7EDF" w:rsidRDefault="006F39FB">
            <w:pPr>
              <w:rPr>
                <w:lang w:val="uk" w:eastAsia="uk"/>
              </w:rPr>
            </w:pPr>
            <w:r>
              <w:rPr>
                <w:lang w:val="uk" w:eastAsia="uk"/>
              </w:rPr>
              <w:t>Встановлює посилання на об'єкт-властивість стану змінення об'єкту та с</w:t>
            </w:r>
            <w:r>
              <w:rPr>
                <w:lang w:val="uk" w:eastAsia="uk"/>
              </w:rPr>
              <w:t>амого об'єкту коміксу</w:t>
            </w:r>
          </w:p>
        </w:tc>
      </w:tr>
    </w:tbl>
    <w:p w:rsidR="00CA7EDF" w:rsidRDefault="006F39FB">
      <w:pPr>
        <w:pStyle w:val="3"/>
        <w:keepNext w:val="0"/>
        <w:numPr>
          <w:ilvl w:val="2"/>
          <w:numId w:val="10"/>
        </w:numPr>
        <w:spacing w:before="281" w:after="281"/>
        <w:ind w:hanging="210"/>
        <w:rPr>
          <w:lang w:val="uk" w:eastAsia="uk"/>
        </w:rPr>
      </w:pPr>
      <w:bookmarkStart w:id="2" w:name="methods.inherited.from.class.java.lang.O"/>
      <w:bookmarkEnd w:id="2"/>
      <w:r>
        <w:rPr>
          <w:lang w:val="uk" w:eastAsia="uk"/>
        </w:rPr>
        <w:t>Methods inherited from class java.lang.Object</w:t>
      </w:r>
    </w:p>
    <w:p w:rsidR="00CA7EDF" w:rsidRDefault="006F39FB">
      <w:pPr>
        <w:spacing w:after="24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equals, getClass, hashCode, notify, notifyAll, toString, wait, wait, wait</w:t>
      </w:r>
    </w:p>
    <w:p w:rsidR="00CA7EDF" w:rsidRDefault="00CA7EDF">
      <w:pPr>
        <w:numPr>
          <w:ilvl w:val="0"/>
          <w:numId w:val="11"/>
        </w:numPr>
        <w:spacing w:before="240"/>
        <w:ind w:hanging="210"/>
        <w:rPr>
          <w:lang w:val="uk" w:eastAsia="uk"/>
        </w:rPr>
      </w:pPr>
    </w:p>
    <w:p w:rsidR="00CA7EDF" w:rsidRDefault="006F39FB">
      <w:pPr>
        <w:pStyle w:val="3"/>
        <w:keepNext w:val="0"/>
        <w:numPr>
          <w:ilvl w:val="1"/>
          <w:numId w:val="11"/>
        </w:numPr>
        <w:spacing w:before="281" w:after="281"/>
        <w:ind w:hanging="244"/>
        <w:rPr>
          <w:lang w:val="uk" w:eastAsia="uk"/>
        </w:rPr>
      </w:pPr>
      <w:bookmarkStart w:id="3" w:name="constructor.detail"/>
      <w:bookmarkEnd w:id="3"/>
      <w:r>
        <w:rPr>
          <w:lang w:val="uk" w:eastAsia="uk"/>
        </w:rPr>
        <w:lastRenderedPageBreak/>
        <w:t>Constructor Detail</w:t>
      </w:r>
      <w:bookmarkStart w:id="4" w:name="EditComicsController--"/>
      <w:bookmarkEnd w:id="4"/>
    </w:p>
    <w:p w:rsidR="00CA7EDF" w:rsidRDefault="006F39FB">
      <w:pPr>
        <w:pStyle w:val="4"/>
        <w:keepNext w:val="0"/>
        <w:numPr>
          <w:ilvl w:val="2"/>
          <w:numId w:val="11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EditComicsController</w:t>
      </w:r>
    </w:p>
    <w:p w:rsidR="00CA7EDF" w:rsidRDefault="006F39FB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EditComicsController()</w:t>
      </w:r>
    </w:p>
    <w:p w:rsidR="00CA7EDF" w:rsidRDefault="006F39FB">
      <w:pPr>
        <w:pStyle w:val="3"/>
        <w:keepNext w:val="0"/>
        <w:numPr>
          <w:ilvl w:val="1"/>
          <w:numId w:val="12"/>
        </w:numPr>
        <w:spacing w:before="281" w:after="281"/>
        <w:ind w:hanging="244"/>
        <w:rPr>
          <w:lang w:val="uk" w:eastAsia="uk"/>
        </w:rPr>
      </w:pPr>
      <w:bookmarkStart w:id="5" w:name="method.detail"/>
      <w:bookmarkEnd w:id="5"/>
      <w:r>
        <w:rPr>
          <w:lang w:val="uk" w:eastAsia="uk"/>
        </w:rPr>
        <w:t>Method Detail</w:t>
      </w:r>
      <w:bookmarkStart w:id="6" w:name="setEditingObjectReference-javafx.beans.p"/>
      <w:bookmarkEnd w:id="6"/>
    </w:p>
    <w:p w:rsidR="00CA7EDF" w:rsidRDefault="006F39FB">
      <w:pPr>
        <w:pStyle w:val="4"/>
        <w:keepNext w:val="0"/>
        <w:numPr>
          <w:ilvl w:val="2"/>
          <w:numId w:val="12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setEditingObjectReference</w:t>
      </w:r>
    </w:p>
    <w:p w:rsidR="00CA7EDF" w:rsidRDefault="006F39FB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void setEditingObjectReference(javafx.beans.property.SimpleObjectProperty&lt;</w:t>
      </w:r>
      <w:hyperlink r:id="rId12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OpenPair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&lt;java.lang.Boolean,</w:t>
      </w:r>
      <w:hyperlink r:id="rId13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&gt;&gt; reference)</w:t>
      </w:r>
    </w:p>
    <w:p w:rsidR="00CA7EDF" w:rsidRDefault="006F39FB">
      <w:pPr>
        <w:ind w:left="2160"/>
        <w:rPr>
          <w:lang w:val="uk" w:eastAsia="uk"/>
        </w:rPr>
      </w:pPr>
      <w:r>
        <w:rPr>
          <w:lang w:val="uk" w:eastAsia="uk"/>
        </w:rPr>
        <w:t>Встановлює посилання на об'єкт-властивість стану змі</w:t>
      </w:r>
      <w:r>
        <w:rPr>
          <w:lang w:val="uk" w:eastAsia="uk"/>
        </w:rPr>
        <w:t>нення об'єкту та самого об'єкту коміксу</w:t>
      </w:r>
    </w:p>
    <w:p w:rsidR="00CA7EDF" w:rsidRDefault="006F39FB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Parameters:</w:t>
      </w:r>
    </w:p>
    <w:p w:rsidR="00CA7EDF" w:rsidRDefault="006F39FB">
      <w:pPr>
        <w:spacing w:after="240"/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reference</w:t>
      </w:r>
      <w:r>
        <w:rPr>
          <w:lang w:val="uk" w:eastAsia="uk"/>
        </w:rPr>
        <w:t xml:space="preserve"> - посилання на об'єкт-властивість стану змінення об'єкту та самого об'єкту коміксу</w:t>
      </w:r>
      <w:bookmarkStart w:id="7" w:name="initialize-java.net.URL-java.util.Resour"/>
      <w:bookmarkEnd w:id="7"/>
    </w:p>
    <w:p w:rsidR="00CA7EDF" w:rsidRDefault="006F39FB">
      <w:pPr>
        <w:pStyle w:val="4"/>
        <w:keepNext w:val="0"/>
        <w:numPr>
          <w:ilvl w:val="2"/>
          <w:numId w:val="13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initialize</w:t>
      </w:r>
    </w:p>
    <w:p w:rsidR="00CA7EDF" w:rsidRDefault="006F39FB">
      <w:pPr>
        <w:spacing w:before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void initialize(java.net.URL location,</w:t>
      </w:r>
    </w:p>
    <w:p w:rsidR="00CA7EDF" w:rsidRDefault="006F39FB">
      <w:pPr>
        <w:spacing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                      java.util.ResourceBundle resour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ces)</w:t>
      </w:r>
    </w:p>
    <w:p w:rsidR="00CA7EDF" w:rsidRDefault="006F39FB">
      <w:pPr>
        <w:ind w:left="2160"/>
        <w:rPr>
          <w:lang w:val="uk" w:eastAsia="uk"/>
        </w:rPr>
      </w:pPr>
      <w:r>
        <w:rPr>
          <w:rStyle w:val="overrideSpecifyLabel"/>
          <w:lang w:val="uk" w:eastAsia="uk"/>
        </w:rPr>
        <w:t>Specified by:</w:t>
      </w:r>
    </w:p>
    <w:p w:rsidR="00CA7EDF" w:rsidRDefault="006F39FB" w:rsidP="006F39FB">
      <w:pPr>
        <w:spacing w:after="240"/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initialize</w:t>
      </w:r>
      <w:r>
        <w:rPr>
          <w:lang w:val="uk" w:eastAsia="uk"/>
        </w:rPr>
        <w:t> in interface 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javafx.fxml.Initializable</w:t>
      </w:r>
      <w:bookmarkStart w:id="8" w:name="navbar.bottom"/>
      <w:bookmarkStart w:id="9" w:name="skip.navbar.bottom"/>
      <w:bookmarkStart w:id="10" w:name="_GoBack"/>
      <w:bookmarkEnd w:id="8"/>
      <w:bookmarkEnd w:id="9"/>
      <w:bookmarkEnd w:id="10"/>
    </w:p>
    <w:sectPr w:rsidR="00CA7EDF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D03C17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00E3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C4A8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2639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6F6EA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32F0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E7C8E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47EC0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C8C8A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584FC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7ACFA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CD2F0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E48FD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91C7F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3D6FD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2C40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400D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D0D8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C04E6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17E39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EEDC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3242B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D3EA4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604C7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3865E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C066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7FC02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E6EE7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F2C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BC484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54E0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CF069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B2CEA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AC21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184A0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04E81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F2BA61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6A251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C7072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AEE45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E225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866F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3BA3A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DA85E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FAA2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12AE21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1B847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6A6DD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6365F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84A0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1FED7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F94BA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C6AB8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3848B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E98EAE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F8083C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64A46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ED877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7A70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E451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84C44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5663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CA2F2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918890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38C45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A892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A40F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02E7E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3695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26DB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EACB2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96CB2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CAFCCE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E04373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53AC1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C4B9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36891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28CD4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E44A6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5693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28228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3226232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651EC67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D28464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D184D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3F848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11013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B041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6B0FD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16809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A98E2D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074181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78875E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20851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8A4E0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B90B9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33437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D3EA9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9BC6B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EE86384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5D46D6B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30E1B3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0B240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436B1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67A5F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BC19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68B9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84045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6978AA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0B2265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E1034E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74A5F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D40D2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DD0AD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4100E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EB87E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DCAE6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3E6E53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6562D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0C6A8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2C891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1C2CE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5867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4B67D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D2F8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6FE34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EF1C9B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E74B9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A66FC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36406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34C53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3FA9A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7AC7D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23279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E8B8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28FEEC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1F41A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5BAA3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52EAE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687D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23CD4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31CD1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FEEA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7022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2DC436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1363F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BAE5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CB0AC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C436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8C8A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CA854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F441A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BB8CD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AE5A3D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3BC60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AE2A4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772A3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ECC29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E8B3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4A56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DDA84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92CE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00000013"/>
    <w:lvl w:ilvl="0" w:tplc="21C85F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F360E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97CFC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006FC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E686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D66D7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368E2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B72E3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66EA0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CA7EDF"/>
    <w:rsid w:val="006F39FB"/>
    <w:rsid w:val="00CA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516E"/>
  <w15:docId w15:val="{2899AC6D-52B2-4D1D-988D-51768CFC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ypeNameLink">
    <w:name w:val="typeNameLink"/>
    <w:basedOn w:val="a0"/>
  </w:style>
  <w:style w:type="character" w:customStyle="1" w:styleId="typeNameLabel">
    <w:name w:val="typeNameLabel"/>
    <w:basedOn w:val="a0"/>
  </w:style>
  <w:style w:type="character" w:customStyle="1" w:styleId="tabEnd">
    <w:name w:val="tabEnd"/>
    <w:basedOn w:val="a0"/>
  </w:style>
  <w:style w:type="character" w:customStyle="1" w:styleId="memberNameLink">
    <w:name w:val="memberNameLink"/>
    <w:basedOn w:val="a0"/>
  </w:style>
  <w:style w:type="table" w:customStyle="1" w:styleId="memberSummary">
    <w:name w:val="memberSummary"/>
    <w:basedOn w:val="a1"/>
    <w:tblPr/>
  </w:style>
  <w:style w:type="character" w:customStyle="1" w:styleId="activeTableTab">
    <w:name w:val="activeTableTab"/>
    <w:basedOn w:val="a0"/>
  </w:style>
  <w:style w:type="character" w:customStyle="1" w:styleId="tableTab">
    <w:name w:val="tableTab"/>
    <w:basedOn w:val="a0"/>
  </w:style>
  <w:style w:type="character" w:customStyle="1" w:styleId="paramLabel">
    <w:name w:val="paramLabel"/>
    <w:basedOn w:val="a0"/>
  </w:style>
  <w:style w:type="character" w:customStyle="1" w:styleId="overrideSpecifyLabel">
    <w:name w:val="overrideSpecifyLabel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website\convert\p3r68-cdx67\../../../../com/folva/moderneastculture/controller/EditComicsController.html" TargetMode="External"/><Relationship Id="rId13" Type="http://schemas.openxmlformats.org/officeDocument/2006/relationships/hyperlink" Target="file:///c:\website\convert\p3r68-cdx67\../../../../com/folva/moderneastculture/model/dto/Comics.html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show(8);" TargetMode="External"/><Relationship Id="rId12" Type="http://schemas.openxmlformats.org/officeDocument/2006/relationships/hyperlink" Target="file:///c:\website\convert\p3r68-cdx67\../../../../com/folva/moderneastculture/model/dto/OpenPai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show(2);" TargetMode="External"/><Relationship Id="rId11" Type="http://schemas.openxmlformats.org/officeDocument/2006/relationships/hyperlink" Target="file:///c:\website\convert\p3r68-cdx67\../../../../com/folva/moderneastculture/model/dto/Comics.html" TargetMode="External"/><Relationship Id="rId5" Type="http://schemas.openxmlformats.org/officeDocument/2006/relationships/hyperlink" Target="file:///c:\website\convert\p3r68-cdx67\../../../../com/folva/moderneastculture/controller/EditComicsController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c:\website\convert\p3r68-cdx67\../../../../com/folva/moderneastculture/model/dto/OpenPai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website\convert\p3r68-cdx67\../../../../com/folva/moderneastculture/controller/EditComicsControlle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EditComicsController</dc:title>
  <cp:lastModifiedBy>Folkem Max</cp:lastModifiedBy>
  <cp:revision>1</cp:revision>
  <dcterms:created xsi:type="dcterms:W3CDTF">2020-04-28T13:03:00Z</dcterms:created>
  <dcterms:modified xsi:type="dcterms:W3CDTF">2020-04-28T13:03:00Z</dcterms:modified>
</cp:coreProperties>
</file>