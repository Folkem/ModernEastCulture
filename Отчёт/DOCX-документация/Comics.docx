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895" w:rsidRDefault="00DA7C57">
      <w:pPr>
        <w:rPr>
          <w:lang w:val="uk" w:eastAsia="uk"/>
        </w:rPr>
      </w:pPr>
      <w:proofErr w:type="spellStart"/>
      <w:r>
        <w:rPr>
          <w:lang w:val="uk" w:eastAsia="uk"/>
        </w:rPr>
        <w:t>com.folva.moderneastculture.model.dto</w:t>
      </w:r>
      <w:proofErr w:type="spellEnd"/>
    </w:p>
    <w:p w:rsidR="00C91895" w:rsidRDefault="00DA7C57">
      <w:pPr>
        <w:pStyle w:val="2"/>
        <w:keepNext w:val="0"/>
        <w:spacing w:before="299" w:after="299"/>
        <w:rPr>
          <w:lang w:val="uk" w:eastAsia="uk"/>
        </w:rPr>
      </w:pPr>
      <w:proofErr w:type="spellStart"/>
      <w:r>
        <w:rPr>
          <w:iCs w:val="0"/>
          <w:lang w:val="uk" w:eastAsia="uk"/>
        </w:rPr>
        <w:t>Class</w:t>
      </w:r>
      <w:proofErr w:type="spellEnd"/>
      <w:r>
        <w:rPr>
          <w:iCs w:val="0"/>
          <w:lang w:val="uk" w:eastAsia="uk"/>
        </w:rPr>
        <w:t xml:space="preserve"> </w:t>
      </w:r>
      <w:proofErr w:type="spellStart"/>
      <w:r>
        <w:rPr>
          <w:iCs w:val="0"/>
          <w:lang w:val="uk" w:eastAsia="uk"/>
        </w:rPr>
        <w:t>Comics</w:t>
      </w:r>
      <w:proofErr w:type="spellEnd"/>
    </w:p>
    <w:p w:rsidR="00C91895" w:rsidRDefault="00DA7C57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java.lang.Object</w:t>
      </w:r>
      <w:proofErr w:type="spellEnd"/>
    </w:p>
    <w:p w:rsidR="00C91895" w:rsidRDefault="00C91895">
      <w:pPr>
        <w:numPr>
          <w:ilvl w:val="0"/>
          <w:numId w:val="7"/>
        </w:numPr>
        <w:ind w:hanging="210"/>
        <w:rPr>
          <w:lang w:val="uk" w:eastAsia="uk"/>
        </w:rPr>
      </w:pPr>
    </w:p>
    <w:p w:rsidR="00C91895" w:rsidRDefault="00DA7C57">
      <w:pPr>
        <w:numPr>
          <w:ilvl w:val="1"/>
          <w:numId w:val="7"/>
        </w:numPr>
        <w:spacing w:after="240"/>
        <w:ind w:hanging="244"/>
        <w:rPr>
          <w:lang w:val="uk" w:eastAsia="uk"/>
        </w:rPr>
      </w:pPr>
      <w:proofErr w:type="spellStart"/>
      <w:r>
        <w:rPr>
          <w:lang w:val="uk" w:eastAsia="uk"/>
        </w:rPr>
        <w:t>com.folva.moderneastculture.model.dto.Comics</w:t>
      </w:r>
      <w:proofErr w:type="spellEnd"/>
    </w:p>
    <w:p w:rsidR="00C91895" w:rsidRDefault="00DA7C57">
      <w:pPr>
        <w:numPr>
          <w:ilvl w:val="0"/>
          <w:numId w:val="8"/>
        </w:numPr>
        <w:spacing w:before="240"/>
        <w:ind w:hanging="210"/>
        <w:rPr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C91895" w:rsidRDefault="00C91895">
      <w:pPr>
        <w:ind w:left="720"/>
        <w:rPr>
          <w:lang w:val="uk" w:eastAsia="uk"/>
        </w:rPr>
      </w:pPr>
    </w:p>
    <w:p w:rsidR="00C91895" w:rsidRDefault="00DA7C57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Comics</w:t>
      </w:r>
      <w:proofErr w:type="spellEnd"/>
    </w:p>
    <w:p w:rsidR="00C91895" w:rsidRDefault="00DA7C57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java.lang.Object</w:t>
      </w:r>
      <w:proofErr w:type="spellEnd"/>
    </w:p>
    <w:p w:rsidR="00C91895" w:rsidRDefault="00DA7C57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>Звичайний DTO-об'єкт коміксу</w:t>
      </w:r>
    </w:p>
    <w:p w:rsidR="00C91895" w:rsidRDefault="00C91895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C91895" w:rsidRDefault="00DA7C57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nested.class.summary"/>
      <w:bookmarkEnd w:id="0"/>
      <w:proofErr w:type="spellStart"/>
      <w:r>
        <w:rPr>
          <w:lang w:val="uk" w:eastAsia="uk"/>
        </w:rPr>
        <w:t>Nested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946"/>
        <w:gridCol w:w="6411"/>
      </w:tblGrid>
      <w:tr w:rsidR="00C91895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895" w:rsidRDefault="00DA7C57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Nested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Classes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C9189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Class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C91895" w:rsidRPr="00DA7C57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5" w:tooltip="class in com.folva.moderneastculture.model.dto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Comics.Builder</w:t>
              </w:r>
              <w:proofErr w:type="spellEnd"/>
            </w:hyperlink>
            <w:r>
              <w:rPr>
                <w:lang w:val="uk" w:eastAsia="uk"/>
              </w:rPr>
              <w:t xml:space="preserve"> </w:t>
            </w:r>
          </w:p>
          <w:p w:rsidR="00C91895" w:rsidRDefault="00DA7C57">
            <w:pPr>
              <w:rPr>
                <w:lang w:val="uk" w:eastAsia="uk"/>
              </w:rPr>
            </w:pPr>
            <w:r>
              <w:rPr>
                <w:lang w:val="uk" w:eastAsia="uk"/>
              </w:rPr>
              <w:t>"</w:t>
            </w:r>
            <w:proofErr w:type="spellStart"/>
            <w:r>
              <w:rPr>
                <w:lang w:val="uk" w:eastAsia="uk"/>
              </w:rPr>
              <w:t>Будувач</w:t>
            </w:r>
            <w:proofErr w:type="spellEnd"/>
            <w:r>
              <w:rPr>
                <w:lang w:val="uk" w:eastAsia="uk"/>
              </w:rPr>
              <w:t>" коміксу для більш елегантного конструювання об'єкту</w:t>
            </w:r>
          </w:p>
        </w:tc>
      </w:tr>
      <w:tr w:rsidR="00C91895" w:rsidRPr="00DA7C57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6" w:tooltip="enum in com.folva.moderneastculture.model.dto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Comics.Source</w:t>
              </w:r>
              <w:proofErr w:type="spellEnd"/>
            </w:hyperlink>
            <w:r>
              <w:rPr>
                <w:lang w:val="uk" w:eastAsia="uk"/>
              </w:rPr>
              <w:t xml:space="preserve"> </w:t>
            </w:r>
          </w:p>
          <w:p w:rsidR="00C91895" w:rsidRDefault="00DA7C57">
            <w:pPr>
              <w:rPr>
                <w:lang w:val="uk" w:eastAsia="uk"/>
              </w:rPr>
            </w:pPr>
            <w:r>
              <w:rPr>
                <w:lang w:val="uk" w:eastAsia="uk"/>
              </w:rPr>
              <w:t>Типи джерел коміксів</w:t>
            </w:r>
          </w:p>
        </w:tc>
      </w:tr>
      <w:tr w:rsidR="00C9189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7" w:tooltip="enum in com.folva.moderneastculture.model.dto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Comics.Type</w:t>
              </w:r>
              <w:proofErr w:type="spellEnd"/>
            </w:hyperlink>
            <w:r>
              <w:rPr>
                <w:lang w:val="uk" w:eastAsia="uk"/>
              </w:rPr>
              <w:t xml:space="preserve"> </w:t>
            </w:r>
          </w:p>
          <w:p w:rsidR="00C91895" w:rsidRDefault="00DA7C57">
            <w:pPr>
              <w:rPr>
                <w:lang w:val="uk" w:eastAsia="uk"/>
              </w:rPr>
            </w:pPr>
            <w:r>
              <w:rPr>
                <w:lang w:val="uk" w:eastAsia="uk"/>
              </w:rPr>
              <w:t>Типи к</w:t>
            </w:r>
            <w:r>
              <w:rPr>
                <w:lang w:val="uk" w:eastAsia="uk"/>
              </w:rPr>
              <w:t>оміксів</w:t>
            </w:r>
          </w:p>
        </w:tc>
      </w:tr>
    </w:tbl>
    <w:p w:rsidR="00C91895" w:rsidRDefault="00DA7C57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1" w:name="method.summary"/>
      <w:bookmarkEnd w:id="1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27"/>
        <w:gridCol w:w="5330"/>
      </w:tblGrid>
      <w:tr w:rsidR="00C91895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895" w:rsidRDefault="00DA7C57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rStyle w:val="activeTableTab"/>
                <w:lang w:val="uk" w:eastAsia="uk"/>
              </w:rPr>
              <w:t>All</w:t>
            </w:r>
            <w:proofErr w:type="spellEnd"/>
            <w:r>
              <w:rPr>
                <w:rStyle w:val="activeTableTab"/>
                <w:lang w:val="uk" w:eastAsia="uk"/>
              </w:rPr>
              <w:t xml:space="preserve"> </w:t>
            </w:r>
            <w:proofErr w:type="spellStart"/>
            <w:r>
              <w:rPr>
                <w:rStyle w:val="activeTableTab"/>
                <w:lang w:val="uk" w:eastAsia="uk"/>
              </w:rPr>
              <w:t>Methods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"javascript:show(2);"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Instance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"javascript:show(8);"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Concrete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C9189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Method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C9189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8" w:anchor="addInvalidationListener-javafx.beans.InvalidationListener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addInvalidationListener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(javafx.beans.InvalidationListener listener)</w:t>
            </w:r>
            <w:r>
              <w:rPr>
                <w:lang w:val="uk" w:eastAsia="uk"/>
              </w:rPr>
              <w:t xml:space="preserve"> </w:t>
            </w:r>
          </w:p>
          <w:p w:rsidR="00C91895" w:rsidRDefault="00DA7C57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Додати </w:t>
            </w:r>
            <w:r>
              <w:rPr>
                <w:lang w:val="uk" w:eastAsia="uk"/>
              </w:rPr>
              <w:t>нового слухача змін</w:t>
            </w:r>
          </w:p>
        </w:tc>
      </w:tr>
      <w:tr w:rsidR="00C9189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boolean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9" w:anchor="equals-java.lang.Object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equals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java.lang.Object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obj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C9189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java.util.ArrayList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10" w:anchor="getAltNames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getAltNames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C9189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11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Author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12" w:anchor="getAuthor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getAuthor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C9189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13" w:anchor="getChapterCount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getChapterCount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C9189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14" w:anchor="getDescription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getDescription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C9189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15" w:anchor="getId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getId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C9189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lastRenderedPageBreak/>
              <w:t>java.lang.String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16" w:anchor="getName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getName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C9189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17" w:anchor="getPremiereYear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getPremiereYear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C9189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18" w:tooltip="enum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Comics.Source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19" w:anchor="getSource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getSource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C9189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20" w:tooltip="enum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Status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21" w:anchor="getStatus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getStatus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C9189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22" w:tooltip="enum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Comics.Type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23" w:anchor="getType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getType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C91895" w:rsidRPr="00DA7C57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24" w:anchor="invalidate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invalidate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C91895" w:rsidRDefault="00DA7C57">
            <w:pPr>
              <w:rPr>
                <w:lang w:val="uk" w:eastAsia="uk"/>
              </w:rPr>
            </w:pPr>
            <w:r>
              <w:rPr>
                <w:lang w:val="uk" w:eastAsia="uk"/>
              </w:rPr>
              <w:t>Надіслати всім слухачам повідомлення</w:t>
            </w:r>
          </w:p>
        </w:tc>
      </w:tr>
      <w:tr w:rsidR="00C91895" w:rsidRPr="00DA7C57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25" w:anchor="setAltNames-java.util.ArrayList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setAltNames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java.util.ArrayList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&gt;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altNames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C91895" w:rsidRDefault="00DA7C57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нову колекцію альтернативних імен коміксу</w:t>
            </w:r>
          </w:p>
        </w:tc>
      </w:tr>
      <w:tr w:rsidR="00C91895" w:rsidRPr="00DA7C57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26" w:anchor="setAuthor-com.folva.moderneastculture.model.dto.Author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setAuthor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begin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 HYPERLINK "c:\\website\\convert\\p3r68-cdx67\\../../../../../com/folva/moderneastculture/model/dto/Author.html" \o "class in com.folva.moderneastculture.model.dto" 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separate"/>
            </w:r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t>Author</w:t>
            </w:r>
            <w:proofErr w:type="spellEnd"/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fldChar w:fldCharType="end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author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C91895" w:rsidRDefault="00DA7C57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новий об'єкт автора</w:t>
            </w:r>
          </w:p>
        </w:tc>
      </w:tr>
      <w:tr w:rsidR="00C91895" w:rsidRPr="00DA7C57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27" w:anchor="setChapterCount-int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setChapterCount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chapterCount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C91895" w:rsidRDefault="00DA7C57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нову кількість глав коміксу</w:t>
            </w:r>
          </w:p>
        </w:tc>
      </w:tr>
      <w:tr w:rsidR="00C9189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28" w:anchor="setDescription-java.lang.String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setDescription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description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C91895" w:rsidRDefault="00DA7C57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новий опис коміксу</w:t>
            </w:r>
          </w:p>
        </w:tc>
      </w:tr>
      <w:tr w:rsidR="00C91895" w:rsidRPr="00DA7C57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29" w:anchor="setId-int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setId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C91895" w:rsidRDefault="00DA7C57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новий ідентифікатор коміксу</w:t>
            </w:r>
          </w:p>
        </w:tc>
      </w:tr>
      <w:tr w:rsidR="00C9189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30" w:anchor="setName-java.lang.String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setName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C91895" w:rsidRDefault="00DA7C57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нову назву коміксу</w:t>
            </w:r>
          </w:p>
        </w:tc>
      </w:tr>
      <w:tr w:rsidR="00C91895" w:rsidRPr="00DA7C57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31" w:anchor="setPremiereYear-int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setPremiereYear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premiereYear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C91895" w:rsidRDefault="00DA7C57">
            <w:pPr>
              <w:rPr>
                <w:lang w:val="uk" w:eastAsia="uk"/>
              </w:rPr>
            </w:pPr>
            <w:r>
              <w:rPr>
                <w:lang w:val="uk" w:eastAsia="uk"/>
              </w:rPr>
              <w:t>Повертає рік початку випуску коміксу</w:t>
            </w:r>
          </w:p>
        </w:tc>
      </w:tr>
      <w:tr w:rsidR="00C91895" w:rsidRPr="00DA7C57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32" w:anchor="setSource-com.folva.moderneastculture.model.dto.Comics.Source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setSource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begin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 HYPERLINK "c:\\website\\convert\\p3r68-cdx67\\../../../../../com/folva/moderneastculture/model/dto/Comics.Source.html" \o "enum in com.folva.moderneastculture.model.dto" 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separate"/>
            </w:r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t>Comics.Source</w:t>
            </w:r>
            <w:proofErr w:type="spellEnd"/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fldChar w:fldCharType="end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source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C91895" w:rsidRDefault="00DA7C57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новий тип джерела коміксу</w:t>
            </w:r>
          </w:p>
        </w:tc>
      </w:tr>
      <w:tr w:rsidR="00C9189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33" w:anchor="setStatus-com.folva.moderneastculture.model.dto.Status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setStatus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begin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 HYPERLINK "c:\\website\\c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onvert\\p3r68-cdx67\\../../../../../com/folva/moderneastculture/model/dto/Status.html" \o "enum in com.folva.moderneastculture.model.dto" 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separate"/>
            </w:r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t>Status</w:t>
            </w:r>
            <w:proofErr w:type="spellEnd"/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fldChar w:fldCharType="end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status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C91895" w:rsidRDefault="00DA7C57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новий статус коміксу</w:t>
            </w:r>
          </w:p>
        </w:tc>
      </w:tr>
      <w:tr w:rsidR="00C91895" w:rsidRPr="00DA7C57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1895" w:rsidRDefault="00DA7C57">
            <w:pPr>
              <w:rPr>
                <w:lang w:val="uk" w:eastAsia="uk"/>
              </w:rPr>
            </w:pPr>
            <w:hyperlink r:id="rId34" w:anchor="setType-com.folva.moderneastculture.model.dto.Comics.Type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setType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begin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 HYPERLINK "c:\\website\\convert\\p3r68-cdx67\\../../../../../com/fo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lva/moderneastculture/model/dto/Comics.Type.html" \o "enum in com.folva.moderneastculture.model.dto" 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separate"/>
            </w:r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t>Comics.Type</w:t>
            </w:r>
            <w:proofErr w:type="spellEnd"/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fldChar w:fldCharType="end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C91895" w:rsidRDefault="00DA7C57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новий тип коміксу</w:t>
            </w:r>
          </w:p>
        </w:tc>
      </w:tr>
    </w:tbl>
    <w:p w:rsidR="00C91895" w:rsidRDefault="00DA7C57">
      <w:pPr>
        <w:pStyle w:val="3"/>
        <w:keepNext w:val="0"/>
        <w:numPr>
          <w:ilvl w:val="2"/>
          <w:numId w:val="10"/>
        </w:numPr>
        <w:spacing w:before="281" w:after="281"/>
        <w:ind w:hanging="210"/>
        <w:rPr>
          <w:lang w:val="uk" w:eastAsia="uk"/>
        </w:rPr>
      </w:pPr>
      <w:bookmarkStart w:id="2" w:name="methods.inherited.from.class.java.lang.O"/>
      <w:bookmarkEnd w:id="2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java.lang.Object</w:t>
      </w:r>
      <w:proofErr w:type="spellEnd"/>
    </w:p>
    <w:p w:rsidR="00C91895" w:rsidRDefault="00DA7C57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hashCode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notifyAll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</w:p>
    <w:p w:rsidR="00C91895" w:rsidRDefault="00C91895">
      <w:pPr>
        <w:numPr>
          <w:ilvl w:val="0"/>
          <w:numId w:val="11"/>
        </w:numPr>
        <w:spacing w:before="240"/>
        <w:ind w:hanging="210"/>
        <w:rPr>
          <w:lang w:val="uk" w:eastAsia="uk"/>
        </w:rPr>
      </w:pPr>
    </w:p>
    <w:p w:rsidR="00C91895" w:rsidRDefault="00DA7C57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3" w:name="method.detail"/>
      <w:bookmarkEnd w:id="3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4" w:name="invalidate--"/>
      <w:bookmarkEnd w:id="4"/>
      <w:proofErr w:type="spellEnd"/>
    </w:p>
    <w:p w:rsidR="00C91895" w:rsidRDefault="00DA7C57">
      <w:pPr>
        <w:pStyle w:val="4"/>
        <w:keepNext w:val="0"/>
        <w:numPr>
          <w:ilvl w:val="2"/>
          <w:numId w:val="11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invalidate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invalidate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C91895" w:rsidRDefault="00DA7C57">
      <w:pPr>
        <w:ind w:left="2160"/>
        <w:rPr>
          <w:lang w:val="uk" w:eastAsia="uk"/>
        </w:rPr>
      </w:pPr>
      <w:r>
        <w:rPr>
          <w:lang w:val="uk" w:eastAsia="uk"/>
        </w:rPr>
        <w:t>Надіслати всім слухачам повідомлення</w:t>
      </w:r>
      <w:bookmarkStart w:id="5" w:name="addInvalidationListener-javafx.beans.Inv"/>
      <w:bookmarkEnd w:id="5"/>
    </w:p>
    <w:p w:rsidR="00C91895" w:rsidRDefault="00DA7C57">
      <w:pPr>
        <w:pStyle w:val="4"/>
        <w:keepNext w:val="0"/>
        <w:numPr>
          <w:ilvl w:val="2"/>
          <w:numId w:val="12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lastRenderedPageBreak/>
        <w:t>addInvalidationListener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addInvalidationListener(javafx.beans.InvalidationListener listener)</w:t>
      </w:r>
    </w:p>
    <w:p w:rsidR="00C91895" w:rsidRDefault="00DA7C57">
      <w:pPr>
        <w:ind w:left="2160"/>
        <w:rPr>
          <w:lang w:val="uk" w:eastAsia="uk"/>
        </w:rPr>
      </w:pPr>
      <w:r>
        <w:rPr>
          <w:lang w:val="uk" w:eastAsia="uk"/>
        </w:rPr>
        <w:t>Додати нового слухача змін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listener</w:t>
      </w:r>
      <w:proofErr w:type="spellEnd"/>
      <w:r>
        <w:rPr>
          <w:lang w:val="uk" w:eastAsia="uk"/>
        </w:rPr>
        <w:t xml:space="preserve"> - новий слухач змін об'єкту</w:t>
      </w:r>
      <w:bookmarkStart w:id="6" w:name="getId--"/>
      <w:bookmarkEnd w:id="6"/>
    </w:p>
    <w:p w:rsidR="00C91895" w:rsidRDefault="00DA7C57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getId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ідентифікатор коміксу</w:t>
      </w:r>
      <w:bookmarkStart w:id="7" w:name="setId-int-"/>
      <w:bookmarkEnd w:id="7"/>
    </w:p>
    <w:p w:rsidR="00C91895" w:rsidRDefault="00DA7C57">
      <w:pPr>
        <w:pStyle w:val="4"/>
        <w:keepNext w:val="0"/>
        <w:numPr>
          <w:ilvl w:val="2"/>
          <w:numId w:val="14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setId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C91895" w:rsidRDefault="00DA7C57">
      <w:pPr>
        <w:ind w:left="2160"/>
        <w:rPr>
          <w:lang w:val="uk" w:eastAsia="uk"/>
        </w:rPr>
      </w:pPr>
      <w:r>
        <w:rPr>
          <w:lang w:val="uk" w:eastAsia="uk"/>
        </w:rPr>
        <w:t>Встановлює новий ідентифікатор коміксу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proofErr w:type="spellEnd"/>
      <w:r>
        <w:rPr>
          <w:lang w:val="uk" w:eastAsia="uk"/>
        </w:rPr>
        <w:t xml:space="preserve"> - новий ідентифікатор коміксу</w:t>
      </w:r>
      <w:bookmarkStart w:id="8" w:name="getAuthor--"/>
      <w:bookmarkEnd w:id="8"/>
    </w:p>
    <w:p w:rsidR="00C91895" w:rsidRDefault="00DA7C57">
      <w:pPr>
        <w:pStyle w:val="4"/>
        <w:keepNext w:val="0"/>
        <w:numPr>
          <w:ilvl w:val="2"/>
          <w:numId w:val="15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getAuthor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8-cdx67\\../../../../../com/folva/moderneastculture/model/dto/Author.html"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Author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getAuthor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об'єкт автору</w:t>
      </w:r>
      <w:bookmarkStart w:id="9" w:name="setAuthor-com.folva.moderneastculture.mo"/>
      <w:bookmarkEnd w:id="9"/>
    </w:p>
    <w:p w:rsidR="00C91895" w:rsidRDefault="00DA7C57">
      <w:pPr>
        <w:pStyle w:val="4"/>
        <w:keepNext w:val="0"/>
        <w:numPr>
          <w:ilvl w:val="2"/>
          <w:numId w:val="16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setAuthor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setAuthor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"c:\\website\\convert\\p3r68-cdx67\\../../../../../com/folva/moderneastculture/model/dto/Author.html"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Author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author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C91895" w:rsidRDefault="00DA7C57">
      <w:pPr>
        <w:ind w:left="2160"/>
        <w:rPr>
          <w:lang w:val="uk" w:eastAsia="uk"/>
        </w:rPr>
      </w:pPr>
      <w:r>
        <w:rPr>
          <w:lang w:val="uk" w:eastAsia="uk"/>
        </w:rPr>
        <w:t>Встановлює новий об'єкт автора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author</w:t>
      </w:r>
      <w:proofErr w:type="spellEnd"/>
      <w:r>
        <w:rPr>
          <w:lang w:val="uk" w:eastAsia="uk"/>
        </w:rPr>
        <w:t xml:space="preserve"> - новий об'єкт автора</w:t>
      </w:r>
      <w:bookmarkStart w:id="10" w:name="getType--"/>
      <w:bookmarkEnd w:id="10"/>
    </w:p>
    <w:p w:rsidR="00C91895" w:rsidRDefault="00DA7C57">
      <w:pPr>
        <w:pStyle w:val="4"/>
        <w:keepNext w:val="0"/>
        <w:numPr>
          <w:ilvl w:val="2"/>
          <w:numId w:val="17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getType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"c:\\website\\convert\\p3r68-cdx67\\../../../../../com/folva/moderneastculture/model/dto/Comics.Type.html"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Comics.Type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getType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тип коміксу</w:t>
      </w:r>
      <w:bookmarkStart w:id="11" w:name="setType-com.folva.moderneastculture.mode"/>
      <w:bookmarkEnd w:id="11"/>
    </w:p>
    <w:p w:rsidR="00C91895" w:rsidRDefault="00DA7C57">
      <w:pPr>
        <w:pStyle w:val="4"/>
        <w:keepNext w:val="0"/>
        <w:numPr>
          <w:ilvl w:val="2"/>
          <w:numId w:val="18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setType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setTyp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"c:\\website\\convert\\p3r68-cdx67\\../../../../../com/folva/moderneastculture/model/dto/Comics.Type.html"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Comics.Type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type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C91895" w:rsidRDefault="00DA7C57">
      <w:pPr>
        <w:ind w:left="2160"/>
        <w:rPr>
          <w:lang w:val="uk" w:eastAsia="uk"/>
        </w:rPr>
      </w:pPr>
      <w:r>
        <w:rPr>
          <w:lang w:val="uk" w:eastAsia="uk"/>
        </w:rPr>
        <w:lastRenderedPageBreak/>
        <w:t>Встановлює новий тип коміксу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type</w:t>
      </w:r>
      <w:proofErr w:type="spellEnd"/>
      <w:r>
        <w:rPr>
          <w:lang w:val="uk" w:eastAsia="uk"/>
        </w:rPr>
        <w:t xml:space="preserve"> - новий тип коміксу</w:t>
      </w:r>
      <w:bookmarkStart w:id="12" w:name="getName--"/>
      <w:bookmarkEnd w:id="12"/>
    </w:p>
    <w:p w:rsidR="00C91895" w:rsidRDefault="00DA7C57">
      <w:pPr>
        <w:pStyle w:val="4"/>
        <w:keepNext w:val="0"/>
        <w:numPr>
          <w:ilvl w:val="2"/>
          <w:numId w:val="19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getName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назва коміксу</w:t>
      </w:r>
      <w:bookmarkStart w:id="13" w:name="setName-java.lang.String-"/>
      <w:bookmarkEnd w:id="13"/>
    </w:p>
    <w:p w:rsidR="00C91895" w:rsidRDefault="00DA7C57">
      <w:pPr>
        <w:pStyle w:val="4"/>
        <w:keepNext w:val="0"/>
        <w:numPr>
          <w:ilvl w:val="2"/>
          <w:numId w:val="20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setName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C91895" w:rsidRDefault="00DA7C57">
      <w:pPr>
        <w:ind w:left="2160"/>
        <w:rPr>
          <w:lang w:val="uk" w:eastAsia="uk"/>
        </w:rPr>
      </w:pPr>
      <w:r>
        <w:rPr>
          <w:lang w:val="uk" w:eastAsia="uk"/>
        </w:rPr>
        <w:t>Встановлює нову назву коміксу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lang w:val="uk" w:eastAsia="uk"/>
        </w:rPr>
        <w:t xml:space="preserve"> - нова назва коміксу</w:t>
      </w:r>
      <w:bookmarkStart w:id="14" w:name="getDescription--"/>
      <w:bookmarkEnd w:id="14"/>
    </w:p>
    <w:p w:rsidR="00C91895" w:rsidRDefault="00DA7C57">
      <w:pPr>
        <w:pStyle w:val="4"/>
        <w:keepNext w:val="0"/>
        <w:numPr>
          <w:ilvl w:val="2"/>
          <w:numId w:val="21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getDescription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getDescription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опис коміксу</w:t>
      </w:r>
      <w:bookmarkStart w:id="15" w:name="setDescription-java.lang.String-"/>
      <w:bookmarkEnd w:id="15"/>
    </w:p>
    <w:p w:rsidR="00C91895" w:rsidRDefault="00DA7C57">
      <w:pPr>
        <w:pStyle w:val="4"/>
        <w:keepNext w:val="0"/>
        <w:numPr>
          <w:ilvl w:val="2"/>
          <w:numId w:val="22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setDescription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setDescription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description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C91895" w:rsidRDefault="00DA7C57">
      <w:pPr>
        <w:ind w:left="2160"/>
        <w:rPr>
          <w:lang w:val="uk" w:eastAsia="uk"/>
        </w:rPr>
      </w:pPr>
      <w:r>
        <w:rPr>
          <w:lang w:val="uk" w:eastAsia="uk"/>
        </w:rPr>
        <w:t>Встановлює новий опис коміксу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description</w:t>
      </w:r>
      <w:proofErr w:type="spellEnd"/>
      <w:r>
        <w:rPr>
          <w:lang w:val="uk" w:eastAsia="uk"/>
        </w:rPr>
        <w:t xml:space="preserve"> - новий опис коміксу</w:t>
      </w:r>
      <w:bookmarkStart w:id="16" w:name="getChapterCount--"/>
      <w:bookmarkEnd w:id="16"/>
    </w:p>
    <w:p w:rsidR="00C91895" w:rsidRDefault="00DA7C57">
      <w:pPr>
        <w:pStyle w:val="4"/>
        <w:keepNext w:val="0"/>
        <w:numPr>
          <w:ilvl w:val="2"/>
          <w:numId w:val="23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getChapterCount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getChapterCount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</w:t>
      </w:r>
      <w:r>
        <w:rPr>
          <w:rStyle w:val="returnLabel"/>
          <w:lang w:val="uk" w:eastAsia="uk"/>
        </w:rPr>
        <w:t>eturns</w:t>
      </w:r>
      <w:proofErr w:type="spellEnd"/>
      <w:r>
        <w:rPr>
          <w:rStyle w:val="return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кількість глав коміксу</w:t>
      </w:r>
      <w:bookmarkStart w:id="17" w:name="setChapterCount-int-"/>
      <w:bookmarkEnd w:id="17"/>
    </w:p>
    <w:p w:rsidR="00C91895" w:rsidRDefault="00DA7C57">
      <w:pPr>
        <w:pStyle w:val="4"/>
        <w:keepNext w:val="0"/>
        <w:numPr>
          <w:ilvl w:val="2"/>
          <w:numId w:val="24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setChapterCount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setChapterCount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chapterCount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C91895" w:rsidRDefault="00DA7C57">
      <w:pPr>
        <w:ind w:left="2160"/>
        <w:rPr>
          <w:lang w:val="uk" w:eastAsia="uk"/>
        </w:rPr>
      </w:pPr>
      <w:r>
        <w:rPr>
          <w:lang w:val="uk" w:eastAsia="uk"/>
        </w:rPr>
        <w:t>Встановлює нову кількість глав коміксу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chapterCount</w:t>
      </w:r>
      <w:proofErr w:type="spellEnd"/>
      <w:r>
        <w:rPr>
          <w:lang w:val="uk" w:eastAsia="uk"/>
        </w:rPr>
        <w:t xml:space="preserve"> - нова кількість глав коміксу</w:t>
      </w:r>
      <w:bookmarkStart w:id="18" w:name="getSource--"/>
      <w:bookmarkEnd w:id="18"/>
    </w:p>
    <w:p w:rsidR="00C91895" w:rsidRDefault="00DA7C57">
      <w:pPr>
        <w:pStyle w:val="4"/>
        <w:keepNext w:val="0"/>
        <w:numPr>
          <w:ilvl w:val="2"/>
          <w:numId w:val="25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lastRenderedPageBreak/>
        <w:t>getSource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"c:\\website\\convert\\p3r68-cdx67\\../../../../../com/folva/moderneastculture/model/dto/Comics.Source.html"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Comics.Source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getSource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тип джерела коміксу</w:t>
      </w:r>
      <w:bookmarkStart w:id="19" w:name="setSource-com.folva.moderneastculture.mo"/>
      <w:bookmarkEnd w:id="19"/>
    </w:p>
    <w:p w:rsidR="00C91895" w:rsidRDefault="00DA7C57">
      <w:pPr>
        <w:pStyle w:val="4"/>
        <w:keepNext w:val="0"/>
        <w:numPr>
          <w:ilvl w:val="2"/>
          <w:numId w:val="26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setSource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setSource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"c:\\website\\convert\\p3r68-cdx67\\../../../../../com/folva/moderneastculture/model/dto/Comics.Source.html"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Comics.Source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source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C91895" w:rsidRDefault="00DA7C57">
      <w:pPr>
        <w:ind w:left="2160"/>
        <w:rPr>
          <w:lang w:val="uk" w:eastAsia="uk"/>
        </w:rPr>
      </w:pPr>
      <w:r>
        <w:rPr>
          <w:lang w:val="uk" w:eastAsia="uk"/>
        </w:rPr>
        <w:t>Встановлює новий тип джерела коміксу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</w:t>
      </w:r>
      <w:r>
        <w:rPr>
          <w:rStyle w:val="paramLabel"/>
          <w:lang w:val="uk" w:eastAsia="uk"/>
        </w:rPr>
        <w:t>arameters</w:t>
      </w:r>
      <w:proofErr w:type="spellEnd"/>
      <w:r>
        <w:rPr>
          <w:rStyle w:val="param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source</w:t>
      </w:r>
      <w:proofErr w:type="spellEnd"/>
      <w:r>
        <w:rPr>
          <w:lang w:val="uk" w:eastAsia="uk"/>
        </w:rPr>
        <w:t xml:space="preserve"> - новий тип джерела коміксу</w:t>
      </w:r>
      <w:bookmarkStart w:id="20" w:name="getPremiereYear--"/>
      <w:bookmarkEnd w:id="20"/>
    </w:p>
    <w:p w:rsidR="00C91895" w:rsidRDefault="00DA7C57">
      <w:pPr>
        <w:pStyle w:val="4"/>
        <w:keepNext w:val="0"/>
        <w:numPr>
          <w:ilvl w:val="2"/>
          <w:numId w:val="27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getPremiereYear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getPremiereYear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рік початку випуску</w:t>
      </w:r>
      <w:bookmarkStart w:id="21" w:name="setPremiereYear-int-"/>
      <w:bookmarkEnd w:id="21"/>
    </w:p>
    <w:p w:rsidR="00C91895" w:rsidRDefault="00DA7C57">
      <w:pPr>
        <w:pStyle w:val="4"/>
        <w:keepNext w:val="0"/>
        <w:numPr>
          <w:ilvl w:val="2"/>
          <w:numId w:val="28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setPremiereYear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setPremiereYear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premiereYear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C91895" w:rsidRDefault="00DA7C57">
      <w:pPr>
        <w:ind w:left="2160"/>
        <w:rPr>
          <w:lang w:val="uk" w:eastAsia="uk"/>
        </w:rPr>
      </w:pPr>
      <w:r>
        <w:rPr>
          <w:lang w:val="uk" w:eastAsia="uk"/>
        </w:rPr>
        <w:t>Повертає рік початку випуску коміксу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premiereYear</w:t>
      </w:r>
      <w:proofErr w:type="spellEnd"/>
      <w:r>
        <w:rPr>
          <w:lang w:val="uk" w:eastAsia="uk"/>
        </w:rPr>
        <w:t xml:space="preserve"> - новий рік </w:t>
      </w:r>
      <w:r>
        <w:rPr>
          <w:lang w:val="uk" w:eastAsia="uk"/>
        </w:rPr>
        <w:t>початку випуску</w:t>
      </w:r>
      <w:bookmarkStart w:id="22" w:name="getStatus--"/>
      <w:bookmarkEnd w:id="22"/>
    </w:p>
    <w:p w:rsidR="00C91895" w:rsidRDefault="00DA7C57">
      <w:pPr>
        <w:pStyle w:val="4"/>
        <w:keepNext w:val="0"/>
        <w:numPr>
          <w:ilvl w:val="2"/>
          <w:numId w:val="29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getStatus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"c:\\website\\convert\\p3r68-cdx67\\../../../../../com/folva/moderneastculture/model/dto/Status.html"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Status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getStatus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статус коміксу</w:t>
      </w:r>
      <w:bookmarkStart w:id="23" w:name="setStatus-com.folva.moderneastculture.mo"/>
      <w:bookmarkEnd w:id="23"/>
    </w:p>
    <w:p w:rsidR="00C91895" w:rsidRDefault="00DA7C57">
      <w:pPr>
        <w:pStyle w:val="4"/>
        <w:keepNext w:val="0"/>
        <w:numPr>
          <w:ilvl w:val="2"/>
          <w:numId w:val="30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setStatus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setStatus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"c:\\website\\convert\\p3r68-cdx67\\../../../../../com/folva/moderneastculture/model/dto/Status.html"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Status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C91895" w:rsidRDefault="00DA7C57">
      <w:pPr>
        <w:ind w:left="2160"/>
        <w:rPr>
          <w:lang w:val="uk" w:eastAsia="uk"/>
        </w:rPr>
      </w:pPr>
      <w:r>
        <w:rPr>
          <w:lang w:val="uk" w:eastAsia="uk"/>
        </w:rPr>
        <w:t>Встановлює новий статус коміксу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status</w:t>
      </w:r>
      <w:proofErr w:type="spellEnd"/>
      <w:r>
        <w:rPr>
          <w:lang w:val="uk" w:eastAsia="uk"/>
        </w:rPr>
        <w:t xml:space="preserve"> -</w:t>
      </w:r>
      <w:r>
        <w:rPr>
          <w:lang w:val="uk" w:eastAsia="uk"/>
        </w:rPr>
        <w:t xml:space="preserve"> новий статус коміксу</w:t>
      </w:r>
      <w:bookmarkStart w:id="24" w:name="getAltNames--"/>
      <w:bookmarkEnd w:id="24"/>
    </w:p>
    <w:p w:rsidR="00C91895" w:rsidRDefault="00DA7C57">
      <w:pPr>
        <w:pStyle w:val="4"/>
        <w:keepNext w:val="0"/>
        <w:numPr>
          <w:ilvl w:val="2"/>
          <w:numId w:val="31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getAltNames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java.util.ArrayList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getAltNames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lastRenderedPageBreak/>
        <w:t>колекція альтернативних імен коміксу</w:t>
      </w:r>
      <w:bookmarkStart w:id="25" w:name="setAltNames-java.util.ArrayList-"/>
      <w:bookmarkEnd w:id="25"/>
    </w:p>
    <w:p w:rsidR="00C91895" w:rsidRDefault="00DA7C57">
      <w:pPr>
        <w:pStyle w:val="4"/>
        <w:keepNext w:val="0"/>
        <w:numPr>
          <w:ilvl w:val="2"/>
          <w:numId w:val="32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setAltNames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setAltNames(java.util.ArrayList&lt;java.lang.String&gt; altNames)</w:t>
      </w:r>
    </w:p>
    <w:p w:rsidR="00C91895" w:rsidRDefault="00DA7C57">
      <w:pPr>
        <w:ind w:left="2160"/>
        <w:rPr>
          <w:lang w:val="uk" w:eastAsia="uk"/>
        </w:rPr>
      </w:pPr>
      <w:r>
        <w:rPr>
          <w:lang w:val="uk" w:eastAsia="uk"/>
        </w:rPr>
        <w:t>Встановлює нову колекцію альтерна</w:t>
      </w:r>
      <w:r>
        <w:rPr>
          <w:lang w:val="uk" w:eastAsia="uk"/>
        </w:rPr>
        <w:t>тивних імен коміксу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C91895" w:rsidRDefault="00DA7C57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altNames</w:t>
      </w:r>
      <w:proofErr w:type="spellEnd"/>
      <w:r>
        <w:rPr>
          <w:lang w:val="uk" w:eastAsia="uk"/>
        </w:rPr>
        <w:t xml:space="preserve"> - нова колекція альтернативних імен коміксу</w:t>
      </w:r>
      <w:bookmarkStart w:id="26" w:name="equals-java.lang.Object-"/>
      <w:bookmarkEnd w:id="26"/>
    </w:p>
    <w:p w:rsidR="00C91895" w:rsidRDefault="00DA7C57">
      <w:pPr>
        <w:pStyle w:val="4"/>
        <w:keepNext w:val="0"/>
        <w:numPr>
          <w:ilvl w:val="2"/>
          <w:numId w:val="33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equals</w:t>
      </w:r>
      <w:proofErr w:type="spellEnd"/>
    </w:p>
    <w:p w:rsidR="00C91895" w:rsidRDefault="00DA7C5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boolean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java.lang.Object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obj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C91895" w:rsidRDefault="00DA7C57">
      <w:pPr>
        <w:ind w:left="2160"/>
        <w:rPr>
          <w:lang w:val="uk" w:eastAsia="uk"/>
        </w:rPr>
      </w:pPr>
      <w:proofErr w:type="spellStart"/>
      <w:r>
        <w:rPr>
          <w:rStyle w:val="overrideSpecifyLabel"/>
          <w:lang w:val="uk" w:eastAsia="uk"/>
        </w:rPr>
        <w:t>Overrides</w:t>
      </w:r>
      <w:proofErr w:type="spellEnd"/>
      <w:r>
        <w:rPr>
          <w:rStyle w:val="overrideSpecifyLabel"/>
          <w:lang w:val="uk" w:eastAsia="uk"/>
        </w:rPr>
        <w:t>:</w:t>
      </w:r>
    </w:p>
    <w:p w:rsidR="00C91895" w:rsidRDefault="00DA7C57" w:rsidP="00DA7C57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java.lang.Object</w:t>
      </w:r>
      <w:bookmarkStart w:id="27" w:name="navbar.bottom"/>
      <w:bookmarkStart w:id="28" w:name="skip.navbar.bottom"/>
      <w:bookmarkStart w:id="29" w:name="_GoBack"/>
      <w:bookmarkEnd w:id="27"/>
      <w:bookmarkEnd w:id="28"/>
      <w:bookmarkEnd w:id="29"/>
      <w:proofErr w:type="spellEnd"/>
    </w:p>
    <w:sectPr w:rsidR="00C91895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9DE251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E23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C074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3ACB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E262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78CC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8C0E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E647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C82D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E32E7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FC5A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96A3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1899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2A16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6CCD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3295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D07E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FC55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F6CB1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EED7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EAD9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16D5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7E24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3CAF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6490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BCC8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B8C9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034C4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024C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82F4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E6EC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040F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10B8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1CF4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06CA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DAA4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6CC15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AA05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A4D3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DC25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D0C3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262C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E13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101C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B4D2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0BE48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027E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BCC2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1C76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C487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B826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A4F7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5809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0AC2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568A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426CE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11012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B0F8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0227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2A60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1E20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A0A3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52B2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E4C8B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D469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1AF5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1894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1461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12EF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9AA1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7A01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E089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8CA78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860C8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AD84F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48A8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822D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C8CC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CC83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00CE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387B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DC042AF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A91E7D8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858CAC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7BE56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DAB9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B692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7A42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4A97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DE0F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E33C19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12306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6B87D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AFA0E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1CED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EEB9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4020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E069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7CE9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C018EC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EF842D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82DF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AB49C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54FA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8A8B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5670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729A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0010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C562D8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456008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079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B529F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CA24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8A2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9ED5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76C5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1AAB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25F0C2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83245C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7EDC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BE46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F0D8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C873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1E90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9203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6E40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8CC286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28014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AC63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32CEE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1A00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9A5C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0AF3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92AB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B6AF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270437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4DC60C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D8C2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9A29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4A4E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6286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4AFF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4203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9812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A34A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0BC87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A0A7E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9E42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D616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8600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4A6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EC8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C4AD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D8F0E7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7D78CC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9AA4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CC4DB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40B7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AA92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0E9C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D6D2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9E22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9AFE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17D259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5C5C2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BBAEF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6E2A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E82C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BED8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D41F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F6B2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E500D3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05E87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5616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C581C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9232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2ED7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4439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E6F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E0BF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7EB44F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1B4BE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5213A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1A80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9E43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0070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AAFD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0AF8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A2EE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7520DF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190F0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EAF0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63E36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6873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6C27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22EB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3078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6CB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E6E43C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6CA37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CE76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9108D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DABA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2830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C863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08D3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6C7F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5EC077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C08FB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068F0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A8893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3A63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1CE8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1898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388F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2426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57B402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0E834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E069C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5ADA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426B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1CC6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EA05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0CE7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F006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AD0E89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24AA2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1E6D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CAC23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F899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2221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A8B2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362F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F433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32BEFE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A04B4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2CCCC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0AE3C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6442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FC42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8635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E6D8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B8BE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1C"/>
    <w:lvl w:ilvl="0" w:tplc="CED08C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DF4ADC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2A44A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0E442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929D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62A7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3808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481A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D2A7C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1D"/>
    <w:lvl w:ilvl="0" w:tplc="A01830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C14C08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B8A5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F2420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EACF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B607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8C61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BE82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D8C38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0000001E"/>
    <w:lvl w:ilvl="0" w:tplc="B71C5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350C55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44F1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8AC1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46D0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1C59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DEC3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E642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1638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0000001F"/>
    <w:lvl w:ilvl="0" w:tplc="329C01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847CED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F239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3F6E3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A433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F618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72CC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BAC2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0897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00000020"/>
    <w:multiLevelType w:val="hybridMultilevel"/>
    <w:tmpl w:val="00000020"/>
    <w:lvl w:ilvl="0" w:tplc="4658F8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8042E2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C6EF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F508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D61F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868A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6AF3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C078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B6F4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00000021"/>
    <w:multiLevelType w:val="hybridMultilevel"/>
    <w:tmpl w:val="00000021"/>
    <w:lvl w:ilvl="0" w:tplc="532087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8487F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7A0F1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4E03C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68A1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AAF2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BAE4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B881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A41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00000022"/>
    <w:multiLevelType w:val="hybridMultilevel"/>
    <w:tmpl w:val="00000022"/>
    <w:lvl w:ilvl="0" w:tplc="32C4E8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6258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AAFD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245C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3A00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DE55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D053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8668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70E4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00000023"/>
    <w:multiLevelType w:val="hybridMultilevel"/>
    <w:tmpl w:val="00000023"/>
    <w:lvl w:ilvl="0" w:tplc="DB029D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4079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68A5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C28D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60A2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820A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EEF1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2CB9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B20A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00000024"/>
    <w:multiLevelType w:val="hybridMultilevel"/>
    <w:tmpl w:val="00000024"/>
    <w:lvl w:ilvl="0" w:tplc="4B3EFD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1626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9ABD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5AB3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7CA9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D2B4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C2D1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8C2A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CE1E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5"/>
    <w:multiLevelType w:val="hybridMultilevel"/>
    <w:tmpl w:val="00000025"/>
    <w:lvl w:ilvl="0" w:tplc="A98A9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BCBD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82C2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DE3A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B0DF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3A44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6AF9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9C09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B492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 w15:restartNumberingAfterBreak="0">
    <w:nsid w:val="00000026"/>
    <w:multiLevelType w:val="hybridMultilevel"/>
    <w:tmpl w:val="00000026"/>
    <w:lvl w:ilvl="0" w:tplc="99E8E2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624D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A4DF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EA4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C060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4C91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E606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125F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2C77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 w15:restartNumberingAfterBreak="0">
    <w:nsid w:val="00000027"/>
    <w:multiLevelType w:val="hybridMultilevel"/>
    <w:tmpl w:val="00000027"/>
    <w:lvl w:ilvl="0" w:tplc="F704FA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5415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00EE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C8B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ECC6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D8D0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8E74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4E14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BEAA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C91895"/>
    <w:rsid w:val="00C91895"/>
    <w:rsid w:val="00DA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0C41"/>
  <w15:docId w15:val="{B487C99C-3B95-458D-8E7E-D32DAF75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paramLabel">
    <w:name w:val="paramLabel"/>
    <w:basedOn w:val="a0"/>
  </w:style>
  <w:style w:type="character" w:customStyle="1" w:styleId="returnLabel">
    <w:name w:val="returnLabel"/>
    <w:basedOn w:val="a0"/>
  </w:style>
  <w:style w:type="character" w:customStyle="1" w:styleId="overrideSpecifyLabel">
    <w:name w:val="overrideSpecify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website\convert\p3r68-cdx67\../../../../../com/folva/moderneastculture/model/dto/Comics.html" TargetMode="External"/><Relationship Id="rId18" Type="http://schemas.openxmlformats.org/officeDocument/2006/relationships/hyperlink" Target="file:///c:\website\convert\p3r68-cdx67\../../../../../com/folva/moderneastculture/model/dto/Comics.Source.html" TargetMode="External"/><Relationship Id="rId26" Type="http://schemas.openxmlformats.org/officeDocument/2006/relationships/hyperlink" Target="file:///c:\website\convert\p3r68-cdx67\../../../../../com/folva/moderneastculture/model/dto/Comic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website\convert\p3r68-cdx67\../../../../../com/folva/moderneastculture/model/dto/Comics.html" TargetMode="External"/><Relationship Id="rId34" Type="http://schemas.openxmlformats.org/officeDocument/2006/relationships/hyperlink" Target="file:///c:\website\convert\p3r68-cdx67\../../../../../com/folva/moderneastculture/model/dto/Comics.html" TargetMode="External"/><Relationship Id="rId7" Type="http://schemas.openxmlformats.org/officeDocument/2006/relationships/hyperlink" Target="file:///c:\website\convert\p3r68-cdx67\../../../../../com/folva/moderneastculture/model/dto/Comics.Type.html" TargetMode="External"/><Relationship Id="rId12" Type="http://schemas.openxmlformats.org/officeDocument/2006/relationships/hyperlink" Target="file:///c:\website\convert\p3r68-cdx67\../../../../../com/folva/moderneastculture/model/dto/Comics.html" TargetMode="External"/><Relationship Id="rId17" Type="http://schemas.openxmlformats.org/officeDocument/2006/relationships/hyperlink" Target="file:///c:\website\convert\p3r68-cdx67\../../../../../com/folva/moderneastculture/model/dto/Comics.html" TargetMode="External"/><Relationship Id="rId25" Type="http://schemas.openxmlformats.org/officeDocument/2006/relationships/hyperlink" Target="file:///c:\website\convert\p3r68-cdx67\../../../../../com/folva/moderneastculture/model/dto/Comics.html" TargetMode="External"/><Relationship Id="rId33" Type="http://schemas.openxmlformats.org/officeDocument/2006/relationships/hyperlink" Target="file:///c:\website\convert\p3r68-cdx67\../../../../../com/folva/moderneastculture/model/dto/Comics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website\convert\p3r68-cdx67\../../../../../com/folva/moderneastculture/model/dto/Comics.html" TargetMode="External"/><Relationship Id="rId20" Type="http://schemas.openxmlformats.org/officeDocument/2006/relationships/hyperlink" Target="file:///c:\website\convert\p3r68-cdx67\../../../../../com/folva/moderneastculture/model/dto/Status.html" TargetMode="External"/><Relationship Id="rId29" Type="http://schemas.openxmlformats.org/officeDocument/2006/relationships/hyperlink" Target="file:///c:\website\convert\p3r68-cdx67\../../../../../com/folva/moderneastculture/model/dto/Comic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../com/folva/moderneastculture/model/dto/Comics.Source.html" TargetMode="External"/><Relationship Id="rId11" Type="http://schemas.openxmlformats.org/officeDocument/2006/relationships/hyperlink" Target="file:///c:\website\convert\p3r68-cdx67\../../../../../com/folva/moderneastculture/model/dto/Author.html" TargetMode="External"/><Relationship Id="rId24" Type="http://schemas.openxmlformats.org/officeDocument/2006/relationships/hyperlink" Target="file:///c:\website\convert\p3r68-cdx67\../../../../../com/folva/moderneastculture/model/dto/Comics.html" TargetMode="External"/><Relationship Id="rId32" Type="http://schemas.openxmlformats.org/officeDocument/2006/relationships/hyperlink" Target="file:///c:\website\convert\p3r68-cdx67\../../../../../com/folva/moderneastculture/model/dto/Comics.html" TargetMode="External"/><Relationship Id="rId5" Type="http://schemas.openxmlformats.org/officeDocument/2006/relationships/hyperlink" Target="file:///c:\website\convert\p3r68-cdx67\../../../../../com/folva/moderneastculture/model/dto/Comics.Builder.html" TargetMode="External"/><Relationship Id="rId15" Type="http://schemas.openxmlformats.org/officeDocument/2006/relationships/hyperlink" Target="file:///c:\website\convert\p3r68-cdx67\../../../../../com/folva/moderneastculture/model/dto/Comics.html" TargetMode="External"/><Relationship Id="rId23" Type="http://schemas.openxmlformats.org/officeDocument/2006/relationships/hyperlink" Target="file:///c:\website\convert\p3r68-cdx67\../../../../../com/folva/moderneastculture/model/dto/Comics.html" TargetMode="External"/><Relationship Id="rId28" Type="http://schemas.openxmlformats.org/officeDocument/2006/relationships/hyperlink" Target="file:///c:\website\convert\p3r68-cdx67\../../../../../com/folva/moderneastculture/model/dto/Comics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c:\website\convert\p3r68-cdx67\../../../../../com/folva/moderneastculture/model/dto/Comics.html" TargetMode="External"/><Relationship Id="rId19" Type="http://schemas.openxmlformats.org/officeDocument/2006/relationships/hyperlink" Target="file:///c:\website\convert\p3r68-cdx67\../../../../../com/folva/moderneastculture/model/dto/Comics.html" TargetMode="External"/><Relationship Id="rId31" Type="http://schemas.openxmlformats.org/officeDocument/2006/relationships/hyperlink" Target="file:///c:\website\convert\p3r68-cdx67\../../../../../com/folva/moderneastculture/model/dto/Comi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../com/folva/moderneastculture/model/dto/Comics.html" TargetMode="External"/><Relationship Id="rId14" Type="http://schemas.openxmlformats.org/officeDocument/2006/relationships/hyperlink" Target="file:///c:\website\convert\p3r68-cdx67\../../../../../com/folva/moderneastculture/model/dto/Comics.html" TargetMode="External"/><Relationship Id="rId22" Type="http://schemas.openxmlformats.org/officeDocument/2006/relationships/hyperlink" Target="file:///c:\website\convert\p3r68-cdx67\../../../../../com/folva/moderneastculture/model/dto/Comics.Type.html" TargetMode="External"/><Relationship Id="rId27" Type="http://schemas.openxmlformats.org/officeDocument/2006/relationships/hyperlink" Target="file:///c:\website\convert\p3r68-cdx67\../../../../../com/folva/moderneastculture/model/dto/Comics.html" TargetMode="External"/><Relationship Id="rId30" Type="http://schemas.openxmlformats.org/officeDocument/2006/relationships/hyperlink" Target="file:///c:\website\convert\p3r68-cdx67\../../../../../com/folva/moderneastculture/model/dto/Comics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website\convert\p3r68-cdx67\../../../../../com/folva/moderneastculture/model/dto/Comic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1652</Words>
  <Characters>9417</Characters>
  <Application>Microsoft Office Word</Application>
  <DocSecurity>0</DocSecurity>
  <Lines>78</Lines>
  <Paragraphs>22</Paragraphs>
  <ScaleCrop>false</ScaleCrop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Comics</dc:title>
  <cp:lastModifiedBy>Folkem Max</cp:lastModifiedBy>
  <cp:revision>1</cp:revision>
  <dcterms:created xsi:type="dcterms:W3CDTF">2020-04-28T13:01:00Z</dcterms:created>
  <dcterms:modified xsi:type="dcterms:W3CDTF">2020-04-28T13:01:00Z</dcterms:modified>
</cp:coreProperties>
</file>