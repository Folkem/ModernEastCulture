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37A" w:rsidRDefault="009D4C00">
      <w:pPr>
        <w:rPr>
          <w:lang w:val="uk" w:eastAsia="uk"/>
        </w:rPr>
      </w:pPr>
      <w:bookmarkStart w:id="0" w:name="_GoBack"/>
      <w:proofErr w:type="spellStart"/>
      <w:r>
        <w:rPr>
          <w:lang w:val="uk" w:eastAsia="uk"/>
        </w:rPr>
        <w:t>com.folva.moderneastculture.model.dto</w:t>
      </w:r>
      <w:proofErr w:type="spellEnd"/>
    </w:p>
    <w:p w:rsidR="0006337A" w:rsidRDefault="009D4C00">
      <w:pPr>
        <w:pStyle w:val="2"/>
        <w:keepNext w:val="0"/>
        <w:spacing w:before="299" w:after="299"/>
        <w:rPr>
          <w:lang w:val="uk" w:eastAsia="uk"/>
        </w:rPr>
      </w:pPr>
      <w:proofErr w:type="spellStart"/>
      <w:r>
        <w:rPr>
          <w:iCs w:val="0"/>
          <w:lang w:val="uk" w:eastAsia="uk"/>
        </w:rPr>
        <w:t>Enum</w:t>
      </w:r>
      <w:proofErr w:type="spellEnd"/>
      <w:r>
        <w:rPr>
          <w:iCs w:val="0"/>
          <w:lang w:val="uk" w:eastAsia="uk"/>
        </w:rPr>
        <w:t xml:space="preserve"> </w:t>
      </w:r>
      <w:proofErr w:type="spellStart"/>
      <w:r>
        <w:rPr>
          <w:iCs w:val="0"/>
          <w:lang w:val="uk" w:eastAsia="uk"/>
        </w:rPr>
        <w:t>AgeRating</w:t>
      </w:r>
      <w:proofErr w:type="spellEnd"/>
    </w:p>
    <w:p w:rsidR="0006337A" w:rsidRDefault="009D4C00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java.lang.Object</w:t>
      </w:r>
      <w:proofErr w:type="spellEnd"/>
    </w:p>
    <w:p w:rsidR="0006337A" w:rsidRDefault="0006337A">
      <w:pPr>
        <w:numPr>
          <w:ilvl w:val="0"/>
          <w:numId w:val="7"/>
        </w:numPr>
        <w:ind w:hanging="210"/>
        <w:rPr>
          <w:lang w:val="uk" w:eastAsia="uk"/>
        </w:rPr>
      </w:pPr>
    </w:p>
    <w:p w:rsidR="0006337A" w:rsidRDefault="009D4C00">
      <w:pPr>
        <w:numPr>
          <w:ilvl w:val="1"/>
          <w:numId w:val="7"/>
        </w:numPr>
        <w:ind w:hanging="244"/>
        <w:rPr>
          <w:lang w:val="uk" w:eastAsia="uk"/>
        </w:rPr>
      </w:pPr>
      <w:proofErr w:type="spellStart"/>
      <w:r>
        <w:rPr>
          <w:lang w:val="uk" w:eastAsia="uk"/>
        </w:rPr>
        <w:t>java.lang.Enum</w:t>
      </w:r>
      <w:proofErr w:type="spellEnd"/>
      <w:r>
        <w:rPr>
          <w:lang w:val="uk" w:eastAsia="uk"/>
        </w:rPr>
        <w:t>&lt;</w:t>
      </w:r>
      <w:proofErr w:type="spellStart"/>
      <w:r>
        <w:rPr>
          <w:lang w:val="uk" w:eastAsia="uk"/>
        </w:rPr>
        <w:fldChar w:fldCharType="begin"/>
      </w:r>
      <w:r>
        <w:rPr>
          <w:lang w:val="uk" w:eastAsia="uk"/>
        </w:rPr>
        <w:instrText xml:space="preserve"> HYPERLINK "c:\\website\\convert\\p3r68-cdx67\\../../../../../com/folva/moderneastculture/model/dto/AgeRating.html" \o "enum in com.folva.moderneastculture.model.dto" </w:instrText>
      </w:r>
      <w:r>
        <w:rPr>
          <w:lang w:val="uk" w:eastAsia="uk"/>
        </w:rPr>
        <w:fldChar w:fldCharType="separate"/>
      </w:r>
      <w:r>
        <w:rPr>
          <w:color w:val="0000EE"/>
          <w:u w:val="single" w:color="0000EE"/>
          <w:lang w:val="uk" w:eastAsia="uk"/>
        </w:rPr>
        <w:t>Age</w:t>
      </w:r>
      <w:r>
        <w:rPr>
          <w:color w:val="0000EE"/>
          <w:u w:val="single" w:color="0000EE"/>
          <w:lang w:val="uk" w:eastAsia="uk"/>
        </w:rPr>
        <w:t>Rating</w:t>
      </w:r>
      <w:proofErr w:type="spellEnd"/>
      <w:r>
        <w:rPr>
          <w:color w:val="0000EE"/>
          <w:u w:val="single" w:color="0000EE"/>
          <w:lang w:val="uk" w:eastAsia="uk"/>
        </w:rPr>
        <w:fldChar w:fldCharType="end"/>
      </w:r>
      <w:r>
        <w:rPr>
          <w:lang w:val="uk" w:eastAsia="uk"/>
        </w:rPr>
        <w:t>&gt;</w:t>
      </w:r>
    </w:p>
    <w:p w:rsidR="0006337A" w:rsidRDefault="0006337A">
      <w:pPr>
        <w:numPr>
          <w:ilvl w:val="1"/>
          <w:numId w:val="7"/>
        </w:numPr>
        <w:ind w:hanging="244"/>
        <w:rPr>
          <w:lang w:val="uk" w:eastAsia="uk"/>
        </w:rPr>
      </w:pPr>
    </w:p>
    <w:p w:rsidR="0006337A" w:rsidRDefault="009D4C00">
      <w:pPr>
        <w:numPr>
          <w:ilvl w:val="2"/>
          <w:numId w:val="7"/>
        </w:numPr>
        <w:spacing w:after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com.folva.moderneastculture.model.dto.AgeRating</w:t>
      </w:r>
      <w:proofErr w:type="spellEnd"/>
    </w:p>
    <w:p w:rsidR="0006337A" w:rsidRDefault="009D4C00">
      <w:pPr>
        <w:numPr>
          <w:ilvl w:val="0"/>
          <w:numId w:val="8"/>
        </w:numPr>
        <w:ind w:hanging="210"/>
        <w:rPr>
          <w:lang w:val="uk" w:eastAsia="uk"/>
        </w:rPr>
      </w:pPr>
      <w:proofErr w:type="spellStart"/>
      <w:r>
        <w:rPr>
          <w:lang w:val="uk" w:eastAsia="uk"/>
        </w:rPr>
        <w:t>All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Implemented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Interfaces</w:t>
      </w:r>
      <w:proofErr w:type="spellEnd"/>
      <w:r>
        <w:rPr>
          <w:lang w:val="uk" w:eastAsia="uk"/>
        </w:rPr>
        <w:t>:</w:t>
      </w:r>
    </w:p>
    <w:p w:rsidR="0006337A" w:rsidRDefault="009D4C00">
      <w:pPr>
        <w:spacing w:after="240"/>
        <w:ind w:left="1320"/>
        <w:rPr>
          <w:lang w:val="uk" w:eastAsia="uk"/>
        </w:rPr>
      </w:pPr>
      <w:proofErr w:type="spellStart"/>
      <w:r>
        <w:rPr>
          <w:lang w:val="uk" w:eastAsia="uk"/>
        </w:rPr>
        <w:t>java.io.Serializable</w:t>
      </w:r>
      <w:proofErr w:type="spellEnd"/>
      <w:r>
        <w:rPr>
          <w:lang w:val="uk" w:eastAsia="uk"/>
        </w:rPr>
        <w:t xml:space="preserve">, </w:t>
      </w:r>
      <w:proofErr w:type="spellStart"/>
      <w:r>
        <w:rPr>
          <w:lang w:val="uk" w:eastAsia="uk"/>
        </w:rPr>
        <w:t>java.lang.Comparable</w:t>
      </w:r>
      <w:proofErr w:type="spellEnd"/>
      <w:r>
        <w:rPr>
          <w:lang w:val="uk" w:eastAsia="uk"/>
        </w:rPr>
        <w:t>&lt;</w:t>
      </w:r>
      <w:proofErr w:type="spellStart"/>
      <w:r>
        <w:rPr>
          <w:lang w:val="uk" w:eastAsia="uk"/>
        </w:rPr>
        <w:fldChar w:fldCharType="begin"/>
      </w:r>
      <w:r>
        <w:rPr>
          <w:lang w:val="uk" w:eastAsia="uk"/>
        </w:rPr>
        <w:instrText xml:space="preserve"> HYPERLINK "c:\\website\\convert\\p3r68-cdx67\\../../../../../com/folva/moderneastculture/model/dto/AgeRating.html" \o "enum </w:instrText>
      </w:r>
      <w:r>
        <w:rPr>
          <w:lang w:val="uk" w:eastAsia="uk"/>
        </w:rPr>
        <w:instrText xml:space="preserve">in com.folva.moderneastculture.model.dto" </w:instrText>
      </w:r>
      <w:r>
        <w:rPr>
          <w:lang w:val="uk" w:eastAsia="uk"/>
        </w:rPr>
        <w:fldChar w:fldCharType="separate"/>
      </w:r>
      <w:r>
        <w:rPr>
          <w:color w:val="0000EE"/>
          <w:u w:val="single" w:color="0000EE"/>
          <w:lang w:val="uk" w:eastAsia="uk"/>
        </w:rPr>
        <w:t>AgeRating</w:t>
      </w:r>
      <w:proofErr w:type="spellEnd"/>
      <w:r>
        <w:rPr>
          <w:color w:val="0000EE"/>
          <w:u w:val="single" w:color="0000EE"/>
          <w:lang w:val="uk" w:eastAsia="uk"/>
        </w:rPr>
        <w:fldChar w:fldCharType="end"/>
      </w:r>
      <w:r>
        <w:rPr>
          <w:lang w:val="uk" w:eastAsia="uk"/>
        </w:rPr>
        <w:t>&gt;</w:t>
      </w:r>
    </w:p>
    <w:p w:rsidR="0006337A" w:rsidRDefault="009D4C00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06337A" w:rsidRDefault="0006337A">
      <w:pPr>
        <w:ind w:left="720"/>
        <w:rPr>
          <w:lang w:val="uk" w:eastAsia="uk"/>
        </w:rPr>
      </w:pPr>
    </w:p>
    <w:p w:rsidR="0006337A" w:rsidRDefault="009D4C00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enum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AgeRating</w:t>
      </w:r>
      <w:proofErr w:type="spellEnd"/>
    </w:p>
    <w:p w:rsidR="0006337A" w:rsidRDefault="009D4C00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java.lang.Enum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"c:\\website\\convert\\p3r68-cdx67\\../../../../../com/folva/moderneastculture/model/dto/AgeRating.html"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AgeRating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</w:t>
      </w:r>
    </w:p>
    <w:p w:rsidR="0006337A" w:rsidRDefault="009D4C00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 xml:space="preserve">Віковий рейтинг </w:t>
      </w:r>
      <w:proofErr w:type="spellStart"/>
      <w:r>
        <w:rPr>
          <w:lang w:val="uk" w:eastAsia="uk"/>
        </w:rPr>
        <w:t>аніме</w:t>
      </w:r>
      <w:proofErr w:type="spellEnd"/>
      <w:r>
        <w:rPr>
          <w:lang w:val="uk" w:eastAsia="uk"/>
        </w:rPr>
        <w:t xml:space="preserve">/коміксу. Перераховані значення признані світом, тому </w:t>
      </w:r>
      <w:r>
        <w:rPr>
          <w:lang w:val="uk" w:eastAsia="uk"/>
        </w:rPr>
        <w:t>можуть використовуватися й для інших творів</w:t>
      </w:r>
    </w:p>
    <w:p w:rsidR="0006337A" w:rsidRDefault="0006337A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06337A" w:rsidRDefault="009D4C00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1" w:name="enum.constant.summary"/>
      <w:bookmarkEnd w:id="1"/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404"/>
      </w:tblGrid>
      <w:tr w:rsidR="0006337A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337A" w:rsidRDefault="009D4C00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Enum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Constants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06337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37A" w:rsidRDefault="009D4C00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Enum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Constant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06337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37A" w:rsidRDefault="009D4C00">
            <w:pPr>
              <w:rPr>
                <w:lang w:val="uk" w:eastAsia="uk"/>
              </w:rPr>
            </w:pPr>
            <w:hyperlink r:id="rId5" w:anchor="G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</w:t>
              </w:r>
            </w:hyperlink>
            <w:r>
              <w:rPr>
                <w:lang w:val="uk" w:eastAsia="uk"/>
              </w:rPr>
              <w:t> </w:t>
            </w:r>
          </w:p>
        </w:tc>
      </w:tr>
      <w:tr w:rsidR="0006337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37A" w:rsidRDefault="009D4C00">
            <w:pPr>
              <w:rPr>
                <w:lang w:val="uk" w:eastAsia="uk"/>
              </w:rPr>
            </w:pPr>
            <w:hyperlink r:id="rId6" w:anchor="NC17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NC17</w:t>
              </w:r>
            </w:hyperlink>
            <w:r>
              <w:rPr>
                <w:lang w:val="uk" w:eastAsia="uk"/>
              </w:rPr>
              <w:t> </w:t>
            </w:r>
          </w:p>
        </w:tc>
      </w:tr>
      <w:tr w:rsidR="0006337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37A" w:rsidRDefault="009D4C00">
            <w:pPr>
              <w:rPr>
                <w:lang w:val="uk" w:eastAsia="uk"/>
              </w:rPr>
            </w:pPr>
            <w:hyperlink r:id="rId7" w:anchor="PG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PG</w:t>
              </w:r>
            </w:hyperlink>
            <w:r>
              <w:rPr>
                <w:lang w:val="uk" w:eastAsia="uk"/>
              </w:rPr>
              <w:t> </w:t>
            </w:r>
          </w:p>
        </w:tc>
      </w:tr>
      <w:tr w:rsidR="0006337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37A" w:rsidRDefault="009D4C00">
            <w:pPr>
              <w:rPr>
                <w:lang w:val="uk" w:eastAsia="uk"/>
              </w:rPr>
            </w:pPr>
            <w:hyperlink r:id="rId8" w:anchor="PG13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PG13</w:t>
              </w:r>
            </w:hyperlink>
            <w:r>
              <w:rPr>
                <w:lang w:val="uk" w:eastAsia="uk"/>
              </w:rPr>
              <w:t> </w:t>
            </w:r>
          </w:p>
        </w:tc>
      </w:tr>
      <w:tr w:rsidR="0006337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37A" w:rsidRDefault="009D4C00">
            <w:pPr>
              <w:rPr>
                <w:lang w:val="uk" w:eastAsia="uk"/>
              </w:rPr>
            </w:pPr>
            <w:hyperlink r:id="rId9" w:anchor="R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R</w:t>
              </w:r>
            </w:hyperlink>
            <w:r>
              <w:rPr>
                <w:lang w:val="uk" w:eastAsia="uk"/>
              </w:rPr>
              <w:t> </w:t>
            </w:r>
          </w:p>
        </w:tc>
      </w:tr>
      <w:tr w:rsidR="0006337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37A" w:rsidRDefault="009D4C00">
            <w:pPr>
              <w:rPr>
                <w:lang w:val="uk" w:eastAsia="uk"/>
              </w:rPr>
            </w:pPr>
            <w:hyperlink r:id="rId10" w:anchor="UN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UN</w:t>
              </w:r>
            </w:hyperlink>
            <w:r>
              <w:rPr>
                <w:lang w:val="uk" w:eastAsia="uk"/>
              </w:rPr>
              <w:t> </w:t>
            </w:r>
          </w:p>
        </w:tc>
      </w:tr>
    </w:tbl>
    <w:p w:rsidR="0006337A" w:rsidRDefault="009D4C00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2" w:name="field.summary"/>
      <w:bookmarkEnd w:id="2"/>
      <w:proofErr w:type="spellStart"/>
      <w:r>
        <w:rPr>
          <w:lang w:val="uk" w:eastAsia="uk"/>
        </w:rPr>
        <w:t>Field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024"/>
        <w:gridCol w:w="3867"/>
      </w:tblGrid>
      <w:tr w:rsidR="0006337A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337A" w:rsidRDefault="009D4C00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Fields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06337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37A" w:rsidRDefault="009D4C00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37A" w:rsidRDefault="009D4C00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Field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06337A" w:rsidRPr="009D4C00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37A" w:rsidRDefault="009D4C00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int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37A" w:rsidRDefault="009D4C00">
            <w:pPr>
              <w:rPr>
                <w:lang w:val="uk" w:eastAsia="uk"/>
              </w:rPr>
            </w:pPr>
            <w:hyperlink r:id="rId11" w:anchor="id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id</w:t>
              </w:r>
              <w:proofErr w:type="spellEnd"/>
            </w:hyperlink>
            <w:r>
              <w:rPr>
                <w:lang w:val="uk" w:eastAsia="uk"/>
              </w:rPr>
              <w:t xml:space="preserve"> </w:t>
            </w:r>
          </w:p>
          <w:p w:rsidR="0006337A" w:rsidRDefault="009D4C00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Ідентифікатор в таблиці бази </w:t>
            </w:r>
            <w:proofErr w:type="spellStart"/>
            <w:r>
              <w:rPr>
                <w:lang w:val="uk" w:eastAsia="uk"/>
              </w:rPr>
              <w:t>данних</w:t>
            </w:r>
            <w:proofErr w:type="spellEnd"/>
          </w:p>
        </w:tc>
      </w:tr>
      <w:tr w:rsidR="0006337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37A" w:rsidRDefault="009D4C00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37A" w:rsidRDefault="009D4C00">
            <w:pPr>
              <w:rPr>
                <w:lang w:val="uk" w:eastAsia="uk"/>
              </w:rPr>
            </w:pPr>
            <w:hyperlink r:id="rId12" w:anchor="name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name</w:t>
              </w:r>
              <w:proofErr w:type="spellEnd"/>
            </w:hyperlink>
            <w:r>
              <w:rPr>
                <w:lang w:val="uk" w:eastAsia="uk"/>
              </w:rPr>
              <w:t xml:space="preserve"> </w:t>
            </w:r>
          </w:p>
          <w:p w:rsidR="0006337A" w:rsidRDefault="009D4C00">
            <w:pPr>
              <w:rPr>
                <w:lang w:val="uk" w:eastAsia="uk"/>
              </w:rPr>
            </w:pPr>
            <w:r>
              <w:rPr>
                <w:lang w:val="uk" w:eastAsia="uk"/>
              </w:rPr>
              <w:t>Більш коректна назва</w:t>
            </w:r>
          </w:p>
        </w:tc>
      </w:tr>
    </w:tbl>
    <w:p w:rsidR="0006337A" w:rsidRDefault="009D4C00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3" w:name="method.summary"/>
      <w:bookmarkEnd w:id="3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1873"/>
        <w:gridCol w:w="6484"/>
      </w:tblGrid>
      <w:tr w:rsidR="0006337A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337A" w:rsidRDefault="009D4C00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rStyle w:val="activeTableTab"/>
                <w:lang w:val="uk" w:eastAsia="uk"/>
              </w:rPr>
              <w:lastRenderedPageBreak/>
              <w:t>All</w:t>
            </w:r>
            <w:proofErr w:type="spellEnd"/>
            <w:r>
              <w:rPr>
                <w:rStyle w:val="activeTableTab"/>
                <w:lang w:val="uk" w:eastAsia="uk"/>
              </w:rPr>
              <w:t xml:space="preserve"> </w:t>
            </w:r>
            <w:proofErr w:type="spellStart"/>
            <w:r>
              <w:rPr>
                <w:rStyle w:val="activeTableTab"/>
                <w:lang w:val="uk" w:eastAsia="uk"/>
              </w:rPr>
              <w:t>Methods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"javascript:show(1);"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Static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"javascript:show(8);"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Concrete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06337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37A" w:rsidRDefault="009D4C00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37A" w:rsidRDefault="009D4C00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Method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06337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37A" w:rsidRDefault="009D4C00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hyperlink r:id="rId13" w:tooltip="enum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AgeRating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37A" w:rsidRDefault="009D4C00">
            <w:pPr>
              <w:rPr>
                <w:lang w:val="uk" w:eastAsia="uk"/>
              </w:rPr>
            </w:pPr>
            <w:hyperlink r:id="rId14" w:anchor="valueOf-java.lang.String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valueOf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06337A" w:rsidRDefault="009D4C00">
            <w:pPr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Returns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enum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constant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of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this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type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with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specified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name</w:t>
            </w:r>
            <w:proofErr w:type="spellEnd"/>
            <w:r>
              <w:rPr>
                <w:lang w:val="uk" w:eastAsia="uk"/>
              </w:rPr>
              <w:t>.</w:t>
            </w:r>
          </w:p>
        </w:tc>
      </w:tr>
      <w:tr w:rsidR="0006337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37A" w:rsidRDefault="009D4C00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hyperlink r:id="rId15" w:tooltip="enum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AgeRating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37A" w:rsidRDefault="009D4C00">
            <w:pPr>
              <w:rPr>
                <w:lang w:val="uk" w:eastAsia="uk"/>
              </w:rPr>
            </w:pPr>
            <w:hyperlink r:id="rId16" w:anchor="valueOfId-int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valueOfId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06337A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37A" w:rsidRDefault="009D4C00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hyperlink r:id="rId17" w:tooltip="enum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AgeRating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[]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6337A" w:rsidRDefault="009D4C00">
            <w:pPr>
              <w:rPr>
                <w:lang w:val="uk" w:eastAsia="uk"/>
              </w:rPr>
            </w:pPr>
            <w:hyperlink r:id="rId18" w:anchor="values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values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 xml:space="preserve"> </w:t>
            </w:r>
          </w:p>
          <w:p w:rsidR="0006337A" w:rsidRDefault="009D4C00">
            <w:pPr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Returns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an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array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containing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constants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of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this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enum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type</w:t>
            </w:r>
            <w:proofErr w:type="spellEnd"/>
            <w:r>
              <w:rPr>
                <w:lang w:val="uk" w:eastAsia="uk"/>
              </w:rPr>
              <w:t xml:space="preserve">, </w:t>
            </w:r>
            <w:proofErr w:type="spellStart"/>
            <w:r>
              <w:rPr>
                <w:lang w:val="uk" w:eastAsia="uk"/>
              </w:rPr>
              <w:t>in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order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they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are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declared</w:t>
            </w:r>
            <w:proofErr w:type="spellEnd"/>
            <w:r>
              <w:rPr>
                <w:lang w:val="uk" w:eastAsia="uk"/>
              </w:rPr>
              <w:t>.</w:t>
            </w:r>
          </w:p>
        </w:tc>
      </w:tr>
    </w:tbl>
    <w:p w:rsidR="0006337A" w:rsidRDefault="009D4C00">
      <w:pPr>
        <w:pStyle w:val="3"/>
        <w:keepNext w:val="0"/>
        <w:numPr>
          <w:ilvl w:val="2"/>
          <w:numId w:val="11"/>
        </w:numPr>
        <w:spacing w:before="281" w:after="281"/>
        <w:ind w:hanging="210"/>
        <w:rPr>
          <w:lang w:val="uk" w:eastAsia="uk"/>
        </w:rPr>
      </w:pPr>
      <w:bookmarkStart w:id="4" w:name="methods.inherited.from.class.java.lang.E"/>
      <w:bookmarkEnd w:id="4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java.lang.Enum</w:t>
      </w:r>
      <w:proofErr w:type="spellEnd"/>
    </w:p>
    <w:p w:rsidR="0006337A" w:rsidRDefault="009D4C00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compareTo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getDeclaringClass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hashCode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ordinal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valueOf</w:t>
      </w:r>
      <w:proofErr w:type="spellEnd"/>
    </w:p>
    <w:p w:rsidR="0006337A" w:rsidRDefault="009D4C00">
      <w:pPr>
        <w:pStyle w:val="3"/>
        <w:keepNext w:val="0"/>
        <w:numPr>
          <w:ilvl w:val="2"/>
          <w:numId w:val="12"/>
        </w:numPr>
        <w:spacing w:before="281" w:after="281"/>
        <w:ind w:hanging="210"/>
        <w:rPr>
          <w:lang w:val="uk" w:eastAsia="uk"/>
        </w:rPr>
      </w:pPr>
      <w:bookmarkStart w:id="5" w:name="methods.inherited.from.class.java.lang.O"/>
      <w:bookmarkEnd w:id="5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java.lang.Object</w:t>
      </w:r>
      <w:proofErr w:type="spellEnd"/>
    </w:p>
    <w:p w:rsidR="0006337A" w:rsidRDefault="009D4C00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notifyAll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</w:p>
    <w:p w:rsidR="0006337A" w:rsidRDefault="0006337A">
      <w:pPr>
        <w:numPr>
          <w:ilvl w:val="0"/>
          <w:numId w:val="13"/>
        </w:numPr>
        <w:spacing w:before="240"/>
        <w:ind w:hanging="210"/>
        <w:rPr>
          <w:lang w:val="uk" w:eastAsia="uk"/>
        </w:rPr>
      </w:pPr>
    </w:p>
    <w:p w:rsidR="0006337A" w:rsidRDefault="009D4C00">
      <w:pPr>
        <w:pStyle w:val="3"/>
        <w:keepNext w:val="0"/>
        <w:numPr>
          <w:ilvl w:val="1"/>
          <w:numId w:val="13"/>
        </w:numPr>
        <w:spacing w:before="281" w:after="281"/>
        <w:ind w:hanging="244"/>
        <w:rPr>
          <w:lang w:val="uk" w:eastAsia="uk"/>
        </w:rPr>
      </w:pPr>
      <w:bookmarkStart w:id="6" w:name="enum.constant.detail"/>
      <w:bookmarkEnd w:id="6"/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7" w:name="G"/>
      <w:bookmarkEnd w:id="7"/>
      <w:proofErr w:type="spellEnd"/>
    </w:p>
    <w:p w:rsidR="0006337A" w:rsidRDefault="009D4C00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G</w:t>
      </w:r>
    </w:p>
    <w:p w:rsidR="0006337A" w:rsidRDefault="009D4C00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"c:\\website\\convert\\p3r68-cdx67\\../../../../../com/folva/moderneastculture/model/dto/AgeRating.html"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AgeRating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G</w:t>
      </w:r>
      <w:bookmarkStart w:id="8" w:name="PG"/>
      <w:bookmarkEnd w:id="8"/>
    </w:p>
    <w:p w:rsidR="0006337A" w:rsidRDefault="009D4C00">
      <w:pPr>
        <w:pStyle w:val="4"/>
        <w:keepNext w:val="0"/>
        <w:numPr>
          <w:ilvl w:val="2"/>
          <w:numId w:val="14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PG</w:t>
      </w:r>
    </w:p>
    <w:p w:rsidR="0006337A" w:rsidRDefault="009D4C00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"c:\\website\\convert\\p3r68-cdx67\\../../../../../com/folva/moderneastculture/model/dto/AgeRating.html"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AgeRating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PG</w:t>
      </w:r>
      <w:bookmarkStart w:id="9" w:name="PG13"/>
      <w:bookmarkEnd w:id="9"/>
    </w:p>
    <w:p w:rsidR="0006337A" w:rsidRDefault="009D4C00">
      <w:pPr>
        <w:pStyle w:val="4"/>
        <w:keepNext w:val="0"/>
        <w:numPr>
          <w:ilvl w:val="2"/>
          <w:numId w:val="15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PG13</w:t>
      </w:r>
    </w:p>
    <w:p w:rsidR="0006337A" w:rsidRDefault="009D4C00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./../../../../com/folva/moderneastculture/model/dto/AgeRating.html"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AgeRating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PG13</w:t>
      </w:r>
      <w:bookmarkStart w:id="10" w:name="R"/>
      <w:bookmarkEnd w:id="10"/>
    </w:p>
    <w:p w:rsidR="0006337A" w:rsidRDefault="009D4C00">
      <w:pPr>
        <w:pStyle w:val="4"/>
        <w:keepNext w:val="0"/>
        <w:numPr>
          <w:ilvl w:val="2"/>
          <w:numId w:val="16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R</w:t>
      </w:r>
    </w:p>
    <w:p w:rsidR="0006337A" w:rsidRDefault="009D4C00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to/AgeRating.html"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AgeRating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R</w:t>
      </w:r>
      <w:bookmarkStart w:id="11" w:name="NC17"/>
      <w:bookmarkEnd w:id="11"/>
    </w:p>
    <w:p w:rsidR="0006337A" w:rsidRDefault="009D4C00">
      <w:pPr>
        <w:pStyle w:val="4"/>
        <w:keepNext w:val="0"/>
        <w:numPr>
          <w:ilvl w:val="2"/>
          <w:numId w:val="17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NC17</w:t>
      </w:r>
    </w:p>
    <w:p w:rsidR="0006337A" w:rsidRDefault="009D4C00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"c:\\website\\convert\\p3r68-cdx67\\../../../../../com/folva/moderneastculture/model/dto/AgeRating.html" \o "enum in com.folva.modernea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AgeRating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NC17</w:t>
      </w:r>
      <w:bookmarkStart w:id="12" w:name="UN"/>
      <w:bookmarkEnd w:id="12"/>
    </w:p>
    <w:p w:rsidR="0006337A" w:rsidRDefault="009D4C00">
      <w:pPr>
        <w:pStyle w:val="4"/>
        <w:keepNext w:val="0"/>
        <w:numPr>
          <w:ilvl w:val="2"/>
          <w:numId w:val="18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UN</w:t>
      </w:r>
    </w:p>
    <w:p w:rsidR="0006337A" w:rsidRDefault="009D4C00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"c:\\website\\convert\\p3r68-cdx67\\../../../../../com/folva/moderneastculture/model/dto/AgeRating.html"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AgeRating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UN</w:t>
      </w:r>
    </w:p>
    <w:p w:rsidR="0006337A" w:rsidRDefault="009D4C00">
      <w:pPr>
        <w:pStyle w:val="3"/>
        <w:keepNext w:val="0"/>
        <w:numPr>
          <w:ilvl w:val="1"/>
          <w:numId w:val="19"/>
        </w:numPr>
        <w:spacing w:before="281" w:after="281"/>
        <w:ind w:hanging="244"/>
        <w:rPr>
          <w:lang w:val="uk" w:eastAsia="uk"/>
        </w:rPr>
      </w:pPr>
      <w:bookmarkStart w:id="13" w:name="field.detail"/>
      <w:bookmarkEnd w:id="13"/>
      <w:proofErr w:type="spellStart"/>
      <w:r>
        <w:rPr>
          <w:lang w:val="uk" w:eastAsia="uk"/>
        </w:rPr>
        <w:lastRenderedPageBreak/>
        <w:t>Field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</w:t>
      </w:r>
      <w:r>
        <w:rPr>
          <w:lang w:val="uk" w:eastAsia="uk"/>
        </w:rPr>
        <w:t>l</w:t>
      </w:r>
      <w:bookmarkStart w:id="14" w:name="name"/>
      <w:bookmarkEnd w:id="14"/>
      <w:proofErr w:type="spellEnd"/>
    </w:p>
    <w:p w:rsidR="0006337A" w:rsidRDefault="009D4C00">
      <w:pPr>
        <w:pStyle w:val="4"/>
        <w:keepNext w:val="0"/>
        <w:numPr>
          <w:ilvl w:val="2"/>
          <w:numId w:val="19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name</w:t>
      </w:r>
      <w:proofErr w:type="spellEnd"/>
    </w:p>
    <w:p w:rsidR="0006337A" w:rsidRDefault="009D4C00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</w:p>
    <w:p w:rsidR="0006337A" w:rsidRDefault="009D4C00">
      <w:pPr>
        <w:ind w:left="2160"/>
        <w:rPr>
          <w:lang w:val="uk" w:eastAsia="uk"/>
        </w:rPr>
      </w:pPr>
      <w:r>
        <w:rPr>
          <w:lang w:val="uk" w:eastAsia="uk"/>
        </w:rPr>
        <w:t>Більш коректна назва</w:t>
      </w:r>
      <w:bookmarkStart w:id="15" w:name="id"/>
      <w:bookmarkEnd w:id="15"/>
    </w:p>
    <w:p w:rsidR="0006337A" w:rsidRDefault="009D4C00">
      <w:pPr>
        <w:pStyle w:val="4"/>
        <w:keepNext w:val="0"/>
        <w:numPr>
          <w:ilvl w:val="2"/>
          <w:numId w:val="20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id</w:t>
      </w:r>
      <w:proofErr w:type="spellEnd"/>
    </w:p>
    <w:p w:rsidR="0006337A" w:rsidRDefault="009D4C00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proofErr w:type="spellEnd"/>
    </w:p>
    <w:p w:rsidR="0006337A" w:rsidRDefault="009D4C00">
      <w:pPr>
        <w:ind w:left="2160"/>
        <w:rPr>
          <w:lang w:val="uk" w:eastAsia="uk"/>
        </w:rPr>
      </w:pPr>
      <w:r>
        <w:rPr>
          <w:lang w:val="uk" w:eastAsia="uk"/>
        </w:rPr>
        <w:t xml:space="preserve">Ідентифікатор в таблиці бази </w:t>
      </w:r>
      <w:proofErr w:type="spellStart"/>
      <w:r>
        <w:rPr>
          <w:lang w:val="uk" w:eastAsia="uk"/>
        </w:rPr>
        <w:t>данних</w:t>
      </w:r>
      <w:proofErr w:type="spellEnd"/>
    </w:p>
    <w:p w:rsidR="0006337A" w:rsidRDefault="009D4C00">
      <w:pPr>
        <w:pStyle w:val="3"/>
        <w:keepNext w:val="0"/>
        <w:numPr>
          <w:ilvl w:val="1"/>
          <w:numId w:val="21"/>
        </w:numPr>
        <w:spacing w:before="281" w:after="281"/>
        <w:ind w:hanging="244"/>
        <w:rPr>
          <w:lang w:val="uk" w:eastAsia="uk"/>
        </w:rPr>
      </w:pPr>
      <w:bookmarkStart w:id="16" w:name="method.detail"/>
      <w:bookmarkEnd w:id="16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17" w:name="values--"/>
      <w:bookmarkEnd w:id="17"/>
      <w:proofErr w:type="spellEnd"/>
    </w:p>
    <w:p w:rsidR="0006337A" w:rsidRDefault="009D4C00">
      <w:pPr>
        <w:pStyle w:val="4"/>
        <w:keepNext w:val="0"/>
        <w:numPr>
          <w:ilvl w:val="2"/>
          <w:numId w:val="21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values</w:t>
      </w:r>
      <w:proofErr w:type="spellEnd"/>
    </w:p>
    <w:p w:rsidR="0006337A" w:rsidRDefault="009D4C00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"c:\\website\\convert\\p3r68-cdx67\\../../../../../com/folva/moderneastculture/model/dto/AgeRating.html"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AgeRating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[]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06337A" w:rsidRDefault="009D4C00">
      <w:pPr>
        <w:ind w:left="2160"/>
        <w:rPr>
          <w:lang w:val="uk" w:eastAsia="uk"/>
        </w:rPr>
      </w:pPr>
      <w:proofErr w:type="spellStart"/>
      <w:r>
        <w:rPr>
          <w:lang w:val="uk" w:eastAsia="uk"/>
        </w:rPr>
        <w:t>Returns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array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containing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 xml:space="preserve">, 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</w:t>
      </w:r>
      <w:r>
        <w:rPr>
          <w:lang w:val="uk" w:eastAsia="uk"/>
        </w:rPr>
        <w:t>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order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declared</w:t>
      </w:r>
      <w:proofErr w:type="spellEnd"/>
      <w:r>
        <w:rPr>
          <w:lang w:val="uk" w:eastAsia="uk"/>
        </w:rPr>
        <w:t xml:space="preserve">.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may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be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used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to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iterate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over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follows</w:t>
      </w:r>
      <w:proofErr w:type="spellEnd"/>
      <w:r>
        <w:rPr>
          <w:lang w:val="uk" w:eastAsia="uk"/>
        </w:rPr>
        <w:t xml:space="preserve">: </w:t>
      </w:r>
    </w:p>
    <w:p w:rsidR="0006337A" w:rsidRDefault="009D4C00">
      <w:pPr>
        <w:spacing w:before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AgeRating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c :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AgeRating.values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())</w:t>
      </w:r>
    </w:p>
    <w:p w:rsidR="0006337A" w:rsidRDefault="009D4C00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 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(c);</w:t>
      </w:r>
    </w:p>
    <w:p w:rsidR="0006337A" w:rsidRDefault="009D4C00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06337A" w:rsidRDefault="009D4C00">
      <w:pPr>
        <w:spacing w:after="240"/>
        <w:ind w:left="2760"/>
        <w:rPr>
          <w:lang w:val="uk" w:eastAsia="uk"/>
        </w:rPr>
      </w:pPr>
      <w:proofErr w:type="spellStart"/>
      <w:r>
        <w:rPr>
          <w:lang w:val="uk" w:eastAsia="uk"/>
        </w:rPr>
        <w:t>an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array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containing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 xml:space="preserve">, 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order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declared</w:t>
      </w:r>
      <w:bookmarkStart w:id="18" w:name="valueOf-java.lang.String-"/>
      <w:bookmarkEnd w:id="18"/>
      <w:proofErr w:type="spellEnd"/>
    </w:p>
    <w:p w:rsidR="0006337A" w:rsidRDefault="009D4C00">
      <w:pPr>
        <w:pStyle w:val="4"/>
        <w:keepNext w:val="0"/>
        <w:numPr>
          <w:ilvl w:val="2"/>
          <w:numId w:val="22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va</w:t>
      </w:r>
      <w:r>
        <w:rPr>
          <w:lang w:val="uk" w:eastAsia="uk"/>
        </w:rPr>
        <w:t>lueOf</w:t>
      </w:r>
      <w:proofErr w:type="spellEnd"/>
    </w:p>
    <w:p w:rsidR="0006337A" w:rsidRDefault="009D4C00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"c:\\website\\convert\\p3r68-cdx67\\../../../../../com/folva/moderneastculture/model/dto/AgeRating.html"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AgeRating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valueOf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06337A" w:rsidRDefault="009D4C00">
      <w:pPr>
        <w:ind w:left="2160"/>
        <w:rPr>
          <w:lang w:val="uk" w:eastAsia="uk"/>
        </w:rPr>
      </w:pPr>
      <w:proofErr w:type="spellStart"/>
      <w:r>
        <w:rPr>
          <w:lang w:val="uk" w:eastAsia="uk"/>
        </w:rPr>
        <w:t>Returns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with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specified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name</w:t>
      </w:r>
      <w:proofErr w:type="spellEnd"/>
      <w:r>
        <w:rPr>
          <w:lang w:val="uk" w:eastAsia="uk"/>
        </w:rPr>
        <w:t xml:space="preserve">.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string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must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match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i/>
          <w:iCs/>
          <w:lang w:val="uk" w:eastAsia="uk"/>
        </w:rPr>
        <w:t>exactly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identifier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used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to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declare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>. (</w:t>
      </w:r>
      <w:proofErr w:type="spellStart"/>
      <w:r>
        <w:rPr>
          <w:lang w:val="uk" w:eastAsia="uk"/>
        </w:rPr>
        <w:t>Extraneous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whitespace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characters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not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permitted</w:t>
      </w:r>
      <w:proofErr w:type="spellEnd"/>
      <w:r>
        <w:rPr>
          <w:lang w:val="uk" w:eastAsia="uk"/>
        </w:rPr>
        <w:t>.)</w:t>
      </w:r>
    </w:p>
    <w:p w:rsidR="0006337A" w:rsidRDefault="009D4C00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06337A" w:rsidRDefault="009D4C00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lang w:val="uk" w:eastAsia="uk"/>
        </w:rPr>
        <w:t xml:space="preserve"> -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name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to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be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returned</w:t>
      </w:r>
      <w:proofErr w:type="spellEnd"/>
      <w:r>
        <w:rPr>
          <w:lang w:val="uk" w:eastAsia="uk"/>
        </w:rPr>
        <w:t>.</w:t>
      </w:r>
    </w:p>
    <w:p w:rsidR="0006337A" w:rsidRDefault="009D4C00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06337A" w:rsidRDefault="009D4C00">
      <w:pPr>
        <w:ind w:left="2760"/>
        <w:rPr>
          <w:lang w:val="uk" w:eastAsia="uk"/>
        </w:rPr>
      </w:pP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with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specified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name</w:t>
      </w:r>
      <w:proofErr w:type="spellEnd"/>
    </w:p>
    <w:p w:rsidR="0006337A" w:rsidRDefault="009D4C00">
      <w:pPr>
        <w:ind w:left="2160"/>
        <w:rPr>
          <w:lang w:val="uk" w:eastAsia="uk"/>
        </w:rPr>
      </w:pPr>
      <w:proofErr w:type="spellStart"/>
      <w:r>
        <w:rPr>
          <w:rStyle w:val="throwsLabel"/>
          <w:lang w:val="uk" w:eastAsia="uk"/>
        </w:rPr>
        <w:t>Throws</w:t>
      </w:r>
      <w:proofErr w:type="spellEnd"/>
      <w:r>
        <w:rPr>
          <w:rStyle w:val="throwsLabel"/>
          <w:lang w:val="uk" w:eastAsia="uk"/>
        </w:rPr>
        <w:t>:</w:t>
      </w:r>
    </w:p>
    <w:p w:rsidR="0006337A" w:rsidRDefault="009D4C00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java.lang.IllegalArgumentException</w:t>
      </w:r>
      <w:proofErr w:type="spellEnd"/>
      <w:r>
        <w:rPr>
          <w:lang w:val="uk" w:eastAsia="uk"/>
        </w:rPr>
        <w:t xml:space="preserve"> - </w:t>
      </w:r>
      <w:proofErr w:type="spellStart"/>
      <w:r>
        <w:rPr>
          <w:lang w:val="uk" w:eastAsia="uk"/>
        </w:rPr>
        <w:t>if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has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no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with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specified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name</w:t>
      </w:r>
      <w:proofErr w:type="spellEnd"/>
    </w:p>
    <w:p w:rsidR="0006337A" w:rsidRDefault="009D4C00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java.lang.NullPointerException</w:t>
      </w:r>
      <w:proofErr w:type="spellEnd"/>
      <w:r>
        <w:rPr>
          <w:lang w:val="uk" w:eastAsia="uk"/>
        </w:rPr>
        <w:t xml:space="preserve"> - </w:t>
      </w:r>
      <w:proofErr w:type="spellStart"/>
      <w:r>
        <w:rPr>
          <w:lang w:val="uk" w:eastAsia="uk"/>
        </w:rPr>
        <w:t>if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argument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null</w:t>
      </w:r>
      <w:bookmarkStart w:id="19" w:name="valueOfId-int-"/>
      <w:bookmarkEnd w:id="19"/>
      <w:proofErr w:type="spellEnd"/>
    </w:p>
    <w:p w:rsidR="0006337A" w:rsidRDefault="009D4C00">
      <w:pPr>
        <w:pStyle w:val="4"/>
        <w:keepNext w:val="0"/>
        <w:numPr>
          <w:ilvl w:val="2"/>
          <w:numId w:val="23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valueOfId</w:t>
      </w:r>
      <w:proofErr w:type="spellEnd"/>
    </w:p>
    <w:p w:rsidR="0006337A" w:rsidRDefault="009D4C00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"c:\\website\\convert\\p3r68-cdx67\\../../../../../com/folva/moderneastculture/model/dto/AgeRating.html"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AgeRating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valueOfId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06337A" w:rsidRDefault="009D4C00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lastRenderedPageBreak/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06337A" w:rsidRDefault="009D4C00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id</w:t>
      </w:r>
      <w:proofErr w:type="spellEnd"/>
      <w:r>
        <w:rPr>
          <w:lang w:val="uk" w:eastAsia="uk"/>
        </w:rPr>
        <w:t xml:space="preserve"> - ідентифікатор шуканого об'єкту рейтингу</w:t>
      </w:r>
    </w:p>
    <w:p w:rsidR="0006337A" w:rsidRDefault="009D4C00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</w:t>
      </w:r>
      <w:r>
        <w:rPr>
          <w:rStyle w:val="returnLabel"/>
          <w:lang w:val="uk" w:eastAsia="uk"/>
        </w:rPr>
        <w:t>eturns</w:t>
      </w:r>
      <w:proofErr w:type="spellEnd"/>
      <w:r>
        <w:rPr>
          <w:rStyle w:val="returnLabel"/>
          <w:lang w:val="uk" w:eastAsia="uk"/>
        </w:rPr>
        <w:t>:</w:t>
      </w:r>
    </w:p>
    <w:p w:rsidR="0006337A" w:rsidRDefault="009D4C00" w:rsidP="009D4C00">
      <w:pPr>
        <w:spacing w:after="240"/>
        <w:ind w:left="2760"/>
        <w:rPr>
          <w:lang w:val="uk" w:eastAsia="uk"/>
        </w:rPr>
      </w:pPr>
      <w:r>
        <w:rPr>
          <w:lang w:val="uk" w:eastAsia="uk"/>
        </w:rPr>
        <w:t xml:space="preserve">шуканий об'єкт рейтингу, якщо знайдений, або </w:t>
      </w:r>
      <w:proofErr w:type="spellStart"/>
      <w:r>
        <w:rPr>
          <w:lang w:val="uk" w:eastAsia="uk"/>
        </w:rPr>
        <w:t>null</w:t>
      </w:r>
      <w:proofErr w:type="spellEnd"/>
      <w:r>
        <w:rPr>
          <w:lang w:val="uk" w:eastAsia="uk"/>
        </w:rPr>
        <w:t xml:space="preserve">, якщо </w:t>
      </w:r>
      <w:proofErr w:type="spellStart"/>
      <w:r>
        <w:rPr>
          <w:lang w:val="uk" w:eastAsia="uk"/>
        </w:rPr>
        <w:t>ны</w:t>
      </w:r>
      <w:bookmarkStart w:id="20" w:name="navbar.bottom"/>
      <w:bookmarkStart w:id="21" w:name="skip.navbar.bottom"/>
      <w:bookmarkEnd w:id="20"/>
      <w:bookmarkEnd w:id="21"/>
      <w:bookmarkEnd w:id="0"/>
      <w:proofErr w:type="spellEnd"/>
    </w:p>
    <w:sectPr w:rsidR="0006337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DD62B1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CA8F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3679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C832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106A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CA75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4CBD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3075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942A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FD654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3EED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9A47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04F6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C47D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8416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44B5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F676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DE1F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5086A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2C8E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5267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9079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D66E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F816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7440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44BB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D65B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30AC1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168F4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6E6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0E65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2474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306C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5A83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F87E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52E0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3E0E9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EE76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4096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3665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B80B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9E0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1A4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F4669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9078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A0810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1284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C6C11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00D4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BE68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1E2F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1477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E033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DC29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1961E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D2B38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EE6678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34A7F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E6F4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F6AA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7C2E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ECCA4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5066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48E7A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068F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C4B8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42DE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9EF6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E84C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0CCB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50E9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8410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A8B017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FCA32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F5CD5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B6AE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9468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8EC5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B447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5023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9086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16B8EA0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D0B8A60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562A9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681F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6EC9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B7AAD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2A2E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AE04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F68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B512F2D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D26AC52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37A7F6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EAEB5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3294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04D4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2632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1C5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5095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B768C7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C706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06A9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02E24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1C71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5A16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3A5C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7851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DC5F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029441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C5EACF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26292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798CD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F4AE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906D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FC02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90CA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544A2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2C4EF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234A1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3A966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0E047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9AB3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D4B7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F890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F282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2052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8F3ED4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676A9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547C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2E2C0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C221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B0D2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8698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8A24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C897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360010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9A44BC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6EFB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132A2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7488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7090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7207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863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B82E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0546B8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EDB276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5CFBA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78E0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5CFB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ADA3E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707B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E0C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8AA8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E8FE13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8A9643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3CA3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AAE17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6422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06DB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F047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1A1E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3AB5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E81AD99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F5D2379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2203F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A26BF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38C4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D6D2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1C31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782D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B8DE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54DA8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7BD2C6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F0C9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67E89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2A09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22A2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2082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1A4E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72D6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0E40F22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FC3E62F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0E65F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5A453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E411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5C1A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F6F3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5031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209B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DB329B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731C72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8007D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4067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749E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78D3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8E67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CFE96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558C2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AFF4A3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D1ABF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18EEE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FF44A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B43D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4C8F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EE5D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0AB8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F479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6E1227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4284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CC9B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4C1B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3041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B62B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96B3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BE9E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F0FB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BFA828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94C3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1686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D6D8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DA5A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86D8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A0D9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D451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884E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 w:tplc="D40EA3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BEF3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3E1C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DAD7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2445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EEB0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0273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E64E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1022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 w:tplc="F23449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F423E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D2CB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60F6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B2D2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0C98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ECA2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3C30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480B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1C"/>
    <w:lvl w:ilvl="0" w:tplc="AA3C52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5CFC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B8A9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AC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E8A6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9A0E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6270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1200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1EF9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1D"/>
    <w:lvl w:ilvl="0" w:tplc="94FC03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BB439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3C11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125A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CA075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D85E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18C5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66F8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EA11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06337A"/>
    <w:rsid w:val="0006337A"/>
    <w:rsid w:val="009D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EA7F"/>
  <w15:docId w15:val="{8881B23E-C9E7-449F-B465-56BB71B1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returnLabel">
    <w:name w:val="returnLabel"/>
    <w:basedOn w:val="a0"/>
  </w:style>
  <w:style w:type="character" w:customStyle="1" w:styleId="paramLabel">
    <w:name w:val="paramLabel"/>
    <w:basedOn w:val="a0"/>
  </w:style>
  <w:style w:type="character" w:customStyle="1" w:styleId="throwsLabel">
    <w:name w:val="throws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ebsite\convert\p3r68-cdx67\../../../../../com/folva/moderneastculture/model/dto/AgeRating.html" TargetMode="External"/><Relationship Id="rId13" Type="http://schemas.openxmlformats.org/officeDocument/2006/relationships/hyperlink" Target="file:///c:\website\convert\p3r68-cdx67\../../../../../com/folva/moderneastculture/model/dto/AgeRating.html" TargetMode="External"/><Relationship Id="rId18" Type="http://schemas.openxmlformats.org/officeDocument/2006/relationships/hyperlink" Target="file:///c:\website\convert\p3r68-cdx67\../../../../../com/folva/moderneastculture/model/dto/AgeRa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website\convert\p3r68-cdx67\../../../../../com/folva/moderneastculture/model/dto/AgeRating.html" TargetMode="External"/><Relationship Id="rId12" Type="http://schemas.openxmlformats.org/officeDocument/2006/relationships/hyperlink" Target="file:///c:\website\convert\p3r68-cdx67\../../../../../com/folva/moderneastculture/model/dto/AgeRating.html" TargetMode="External"/><Relationship Id="rId17" Type="http://schemas.openxmlformats.org/officeDocument/2006/relationships/hyperlink" Target="file:///c:\website\convert\p3r68-cdx67\../../../../../com/folva/moderneastculture/model/dto/AgeRating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website\convert\p3r68-cdx67\../../../../../com/folva/moderneastculture/model/dto/AgeRating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../../com/folva/moderneastculture/model/dto/AgeRating.html" TargetMode="External"/><Relationship Id="rId11" Type="http://schemas.openxmlformats.org/officeDocument/2006/relationships/hyperlink" Target="file:///c:\website\convert\p3r68-cdx67\../../../../../com/folva/moderneastculture/model/dto/AgeRating.html" TargetMode="External"/><Relationship Id="rId5" Type="http://schemas.openxmlformats.org/officeDocument/2006/relationships/hyperlink" Target="file:///c:\website\convert\p3r68-cdx67\../../../../../com/folva/moderneastculture/model/dto/AgeRating.html" TargetMode="External"/><Relationship Id="rId15" Type="http://schemas.openxmlformats.org/officeDocument/2006/relationships/hyperlink" Target="file:///c:\website\convert\p3r68-cdx67\../../../../../com/folva/moderneastculture/model/dto/AgeRating.html" TargetMode="External"/><Relationship Id="rId10" Type="http://schemas.openxmlformats.org/officeDocument/2006/relationships/hyperlink" Target="file:///c:\website\convert\p3r68-cdx67\../../../../../com/folva/moderneastculture/model/dto/AgeRating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../com/folva/moderneastculture/model/dto/AgeRating.html" TargetMode="External"/><Relationship Id="rId14" Type="http://schemas.openxmlformats.org/officeDocument/2006/relationships/hyperlink" Target="file:///c:\website\convert\p3r68-cdx67\../../../../../com/folva/moderneastculture/model/dto/AgeRat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AgeRating</dc:title>
  <cp:lastModifiedBy>Folkem Max</cp:lastModifiedBy>
  <cp:revision>1</cp:revision>
  <dcterms:created xsi:type="dcterms:W3CDTF">2020-04-28T12:55:00Z</dcterms:created>
  <dcterms:modified xsi:type="dcterms:W3CDTF">2020-04-28T12:56:00Z</dcterms:modified>
</cp:coreProperties>
</file>