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39C" w:rsidRDefault="00857184">
      <w:pPr>
        <w:rPr>
          <w:lang w:val="uk" w:eastAsia="uk"/>
        </w:rPr>
      </w:pPr>
      <w:proofErr w:type="spellStart"/>
      <w:r>
        <w:rPr>
          <w:lang w:val="uk" w:eastAsia="uk"/>
        </w:rPr>
        <w:t>com.folva.moderneastculture.model.dto</w:t>
      </w:r>
      <w:proofErr w:type="spellEnd"/>
    </w:p>
    <w:p w:rsidR="0056639C" w:rsidRDefault="00857184">
      <w:pPr>
        <w:pStyle w:val="2"/>
        <w:keepNext w:val="0"/>
        <w:spacing w:before="299" w:after="299"/>
        <w:rPr>
          <w:lang w:val="uk" w:eastAsia="uk"/>
        </w:rPr>
      </w:pPr>
      <w:proofErr w:type="spellStart"/>
      <w:r>
        <w:rPr>
          <w:iCs w:val="0"/>
          <w:lang w:val="uk" w:eastAsia="uk"/>
        </w:rPr>
        <w:t>Enum</w:t>
      </w:r>
      <w:proofErr w:type="spellEnd"/>
      <w:r>
        <w:rPr>
          <w:iCs w:val="0"/>
          <w:lang w:val="uk" w:eastAsia="uk"/>
        </w:rPr>
        <w:t xml:space="preserve"> </w:t>
      </w:r>
      <w:proofErr w:type="spellStart"/>
      <w:r>
        <w:rPr>
          <w:iCs w:val="0"/>
          <w:lang w:val="uk" w:eastAsia="uk"/>
        </w:rPr>
        <w:t>Anime.Source</w:t>
      </w:r>
      <w:proofErr w:type="spellEnd"/>
    </w:p>
    <w:p w:rsidR="0056639C" w:rsidRDefault="00857184">
      <w:pPr>
        <w:numPr>
          <w:ilvl w:val="0"/>
          <w:numId w:val="7"/>
        </w:numPr>
        <w:spacing w:before="240"/>
        <w:ind w:hanging="210"/>
        <w:rPr>
          <w:lang w:val="uk" w:eastAsia="uk"/>
        </w:rPr>
      </w:pPr>
      <w:proofErr w:type="spellStart"/>
      <w:r>
        <w:rPr>
          <w:lang w:val="uk" w:eastAsia="uk"/>
        </w:rPr>
        <w:t>java.lang.O</w:t>
      </w:r>
      <w:r>
        <w:rPr>
          <w:lang w:val="uk" w:eastAsia="uk"/>
        </w:rPr>
        <w:t>bject</w:t>
      </w:r>
      <w:proofErr w:type="spellEnd"/>
    </w:p>
    <w:p w:rsidR="0056639C" w:rsidRDefault="0056639C">
      <w:pPr>
        <w:numPr>
          <w:ilvl w:val="0"/>
          <w:numId w:val="7"/>
        </w:numPr>
        <w:ind w:hanging="210"/>
        <w:rPr>
          <w:lang w:val="uk" w:eastAsia="uk"/>
        </w:rPr>
      </w:pPr>
    </w:p>
    <w:p w:rsidR="0056639C" w:rsidRDefault="00857184">
      <w:pPr>
        <w:numPr>
          <w:ilvl w:val="1"/>
          <w:numId w:val="7"/>
        </w:numPr>
        <w:ind w:hanging="244"/>
        <w:rPr>
          <w:lang w:val="uk" w:eastAsia="uk"/>
        </w:rPr>
      </w:pPr>
      <w:proofErr w:type="spellStart"/>
      <w:r>
        <w:rPr>
          <w:lang w:val="uk" w:eastAsia="uk"/>
        </w:rPr>
        <w:t>java.lang.Enum</w:t>
      </w:r>
      <w:proofErr w:type="spellEnd"/>
      <w:r>
        <w:rPr>
          <w:lang w:val="uk" w:eastAsia="uk"/>
        </w:rPr>
        <w:t>&lt;</w:t>
      </w:r>
      <w:proofErr w:type="spellStart"/>
      <w:r>
        <w:rPr>
          <w:lang w:val="uk" w:eastAsia="uk"/>
        </w:rPr>
        <w:fldChar w:fldCharType="begin"/>
      </w:r>
      <w:r>
        <w:rPr>
          <w:lang w:val="uk" w:eastAsia="uk"/>
        </w:rPr>
        <w:instrText xml:space="preserve"> HYPERLINK "c:\\website\\convert\\p3r68-cdx67\\../../../../../com/folva/moderneastculture/model/dto/Anime.Source.html" \o "enum in com.folva.moderneastculture.model.dto" </w:instrText>
      </w:r>
      <w:r>
        <w:rPr>
          <w:lang w:val="uk" w:eastAsia="uk"/>
        </w:rPr>
        <w:fldChar w:fldCharType="separate"/>
      </w:r>
      <w:r>
        <w:rPr>
          <w:color w:val="0000EE"/>
          <w:u w:val="single" w:color="0000EE"/>
          <w:lang w:val="uk" w:eastAsia="uk"/>
        </w:rPr>
        <w:t>Anime.Source</w:t>
      </w:r>
      <w:proofErr w:type="spellEnd"/>
      <w:r>
        <w:rPr>
          <w:color w:val="0000EE"/>
          <w:u w:val="single" w:color="0000EE"/>
          <w:lang w:val="uk" w:eastAsia="uk"/>
        </w:rPr>
        <w:fldChar w:fldCharType="end"/>
      </w:r>
      <w:r>
        <w:rPr>
          <w:lang w:val="uk" w:eastAsia="uk"/>
        </w:rPr>
        <w:t>&gt;</w:t>
      </w:r>
    </w:p>
    <w:p w:rsidR="0056639C" w:rsidRDefault="0056639C">
      <w:pPr>
        <w:numPr>
          <w:ilvl w:val="1"/>
          <w:numId w:val="7"/>
        </w:numPr>
        <w:ind w:hanging="244"/>
        <w:rPr>
          <w:lang w:val="uk" w:eastAsia="uk"/>
        </w:rPr>
      </w:pPr>
    </w:p>
    <w:p w:rsidR="0056639C" w:rsidRDefault="00857184">
      <w:pPr>
        <w:numPr>
          <w:ilvl w:val="2"/>
          <w:numId w:val="7"/>
        </w:numPr>
        <w:spacing w:after="240"/>
        <w:ind w:hanging="210"/>
        <w:rPr>
          <w:lang w:val="uk" w:eastAsia="uk"/>
        </w:rPr>
      </w:pPr>
      <w:proofErr w:type="spellStart"/>
      <w:r>
        <w:rPr>
          <w:lang w:val="uk" w:eastAsia="uk"/>
        </w:rPr>
        <w:t>com.folva.moderneastculture.model.dto.Anime.So</w:t>
      </w:r>
      <w:r>
        <w:rPr>
          <w:lang w:val="uk" w:eastAsia="uk"/>
        </w:rPr>
        <w:t>urce</w:t>
      </w:r>
      <w:proofErr w:type="spellEnd"/>
    </w:p>
    <w:p w:rsidR="0056639C" w:rsidRDefault="00857184">
      <w:pPr>
        <w:numPr>
          <w:ilvl w:val="0"/>
          <w:numId w:val="8"/>
        </w:numPr>
        <w:ind w:hanging="210"/>
        <w:rPr>
          <w:lang w:val="uk" w:eastAsia="uk"/>
        </w:rPr>
      </w:pPr>
      <w:proofErr w:type="spellStart"/>
      <w:r>
        <w:rPr>
          <w:lang w:val="uk" w:eastAsia="uk"/>
        </w:rPr>
        <w:t>All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Implemented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Interfaces</w:t>
      </w:r>
      <w:proofErr w:type="spellEnd"/>
      <w:r>
        <w:rPr>
          <w:lang w:val="uk" w:eastAsia="uk"/>
        </w:rPr>
        <w:t>:</w:t>
      </w:r>
    </w:p>
    <w:p w:rsidR="0056639C" w:rsidRDefault="00857184">
      <w:pPr>
        <w:spacing w:after="240"/>
        <w:ind w:left="1320"/>
        <w:rPr>
          <w:lang w:val="uk" w:eastAsia="uk"/>
        </w:rPr>
      </w:pPr>
      <w:proofErr w:type="spellStart"/>
      <w:r>
        <w:rPr>
          <w:lang w:val="uk" w:eastAsia="uk"/>
        </w:rPr>
        <w:t>java.io.Serializable</w:t>
      </w:r>
      <w:proofErr w:type="spellEnd"/>
      <w:r>
        <w:rPr>
          <w:lang w:val="uk" w:eastAsia="uk"/>
        </w:rPr>
        <w:t xml:space="preserve">, </w:t>
      </w:r>
      <w:proofErr w:type="spellStart"/>
      <w:r>
        <w:rPr>
          <w:lang w:val="uk" w:eastAsia="uk"/>
        </w:rPr>
        <w:t>java.lang.Comparable</w:t>
      </w:r>
      <w:proofErr w:type="spellEnd"/>
      <w:r>
        <w:rPr>
          <w:lang w:val="uk" w:eastAsia="uk"/>
        </w:rPr>
        <w:t>&lt;</w:t>
      </w:r>
      <w:proofErr w:type="spellStart"/>
      <w:r>
        <w:rPr>
          <w:lang w:val="uk" w:eastAsia="uk"/>
        </w:rPr>
        <w:fldChar w:fldCharType="begin"/>
      </w:r>
      <w:r>
        <w:rPr>
          <w:lang w:val="uk" w:eastAsia="uk"/>
        </w:rPr>
        <w:instrText xml:space="preserve"> HYPERLINK "c:\\website\\convert\\p3r68-cdx67\\../../../../../com/folva/moderneastculture/model/dto/Anime.Source.html" \o "enum in com.folva.moderneastculture.model.dto" </w:instrText>
      </w:r>
      <w:r>
        <w:rPr>
          <w:lang w:val="uk" w:eastAsia="uk"/>
        </w:rPr>
        <w:fldChar w:fldCharType="separate"/>
      </w:r>
      <w:r>
        <w:rPr>
          <w:color w:val="0000EE"/>
          <w:u w:val="single" w:color="0000EE"/>
          <w:lang w:val="uk" w:eastAsia="uk"/>
        </w:rPr>
        <w:t>Anime.Sour</w:t>
      </w:r>
      <w:r>
        <w:rPr>
          <w:color w:val="0000EE"/>
          <w:u w:val="single" w:color="0000EE"/>
          <w:lang w:val="uk" w:eastAsia="uk"/>
        </w:rPr>
        <w:t>ce</w:t>
      </w:r>
      <w:proofErr w:type="spellEnd"/>
      <w:r>
        <w:rPr>
          <w:color w:val="0000EE"/>
          <w:u w:val="single" w:color="0000EE"/>
          <w:lang w:val="uk" w:eastAsia="uk"/>
        </w:rPr>
        <w:fldChar w:fldCharType="end"/>
      </w:r>
      <w:r>
        <w:rPr>
          <w:lang w:val="uk" w:eastAsia="uk"/>
        </w:rPr>
        <w:t>&gt;</w:t>
      </w:r>
    </w:p>
    <w:p w:rsidR="0056639C" w:rsidRDefault="00857184">
      <w:pPr>
        <w:ind w:left="720"/>
        <w:rPr>
          <w:lang w:val="uk" w:eastAsia="uk"/>
        </w:rPr>
      </w:pPr>
      <w:proofErr w:type="spellStart"/>
      <w:r>
        <w:rPr>
          <w:lang w:val="uk" w:eastAsia="uk"/>
        </w:rPr>
        <w:t>Enclosing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class</w:t>
      </w:r>
      <w:proofErr w:type="spellEnd"/>
      <w:r>
        <w:rPr>
          <w:lang w:val="uk" w:eastAsia="uk"/>
        </w:rPr>
        <w:t>:</w:t>
      </w:r>
    </w:p>
    <w:p w:rsidR="0056639C" w:rsidRDefault="00857184">
      <w:pPr>
        <w:spacing w:after="240"/>
        <w:ind w:left="1320"/>
        <w:rPr>
          <w:lang w:val="uk" w:eastAsia="uk"/>
        </w:rPr>
      </w:pPr>
      <w:hyperlink r:id="rId5" w:tooltip="class in com.folva.moderneastculture.model.dto" w:history="1">
        <w:proofErr w:type="spellStart"/>
        <w:r>
          <w:rPr>
            <w:color w:val="0000EE"/>
            <w:u w:val="single" w:color="0000EE"/>
            <w:lang w:val="uk" w:eastAsia="uk"/>
          </w:rPr>
          <w:t>Anime</w:t>
        </w:r>
        <w:proofErr w:type="spellEnd"/>
      </w:hyperlink>
    </w:p>
    <w:p w:rsidR="0056639C" w:rsidRDefault="00857184">
      <w:pPr>
        <w:ind w:left="735" w:right="15"/>
        <w:rPr>
          <w:color w:val="808080"/>
          <w:lang w:val="uk" w:eastAsia="uk"/>
        </w:rPr>
      </w:pPr>
      <w:r>
        <w:pict>
          <v:rect id="_x0000_i1025" style="width:468pt;height:1.5pt" o:hralign="center" o:hrstd="t" o:hr="t" fillcolor="gray" stroked="f">
            <v:path strokeok="f"/>
          </v:rect>
        </w:pict>
      </w:r>
    </w:p>
    <w:p w:rsidR="0056639C" w:rsidRDefault="0056639C">
      <w:pPr>
        <w:ind w:left="720"/>
        <w:rPr>
          <w:lang w:val="uk" w:eastAsia="uk"/>
        </w:rPr>
      </w:pPr>
    </w:p>
    <w:p w:rsidR="0056639C" w:rsidRDefault="00857184">
      <w:pPr>
        <w:spacing w:before="200"/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static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enum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Style w:val="typeNameLabel"/>
          <w:rFonts w:ascii="Courier New" w:eastAsia="Courier New" w:hAnsi="Courier New" w:cs="Courier New"/>
          <w:sz w:val="20"/>
          <w:szCs w:val="20"/>
          <w:lang w:val="uk" w:eastAsia="uk"/>
        </w:rPr>
        <w:t>Anime.Source</w:t>
      </w:r>
      <w:proofErr w:type="spellEnd"/>
    </w:p>
    <w:p w:rsidR="0056639C" w:rsidRDefault="00857184">
      <w:pPr>
        <w:spacing w:after="200"/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extends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java.lang.Enum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"c:\\website\\convert\\p3r68-cdx67\\../../../../../com/folva/moderneastculture/model/dto/Anime.Source.html" \o "enum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Anime.Source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&gt;</w:t>
      </w:r>
    </w:p>
    <w:p w:rsidR="0056639C" w:rsidRDefault="00857184">
      <w:pPr>
        <w:spacing w:after="240"/>
        <w:ind w:left="720"/>
        <w:rPr>
          <w:lang w:val="uk" w:eastAsia="uk"/>
        </w:rPr>
      </w:pPr>
      <w:r>
        <w:rPr>
          <w:lang w:val="uk" w:eastAsia="uk"/>
        </w:rPr>
        <w:t xml:space="preserve">Типи джерел </w:t>
      </w:r>
      <w:proofErr w:type="spellStart"/>
      <w:r>
        <w:rPr>
          <w:lang w:val="uk" w:eastAsia="uk"/>
        </w:rPr>
        <w:t>аніме</w:t>
      </w:r>
      <w:proofErr w:type="spellEnd"/>
    </w:p>
    <w:p w:rsidR="0056639C" w:rsidRDefault="0056639C">
      <w:pPr>
        <w:numPr>
          <w:ilvl w:val="0"/>
          <w:numId w:val="9"/>
        </w:numPr>
        <w:spacing w:before="240"/>
        <w:ind w:hanging="210"/>
        <w:rPr>
          <w:lang w:val="uk" w:eastAsia="uk"/>
        </w:rPr>
      </w:pPr>
    </w:p>
    <w:p w:rsidR="0056639C" w:rsidRDefault="00857184">
      <w:pPr>
        <w:pStyle w:val="3"/>
        <w:keepNext w:val="0"/>
        <w:numPr>
          <w:ilvl w:val="1"/>
          <w:numId w:val="9"/>
        </w:numPr>
        <w:spacing w:before="281" w:after="281"/>
        <w:ind w:hanging="244"/>
        <w:rPr>
          <w:lang w:val="uk" w:eastAsia="uk"/>
        </w:rPr>
      </w:pPr>
      <w:bookmarkStart w:id="0" w:name="enum.constant.summary"/>
      <w:bookmarkEnd w:id="0"/>
      <w:proofErr w:type="spellStart"/>
      <w:r>
        <w:rPr>
          <w:lang w:val="uk" w:eastAsia="uk"/>
        </w:rPr>
        <w:t>Enum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Constant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Summary</w:t>
      </w:r>
      <w:proofErr w:type="spellEnd"/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3404"/>
      </w:tblGrid>
      <w:tr w:rsidR="0056639C">
        <w:trPr>
          <w:tblCellSpacing w:w="0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9C" w:rsidRDefault="00857184">
            <w:pPr>
              <w:jc w:val="center"/>
              <w:rPr>
                <w:lang w:val="uk" w:eastAsia="uk"/>
              </w:rPr>
            </w:pPr>
            <w:proofErr w:type="spellStart"/>
            <w:r>
              <w:rPr>
                <w:lang w:val="uk" w:eastAsia="uk"/>
              </w:rPr>
              <w:t>Enum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Constants</w:t>
            </w:r>
            <w:proofErr w:type="spellEnd"/>
            <w:r>
              <w:rPr>
                <w:rStyle w:val="tabEnd"/>
                <w:lang w:val="uk" w:eastAsia="uk"/>
              </w:rPr>
              <w:t> </w:t>
            </w:r>
          </w:p>
        </w:tc>
      </w:tr>
      <w:tr w:rsidR="0056639C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6639C" w:rsidRDefault="00857184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Enum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Consta</w:t>
            </w:r>
            <w:r>
              <w:rPr>
                <w:b/>
                <w:bCs/>
                <w:lang w:val="uk" w:eastAsia="uk"/>
              </w:rPr>
              <w:t>nt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Description</w:t>
            </w:r>
            <w:proofErr w:type="spellEnd"/>
          </w:p>
        </w:tc>
      </w:tr>
      <w:tr w:rsidR="0056639C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6639C" w:rsidRDefault="00857184">
            <w:pPr>
              <w:rPr>
                <w:lang w:val="uk" w:eastAsia="uk"/>
              </w:rPr>
            </w:pPr>
            <w:hyperlink r:id="rId6" w:anchor="MANGA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MANGA</w:t>
              </w:r>
            </w:hyperlink>
            <w:r>
              <w:rPr>
                <w:lang w:val="uk" w:eastAsia="uk"/>
              </w:rPr>
              <w:t> </w:t>
            </w:r>
          </w:p>
        </w:tc>
      </w:tr>
      <w:tr w:rsidR="0056639C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6639C" w:rsidRDefault="00857184">
            <w:pPr>
              <w:rPr>
                <w:lang w:val="uk" w:eastAsia="uk"/>
              </w:rPr>
            </w:pPr>
            <w:hyperlink r:id="rId7" w:anchor="ORIGINAL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ORIGINAL</w:t>
              </w:r>
            </w:hyperlink>
            <w:r>
              <w:rPr>
                <w:lang w:val="uk" w:eastAsia="uk"/>
              </w:rPr>
              <w:t> </w:t>
            </w:r>
          </w:p>
        </w:tc>
      </w:tr>
      <w:tr w:rsidR="0056639C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6639C" w:rsidRDefault="00857184">
            <w:pPr>
              <w:rPr>
                <w:lang w:val="uk" w:eastAsia="uk"/>
              </w:rPr>
            </w:pPr>
            <w:hyperlink r:id="rId8" w:anchor="OTHER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OTHER</w:t>
              </w:r>
            </w:hyperlink>
            <w:r>
              <w:rPr>
                <w:lang w:val="uk" w:eastAsia="uk"/>
              </w:rPr>
              <w:t> </w:t>
            </w:r>
          </w:p>
        </w:tc>
      </w:tr>
      <w:tr w:rsidR="0056639C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6639C" w:rsidRDefault="00857184">
            <w:pPr>
              <w:rPr>
                <w:lang w:val="uk" w:eastAsia="uk"/>
              </w:rPr>
            </w:pPr>
            <w:hyperlink r:id="rId9" w:anchor="RANOBE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RANOBE</w:t>
              </w:r>
            </w:hyperlink>
            <w:r>
              <w:rPr>
                <w:lang w:val="uk" w:eastAsia="uk"/>
              </w:rPr>
              <w:t> </w:t>
            </w:r>
          </w:p>
        </w:tc>
      </w:tr>
    </w:tbl>
    <w:p w:rsidR="0056639C" w:rsidRDefault="00857184">
      <w:pPr>
        <w:pStyle w:val="3"/>
        <w:keepNext w:val="0"/>
        <w:numPr>
          <w:ilvl w:val="1"/>
          <w:numId w:val="10"/>
        </w:numPr>
        <w:spacing w:before="281" w:after="281"/>
        <w:ind w:hanging="244"/>
        <w:rPr>
          <w:lang w:val="uk" w:eastAsia="uk"/>
        </w:rPr>
      </w:pPr>
      <w:bookmarkStart w:id="1" w:name="field.summary"/>
      <w:bookmarkEnd w:id="1"/>
      <w:proofErr w:type="spellStart"/>
      <w:r>
        <w:rPr>
          <w:lang w:val="uk" w:eastAsia="uk"/>
        </w:rPr>
        <w:t>Field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Summary</w:t>
      </w:r>
      <w:proofErr w:type="spellEnd"/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2024"/>
        <w:gridCol w:w="2304"/>
      </w:tblGrid>
      <w:tr w:rsidR="0056639C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9C" w:rsidRDefault="00857184">
            <w:pPr>
              <w:jc w:val="center"/>
              <w:rPr>
                <w:lang w:val="uk" w:eastAsia="uk"/>
              </w:rPr>
            </w:pPr>
            <w:proofErr w:type="spellStart"/>
            <w:r>
              <w:rPr>
                <w:lang w:val="uk" w:eastAsia="uk"/>
              </w:rPr>
              <w:t>Fields</w:t>
            </w:r>
            <w:proofErr w:type="spellEnd"/>
            <w:r>
              <w:rPr>
                <w:rStyle w:val="tabEnd"/>
                <w:lang w:val="uk" w:eastAsia="uk"/>
              </w:rPr>
              <w:t> </w:t>
            </w:r>
          </w:p>
        </w:tc>
      </w:tr>
      <w:tr w:rsidR="0056639C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6639C" w:rsidRDefault="00857184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Modifier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Type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6639C" w:rsidRDefault="00857184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Field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Description</w:t>
            </w:r>
            <w:proofErr w:type="spellEnd"/>
          </w:p>
        </w:tc>
      </w:tr>
      <w:tr w:rsidR="0056639C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6639C" w:rsidRDefault="00857184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java.lang.String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6639C" w:rsidRDefault="00857184">
            <w:pPr>
              <w:rPr>
                <w:lang w:val="uk" w:eastAsia="uk"/>
              </w:rPr>
            </w:pPr>
            <w:hyperlink r:id="rId10" w:anchor="name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name</w:t>
              </w:r>
              <w:proofErr w:type="spellEnd"/>
            </w:hyperlink>
            <w:r>
              <w:rPr>
                <w:lang w:val="uk" w:eastAsia="uk"/>
              </w:rPr>
              <w:t> </w:t>
            </w:r>
          </w:p>
        </w:tc>
      </w:tr>
    </w:tbl>
    <w:p w:rsidR="0056639C" w:rsidRDefault="00857184">
      <w:pPr>
        <w:pStyle w:val="3"/>
        <w:keepNext w:val="0"/>
        <w:numPr>
          <w:ilvl w:val="1"/>
          <w:numId w:val="11"/>
        </w:numPr>
        <w:spacing w:before="281" w:after="281"/>
        <w:ind w:hanging="244"/>
        <w:rPr>
          <w:lang w:val="uk" w:eastAsia="uk"/>
        </w:rPr>
      </w:pPr>
      <w:bookmarkStart w:id="2" w:name="method.summary"/>
      <w:bookmarkEnd w:id="2"/>
      <w:proofErr w:type="spellStart"/>
      <w:r>
        <w:rPr>
          <w:lang w:val="uk" w:eastAsia="uk"/>
        </w:rPr>
        <w:t>Method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Summary</w:t>
      </w:r>
      <w:proofErr w:type="spellEnd"/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2182"/>
        <w:gridCol w:w="6175"/>
      </w:tblGrid>
      <w:tr w:rsidR="0056639C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639C" w:rsidRDefault="00857184">
            <w:pPr>
              <w:jc w:val="center"/>
              <w:rPr>
                <w:lang w:val="uk" w:eastAsia="uk"/>
              </w:rPr>
            </w:pPr>
            <w:proofErr w:type="spellStart"/>
            <w:r>
              <w:rPr>
                <w:rStyle w:val="activeTableTab"/>
                <w:lang w:val="uk" w:eastAsia="uk"/>
              </w:rPr>
              <w:t>All</w:t>
            </w:r>
            <w:proofErr w:type="spellEnd"/>
            <w:r>
              <w:rPr>
                <w:rStyle w:val="activeTableTab"/>
                <w:lang w:val="uk" w:eastAsia="uk"/>
              </w:rPr>
              <w:t xml:space="preserve"> </w:t>
            </w:r>
            <w:proofErr w:type="spellStart"/>
            <w:r>
              <w:rPr>
                <w:rStyle w:val="activeTableTab"/>
                <w:lang w:val="uk" w:eastAsia="uk"/>
              </w:rPr>
              <w:t>Methods</w:t>
            </w:r>
            <w:proofErr w:type="spellEnd"/>
            <w:r>
              <w:rPr>
                <w:rStyle w:val="tabEnd"/>
                <w:lang w:val="uk" w:eastAsia="uk"/>
              </w:rPr>
              <w:t> </w:t>
            </w:r>
            <w:proofErr w:type="spellStart"/>
            <w:r>
              <w:rPr>
                <w:rStyle w:val="tabEnd"/>
              </w:rPr>
              <w:fldChar w:fldCharType="begin"/>
            </w:r>
            <w:r>
              <w:rPr>
                <w:rStyle w:val="tabEnd"/>
                <w:lang w:val="uk" w:eastAsia="uk"/>
              </w:rPr>
              <w:instrText xml:space="preserve"> HYPERLINK "javascript:show(1);" </w:instrText>
            </w:r>
            <w:r>
              <w:rPr>
                <w:rStyle w:val="tabEnd"/>
              </w:rPr>
              <w:fldChar w:fldCharType="separate"/>
            </w:r>
            <w:r>
              <w:rPr>
                <w:rStyle w:val="tableTab"/>
                <w:color w:val="0000EE"/>
                <w:u w:val="single" w:color="0000EE"/>
                <w:lang w:val="uk" w:eastAsia="uk"/>
              </w:rPr>
              <w:t>Static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 xml:space="preserve"> </w:t>
            </w:r>
            <w:proofErr w:type="spellStart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>Methods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fldChar w:fldCharType="end"/>
            </w:r>
            <w:r>
              <w:rPr>
                <w:rStyle w:val="tabEnd"/>
                <w:lang w:val="uk" w:eastAsia="uk"/>
              </w:rPr>
              <w:t> </w:t>
            </w:r>
            <w:proofErr w:type="spellStart"/>
            <w:r>
              <w:rPr>
                <w:rStyle w:val="tabEnd"/>
              </w:rPr>
              <w:fldChar w:fldCharType="begin"/>
            </w:r>
            <w:r>
              <w:rPr>
                <w:rStyle w:val="tabEnd"/>
                <w:lang w:val="uk" w:eastAsia="uk"/>
              </w:rPr>
              <w:instrText xml:space="preserve"> HYPERLINK "javascript:show(8);" </w:instrText>
            </w:r>
            <w:r>
              <w:rPr>
                <w:rStyle w:val="tabEnd"/>
              </w:rPr>
              <w:fldChar w:fldCharType="separate"/>
            </w:r>
            <w:r>
              <w:rPr>
                <w:rStyle w:val="tableTab"/>
                <w:color w:val="0000EE"/>
                <w:u w:val="single" w:color="0000EE"/>
                <w:lang w:val="uk" w:eastAsia="uk"/>
              </w:rPr>
              <w:t>Concrete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 xml:space="preserve"> </w:t>
            </w:r>
            <w:proofErr w:type="spellStart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>Methods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fldChar w:fldCharType="end"/>
            </w:r>
            <w:r>
              <w:rPr>
                <w:rStyle w:val="tabEnd"/>
                <w:lang w:val="uk" w:eastAsia="uk"/>
              </w:rPr>
              <w:t> </w:t>
            </w:r>
          </w:p>
        </w:tc>
      </w:tr>
      <w:tr w:rsidR="0056639C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6639C" w:rsidRDefault="00857184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Modifier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Type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6639C" w:rsidRDefault="00857184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Method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Description</w:t>
            </w:r>
            <w:proofErr w:type="spellEnd"/>
          </w:p>
        </w:tc>
      </w:tr>
      <w:tr w:rsidR="0056639C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6639C" w:rsidRDefault="00857184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static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 xml:space="preserve"> </w:t>
            </w:r>
            <w:hyperlink r:id="rId11" w:tooltip="enum in com.folva.moderneastculture.model.dto" w:history="1">
              <w:proofErr w:type="spellStart"/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Anime.Source</w:t>
              </w:r>
              <w:proofErr w:type="spellEnd"/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6639C" w:rsidRDefault="00857184">
            <w:pPr>
              <w:rPr>
                <w:lang w:val="uk" w:eastAsia="uk"/>
              </w:rPr>
            </w:pPr>
            <w:hyperlink r:id="rId12" w:anchor="valueOf-java.lang.String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valueOf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java.lang.String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name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 xml:space="preserve"> </w:t>
            </w:r>
          </w:p>
          <w:p w:rsidR="0056639C" w:rsidRDefault="00857184">
            <w:pPr>
              <w:rPr>
                <w:lang w:val="uk" w:eastAsia="uk"/>
              </w:rPr>
            </w:pPr>
            <w:proofErr w:type="spellStart"/>
            <w:r>
              <w:rPr>
                <w:lang w:val="uk" w:eastAsia="uk"/>
              </w:rPr>
              <w:lastRenderedPageBreak/>
              <w:t>Returns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the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enum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constant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of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this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type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with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the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specified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name</w:t>
            </w:r>
            <w:proofErr w:type="spellEnd"/>
            <w:r>
              <w:rPr>
                <w:lang w:val="uk" w:eastAsia="uk"/>
              </w:rPr>
              <w:t>.</w:t>
            </w:r>
          </w:p>
        </w:tc>
      </w:tr>
      <w:tr w:rsidR="0056639C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6639C" w:rsidRDefault="00857184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lastRenderedPageBreak/>
              <w:t>static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 xml:space="preserve"> </w:t>
            </w:r>
            <w:hyperlink r:id="rId13" w:tooltip="enum in com.folva.moderneastculture.model.dto" w:history="1">
              <w:proofErr w:type="spellStart"/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Anime.Source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[]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56639C" w:rsidRDefault="00857184">
            <w:pPr>
              <w:rPr>
                <w:lang w:val="uk" w:eastAsia="uk"/>
              </w:rPr>
            </w:pPr>
            <w:hyperlink r:id="rId14" w:anchor="values-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values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 xml:space="preserve"> </w:t>
            </w:r>
          </w:p>
          <w:p w:rsidR="0056639C" w:rsidRDefault="00857184">
            <w:pPr>
              <w:rPr>
                <w:lang w:val="uk" w:eastAsia="uk"/>
              </w:rPr>
            </w:pPr>
            <w:proofErr w:type="spellStart"/>
            <w:r>
              <w:rPr>
                <w:lang w:val="uk" w:eastAsia="uk"/>
              </w:rPr>
              <w:t>Returns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an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array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containing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the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constants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of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this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enum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type</w:t>
            </w:r>
            <w:proofErr w:type="spellEnd"/>
            <w:r>
              <w:rPr>
                <w:lang w:val="uk" w:eastAsia="uk"/>
              </w:rPr>
              <w:t xml:space="preserve">, </w:t>
            </w:r>
            <w:proofErr w:type="spellStart"/>
            <w:r>
              <w:rPr>
                <w:lang w:val="uk" w:eastAsia="uk"/>
              </w:rPr>
              <w:t>in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the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order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they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are</w:t>
            </w:r>
            <w:proofErr w:type="spellEnd"/>
            <w:r>
              <w:rPr>
                <w:lang w:val="uk" w:eastAsia="uk"/>
              </w:rPr>
              <w:t xml:space="preserve"> </w:t>
            </w:r>
            <w:proofErr w:type="spellStart"/>
            <w:r>
              <w:rPr>
                <w:lang w:val="uk" w:eastAsia="uk"/>
              </w:rPr>
              <w:t>declared</w:t>
            </w:r>
            <w:proofErr w:type="spellEnd"/>
            <w:r>
              <w:rPr>
                <w:lang w:val="uk" w:eastAsia="uk"/>
              </w:rPr>
              <w:t>.</w:t>
            </w:r>
          </w:p>
        </w:tc>
      </w:tr>
    </w:tbl>
    <w:p w:rsidR="0056639C" w:rsidRDefault="00857184">
      <w:pPr>
        <w:pStyle w:val="3"/>
        <w:keepNext w:val="0"/>
        <w:numPr>
          <w:ilvl w:val="2"/>
          <w:numId w:val="11"/>
        </w:numPr>
        <w:spacing w:before="281" w:after="281"/>
        <w:ind w:hanging="210"/>
        <w:rPr>
          <w:lang w:val="uk" w:eastAsia="uk"/>
        </w:rPr>
      </w:pPr>
      <w:bookmarkStart w:id="3" w:name="methods.inherited.from.class.java.lang.E"/>
      <w:bookmarkEnd w:id="3"/>
      <w:proofErr w:type="spellStart"/>
      <w:r>
        <w:rPr>
          <w:lang w:val="uk" w:eastAsia="uk"/>
        </w:rPr>
        <w:t>Methods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inherited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from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class</w:t>
      </w:r>
      <w:proofErr w:type="spellEnd"/>
      <w:r>
        <w:rPr>
          <w:lang w:val="uk" w:eastAsia="uk"/>
        </w:rPr>
        <w:t> </w:t>
      </w:r>
      <w:proofErr w:type="spellStart"/>
      <w:r>
        <w:rPr>
          <w:lang w:val="uk" w:eastAsia="uk"/>
        </w:rPr>
        <w:t>java.lang.Enum</w:t>
      </w:r>
      <w:proofErr w:type="spellEnd"/>
    </w:p>
    <w:p w:rsidR="0056639C" w:rsidRDefault="00857184">
      <w:pPr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compareTo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equals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getDeclaringClass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hashCode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name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ordinal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toString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valueOf</w:t>
      </w:r>
      <w:proofErr w:type="spellEnd"/>
    </w:p>
    <w:p w:rsidR="0056639C" w:rsidRDefault="00857184">
      <w:pPr>
        <w:pStyle w:val="3"/>
        <w:keepNext w:val="0"/>
        <w:numPr>
          <w:ilvl w:val="2"/>
          <w:numId w:val="12"/>
        </w:numPr>
        <w:spacing w:before="281" w:after="281"/>
        <w:ind w:hanging="210"/>
        <w:rPr>
          <w:lang w:val="uk" w:eastAsia="uk"/>
        </w:rPr>
      </w:pPr>
      <w:bookmarkStart w:id="4" w:name="methods.inherited.from.class.java.lang.O"/>
      <w:bookmarkEnd w:id="4"/>
      <w:proofErr w:type="spellStart"/>
      <w:r>
        <w:rPr>
          <w:lang w:val="uk" w:eastAsia="uk"/>
        </w:rPr>
        <w:t>Methods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inherited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from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class</w:t>
      </w:r>
      <w:proofErr w:type="spellEnd"/>
      <w:r>
        <w:rPr>
          <w:lang w:val="uk" w:eastAsia="uk"/>
        </w:rPr>
        <w:t> </w:t>
      </w:r>
      <w:proofErr w:type="spellStart"/>
      <w:r>
        <w:rPr>
          <w:lang w:val="uk" w:eastAsia="uk"/>
        </w:rPr>
        <w:t>java.lang.Object</w:t>
      </w:r>
      <w:proofErr w:type="spellEnd"/>
    </w:p>
    <w:p w:rsidR="0056639C" w:rsidRDefault="00857184">
      <w:pPr>
        <w:spacing w:after="24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getClass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notify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notifyAll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wait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wait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wait</w:t>
      </w:r>
      <w:proofErr w:type="spellEnd"/>
    </w:p>
    <w:p w:rsidR="0056639C" w:rsidRDefault="0056639C">
      <w:pPr>
        <w:numPr>
          <w:ilvl w:val="0"/>
          <w:numId w:val="13"/>
        </w:numPr>
        <w:spacing w:before="240"/>
        <w:ind w:hanging="210"/>
        <w:rPr>
          <w:lang w:val="uk" w:eastAsia="uk"/>
        </w:rPr>
      </w:pPr>
    </w:p>
    <w:p w:rsidR="0056639C" w:rsidRDefault="00857184">
      <w:pPr>
        <w:pStyle w:val="3"/>
        <w:keepNext w:val="0"/>
        <w:numPr>
          <w:ilvl w:val="1"/>
          <w:numId w:val="13"/>
        </w:numPr>
        <w:spacing w:before="281" w:after="281"/>
        <w:ind w:hanging="244"/>
        <w:rPr>
          <w:lang w:val="uk" w:eastAsia="uk"/>
        </w:rPr>
      </w:pPr>
      <w:bookmarkStart w:id="5" w:name="enum.constant.detail"/>
      <w:bookmarkEnd w:id="5"/>
      <w:proofErr w:type="spellStart"/>
      <w:r>
        <w:rPr>
          <w:lang w:val="uk" w:eastAsia="uk"/>
        </w:rPr>
        <w:t>Enum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Constant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Detail</w:t>
      </w:r>
      <w:bookmarkStart w:id="6" w:name="ORIGINAL"/>
      <w:bookmarkEnd w:id="6"/>
      <w:proofErr w:type="spellEnd"/>
    </w:p>
    <w:p w:rsidR="0056639C" w:rsidRDefault="00857184">
      <w:pPr>
        <w:pStyle w:val="4"/>
        <w:keepNext w:val="0"/>
        <w:numPr>
          <w:ilvl w:val="2"/>
          <w:numId w:val="13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ORIGINAL</w:t>
      </w:r>
    </w:p>
    <w:p w:rsidR="0056639C" w:rsidRDefault="00857184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static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final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"c:\\website\\convert\\p3r68-cdx67\\../../../../../com/folva/moderneastculture/model/dto/Anime.Source.html" \o "enum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Anime.Source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ORIGINAL</w:t>
      </w:r>
      <w:bookmarkStart w:id="7" w:name="MANGA"/>
      <w:bookmarkEnd w:id="7"/>
    </w:p>
    <w:p w:rsidR="0056639C" w:rsidRDefault="00857184">
      <w:pPr>
        <w:pStyle w:val="4"/>
        <w:keepNext w:val="0"/>
        <w:numPr>
          <w:ilvl w:val="2"/>
          <w:numId w:val="14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MANGA</w:t>
      </w:r>
    </w:p>
    <w:p w:rsidR="0056639C" w:rsidRDefault="00857184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static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final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3r68-cdx67\\../../../../../com/folva/moderneastculture/model/dto/Anime.Source.html" \o "enum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Anime.Source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MANGA</w:t>
      </w:r>
      <w:bookmarkStart w:id="8" w:name="RANOBE"/>
      <w:bookmarkEnd w:id="8"/>
    </w:p>
    <w:p w:rsidR="0056639C" w:rsidRDefault="00857184">
      <w:pPr>
        <w:pStyle w:val="4"/>
        <w:keepNext w:val="0"/>
        <w:numPr>
          <w:ilvl w:val="2"/>
          <w:numId w:val="15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RANOBE</w:t>
      </w:r>
    </w:p>
    <w:p w:rsidR="0056639C" w:rsidRDefault="00857184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static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final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moderneastculture/model/dto/Anime.Source.html" \o "enum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Anime.Source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RANOBE</w:t>
      </w:r>
      <w:bookmarkStart w:id="9" w:name="OTHER"/>
      <w:bookmarkEnd w:id="9"/>
    </w:p>
    <w:p w:rsidR="0056639C" w:rsidRDefault="00857184">
      <w:pPr>
        <w:pStyle w:val="4"/>
        <w:keepNext w:val="0"/>
        <w:numPr>
          <w:ilvl w:val="2"/>
          <w:numId w:val="16"/>
        </w:numPr>
        <w:spacing w:before="319" w:after="319"/>
        <w:ind w:hanging="210"/>
        <w:rPr>
          <w:lang w:val="uk" w:eastAsia="uk"/>
        </w:rPr>
      </w:pPr>
      <w:r>
        <w:rPr>
          <w:lang w:val="uk" w:eastAsia="uk"/>
        </w:rPr>
        <w:t>OTHER</w:t>
      </w:r>
    </w:p>
    <w:p w:rsidR="0056639C" w:rsidRDefault="00857184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static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final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"c:\\website\\convert\\p3r68-cdx67\\../../../../../com/folva/moderneastculture/model/dto/Anime.Sou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rce.html" \o "enum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Anime.Source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OTHER</w:t>
      </w:r>
    </w:p>
    <w:p w:rsidR="0056639C" w:rsidRDefault="00857184">
      <w:pPr>
        <w:pStyle w:val="3"/>
        <w:keepNext w:val="0"/>
        <w:numPr>
          <w:ilvl w:val="1"/>
          <w:numId w:val="17"/>
        </w:numPr>
        <w:spacing w:before="281" w:after="281"/>
        <w:ind w:hanging="244"/>
        <w:rPr>
          <w:lang w:val="uk" w:eastAsia="uk"/>
        </w:rPr>
      </w:pPr>
      <w:bookmarkStart w:id="10" w:name="field.detail"/>
      <w:bookmarkEnd w:id="10"/>
      <w:proofErr w:type="spellStart"/>
      <w:r>
        <w:rPr>
          <w:lang w:val="uk" w:eastAsia="uk"/>
        </w:rPr>
        <w:t>Field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Detail</w:t>
      </w:r>
      <w:bookmarkStart w:id="11" w:name="name"/>
      <w:bookmarkEnd w:id="11"/>
      <w:proofErr w:type="spellEnd"/>
    </w:p>
    <w:p w:rsidR="0056639C" w:rsidRDefault="00857184">
      <w:pPr>
        <w:pStyle w:val="4"/>
        <w:keepNext w:val="0"/>
        <w:numPr>
          <w:ilvl w:val="2"/>
          <w:numId w:val="17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name</w:t>
      </w:r>
      <w:proofErr w:type="spellEnd"/>
    </w:p>
    <w:p w:rsidR="0056639C" w:rsidRDefault="00857184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final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java.lang.String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name</w:t>
      </w:r>
      <w:proofErr w:type="spellEnd"/>
    </w:p>
    <w:p w:rsidR="0056639C" w:rsidRDefault="00857184">
      <w:pPr>
        <w:pStyle w:val="3"/>
        <w:keepNext w:val="0"/>
        <w:numPr>
          <w:ilvl w:val="1"/>
          <w:numId w:val="18"/>
        </w:numPr>
        <w:spacing w:before="281" w:after="281"/>
        <w:ind w:hanging="244"/>
        <w:rPr>
          <w:lang w:val="uk" w:eastAsia="uk"/>
        </w:rPr>
      </w:pPr>
      <w:bookmarkStart w:id="12" w:name="method.detail"/>
      <w:bookmarkEnd w:id="12"/>
      <w:proofErr w:type="spellStart"/>
      <w:r>
        <w:rPr>
          <w:lang w:val="uk" w:eastAsia="uk"/>
        </w:rPr>
        <w:t>Method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Detail</w:t>
      </w:r>
      <w:bookmarkStart w:id="13" w:name="values--"/>
      <w:bookmarkEnd w:id="13"/>
      <w:proofErr w:type="spellEnd"/>
    </w:p>
    <w:p w:rsidR="0056639C" w:rsidRDefault="00857184">
      <w:pPr>
        <w:pStyle w:val="4"/>
        <w:keepNext w:val="0"/>
        <w:numPr>
          <w:ilvl w:val="2"/>
          <w:numId w:val="18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values</w:t>
      </w:r>
      <w:proofErr w:type="spellEnd"/>
    </w:p>
    <w:p w:rsidR="0056639C" w:rsidRDefault="00857184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static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"c:\\website\\convert\\p3r68-cdx67\\../../../../../com/folva/moderneastculture/model/dto/Anime.Source.html" \o "enum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Anime.Source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[]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values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()</w:t>
      </w:r>
    </w:p>
    <w:p w:rsidR="0056639C" w:rsidRDefault="00857184">
      <w:pPr>
        <w:ind w:left="2160"/>
        <w:rPr>
          <w:lang w:val="uk" w:eastAsia="uk"/>
        </w:rPr>
      </w:pPr>
      <w:proofErr w:type="spellStart"/>
      <w:r>
        <w:rPr>
          <w:lang w:val="uk" w:eastAsia="uk"/>
        </w:rPr>
        <w:lastRenderedPageBreak/>
        <w:t>Returns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an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array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containing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constants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of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this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enum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type</w:t>
      </w:r>
      <w:proofErr w:type="spellEnd"/>
      <w:r>
        <w:rPr>
          <w:lang w:val="uk" w:eastAsia="uk"/>
        </w:rPr>
        <w:t xml:space="preserve">, </w:t>
      </w:r>
      <w:proofErr w:type="spellStart"/>
      <w:r>
        <w:rPr>
          <w:lang w:val="uk" w:eastAsia="uk"/>
        </w:rPr>
        <w:t>in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order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they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are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declared</w:t>
      </w:r>
      <w:proofErr w:type="spellEnd"/>
      <w:r>
        <w:rPr>
          <w:lang w:val="uk" w:eastAsia="uk"/>
        </w:rPr>
        <w:t xml:space="preserve">. </w:t>
      </w:r>
      <w:proofErr w:type="spellStart"/>
      <w:r>
        <w:rPr>
          <w:lang w:val="uk" w:eastAsia="uk"/>
        </w:rPr>
        <w:t>This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method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may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be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used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to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iterate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over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constants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as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follows</w:t>
      </w:r>
      <w:proofErr w:type="spellEnd"/>
      <w:r>
        <w:rPr>
          <w:lang w:val="uk" w:eastAsia="uk"/>
        </w:rPr>
        <w:t xml:space="preserve">: </w:t>
      </w:r>
    </w:p>
    <w:p w:rsidR="0056639C" w:rsidRDefault="00857184">
      <w:pPr>
        <w:spacing w:before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for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Anime.Source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c :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Anime.Source.values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())</w:t>
      </w:r>
    </w:p>
    <w:p w:rsidR="0056639C" w:rsidRDefault="00857184">
      <w:pPr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   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System.out.println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(c);</w:t>
      </w:r>
    </w:p>
    <w:p w:rsidR="0056639C" w:rsidRDefault="00857184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Returns</w:t>
      </w:r>
      <w:proofErr w:type="spellEnd"/>
      <w:r>
        <w:rPr>
          <w:rStyle w:val="returnLabel"/>
          <w:lang w:val="uk" w:eastAsia="uk"/>
        </w:rPr>
        <w:t>:</w:t>
      </w:r>
    </w:p>
    <w:p w:rsidR="0056639C" w:rsidRDefault="00857184">
      <w:pPr>
        <w:spacing w:after="240"/>
        <w:ind w:left="2760"/>
        <w:rPr>
          <w:lang w:val="uk" w:eastAsia="uk"/>
        </w:rPr>
      </w:pPr>
      <w:proofErr w:type="spellStart"/>
      <w:r>
        <w:rPr>
          <w:lang w:val="uk" w:eastAsia="uk"/>
        </w:rPr>
        <w:t>an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array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contai</w:t>
      </w:r>
      <w:r>
        <w:rPr>
          <w:lang w:val="uk" w:eastAsia="uk"/>
        </w:rPr>
        <w:t>ning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constants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of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this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enum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type</w:t>
      </w:r>
      <w:proofErr w:type="spellEnd"/>
      <w:r>
        <w:rPr>
          <w:lang w:val="uk" w:eastAsia="uk"/>
        </w:rPr>
        <w:t xml:space="preserve">, </w:t>
      </w:r>
      <w:proofErr w:type="spellStart"/>
      <w:r>
        <w:rPr>
          <w:lang w:val="uk" w:eastAsia="uk"/>
        </w:rPr>
        <w:t>in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order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they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are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declared</w:t>
      </w:r>
      <w:bookmarkStart w:id="14" w:name="valueOf-java.lang.String-"/>
      <w:bookmarkEnd w:id="14"/>
      <w:proofErr w:type="spellEnd"/>
    </w:p>
    <w:p w:rsidR="0056639C" w:rsidRDefault="00857184">
      <w:pPr>
        <w:pStyle w:val="4"/>
        <w:keepNext w:val="0"/>
        <w:numPr>
          <w:ilvl w:val="2"/>
          <w:numId w:val="19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valueOf</w:t>
      </w:r>
      <w:proofErr w:type="spellEnd"/>
    </w:p>
    <w:p w:rsidR="0056639C" w:rsidRDefault="00857184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static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"c:\\website\\convert\\p3r68-cdx67\\../../../../../com/folva/moderneastculture/model/dto/Anime.Source.html" \o "enum in com.folva.moderneastculture.model.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Anime.Source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valueOf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java.lang.String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name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)</w:t>
      </w:r>
    </w:p>
    <w:p w:rsidR="0056639C" w:rsidRDefault="00857184">
      <w:pPr>
        <w:ind w:left="2160"/>
        <w:rPr>
          <w:lang w:val="uk" w:eastAsia="uk"/>
        </w:rPr>
      </w:pPr>
      <w:proofErr w:type="spellStart"/>
      <w:r>
        <w:rPr>
          <w:lang w:val="uk" w:eastAsia="uk"/>
        </w:rPr>
        <w:t>Returns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enum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constant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of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this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type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with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specified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name</w:t>
      </w:r>
      <w:proofErr w:type="spellEnd"/>
      <w:r>
        <w:rPr>
          <w:lang w:val="uk" w:eastAsia="uk"/>
        </w:rPr>
        <w:t xml:space="preserve">.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string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must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match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i/>
          <w:iCs/>
          <w:lang w:val="uk" w:eastAsia="uk"/>
        </w:rPr>
        <w:t>exactly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an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identifier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used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to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declare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an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enum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constant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in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this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type</w:t>
      </w:r>
      <w:proofErr w:type="spellEnd"/>
      <w:r>
        <w:rPr>
          <w:lang w:val="uk" w:eastAsia="uk"/>
        </w:rPr>
        <w:t>. (</w:t>
      </w:r>
      <w:proofErr w:type="spellStart"/>
      <w:r>
        <w:rPr>
          <w:lang w:val="uk" w:eastAsia="uk"/>
        </w:rPr>
        <w:t>Extraneous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whitespace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characters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are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not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permitt</w:t>
      </w:r>
      <w:r>
        <w:rPr>
          <w:lang w:val="uk" w:eastAsia="uk"/>
        </w:rPr>
        <w:t>ed</w:t>
      </w:r>
      <w:proofErr w:type="spellEnd"/>
      <w:r>
        <w:rPr>
          <w:lang w:val="uk" w:eastAsia="uk"/>
        </w:rPr>
        <w:t>.)</w:t>
      </w:r>
    </w:p>
    <w:p w:rsidR="0056639C" w:rsidRDefault="00857184">
      <w:pPr>
        <w:ind w:left="216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t>Parameters</w:t>
      </w:r>
      <w:proofErr w:type="spellEnd"/>
      <w:r>
        <w:rPr>
          <w:rStyle w:val="paramLabel"/>
          <w:lang w:val="uk" w:eastAsia="uk"/>
        </w:rPr>
        <w:t>:</w:t>
      </w:r>
    </w:p>
    <w:p w:rsidR="0056639C" w:rsidRDefault="00857184">
      <w:pPr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name</w:t>
      </w:r>
      <w:proofErr w:type="spellEnd"/>
      <w:r>
        <w:rPr>
          <w:lang w:val="uk" w:eastAsia="uk"/>
        </w:rPr>
        <w:t xml:space="preserve"> -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name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of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enum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constant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to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be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returned</w:t>
      </w:r>
      <w:proofErr w:type="spellEnd"/>
      <w:r>
        <w:rPr>
          <w:lang w:val="uk" w:eastAsia="uk"/>
        </w:rPr>
        <w:t>.</w:t>
      </w:r>
    </w:p>
    <w:p w:rsidR="0056639C" w:rsidRDefault="00857184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Returns</w:t>
      </w:r>
      <w:proofErr w:type="spellEnd"/>
      <w:r>
        <w:rPr>
          <w:rStyle w:val="returnLabel"/>
          <w:lang w:val="uk" w:eastAsia="uk"/>
        </w:rPr>
        <w:t>:</w:t>
      </w:r>
    </w:p>
    <w:p w:rsidR="0056639C" w:rsidRDefault="00857184">
      <w:pPr>
        <w:ind w:left="2760"/>
        <w:rPr>
          <w:lang w:val="uk" w:eastAsia="uk"/>
        </w:rPr>
      </w:pP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enum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constant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with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specified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name</w:t>
      </w:r>
      <w:proofErr w:type="spellEnd"/>
    </w:p>
    <w:p w:rsidR="0056639C" w:rsidRDefault="00857184">
      <w:pPr>
        <w:ind w:left="2160"/>
        <w:rPr>
          <w:lang w:val="uk" w:eastAsia="uk"/>
        </w:rPr>
      </w:pPr>
      <w:proofErr w:type="spellStart"/>
      <w:r>
        <w:rPr>
          <w:rStyle w:val="throwsLabel"/>
          <w:lang w:val="uk" w:eastAsia="uk"/>
        </w:rPr>
        <w:t>Throws</w:t>
      </w:r>
      <w:proofErr w:type="spellEnd"/>
      <w:r>
        <w:rPr>
          <w:rStyle w:val="throwsLabel"/>
          <w:lang w:val="uk" w:eastAsia="uk"/>
        </w:rPr>
        <w:t>:</w:t>
      </w:r>
    </w:p>
    <w:p w:rsidR="0056639C" w:rsidRDefault="00857184">
      <w:pPr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java.lang.IllegalArgumentException</w:t>
      </w:r>
      <w:proofErr w:type="spellEnd"/>
      <w:r>
        <w:rPr>
          <w:lang w:val="uk" w:eastAsia="uk"/>
        </w:rPr>
        <w:t xml:space="preserve"> - </w:t>
      </w:r>
      <w:proofErr w:type="spellStart"/>
      <w:r>
        <w:rPr>
          <w:lang w:val="uk" w:eastAsia="uk"/>
        </w:rPr>
        <w:t>if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this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enum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type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has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no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constant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with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specified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name</w:t>
      </w:r>
      <w:proofErr w:type="spellEnd"/>
    </w:p>
    <w:p w:rsidR="0056639C" w:rsidRDefault="00857184" w:rsidP="00857184">
      <w:pPr>
        <w:spacing w:after="240"/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java.lang.NullPointerException</w:t>
      </w:r>
      <w:proofErr w:type="spellEnd"/>
      <w:r>
        <w:rPr>
          <w:lang w:val="uk" w:eastAsia="uk"/>
        </w:rPr>
        <w:t xml:space="preserve"> - </w:t>
      </w:r>
      <w:proofErr w:type="spellStart"/>
      <w:r>
        <w:rPr>
          <w:lang w:val="uk" w:eastAsia="uk"/>
        </w:rPr>
        <w:t>if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the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argument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null</w:t>
      </w:r>
      <w:bookmarkStart w:id="15" w:name="navbar.bottom"/>
      <w:bookmarkStart w:id="16" w:name="skip.navbar.bottom"/>
      <w:bookmarkStart w:id="17" w:name="_GoBack"/>
      <w:bookmarkEnd w:id="15"/>
      <w:bookmarkEnd w:id="16"/>
      <w:bookmarkEnd w:id="17"/>
      <w:proofErr w:type="spellEnd"/>
    </w:p>
    <w:sectPr w:rsidR="0056639C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3606FB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346EC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5BC1A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EA814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1908E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3F6C6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1AE69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53AAE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2ACD0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E9E7F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F928E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2E7C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A849D1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D1A22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BE7F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02044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5A2CE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A8AF4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84B0E9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36AE6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A3AC0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AFA0E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9F091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E4CEA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A80BC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E2CC3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862B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58844B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DE488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2C12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264EC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93AE9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7B8AB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0644B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A26D8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D3CF3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786A02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1E0D0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6DE87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72C02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F34FF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81AC8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70834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3CEA07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6474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6A48D0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06E8D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20C26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5A41C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D604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D083D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74C43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A0CC2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7E07E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69FA18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EC920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F1ACFB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01CEE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A8F4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770EA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7D87D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07E88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C6C73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D6AAD3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54A0F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95020E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6F458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3429F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B16E4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C820D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8CACE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C5C23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A28E8D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868BF7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3206E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F0CF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5BC3E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08E31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05627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10E8B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AB883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DD72F4E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C0586AA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59089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4965E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9A8AF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C8CC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946C6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57E21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354F4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B0D0B92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7B5ABED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A7E121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0E43A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928D3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5E487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7CC47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8BC82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A16CD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8E4EEE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CBE6D0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030E9B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5228F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80852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72870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49A6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C6B0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0D690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F3D010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E4E7B6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260795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02609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FA4A8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1AAF4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CE299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EC400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9BCA4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AAD096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36721F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4A349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EE2BF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FEA49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FB4DD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9B8454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A4520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C5657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E45E8E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5A68B7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576BA0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1DA51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06C15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CE230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E490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F6C19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67A83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BA4808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F5AA45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614517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16830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B82C1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6E81B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A488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2EC10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062AB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00000011"/>
    <w:lvl w:ilvl="0" w:tplc="46F0C07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95D0F85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FA6F7E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6E0AD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58065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6D8EA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6EC1D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C2C93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E7E91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00000012"/>
    <w:lvl w:ilvl="0" w:tplc="52FA93C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50F889C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462DFD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B9C27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48FF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0FC78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EC851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D1E7E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82DE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hybridMultilevel"/>
    <w:tmpl w:val="00000013"/>
    <w:lvl w:ilvl="0" w:tplc="859AEA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C8AADD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F9AB8E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000DF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56C23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88E86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206F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96CAE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90EB4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hybridMultilevel"/>
    <w:tmpl w:val="00000014"/>
    <w:lvl w:ilvl="0" w:tplc="1F28AD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90812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1EA54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086D1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F76B1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85CB5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E9A01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0209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E8A3F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00000015"/>
    <w:multiLevelType w:val="hybridMultilevel"/>
    <w:tmpl w:val="00000015"/>
    <w:lvl w:ilvl="0" w:tplc="8CB09E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7BEE9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2CBB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E82AB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AC2B1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9BCB5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0C070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D4BE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5BEEF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00000016"/>
    <w:multiLevelType w:val="hybridMultilevel"/>
    <w:tmpl w:val="00000016"/>
    <w:lvl w:ilvl="0" w:tplc="CB1228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668B5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5F656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248D0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DD221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B781E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AE295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A460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19891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 w15:restartNumberingAfterBreak="0">
    <w:nsid w:val="00000017"/>
    <w:multiLevelType w:val="hybridMultilevel"/>
    <w:tmpl w:val="00000017"/>
    <w:lvl w:ilvl="0" w:tplc="DA4EA5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74EF6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ED28A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AB8C6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B1CEC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CC2E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7E4B2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30C81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26E9B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 w15:restartNumberingAfterBreak="0">
    <w:nsid w:val="00000018"/>
    <w:multiLevelType w:val="hybridMultilevel"/>
    <w:tmpl w:val="00000018"/>
    <w:lvl w:ilvl="0" w:tplc="D0F6F0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B9287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9A41F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FDC5C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3D6EC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53E19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366B6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C86E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E08B9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 w15:restartNumberingAfterBreak="0">
    <w:nsid w:val="00000019"/>
    <w:multiLevelType w:val="hybridMultilevel"/>
    <w:tmpl w:val="00000019"/>
    <w:lvl w:ilvl="0" w:tplc="3BBCF9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744CE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91258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72213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42089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8B844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1EC0E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5C014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D4A1F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56639C"/>
    <w:rsid w:val="0056639C"/>
    <w:rsid w:val="0085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66BA0"/>
  <w15:docId w15:val="{9CC917EB-E2C0-43B2-850B-DCFF040CA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ypeNameLink">
    <w:name w:val="typeNameLink"/>
    <w:basedOn w:val="a0"/>
  </w:style>
  <w:style w:type="character" w:customStyle="1" w:styleId="typeNameLabel">
    <w:name w:val="typeNameLabel"/>
    <w:basedOn w:val="a0"/>
  </w:style>
  <w:style w:type="character" w:customStyle="1" w:styleId="tabEnd">
    <w:name w:val="tabEnd"/>
    <w:basedOn w:val="a0"/>
  </w:style>
  <w:style w:type="character" w:customStyle="1" w:styleId="memberNameLink">
    <w:name w:val="memberNameLink"/>
    <w:basedOn w:val="a0"/>
  </w:style>
  <w:style w:type="table" w:customStyle="1" w:styleId="memberSummary">
    <w:name w:val="memberSummary"/>
    <w:basedOn w:val="a1"/>
    <w:tblPr/>
  </w:style>
  <w:style w:type="character" w:customStyle="1" w:styleId="activeTableTab">
    <w:name w:val="activeTableTab"/>
    <w:basedOn w:val="a0"/>
  </w:style>
  <w:style w:type="character" w:customStyle="1" w:styleId="tableTab">
    <w:name w:val="tableTab"/>
    <w:basedOn w:val="a0"/>
  </w:style>
  <w:style w:type="character" w:customStyle="1" w:styleId="returnLabel">
    <w:name w:val="returnLabel"/>
    <w:basedOn w:val="a0"/>
  </w:style>
  <w:style w:type="character" w:customStyle="1" w:styleId="paramLabel">
    <w:name w:val="paramLabel"/>
    <w:basedOn w:val="a0"/>
  </w:style>
  <w:style w:type="character" w:customStyle="1" w:styleId="throwsLabel">
    <w:name w:val="throwsLabel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website\convert\p3r68-cdx67\../../../../../com/folva/moderneastculture/model/dto/Anime.Source.html" TargetMode="External"/><Relationship Id="rId13" Type="http://schemas.openxmlformats.org/officeDocument/2006/relationships/hyperlink" Target="file:///c:\website\convert\p3r68-cdx67\../../../../../com/folva/moderneastculture/model/dto/Anime.Source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website\convert\p3r68-cdx67\../../../../../com/folva/moderneastculture/model/dto/Anime.Source.html" TargetMode="External"/><Relationship Id="rId12" Type="http://schemas.openxmlformats.org/officeDocument/2006/relationships/hyperlink" Target="file:///c:\website\convert\p3r68-cdx67\../../../../../com/folva/moderneastculture/model/dto/Anime.Source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website\convert\p3r68-cdx67\../../../../../com/folva/moderneastculture/model/dto/Anime.Source.html" TargetMode="External"/><Relationship Id="rId11" Type="http://schemas.openxmlformats.org/officeDocument/2006/relationships/hyperlink" Target="file:///c:\website\convert\p3r68-cdx67\../../../../../com/folva/moderneastculture/model/dto/Anime.Source.html" TargetMode="External"/><Relationship Id="rId5" Type="http://schemas.openxmlformats.org/officeDocument/2006/relationships/hyperlink" Target="file:///c:\website\convert\p3r68-cdx67\../../../../../com/folva/moderneastculture/model/dto/Anime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file:///c:\website\convert\p3r68-cdx67\../../../../../com/folva/moderneastculture/model/dto/Anime.Sourc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website\convert\p3r68-cdx67\../../../../../com/folva/moderneastculture/model/dto/Anime.Source.html" TargetMode="External"/><Relationship Id="rId14" Type="http://schemas.openxmlformats.org/officeDocument/2006/relationships/hyperlink" Target="file:///c:\website\convert\p3r68-cdx67\../../../../../com/folva/moderneastculture/model/dto/Anime.Sourc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807</Words>
  <Characters>4601</Characters>
  <Application>Microsoft Office Word</Application>
  <DocSecurity>0</DocSecurity>
  <Lines>38</Lines>
  <Paragraphs>10</Paragraphs>
  <ScaleCrop>false</ScaleCrop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Anime.Source</dc:title>
  <cp:lastModifiedBy>Folkem Max</cp:lastModifiedBy>
  <cp:revision>1</cp:revision>
  <dcterms:created xsi:type="dcterms:W3CDTF">2020-04-28T12:57:00Z</dcterms:created>
  <dcterms:modified xsi:type="dcterms:W3CDTF">2020-04-28T12:57:00Z</dcterms:modified>
</cp:coreProperties>
</file>