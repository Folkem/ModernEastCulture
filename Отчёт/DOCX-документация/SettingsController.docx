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180" w:rsidRDefault="00FA24CD">
      <w:pPr>
        <w:rPr>
          <w:lang w:val="uk" w:eastAsia="uk"/>
        </w:rPr>
      </w:pPr>
      <w:proofErr w:type="spellStart"/>
      <w:r>
        <w:rPr>
          <w:lang w:val="uk" w:eastAsia="uk"/>
        </w:rPr>
        <w:t>com.folva.moderneastculture.controller</w:t>
      </w:r>
      <w:proofErr w:type="spellEnd"/>
    </w:p>
    <w:p w:rsidR="00CA5180" w:rsidRDefault="00FA24CD">
      <w:pPr>
        <w:pStyle w:val="2"/>
        <w:keepNext w:val="0"/>
        <w:spacing w:before="299" w:after="299"/>
        <w:rPr>
          <w:lang w:val="uk" w:eastAsia="uk"/>
        </w:rPr>
      </w:pPr>
      <w:proofErr w:type="spellStart"/>
      <w:r>
        <w:rPr>
          <w:iCs w:val="0"/>
          <w:lang w:val="uk" w:eastAsia="uk"/>
        </w:rPr>
        <w:t>Class</w:t>
      </w:r>
      <w:proofErr w:type="spellEnd"/>
      <w:r>
        <w:rPr>
          <w:iCs w:val="0"/>
          <w:lang w:val="uk" w:eastAsia="uk"/>
        </w:rPr>
        <w:t xml:space="preserve"> </w:t>
      </w:r>
      <w:proofErr w:type="spellStart"/>
      <w:r>
        <w:rPr>
          <w:iCs w:val="0"/>
          <w:lang w:val="uk" w:eastAsia="uk"/>
        </w:rPr>
        <w:t>SettingsController</w:t>
      </w:r>
      <w:proofErr w:type="spellEnd"/>
    </w:p>
    <w:p w:rsidR="00CA5180" w:rsidRDefault="00FA24CD">
      <w:pPr>
        <w:numPr>
          <w:ilvl w:val="0"/>
          <w:numId w:val="7"/>
        </w:numPr>
        <w:spacing w:before="240"/>
        <w:ind w:hanging="210"/>
        <w:rPr>
          <w:lang w:val="uk" w:eastAsia="uk"/>
        </w:rPr>
      </w:pPr>
      <w:proofErr w:type="spellStart"/>
      <w:r>
        <w:rPr>
          <w:lang w:val="uk" w:eastAsia="uk"/>
        </w:rPr>
        <w:t>java.lang.Object</w:t>
      </w:r>
      <w:proofErr w:type="spellEnd"/>
    </w:p>
    <w:p w:rsidR="00CA5180" w:rsidRDefault="00CA5180">
      <w:pPr>
        <w:numPr>
          <w:ilvl w:val="0"/>
          <w:numId w:val="7"/>
        </w:numPr>
        <w:ind w:hanging="210"/>
        <w:rPr>
          <w:lang w:val="uk" w:eastAsia="uk"/>
        </w:rPr>
      </w:pPr>
    </w:p>
    <w:p w:rsidR="00CA5180" w:rsidRDefault="00FA24CD">
      <w:pPr>
        <w:numPr>
          <w:ilvl w:val="1"/>
          <w:numId w:val="7"/>
        </w:numPr>
        <w:spacing w:after="240"/>
        <w:ind w:hanging="244"/>
        <w:rPr>
          <w:lang w:val="uk" w:eastAsia="uk"/>
        </w:rPr>
      </w:pPr>
      <w:proofErr w:type="spellStart"/>
      <w:r>
        <w:rPr>
          <w:lang w:val="uk" w:eastAsia="uk"/>
        </w:rPr>
        <w:t>com.folva.moderneastculture.controller.SettingsController</w:t>
      </w:r>
      <w:proofErr w:type="spellEnd"/>
    </w:p>
    <w:p w:rsidR="00CA5180" w:rsidRDefault="00FA24CD">
      <w:pPr>
        <w:numPr>
          <w:ilvl w:val="0"/>
          <w:numId w:val="8"/>
        </w:numPr>
        <w:spacing w:before="240"/>
        <w:ind w:hanging="210"/>
        <w:rPr>
          <w:lang w:val="uk" w:eastAsia="uk"/>
        </w:rPr>
      </w:pPr>
      <w:r>
        <w:pict>
          <v:rect id="_x0000_i1025" style="width:468pt;height:1.5pt" o:hralign="center" o:hrstd="t" o:hr="t" fillcolor="gray" stroked="f">
            <v:path strokeok="f"/>
          </v:rect>
        </w:pict>
      </w:r>
    </w:p>
    <w:p w:rsidR="00CA5180" w:rsidRDefault="00CA5180">
      <w:pPr>
        <w:ind w:left="720"/>
        <w:rPr>
          <w:lang w:val="uk" w:eastAsia="uk"/>
        </w:rPr>
      </w:pPr>
    </w:p>
    <w:p w:rsidR="00CA5180" w:rsidRDefault="00FA24CD">
      <w:pPr>
        <w:spacing w:before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Style w:val="typeNameLabel"/>
          <w:rFonts w:ascii="Courier New" w:eastAsia="Courier New" w:hAnsi="Courier New" w:cs="Courier New"/>
          <w:sz w:val="20"/>
          <w:szCs w:val="20"/>
          <w:lang w:val="uk" w:eastAsia="uk"/>
        </w:rPr>
        <w:t>SettingsController</w:t>
      </w:r>
      <w:proofErr w:type="spellEnd"/>
    </w:p>
    <w:p w:rsidR="00CA5180" w:rsidRDefault="00FA24CD">
      <w:pPr>
        <w:spacing w:after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extends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java.lang.Object</w:t>
      </w:r>
      <w:proofErr w:type="spellEnd"/>
    </w:p>
    <w:p w:rsidR="00CA5180" w:rsidRDefault="00FA24CD">
      <w:pPr>
        <w:spacing w:after="240"/>
        <w:ind w:left="720"/>
        <w:rPr>
          <w:lang w:val="uk" w:eastAsia="uk"/>
        </w:rPr>
      </w:pPr>
      <w:proofErr w:type="spellStart"/>
      <w:r>
        <w:rPr>
          <w:lang w:val="uk" w:eastAsia="uk"/>
        </w:rPr>
        <w:t>Контроллер</w:t>
      </w:r>
      <w:proofErr w:type="spellEnd"/>
      <w:r>
        <w:rPr>
          <w:lang w:val="uk" w:eastAsia="uk"/>
        </w:rPr>
        <w:t xml:space="preserve"> меню налаштувань. Відповідає лише за зміну облікових даних адміністратора</w:t>
      </w:r>
    </w:p>
    <w:p w:rsidR="00CA5180" w:rsidRDefault="00CA5180">
      <w:pPr>
        <w:numPr>
          <w:ilvl w:val="0"/>
          <w:numId w:val="9"/>
        </w:numPr>
        <w:spacing w:before="240"/>
        <w:ind w:hanging="210"/>
        <w:rPr>
          <w:lang w:val="uk" w:eastAsia="uk"/>
        </w:rPr>
      </w:pPr>
    </w:p>
    <w:p w:rsidR="00CA5180" w:rsidRDefault="00FA24CD">
      <w:pPr>
        <w:pStyle w:val="3"/>
        <w:keepNext w:val="0"/>
        <w:numPr>
          <w:ilvl w:val="1"/>
          <w:numId w:val="9"/>
        </w:numPr>
        <w:spacing w:before="281" w:after="281"/>
        <w:ind w:hanging="244"/>
        <w:rPr>
          <w:lang w:val="uk" w:eastAsia="uk"/>
        </w:rPr>
      </w:pPr>
      <w:bookmarkStart w:id="0" w:name="constructor.summary"/>
      <w:bookmarkEnd w:id="0"/>
      <w:proofErr w:type="spellStart"/>
      <w:r>
        <w:rPr>
          <w:lang w:val="uk" w:eastAsia="uk"/>
        </w:rPr>
        <w:t>Constructor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037"/>
      </w:tblGrid>
      <w:tr w:rsidR="00CA5180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5180" w:rsidRDefault="00FA24CD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Constructors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</w:p>
        </w:tc>
      </w:tr>
      <w:tr w:rsidR="00CA5180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A5180" w:rsidRDefault="00FA24CD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Constructor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CA5180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A5180" w:rsidRDefault="00FA24CD">
            <w:pPr>
              <w:rPr>
                <w:lang w:val="uk" w:eastAsia="uk"/>
              </w:rPr>
            </w:pPr>
            <w:hyperlink r:id="rId5" w:anchor="SettingsController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SettingsController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</w:tbl>
    <w:p w:rsidR="00CA5180" w:rsidRDefault="00FA24CD">
      <w:pPr>
        <w:pStyle w:val="3"/>
        <w:keepNext w:val="0"/>
        <w:numPr>
          <w:ilvl w:val="1"/>
          <w:numId w:val="10"/>
        </w:numPr>
        <w:spacing w:before="281" w:after="281"/>
        <w:ind w:hanging="244"/>
        <w:rPr>
          <w:lang w:val="uk" w:eastAsia="uk"/>
        </w:rPr>
      </w:pPr>
      <w:bookmarkStart w:id="1" w:name="method.summary"/>
      <w:bookmarkEnd w:id="1"/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p w:rsidR="00CA5180" w:rsidRDefault="00FA24CD">
      <w:pPr>
        <w:pStyle w:val="3"/>
        <w:keepNext w:val="0"/>
        <w:numPr>
          <w:ilvl w:val="2"/>
          <w:numId w:val="10"/>
        </w:numPr>
        <w:spacing w:before="281" w:after="281"/>
        <w:ind w:hanging="210"/>
        <w:rPr>
          <w:lang w:val="uk" w:eastAsia="uk"/>
        </w:rPr>
      </w:pPr>
      <w:bookmarkStart w:id="2" w:name="methods.inherited.from.class.java.lang.O"/>
      <w:bookmarkEnd w:id="2"/>
      <w:proofErr w:type="spellStart"/>
      <w:r>
        <w:rPr>
          <w:lang w:val="uk" w:eastAsia="uk"/>
        </w:rPr>
        <w:t>Methods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inherited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from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java.lang.Object</w:t>
      </w:r>
      <w:proofErr w:type="spellEnd"/>
    </w:p>
    <w:p w:rsidR="00CA5180" w:rsidRDefault="00FA24CD">
      <w:pPr>
        <w:spacing w:after="24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equals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hashCode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notifyAll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toString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</w:p>
    <w:p w:rsidR="00CA5180" w:rsidRDefault="00CA5180">
      <w:pPr>
        <w:numPr>
          <w:ilvl w:val="0"/>
          <w:numId w:val="11"/>
        </w:numPr>
        <w:spacing w:before="240"/>
        <w:ind w:hanging="210"/>
        <w:rPr>
          <w:lang w:val="uk" w:eastAsia="uk"/>
        </w:rPr>
      </w:pPr>
    </w:p>
    <w:p w:rsidR="00CA5180" w:rsidRDefault="00FA24CD">
      <w:pPr>
        <w:pStyle w:val="3"/>
        <w:keepNext w:val="0"/>
        <w:numPr>
          <w:ilvl w:val="1"/>
          <w:numId w:val="11"/>
        </w:numPr>
        <w:spacing w:before="281" w:after="281"/>
        <w:ind w:hanging="244"/>
        <w:rPr>
          <w:lang w:val="uk" w:eastAsia="uk"/>
        </w:rPr>
      </w:pPr>
      <w:bookmarkStart w:id="3" w:name="constructor.detail"/>
      <w:bookmarkEnd w:id="3"/>
      <w:proofErr w:type="spellStart"/>
      <w:r>
        <w:rPr>
          <w:lang w:val="uk" w:eastAsia="uk"/>
        </w:rPr>
        <w:t>Constructor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4" w:name="SettingsController--"/>
      <w:bookmarkEnd w:id="4"/>
      <w:proofErr w:type="spellEnd"/>
    </w:p>
    <w:p w:rsidR="00CA5180" w:rsidRDefault="00FA24CD">
      <w:pPr>
        <w:pStyle w:val="4"/>
        <w:keepNext w:val="0"/>
        <w:numPr>
          <w:ilvl w:val="2"/>
          <w:numId w:val="11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SettingsController</w:t>
      </w:r>
      <w:proofErr w:type="spellEnd"/>
    </w:p>
    <w:p w:rsidR="00CA5180" w:rsidRPr="00FA24CD" w:rsidRDefault="00FA24CD" w:rsidP="00FA24CD">
      <w:pPr>
        <w:spacing w:before="200" w:after="24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SettingsController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  <w:bookmarkStart w:id="5" w:name="navbar.bottom"/>
      <w:bookmarkStart w:id="6" w:name="skip.navbar.bottom"/>
      <w:bookmarkStart w:id="7" w:name="_GoBack"/>
      <w:bookmarkEnd w:id="5"/>
      <w:bookmarkEnd w:id="6"/>
      <w:bookmarkEnd w:id="7"/>
    </w:p>
    <w:sectPr w:rsidR="00CA5180" w:rsidRPr="00FA24CD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2AE640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82BF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F463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564E4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16EF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8C21F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48BD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D2CF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7031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87020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85E9A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BFEA3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0EB7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564A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5CEA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566B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3A80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2CF7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F6CF2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10B9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389F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D084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722D7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64BA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040DC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36AA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2653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198F7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E081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483D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5E78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F8B1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6032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6FA38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BC65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76D2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8C4E17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C46A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B072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749D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714F5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BED2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DAA96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6C8D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B6E6D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EA6E2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BC052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35AF6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847F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2CA4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98E0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E56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4E1F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3EC8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4934A1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F4CC2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3A0A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2CA4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9467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5542C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AC15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33AE3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CE78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F10C4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300B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1CE3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AEE6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3853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6EE2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1AFA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EA6E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84E9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77B832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442CF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5B0EB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51865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0D2F2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6C88B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1ACB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FC26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807E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54E40AD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ABC2C5F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29059B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F3AB1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26DF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12055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C4A44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A077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92491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22AA52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D0651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1CEE08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B8C1A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38C2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5A5B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3695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70F3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9088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C2BE8C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A023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36DF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D803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404D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6627E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423C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DE8EC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4499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63C4E1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EF8D0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1EB5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BA6C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9CE0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E2A5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88C6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7238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F8CBC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ABD486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4207C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2461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729A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1C3F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28A2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C45D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E01E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F2CB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FC8627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B88D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D3C0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3054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5884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B94DF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5EF0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3CE68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923F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DCE26C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808E5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42A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F682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C64D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689E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825D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480D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666E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C44AEE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5DE23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4CEDF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64CA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0A80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864B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9E74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4E49A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0050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CA5180"/>
    <w:rsid w:val="00CA5180"/>
    <w:rsid w:val="00FA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3092"/>
  <w15:docId w15:val="{43F51825-1CB7-440A-ADCE-B1EEE3C8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ypeNameLink">
    <w:name w:val="typeNameLink"/>
    <w:basedOn w:val="a0"/>
  </w:style>
  <w:style w:type="character" w:customStyle="1" w:styleId="typeNameLabel">
    <w:name w:val="typeNameLabel"/>
    <w:basedOn w:val="a0"/>
  </w:style>
  <w:style w:type="character" w:customStyle="1" w:styleId="tabEnd">
    <w:name w:val="tabEnd"/>
    <w:basedOn w:val="a0"/>
  </w:style>
  <w:style w:type="character" w:customStyle="1" w:styleId="memberNameLink">
    <w:name w:val="memberNameLink"/>
    <w:basedOn w:val="a0"/>
  </w:style>
  <w:style w:type="table" w:customStyle="1" w:styleId="memberSummary">
    <w:name w:val="memberSummary"/>
    <w:basedOn w:val="a1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website\convert\p3r68-cdx67\../../../../com/folva/moderneastculture/controller/SettingsControll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SettingsController</dc:title>
  <cp:lastModifiedBy>Folkem Max</cp:lastModifiedBy>
  <cp:revision>1</cp:revision>
  <dcterms:created xsi:type="dcterms:W3CDTF">2020-04-28T13:05:00Z</dcterms:created>
  <dcterms:modified xsi:type="dcterms:W3CDTF">2020-04-28T13:05:00Z</dcterms:modified>
</cp:coreProperties>
</file>