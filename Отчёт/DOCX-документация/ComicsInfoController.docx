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75" w:rsidRDefault="00F11DF6">
      <w:pPr>
        <w:rPr>
          <w:lang w:val="uk" w:eastAsia="uk"/>
        </w:rPr>
      </w:pPr>
      <w:r>
        <w:rPr>
          <w:lang w:val="uk" w:eastAsia="uk"/>
        </w:rPr>
        <w:t>com.folva.moderneastculture.controller</w:t>
      </w:r>
    </w:p>
    <w:p w:rsidR="00F84075" w:rsidRDefault="00F11DF6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ComicsInfoController</w:t>
      </w:r>
    </w:p>
    <w:p w:rsidR="00F84075" w:rsidRDefault="00F11DF6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F84075" w:rsidRDefault="00F84075">
      <w:pPr>
        <w:numPr>
          <w:ilvl w:val="0"/>
          <w:numId w:val="7"/>
        </w:numPr>
        <w:ind w:hanging="210"/>
        <w:rPr>
          <w:lang w:val="uk" w:eastAsia="uk"/>
        </w:rPr>
      </w:pPr>
    </w:p>
    <w:p w:rsidR="00F84075" w:rsidRDefault="00F11DF6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com.folva.moderneastculture.controller.ComicsInfoControl</w:t>
      </w:r>
      <w:r>
        <w:rPr>
          <w:lang w:val="uk" w:eastAsia="uk"/>
        </w:rPr>
        <w:t>ler</w:t>
      </w:r>
    </w:p>
    <w:p w:rsidR="00F84075" w:rsidRDefault="00F11DF6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Implemented Interfaces:</w:t>
      </w:r>
    </w:p>
    <w:p w:rsidR="00F84075" w:rsidRDefault="00F11DF6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javafx.fxml.Initializable</w:t>
      </w:r>
    </w:p>
    <w:p w:rsidR="00F84075" w:rsidRDefault="00F11DF6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F84075" w:rsidRDefault="00F84075">
      <w:pPr>
        <w:ind w:left="720"/>
        <w:rPr>
          <w:lang w:val="uk" w:eastAsia="uk"/>
        </w:rPr>
      </w:pPr>
    </w:p>
    <w:p w:rsidR="00F84075" w:rsidRDefault="00F11DF6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ComicsInfoController</w:t>
      </w:r>
    </w:p>
    <w:p w:rsidR="00F84075" w:rsidRDefault="00F11DF6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F84075" w:rsidRDefault="00F11DF6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F84075" w:rsidRDefault="00F11DF6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Контроллер, який відповідає за меню відображення повної інформації про комікс</w:t>
      </w:r>
    </w:p>
    <w:p w:rsidR="00F84075" w:rsidRDefault="00F84075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F84075" w:rsidRDefault="00F11DF6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F84075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075" w:rsidRDefault="00F11DF6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F8407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F8407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lang w:val="uk" w:eastAsia="uk"/>
              </w:rPr>
            </w:pPr>
            <w:hyperlink r:id="rId5" w:anchor="ComicsInfoController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ComicsInfoController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F84075" w:rsidRDefault="00F11DF6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811"/>
        <w:gridCol w:w="7546"/>
      </w:tblGrid>
      <w:tr w:rsidR="00F8407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075" w:rsidRDefault="00F11DF6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F8407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F8407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lang w:val="uk" w:eastAsia="uk"/>
              </w:rPr>
            </w:pPr>
            <w:hyperlink r:id="rId8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location, java.util.ResourceBundle resources)</w:t>
            </w:r>
            <w:r>
              <w:rPr>
                <w:lang w:val="uk" w:eastAsia="uk"/>
              </w:rPr>
              <w:t> </w:t>
            </w:r>
          </w:p>
        </w:tc>
      </w:tr>
      <w:tr w:rsidR="00F84075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84075" w:rsidRDefault="00F11DF6">
            <w:pPr>
              <w:rPr>
                <w:lang w:val="uk" w:eastAsia="uk"/>
              </w:rPr>
            </w:pPr>
            <w:hyperlink r:id="rId9" w:anchor="setComicsControllerReference-com.folva.moderneastculture.controller.ComicsPresentationControl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setComicsControllerReferenc</w:t>
              </w:r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0" w:tooltip="class in com.folva.moderneastculture.controlle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ComicsPresentationControl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comicsPresentationControl)</w:t>
            </w:r>
            <w:r>
              <w:rPr>
                <w:lang w:val="uk" w:eastAsia="uk"/>
              </w:rPr>
              <w:t> </w:t>
            </w:r>
          </w:p>
        </w:tc>
      </w:tr>
    </w:tbl>
    <w:p w:rsidR="00F84075" w:rsidRDefault="00F11DF6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r>
        <w:rPr>
          <w:lang w:val="uk" w:eastAsia="uk"/>
        </w:rPr>
        <w:t xml:space="preserve">Methods </w:t>
      </w:r>
      <w:r>
        <w:rPr>
          <w:lang w:val="uk" w:eastAsia="uk"/>
        </w:rPr>
        <w:t>inherited from class java.lang.Object</w:t>
      </w:r>
    </w:p>
    <w:p w:rsidR="00F84075" w:rsidRDefault="00F11DF6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F84075" w:rsidRDefault="00F84075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F84075" w:rsidRDefault="00F11DF6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r>
        <w:rPr>
          <w:lang w:val="uk" w:eastAsia="uk"/>
        </w:rPr>
        <w:t>Constructor Detail</w:t>
      </w:r>
      <w:bookmarkStart w:id="4" w:name="ComicsInfoController--"/>
      <w:bookmarkEnd w:id="4"/>
    </w:p>
    <w:p w:rsidR="00F84075" w:rsidRDefault="00F11DF6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lastRenderedPageBreak/>
        <w:t>ComicsInfoController</w:t>
      </w:r>
    </w:p>
    <w:p w:rsidR="00F84075" w:rsidRDefault="00F11DF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ComicsInfoController()</w:t>
      </w:r>
    </w:p>
    <w:p w:rsidR="00F84075" w:rsidRDefault="00F11DF6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r>
        <w:rPr>
          <w:lang w:val="uk" w:eastAsia="uk"/>
        </w:rPr>
        <w:t>Method Detail</w:t>
      </w:r>
      <w:bookmarkStart w:id="6" w:name="initialize-java.net.URL-java.util.Resour"/>
      <w:bookmarkEnd w:id="6"/>
    </w:p>
    <w:p w:rsidR="00F84075" w:rsidRDefault="00F11DF6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initialize</w:t>
      </w:r>
    </w:p>
    <w:p w:rsidR="00F84075" w:rsidRDefault="00F11DF6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F84075" w:rsidRDefault="00F11DF6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F84075" w:rsidRDefault="00F11DF6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Specified by:</w:t>
      </w:r>
    </w:p>
    <w:p w:rsidR="00F84075" w:rsidRDefault="00F11DF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>
        <w:rPr>
          <w:lang w:val="uk" w:eastAsia="uk"/>
        </w:rPr>
        <w:t> in interface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" w:name="setComicsControllerReference-com.folva.m"/>
      <w:bookmarkEnd w:id="7"/>
    </w:p>
    <w:p w:rsidR="00F84075" w:rsidRDefault="00F11DF6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setComicsControllerReference</w:t>
      </w:r>
    </w:p>
    <w:p w:rsidR="00F84075" w:rsidRDefault="00F11DF6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setComicsControllerReference(</w:t>
      </w:r>
      <w:hyperlink r:id="rId11" w:tooltip="class in com.folva.moderneastculture.controlle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ComicsPresentationControl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comicsPresentationControl)</w:t>
      </w:r>
    </w:p>
    <w:p w:rsidR="00F84075" w:rsidRDefault="00F11DF6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F84075" w:rsidRDefault="00F11DF6" w:rsidP="00F11DF6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comicsPresentationControl</w:t>
      </w:r>
      <w:r>
        <w:rPr>
          <w:lang w:val="uk" w:eastAsia="uk"/>
        </w:rPr>
        <w:t xml:space="preserve"> - посилання на об'єкт елементу керування, </w:t>
      </w:r>
      <w:r>
        <w:rPr>
          <w:lang w:val="uk" w:eastAsia="uk"/>
        </w:rPr>
        <w:t>який викликав це меню. Коли дане меню буде закриватися, у властивості цього елементу керування змінять стан на true. Також дозволяє вилучити комікс для відображення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</w:p>
    <w:sectPr w:rsidR="00F8407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30A5A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A6B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902E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E09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C4B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DC8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801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8036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260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1BC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B0F0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4AF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C89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A59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7A2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BCF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D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A64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1242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D284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A4C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CDB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6A20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CA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AEF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4E62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5A9B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C027B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E48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FE0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4C5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940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E661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CB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EC23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8AC4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61EF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DA16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98D7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EC2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624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92A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D2AC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E0A4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7C6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D8B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2619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9CF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87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9AF5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B2D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86B6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54B8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28B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A1286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5265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0C7E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72E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1C57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F2F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2247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B067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86CB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770E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18D3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A8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8290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7845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C236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B22E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E5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1CFF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C425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1492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D3E5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92C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B2C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83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0E0B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22A5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8273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E8E5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63082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834F6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F81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A48D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201F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820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1E2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BA4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4A1EF4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5AE4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A600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749D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EAF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CEB9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4A96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B8B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D246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124650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998D2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54BE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EEA2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44B5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C2CC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90C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DAA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8E28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12E8D5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FC02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4ABE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E21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C60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1CF0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D05B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68D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2403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75CA61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4E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10D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2AAA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AA6F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043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088D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289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66D8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248ECC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F68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A499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AC8A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609F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7E55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A43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4A6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EE6A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A006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12B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AAD9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EE17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A6AE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408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040B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6E23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6A94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B2ECBB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3E7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70F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3E9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4CDA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8414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5A7E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A47B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302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9FCD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1A7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7A5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86C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28D4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AF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324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BE1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F48C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ECF065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806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25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7431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C22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FC4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7C7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B00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AAA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84075"/>
    <w:rsid w:val="00F11DF6"/>
    <w:rsid w:val="00F8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AF6F"/>
  <w15:docId w15:val="{C93AD4D2-24EB-4841-BFB1-A88FE4F6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overrideSpecifyLabel">
    <w:name w:val="overrideSpecify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ComicsInfoControl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1" Type="http://schemas.openxmlformats.org/officeDocument/2006/relationships/hyperlink" Target="file:///c:\website\convert\p3r68-cdx67\../../../../com/folva/moderneastculture/controller/ComicsPresentationControl.html" TargetMode="External"/><Relationship Id="rId5" Type="http://schemas.openxmlformats.org/officeDocument/2006/relationships/hyperlink" Target="file:///c:\website\convert\p3r68-cdx67\../../../../com/folva/moderneastculture/controller/ComicsInfoController.html" TargetMode="External"/><Relationship Id="rId10" Type="http://schemas.openxmlformats.org/officeDocument/2006/relationships/hyperlink" Target="file:///c:\website\convert\p3r68-cdx67\../../../../com/folva/moderneastculture/controller/ComicsPresentationContr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controller/ComicsInfoControl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ComicsInfoController</dc:title>
  <cp:lastModifiedBy>Folkem Max</cp:lastModifiedBy>
  <cp:revision>1</cp:revision>
  <dcterms:created xsi:type="dcterms:W3CDTF">2020-04-28T13:02:00Z</dcterms:created>
  <dcterms:modified xsi:type="dcterms:W3CDTF">2020-04-28T13:02:00Z</dcterms:modified>
</cp:coreProperties>
</file>