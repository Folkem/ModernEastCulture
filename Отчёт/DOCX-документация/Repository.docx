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EC" w:rsidRDefault="00460D36">
      <w:pPr>
        <w:rPr>
          <w:lang w:val="uk" w:eastAsia="uk"/>
        </w:rPr>
      </w:pPr>
      <w:r>
        <w:rPr>
          <w:lang w:val="uk" w:eastAsia="uk"/>
        </w:rPr>
        <w:t>com.folva.moderneastculture.model</w:t>
      </w:r>
    </w:p>
    <w:p w:rsidR="00DD07EC" w:rsidRDefault="00460D36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Repository</w:t>
      </w:r>
    </w:p>
    <w:p w:rsidR="00DD07EC" w:rsidRDefault="00460D36" w:rsidP="00460D36">
      <w:pPr>
        <w:numPr>
          <w:ilvl w:val="0"/>
          <w:numId w:val="1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DD07EC" w:rsidRDefault="00DD07EC" w:rsidP="00460D36">
      <w:pPr>
        <w:numPr>
          <w:ilvl w:val="0"/>
          <w:numId w:val="1"/>
        </w:numPr>
        <w:ind w:hanging="210"/>
        <w:rPr>
          <w:lang w:val="uk" w:eastAsia="uk"/>
        </w:rPr>
      </w:pPr>
    </w:p>
    <w:p w:rsidR="00DD07EC" w:rsidRDefault="00460D36" w:rsidP="00460D36">
      <w:pPr>
        <w:numPr>
          <w:ilvl w:val="1"/>
          <w:numId w:val="1"/>
        </w:numPr>
        <w:spacing w:after="240"/>
        <w:ind w:hanging="244"/>
        <w:rPr>
          <w:lang w:val="uk" w:eastAsia="uk"/>
        </w:rPr>
      </w:pPr>
      <w:r>
        <w:rPr>
          <w:lang w:val="uk" w:eastAsia="uk"/>
        </w:rPr>
        <w:t>com.folva.moderneastculture.model.Repository</w:t>
      </w:r>
    </w:p>
    <w:p w:rsidR="00DD07EC" w:rsidRDefault="00460D36" w:rsidP="00460D36">
      <w:pPr>
        <w:numPr>
          <w:ilvl w:val="0"/>
          <w:numId w:val="2"/>
        </w:numPr>
        <w:spacing w:before="240"/>
        <w:ind w:hanging="210"/>
        <w:rPr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DD07EC" w:rsidRDefault="00DD07EC">
      <w:pPr>
        <w:ind w:left="720"/>
        <w:rPr>
          <w:lang w:val="uk" w:eastAsia="uk"/>
        </w:rPr>
      </w:pPr>
    </w:p>
    <w:p w:rsidR="00DD07EC" w:rsidRDefault="00460D36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Repository</w:t>
      </w:r>
    </w:p>
    <w:p w:rsidR="00DD07EC" w:rsidRDefault="00460D36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DD07EC" w:rsidRDefault="00460D36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Сховище, яке містить всю головну інформацію та можливості роботи з базою даних. Також </w:t>
      </w:r>
      <w:r>
        <w:rPr>
          <w:lang w:val="uk" w:eastAsia="uk"/>
        </w:rPr>
        <w:t>містить деякі статичні методи-утиліти</w:t>
      </w:r>
    </w:p>
    <w:p w:rsidR="00DD07EC" w:rsidRDefault="00DD07EC" w:rsidP="00460D36">
      <w:pPr>
        <w:numPr>
          <w:ilvl w:val="0"/>
          <w:numId w:val="3"/>
        </w:numPr>
        <w:spacing w:before="240"/>
        <w:ind w:hanging="210"/>
        <w:rPr>
          <w:lang w:val="uk" w:eastAsia="uk"/>
        </w:rPr>
      </w:pPr>
    </w:p>
    <w:p w:rsidR="00DD07EC" w:rsidRDefault="00460D36" w:rsidP="00460D36">
      <w:pPr>
        <w:pStyle w:val="3"/>
        <w:keepNext w:val="0"/>
        <w:numPr>
          <w:ilvl w:val="1"/>
          <w:numId w:val="3"/>
        </w:numPr>
        <w:spacing w:before="281" w:after="281"/>
        <w:ind w:hanging="244"/>
        <w:rPr>
          <w:lang w:val="uk" w:eastAsia="uk"/>
        </w:rPr>
      </w:pPr>
      <w:bookmarkStart w:id="0" w:name="field.summary"/>
      <w:bookmarkEnd w:id="0"/>
      <w:r>
        <w:rPr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5252"/>
        <w:gridCol w:w="3105"/>
      </w:tblGrid>
      <w:tr w:rsidR="00DD07EC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7EC" w:rsidRDefault="00460D36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Fields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Field and Description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 javafx.beans.property.SimpleBooleanProperty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5" w:anchor="adminIsAuthorizedProperty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adminIsAuthorizedProperty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Властивість щодо того, чи авторизувався адміністратор зараз.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 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6" w:anchor="DB_IMAGES_FOLDE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DB_IMAGES_FOLDER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Шлях до каталогу з зображеннями бази даних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 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7" w:anchor="FIRST_ANIME_PREMIERE_YEA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FIRST_ANIME_PREMIERE_YEAR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Рік виходу першого аніме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 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8" w:anchor="FIRST_MANGA_PREMIERE_YEA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FIRST_MANGA_PREMIERE_YEAR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Рік виходу першого коміксу-манги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static </w:t>
            </w:r>
            <w:hyperlink r:id="rId9" w:tooltip="class in com.folva.moderneastculture.model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Repository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10" w:anchor="instanc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instance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Екземпляр "сховища", захищений від породження копій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 java.util.ResourceBundle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11" w:anchor="namesBundl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namesBundle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Об'єкт з ресурсами до магатомовного інтерфейсу - в залежності від працюючої локалі або вказаних параметрів (в </w:t>
            </w:r>
            <w:r>
              <w:rPr>
                <w:lang w:val="uk" w:eastAsia="uk"/>
              </w:rPr>
              <w:t>командній строці) щодо локалі буде використовуватися та чи інша мова в інтерфейсі.</w:t>
            </w:r>
          </w:p>
        </w:tc>
      </w:tr>
    </w:tbl>
    <w:p w:rsidR="00DD07EC" w:rsidRDefault="00460D36" w:rsidP="00460D36">
      <w:pPr>
        <w:pStyle w:val="3"/>
        <w:keepNext w:val="0"/>
        <w:numPr>
          <w:ilvl w:val="1"/>
          <w:numId w:val="4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r>
        <w:rPr>
          <w:lang w:val="uk" w:eastAsia="uk"/>
        </w:rPr>
        <w:lastRenderedPageBreak/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686"/>
        <w:gridCol w:w="4671"/>
      </w:tblGrid>
      <w:tr w:rsidR="00DD07EC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7EC" w:rsidRDefault="00460D36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12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Static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13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14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</w:t>
              </w:r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 xml:space="preserve">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15" w:anchor="connectToDatabase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connectToDatabase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Метод під'єднання до бази даних.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16" w:anchor="deleteAnimeFromDb-com.folva.moderneastculture.model.dto.Anim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deleteAnimeFromDb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17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oldAnime)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Видаляє старе аніме з бази даних або, в разі невдачі, виводить помилку користувачу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18" w:anchor="deleteComicsFromDb-com.folva.moderneastculture.model.dto.Comics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deleteComicsFromDb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19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oldComics)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Видаляє старий комікс з бази даних або, в разі невдачі, виводить помилку користувачу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20" w:anchor="disconnectFromDatabase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disconnectFromDatabase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Метод від'єднання від бази даних.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java.util.ArrayList&lt;javafx.util.Pair&lt;</w:t>
            </w:r>
            <w:hyperlink r:id="rId21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,</w:t>
            </w:r>
            <w:hyperlink r:id="rId22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Genre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23" w:anchor="getAnimeGenreMap-boolean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getAnimeGenreMap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(boolean updateCacheAndGetNew)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java.util.ArrayList&lt;javafx.util.Pair&lt;java.lang.Integer,java.lang.String&gt;&gt;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24" w:anchor="getAnimeImagePaths-boolean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getAnimeImagePaths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(boolean updateCac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heAndGetNew)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java.util.ArrayList&lt;</w:t>
            </w:r>
            <w:hyperlink r:id="rId25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26" w:anchor="getAnimes-boolean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getAnimes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(boolean updateCacheAndGetNew)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java.util.ArrayList&lt;</w:t>
            </w:r>
            <w:hyperlink r:id="rId27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28" w:anchor="getAuthors-boolean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getAuthors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(boolean updateCacheAndGetNew)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java.util.ArrayList&lt;</w:t>
            </w:r>
            <w:hyperlink r:id="rId29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30" w:anchor="getComics-boolean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(boolean updateCacheAndGetNew)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java.util.ArrayList&lt;javafx.util.Pair&lt;</w:t>
            </w:r>
            <w:hyperlink r:id="rId31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,</w:t>
            </w:r>
            <w:hyperlink r:id="rId32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Genre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33" w:anchor="getComicsGenreMap-boolean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getComicsGenreMap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(boolean updateCacheAndGetNew)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java.util.ArrayList&lt;javafx.uti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l.Pair&lt;java.lang.Integer,java.lang.String&gt;&gt;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34" w:anchor="getComicsImagePaths-boolean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getComicsImagePaths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(boolean updateCacheAndGetNew)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static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35" w:anchor="getFileExtension-java.io.Fi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getFileExtension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(java.io.File file)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java.util.ArrayList&lt;</w:t>
            </w:r>
            <w:hyperlink r:id="rId36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Genre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37" w:anchor="getGenres-boolean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getGenres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(boolean updateCacheAndGetNew)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38" w:anchor="getNamesBundleValue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getNamesBundleValue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key)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 javafx.scene.image.Image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39" w:anchor="getNoImageImage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getNoImageImage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40" w:anchor="handleDirectoryExistence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handleDirectoryExistence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Забезпечує існування папки </w:t>
            </w:r>
            <w:hyperlink r:id="rId41" w:anchor="DB_IMAGES_FOLDER" w:history="1">
              <w:r>
                <w:rPr>
                  <w:color w:val="0000EE"/>
                  <w:u w:val="single" w:color="0000EE"/>
                  <w:lang w:val="uk" w:eastAsia="uk"/>
                </w:rPr>
                <w:t>"db_img"</w:t>
              </w:r>
            </w:hyperlink>
            <w:r>
              <w:rPr>
                <w:lang w:val="uk" w:eastAsia="uk"/>
              </w:rPr>
              <w:t xml:space="preserve"> - якщо її нема, то створює її.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java.nio.file.Path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42" w:anchor="imageWasCopiedToDbImgFolder-java.io.Fi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imageWasCopiedToDbImgFolder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(java.io.File sourceFile)</w:t>
            </w:r>
            <w:r>
              <w:rPr>
                <w:lang w:val="uk" w:eastAsia="uk"/>
              </w:rPr>
              <w:t> 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43" w:anchor="insertNewAnime-com.folva.moderneastculture.model.dto.Anim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insertNewAnime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44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newAnime)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Добавляє нове аніме до бази даних </w:t>
            </w:r>
            <w:r>
              <w:rPr>
                <w:lang w:val="uk" w:eastAsia="uk"/>
              </w:rPr>
              <w:t>або, в разі невдачі, виводить помилку користувачу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45" w:anchor="insertNewComics-com.folva.moderneastculture.model.dto.Comics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insertNewComics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46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newComics)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lastRenderedPageBreak/>
              <w:t>Добавляє новий комікс до бази даних або, в разі невдачі, виводить помилку ко</w:t>
            </w:r>
            <w:r>
              <w:rPr>
                <w:lang w:val="uk" w:eastAsia="uk"/>
              </w:rPr>
              <w:t>ристувачу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>static javafx.scene.image.Image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47" w:anchor="loadImage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loadImage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imageName)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48" w:anchor="loginIsCorrect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loginIsCorrect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login)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49" w:anchor="loginIsValid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loginIsValid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login)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50" w:anchor="passwordIsCorrect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passwordIsCorrect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password)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51" w:anchor="passwordIsValid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passwordIsValid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password)</w:t>
            </w:r>
            <w:r>
              <w:rPr>
                <w:lang w:val="uk" w:eastAsia="uk"/>
              </w:rPr>
              <w:t> 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52" w:anchor="updateAdminLogin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updateAdmin</w:t>
              </w:r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Login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newLogin)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Оновлює логін адміністратору</w:t>
            </w:r>
          </w:p>
        </w:tc>
      </w:tr>
      <w:tr w:rsidR="00DD07E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53" w:anchor="updateAdminPassword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updateAdminPassword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g.String newPassword)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Оновлює пароль адміністратору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54" w:anchor="updateAnimeCache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updateAnimeCache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Метод-утиліта для оновнення кешу всього </w:t>
            </w:r>
            <w:r>
              <w:rPr>
                <w:lang w:val="uk" w:eastAsia="uk"/>
              </w:rPr>
              <w:t>аніме підрозділу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55" w:anchor="updateAnimeGenres-javafx.util.Pair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updateAnimeGenres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(javafx.util.Pair&lt;</w:t>
            </w:r>
            <w:hyperlink r:id="rId56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,java.util.ArrayList&lt;</w:t>
            </w:r>
            <w:hyperlink r:id="rId57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Genre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&gt;&gt; animeGenres)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Оновлює жанри щодо вказанного аніме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58" w:anchor="updateAnimeImages-javafx.util.Pair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updateAnimeImages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(javafx.util.Pair&lt;</w:t>
            </w:r>
            <w:hyperlink r:id="rId59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,java.util.ArrayList&lt;java.lang.Strin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g&gt;&gt; animeImages)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Оновлює шляхи зображень щодо вказанного аніме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60" w:anchor="updateComicsCache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updateComicsCache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Метод-утиліта для оновнення</w:t>
            </w:r>
            <w:r>
              <w:rPr>
                <w:lang w:val="uk" w:eastAsia="uk"/>
              </w:rPr>
              <w:t xml:space="preserve"> кешу всього коміксового підрозділу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61" w:anchor="updateComicsGenres-javafx.util.Pair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updateComicsGenres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(javafx.util.Pair&lt;</w:t>
            </w:r>
            <w:hyperlink r:id="rId62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,java.util.ArrayList&lt;</w:t>
            </w:r>
            <w:hyperlink r:id="rId63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Genre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&gt;&gt; comicsGenres)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Оновлює жанри щодо вказанного коміксу</w:t>
            </w:r>
          </w:p>
        </w:tc>
      </w:tr>
      <w:tr w:rsidR="00DD07EC" w:rsidRPr="00460D3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7EC" w:rsidRDefault="00460D36">
            <w:pPr>
              <w:rPr>
                <w:lang w:val="uk" w:eastAsia="uk"/>
              </w:rPr>
            </w:pPr>
            <w:hyperlink r:id="rId64" w:anchor="updateComicsImages-javafx.util.Pair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updateComicsImages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(javafx.util.Pair&lt;</w:t>
            </w:r>
            <w:hyperlink r:id="rId65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,java.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util.ArrayList&lt;java.lang.String&gt;&gt; comicsImages)</w:t>
            </w:r>
            <w:r>
              <w:rPr>
                <w:lang w:val="uk" w:eastAsia="uk"/>
              </w:rPr>
              <w:t xml:space="preserve"> </w:t>
            </w:r>
          </w:p>
          <w:p w:rsidR="00DD07EC" w:rsidRDefault="00460D36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Оновлює шляхи зображень щодо вказанного коміксу</w:t>
            </w:r>
          </w:p>
        </w:tc>
      </w:tr>
    </w:tbl>
    <w:p w:rsidR="00DD07EC" w:rsidRDefault="00460D36" w:rsidP="00460D36">
      <w:pPr>
        <w:pStyle w:val="3"/>
        <w:keepNext w:val="0"/>
        <w:numPr>
          <w:ilvl w:val="2"/>
          <w:numId w:val="4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r>
        <w:rPr>
          <w:lang w:val="uk" w:eastAsia="uk"/>
        </w:rPr>
        <w:t>Methods inherited from class java.lang.Object</w:t>
      </w:r>
    </w:p>
    <w:p w:rsidR="00DD07EC" w:rsidRDefault="00460D36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DD07EC" w:rsidRDefault="00DD07EC" w:rsidP="00460D36">
      <w:pPr>
        <w:numPr>
          <w:ilvl w:val="0"/>
          <w:numId w:val="5"/>
        </w:numPr>
        <w:spacing w:before="240"/>
        <w:ind w:hanging="210"/>
        <w:rPr>
          <w:lang w:val="uk" w:eastAsia="uk"/>
        </w:rPr>
      </w:pPr>
    </w:p>
    <w:p w:rsidR="00DD07EC" w:rsidRDefault="00460D36" w:rsidP="00460D36">
      <w:pPr>
        <w:pStyle w:val="3"/>
        <w:keepNext w:val="0"/>
        <w:numPr>
          <w:ilvl w:val="1"/>
          <w:numId w:val="5"/>
        </w:numPr>
        <w:spacing w:before="281" w:after="281"/>
        <w:ind w:hanging="244"/>
        <w:rPr>
          <w:lang w:val="uk" w:eastAsia="uk"/>
        </w:rPr>
      </w:pPr>
      <w:bookmarkStart w:id="3" w:name="field.detail"/>
      <w:bookmarkEnd w:id="3"/>
      <w:r>
        <w:rPr>
          <w:lang w:val="uk" w:eastAsia="uk"/>
        </w:rPr>
        <w:lastRenderedPageBreak/>
        <w:t>Field Detail</w:t>
      </w:r>
      <w:bookmarkStart w:id="4" w:name="instance"/>
      <w:bookmarkEnd w:id="4"/>
    </w:p>
    <w:p w:rsidR="00DD07EC" w:rsidRDefault="00460D36" w:rsidP="00460D36">
      <w:pPr>
        <w:pStyle w:val="4"/>
        <w:keepNext w:val="0"/>
        <w:numPr>
          <w:ilvl w:val="2"/>
          <w:numId w:val="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instance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static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 </w:t>
      </w:r>
      <w:hyperlink r:id="rId66" w:tooltip="class in com.folva.moderneastculture.model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Repository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instance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Екземпляр "сховища", захищений від породження копій</w:t>
      </w:r>
      <w:bookmarkStart w:id="5" w:name="FIRST_ANIME_PREMIERE_YEAR"/>
      <w:bookmarkEnd w:id="5"/>
    </w:p>
    <w:p w:rsidR="00DD07EC" w:rsidRDefault="00460D36" w:rsidP="00460D36">
      <w:pPr>
        <w:pStyle w:val="4"/>
        <w:keepNext w:val="0"/>
        <w:numPr>
          <w:ilvl w:val="2"/>
          <w:numId w:val="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FIRST_ANIME_PREMI</w:t>
      </w:r>
      <w:r>
        <w:rPr>
          <w:lang w:val="uk" w:eastAsia="uk"/>
        </w:rPr>
        <w:t>ERE_YEAR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int FIRST_ANIME_PREMIERE_YEAR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Рік виходу першого аніме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seeLabel"/>
          <w:lang w:val="uk" w:eastAsia="uk"/>
        </w:rPr>
        <w:t>See Also:</w:t>
      </w:r>
    </w:p>
    <w:p w:rsidR="00DD07EC" w:rsidRDefault="00460D36">
      <w:pPr>
        <w:spacing w:after="240"/>
        <w:ind w:left="2760"/>
        <w:rPr>
          <w:lang w:val="uk" w:eastAsia="uk"/>
        </w:rPr>
      </w:pPr>
      <w:hyperlink r:id="rId67" w:anchor="com.folva.moderneastculture.model.Repository.FIRST_ANIME_PREMIERE_YEAR" w:history="1">
        <w:r>
          <w:rPr>
            <w:color w:val="0000EE"/>
            <w:u w:val="single" w:color="0000EE"/>
            <w:lang w:val="uk" w:eastAsia="uk"/>
          </w:rPr>
          <w:t>Constant Field Values</w:t>
        </w:r>
      </w:hyperlink>
      <w:bookmarkStart w:id="6" w:name="FIRST_MANGA_PREMIERE_YEAR"/>
      <w:bookmarkEnd w:id="6"/>
    </w:p>
    <w:p w:rsidR="00DD07EC" w:rsidRDefault="00460D36" w:rsidP="00460D36">
      <w:pPr>
        <w:pStyle w:val="4"/>
        <w:keepNext w:val="0"/>
        <w:numPr>
          <w:ilvl w:val="2"/>
          <w:numId w:val="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FIRST_MANGA_PREMIERE_YEAR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int FIRST_MANGA_PREMIERE_YEAR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Рік виходу першого коміксу-манги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seeLabel"/>
          <w:lang w:val="uk" w:eastAsia="uk"/>
        </w:rPr>
        <w:t>See Also:</w:t>
      </w:r>
    </w:p>
    <w:p w:rsidR="00DD07EC" w:rsidRDefault="00460D36">
      <w:pPr>
        <w:spacing w:after="240"/>
        <w:ind w:left="2760"/>
        <w:rPr>
          <w:lang w:val="uk" w:eastAsia="uk"/>
        </w:rPr>
      </w:pPr>
      <w:hyperlink r:id="rId68" w:anchor="com.folva.moderneastculture.model.Repository.FIRST_MANGA_PREMIERE_YEAR" w:history="1">
        <w:r>
          <w:rPr>
            <w:color w:val="0000EE"/>
            <w:u w:val="single" w:color="0000EE"/>
            <w:lang w:val="uk" w:eastAsia="uk"/>
          </w:rPr>
          <w:t>Constant Field Values</w:t>
        </w:r>
      </w:hyperlink>
      <w:bookmarkStart w:id="7" w:name="namesBundle"/>
      <w:bookmarkEnd w:id="7"/>
    </w:p>
    <w:p w:rsidR="00DD07EC" w:rsidRDefault="00460D36" w:rsidP="00460D36">
      <w:pPr>
        <w:pStyle w:val="4"/>
        <w:keepNext w:val="0"/>
        <w:numPr>
          <w:ilvl w:val="2"/>
          <w:numId w:val="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namesBundle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java.util.ResourceBundle namesBundle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Об'єк</w:t>
      </w:r>
      <w:r>
        <w:rPr>
          <w:lang w:val="uk" w:eastAsia="uk"/>
        </w:rPr>
        <w:t>т з ресурсами до магатомовного інтерфейсу - в залежності від працюючої локалі або вказаних параметрів (в командній строці) щодо локалі буде використовуватися та чи інша мова в інтерфейсі. Наразі доступні - українська, російська (по замовчуванню) та англійс</w:t>
      </w:r>
      <w:r>
        <w:rPr>
          <w:lang w:val="uk" w:eastAsia="uk"/>
        </w:rPr>
        <w:t>ька</w:t>
      </w:r>
      <w:bookmarkStart w:id="8" w:name="adminIsAuthorizedProperty"/>
      <w:bookmarkEnd w:id="8"/>
    </w:p>
    <w:p w:rsidR="00DD07EC" w:rsidRDefault="00460D36" w:rsidP="00460D36">
      <w:pPr>
        <w:pStyle w:val="4"/>
        <w:keepNext w:val="0"/>
        <w:numPr>
          <w:ilvl w:val="2"/>
          <w:numId w:val="9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adminIsAuthorizedProperty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javafx.beans.property.SimpleBooleanProperty adminIsAuthorizedProperty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Властивість щодо того, чи авторизувався адміністратор зараз. Є можливість підписатися на нього</w:t>
      </w:r>
      <w:bookmarkStart w:id="9" w:name="DB_IMAGES_FOLDER"/>
      <w:bookmarkEnd w:id="9"/>
    </w:p>
    <w:p w:rsidR="00DD07EC" w:rsidRDefault="00460D36" w:rsidP="00460D36">
      <w:pPr>
        <w:pStyle w:val="4"/>
        <w:keepNext w:val="0"/>
        <w:numPr>
          <w:ilvl w:val="2"/>
          <w:numId w:val="1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DB_IMAGES_FOLDER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.lang.String DB_IMAGES_FOLDER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Шлях до каталогу з зображеннями бази даних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seeLabel"/>
          <w:lang w:val="uk" w:eastAsia="uk"/>
        </w:rPr>
        <w:t>See Also:</w:t>
      </w:r>
    </w:p>
    <w:p w:rsidR="00DD07EC" w:rsidRDefault="00460D36">
      <w:pPr>
        <w:spacing w:after="240"/>
        <w:ind w:left="2760"/>
        <w:rPr>
          <w:lang w:val="uk" w:eastAsia="uk"/>
        </w:rPr>
      </w:pPr>
      <w:hyperlink r:id="rId69" w:anchor="com.folva.moderneastculture.model.Repository.DB_IMAGES_FOLDER" w:history="1">
        <w:r>
          <w:rPr>
            <w:color w:val="0000EE"/>
            <w:u w:val="single" w:color="0000EE"/>
            <w:lang w:val="uk" w:eastAsia="uk"/>
          </w:rPr>
          <w:t>Constant Field Values</w:t>
        </w:r>
      </w:hyperlink>
    </w:p>
    <w:p w:rsidR="00DD07EC" w:rsidRDefault="00460D36" w:rsidP="00460D36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10" w:name="method.detail"/>
      <w:bookmarkEnd w:id="10"/>
      <w:r>
        <w:rPr>
          <w:lang w:val="uk" w:eastAsia="uk"/>
        </w:rPr>
        <w:lastRenderedPageBreak/>
        <w:t>Method Detail</w:t>
      </w:r>
      <w:bookmarkStart w:id="11" w:name="connectToDatabase--"/>
      <w:bookmarkEnd w:id="11"/>
    </w:p>
    <w:p w:rsidR="00DD07EC" w:rsidRDefault="00460D36" w:rsidP="00460D36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connectToDatabase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connectToDatabase()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Метод під'єднання до бази даних. Потрібно виконувати його перед роботою з базою даних, інакше робота з базою даних буде неможлива</w:t>
      </w:r>
      <w:bookmarkStart w:id="12" w:name="disconnectFromDatabase--"/>
      <w:bookmarkEnd w:id="12"/>
    </w:p>
    <w:p w:rsidR="00DD07EC" w:rsidRDefault="00460D36" w:rsidP="00460D36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disconnectFromDatabase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disconnectFromDatabase()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Ме</w:t>
      </w:r>
      <w:r>
        <w:rPr>
          <w:lang w:val="uk" w:eastAsia="uk"/>
        </w:rPr>
        <w:t>тод від'єднання від бази даних. Потрібно виконувати після роботи з базою даних</w:t>
      </w:r>
      <w:bookmarkStart w:id="13" w:name="loginIsCorrect-java.lang.String-"/>
      <w:bookmarkEnd w:id="13"/>
    </w:p>
    <w:p w:rsidR="00DD07EC" w:rsidRDefault="00460D36" w:rsidP="00460D36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loginIsCorrect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loginIsCorrect(java.lang.String login)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login</w:t>
      </w:r>
      <w:r>
        <w:rPr>
          <w:lang w:val="uk" w:eastAsia="uk"/>
        </w:rPr>
        <w:t xml:space="preserve"> - строка логіну для перевірки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true, якщо логін корректний (враховуючи регістр). </w:t>
      </w:r>
      <w:r>
        <w:rPr>
          <w:lang w:val="uk" w:eastAsia="uk"/>
        </w:rPr>
        <w:t>Інакше false</w:t>
      </w:r>
      <w:bookmarkStart w:id="14" w:name="passwordIsCorrect-java.lang.String-"/>
      <w:bookmarkEnd w:id="14"/>
    </w:p>
    <w:p w:rsidR="00DD07EC" w:rsidRDefault="00460D36" w:rsidP="00460D36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passwordIsCorrect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passwordIsCorrect(java.lang.String password)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password</w:t>
      </w:r>
      <w:r>
        <w:rPr>
          <w:lang w:val="uk" w:eastAsia="uk"/>
        </w:rPr>
        <w:t xml:space="preserve"> - строка паролю для перевірки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true, якщо пароль корректний (враховуючи регістр). Інакше false</w:t>
      </w:r>
      <w:bookmarkStart w:id="15" w:name="updateAdminLogin-java.lang.String-"/>
      <w:bookmarkEnd w:id="15"/>
    </w:p>
    <w:p w:rsidR="00DD07EC" w:rsidRDefault="00460D36" w:rsidP="00460D36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updateAdminLogin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updateAdminLogin(java.lang.String newLogin)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Оновлює логін адміністратору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newLogin</w:t>
      </w:r>
      <w:r>
        <w:rPr>
          <w:lang w:val="uk" w:eastAsia="uk"/>
        </w:rPr>
        <w:t xml:space="preserve"> - новий логін. Перед оновленням проходить валідацію та в разі її непроходження НЕ встановлюється</w:t>
      </w:r>
      <w:bookmarkStart w:id="16" w:name="updateAdminPassword-java.lang.String-"/>
      <w:bookmarkEnd w:id="16"/>
    </w:p>
    <w:p w:rsidR="00DD07EC" w:rsidRDefault="00460D36" w:rsidP="00460D36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updateAdminPassword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updateAdminPassword(j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ava.lang.String newPassword)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Оновлює пароль адміністратору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newPassword</w:t>
      </w:r>
      <w:r>
        <w:rPr>
          <w:lang w:val="uk" w:eastAsia="uk"/>
        </w:rPr>
        <w:t xml:space="preserve"> - новий пароль. Перед оновленням проходить валідацію та в разі її непроходження НЕ встановлюється</w:t>
      </w:r>
      <w:bookmarkStart w:id="17" w:name="loginIsValid-java.lang.String-"/>
      <w:bookmarkEnd w:id="17"/>
    </w:p>
    <w:p w:rsidR="00DD07EC" w:rsidRDefault="00460D36" w:rsidP="00460D36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loginIsValid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loginIsValid(java.lang.String login)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</w:t>
      </w:r>
      <w:r>
        <w:rPr>
          <w:rStyle w:val="paramLabel"/>
          <w:lang w:val="uk" w:eastAsia="uk"/>
        </w:rPr>
        <w:t>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login</w:t>
      </w:r>
      <w:r>
        <w:rPr>
          <w:lang w:val="uk" w:eastAsia="uk"/>
        </w:rPr>
        <w:t xml:space="preserve"> - строка логіну для валідації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true, якщо логін можна встановити як новий. Інакше false</w:t>
      </w:r>
      <w:bookmarkStart w:id="18" w:name="passwordIsValid-java.lang.String-"/>
      <w:bookmarkEnd w:id="18"/>
    </w:p>
    <w:p w:rsidR="00DD07EC" w:rsidRDefault="00460D36" w:rsidP="00460D36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passwordIsValid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passwordIsValid(java.lang.String password)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password</w:t>
      </w:r>
      <w:r>
        <w:rPr>
          <w:lang w:val="uk" w:eastAsia="uk"/>
        </w:rPr>
        <w:t xml:space="preserve"> - строка паролю для валідації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true, якщо пароль </w:t>
      </w:r>
      <w:r>
        <w:rPr>
          <w:lang w:val="uk" w:eastAsia="uk"/>
        </w:rPr>
        <w:t>можна встановити як новий. Інакше false</w:t>
      </w:r>
      <w:bookmarkStart w:id="19" w:name="getNamesBundleValue-java.lang.String-"/>
      <w:bookmarkEnd w:id="19"/>
    </w:p>
    <w:p w:rsidR="00DD07EC" w:rsidRDefault="00460D36" w:rsidP="00460D36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getNamesBundleValue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getNamesBundleValue(java.lang.String key)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r>
        <w:rPr>
          <w:lang w:val="uk" w:eastAsia="uk"/>
        </w:rPr>
        <w:t xml:space="preserve"> - "ключ" до значення, яке потрібно отримати в поточній локалі ресурсів. Наприклад, якщо значення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r>
        <w:rPr>
          <w:lang w:val="uk" w:eastAsia="uk"/>
        </w:rPr>
        <w:t xml:space="preserve"> буде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title</w:t>
      </w:r>
      <w:r>
        <w:rPr>
          <w:lang w:val="uk" w:eastAsia="uk"/>
        </w:rPr>
        <w:t>, т</w:t>
      </w:r>
      <w:r>
        <w:rPr>
          <w:lang w:val="uk" w:eastAsia="uk"/>
        </w:rPr>
        <w:t>о в залежності від локалі повернеться титулка або на російській, або на українській, або на англійській мові (або більше, якщо буде добавлено більше файлів ресурсів)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значення ключа в залежності від локалізації</w:t>
      </w:r>
      <w:bookmarkStart w:id="20" w:name="imageWasCopiedToDbImgFolder-java.io.File"/>
      <w:bookmarkEnd w:id="20"/>
    </w:p>
    <w:p w:rsidR="00DD07EC" w:rsidRDefault="00460D36" w:rsidP="00460D36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imageWasCopiedToDbImgFolder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va.nio.file.Path imageWasCopiedToDbImgFolder(java.io.File sourceFile)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sourceFile</w:t>
      </w:r>
      <w:r>
        <w:rPr>
          <w:lang w:val="uk" w:eastAsia="uk"/>
        </w:rPr>
        <w:t xml:space="preserve"> - Файл, який потрібно скопіювати у каталог зображень бази даних.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об'єкт шляху до нового файлу, якщо він був скопійований, або null, якщо ні</w:t>
      </w:r>
      <w:bookmarkStart w:id="21" w:name="handleDirectoryExistence--"/>
      <w:bookmarkEnd w:id="21"/>
    </w:p>
    <w:p w:rsidR="00DD07EC" w:rsidRDefault="00460D36" w:rsidP="00460D36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handleDirector</w:t>
      </w:r>
      <w:r>
        <w:rPr>
          <w:lang w:val="uk" w:eastAsia="uk"/>
        </w:rPr>
        <w:t>yExistence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void handleDirectoryExistence()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 xml:space="preserve">Забезпечує існування папки </w:t>
      </w:r>
      <w:hyperlink r:id="rId70" w:anchor="DB_IMAGES_FOLDER" w:history="1">
        <w:r>
          <w:rPr>
            <w:color w:val="0000EE"/>
            <w:u w:val="single" w:color="0000EE"/>
            <w:lang w:val="uk" w:eastAsia="uk"/>
          </w:rPr>
          <w:t>"db_img"</w:t>
        </w:r>
      </w:hyperlink>
      <w:r>
        <w:rPr>
          <w:lang w:val="uk" w:eastAsia="uk"/>
        </w:rPr>
        <w:t xml:space="preserve"> - якщо її нема, то створює її. Викл</w:t>
      </w:r>
      <w:r>
        <w:rPr>
          <w:lang w:val="uk" w:eastAsia="uk"/>
        </w:rPr>
        <w:t>икається перед копіюванням файлу до папки</w:t>
      </w:r>
      <w:bookmarkStart w:id="22" w:name="getGenres-boolean-"/>
      <w:bookmarkEnd w:id="22"/>
    </w:p>
    <w:p w:rsidR="00DD07EC" w:rsidRDefault="00460D36" w:rsidP="00460D36">
      <w:pPr>
        <w:pStyle w:val="4"/>
        <w:keepNext w:val="0"/>
        <w:numPr>
          <w:ilvl w:val="2"/>
          <w:numId w:val="2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getGenres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</w:t>
      </w:r>
      <w:hyperlink r:id="rId71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 getGenres(boolean updateCacheAndGetNew)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>
        <w:rPr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колекцію жанрів</w:t>
      </w:r>
      <w:bookmarkStart w:id="23" w:name="getAuthors-boolean-"/>
      <w:bookmarkEnd w:id="23"/>
    </w:p>
    <w:p w:rsidR="00DD07EC" w:rsidRDefault="00460D36" w:rsidP="00460D36">
      <w:pPr>
        <w:pStyle w:val="4"/>
        <w:keepNext w:val="0"/>
        <w:numPr>
          <w:ilvl w:val="2"/>
          <w:numId w:val="2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getAuthors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ArrayList&lt;</w:t>
      </w:r>
      <w:hyperlink r:id="rId72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 getAuthors(boolean updateCacheAndGetNew)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>
        <w:rPr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колекцію авторів</w:t>
      </w:r>
      <w:bookmarkStart w:id="24" w:name="getAnimes-boolean-"/>
      <w:bookmarkEnd w:id="24"/>
    </w:p>
    <w:p w:rsidR="00DD07EC" w:rsidRDefault="00460D36" w:rsidP="00460D36">
      <w:pPr>
        <w:pStyle w:val="4"/>
        <w:keepNext w:val="0"/>
        <w:numPr>
          <w:ilvl w:val="2"/>
          <w:numId w:val="2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getAnimes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</w:t>
      </w:r>
      <w:hyperlink r:id="rId73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 getAnimes(boolean updateCacheAndGetNew)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>
        <w:rPr>
          <w:lang w:val="uk" w:eastAsia="uk"/>
        </w:rPr>
        <w:t xml:space="preserve"> - true, якщо потрібно отримати найновіші дані, та false, якщо можливо отрима</w:t>
      </w:r>
      <w:r>
        <w:rPr>
          <w:lang w:val="uk" w:eastAsia="uk"/>
        </w:rPr>
        <w:t>ти дані, які були актуальні максимум 15 хвилин тому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колекцію аніме</w:t>
      </w:r>
      <w:bookmarkStart w:id="25" w:name="getComics-boolean-"/>
      <w:bookmarkEnd w:id="25"/>
    </w:p>
    <w:p w:rsidR="00DD07EC" w:rsidRDefault="00460D36" w:rsidP="00460D36">
      <w:pPr>
        <w:pStyle w:val="4"/>
        <w:keepNext w:val="0"/>
        <w:numPr>
          <w:ilvl w:val="2"/>
          <w:numId w:val="2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getComics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</w:t>
      </w:r>
      <w:hyperlink r:id="rId74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 getComics(boolean updateCacheAndGetNew)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>
        <w:rPr>
          <w:lang w:val="uk" w:eastAsia="uk"/>
        </w:rPr>
        <w:t xml:space="preserve"> - true, як</w:t>
      </w:r>
      <w:r>
        <w:rPr>
          <w:lang w:val="uk" w:eastAsia="uk"/>
        </w:rPr>
        <w:t>що потрібно отримати найновіші дані, та false, якщо можливо отримати дані, які були актуальні максимум 15 хвилин тому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lastRenderedPageBreak/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колекцію коміксів</w:t>
      </w:r>
      <w:bookmarkStart w:id="26" w:name="getAnimeGenreMap-boolean-"/>
      <w:bookmarkEnd w:id="26"/>
    </w:p>
    <w:p w:rsidR="00DD07EC" w:rsidRDefault="00460D36" w:rsidP="00460D36">
      <w:pPr>
        <w:pStyle w:val="4"/>
        <w:keepNext w:val="0"/>
        <w:numPr>
          <w:ilvl w:val="2"/>
          <w:numId w:val="2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getAnimeGenreMap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java.util.ArrayList&lt;javafx.util.Pair&lt;</w:t>
      </w:r>
      <w:hyperlink r:id="rId75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  <w:hyperlink r:id="rId76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&gt;&gt; getAnimeGenreMap(boolean updateCacheAndGetNew)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>
        <w:rPr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кол</w:t>
      </w:r>
      <w:r>
        <w:rPr>
          <w:lang w:val="uk" w:eastAsia="uk"/>
        </w:rPr>
        <w:t>екцію пар "аніме-жанр". Зв'язок від багатьох до багатьох</w:t>
      </w:r>
      <w:bookmarkStart w:id="27" w:name="getComicsGenreMap-boolean-"/>
      <w:bookmarkEnd w:id="27"/>
    </w:p>
    <w:p w:rsidR="00DD07EC" w:rsidRDefault="00460D36" w:rsidP="00460D36">
      <w:pPr>
        <w:pStyle w:val="4"/>
        <w:keepNext w:val="0"/>
        <w:numPr>
          <w:ilvl w:val="2"/>
          <w:numId w:val="2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getComicsGenreMap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java.util.ArrayList&lt;javafx.util.Pair&lt;</w:t>
      </w:r>
      <w:hyperlink r:id="rId77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  <w:hyperlink r:id="rId78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&gt;&gt; getComicsGenreMap(boolean updateCacheAndGetNew)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>
        <w:rPr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колекцію пар "комікс-жанр". Зв'язок від багатьох до багатьох</w:t>
      </w:r>
      <w:bookmarkStart w:id="28" w:name="getAnimeImagePaths-boolean-"/>
      <w:bookmarkEnd w:id="28"/>
    </w:p>
    <w:p w:rsidR="00DD07EC" w:rsidRDefault="00460D36" w:rsidP="00460D36">
      <w:pPr>
        <w:pStyle w:val="4"/>
        <w:keepNext w:val="0"/>
        <w:numPr>
          <w:ilvl w:val="2"/>
          <w:numId w:val="2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getAnimeImagePaths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java.util.ArrayList&lt;javafx.util.Pair&lt;java.lang.Integer,java.lang.String&gt;&gt; getAnimeImagePaths(boolean updateCacheAndGetNew)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>
        <w:rPr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колекцію пар "індекс аніме-назва зображення". Зв'язок від багатьох до багатьох</w:t>
      </w:r>
      <w:bookmarkStart w:id="29" w:name="getComicsImagePaths-boolean-"/>
      <w:bookmarkEnd w:id="29"/>
    </w:p>
    <w:p w:rsidR="00DD07EC" w:rsidRDefault="00460D36" w:rsidP="00460D36">
      <w:pPr>
        <w:pStyle w:val="4"/>
        <w:keepNext w:val="0"/>
        <w:numPr>
          <w:ilvl w:val="2"/>
          <w:numId w:val="29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getComicsImagePaths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rayList&lt;javafx.util.Pair&lt;java.lang.Integer,java.lang.String&gt;&gt; getComicsImagePaths(boolean updateCacheAndGetNew)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updateCacheAndGetNew</w:t>
      </w:r>
      <w:r>
        <w:rPr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</w:t>
      </w:r>
      <w:r>
        <w:rPr>
          <w:lang w:val="uk" w:eastAsia="uk"/>
        </w:rPr>
        <w:t>м 15 хвилин тому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колекцію пар "індекс коміксу-назва зображення". Зв'язок від багатьох до багатьох</w:t>
      </w:r>
      <w:bookmarkStart w:id="30" w:name="updateAnimeCache--"/>
      <w:bookmarkEnd w:id="30"/>
    </w:p>
    <w:p w:rsidR="00DD07EC" w:rsidRDefault="00460D36" w:rsidP="00460D36">
      <w:pPr>
        <w:pStyle w:val="4"/>
        <w:keepNext w:val="0"/>
        <w:numPr>
          <w:ilvl w:val="2"/>
          <w:numId w:val="3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updateAnimeCache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updateAnimeCache()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Метод-утиліта для оновнення кешу всього аніме підрозділу</w:t>
      </w:r>
      <w:bookmarkStart w:id="31" w:name="insertNewAnime-com.folva.moderneastcultu"/>
      <w:bookmarkEnd w:id="31"/>
    </w:p>
    <w:p w:rsidR="00DD07EC" w:rsidRDefault="00460D36" w:rsidP="00460D36">
      <w:pPr>
        <w:pStyle w:val="4"/>
        <w:keepNext w:val="0"/>
        <w:numPr>
          <w:ilvl w:val="2"/>
          <w:numId w:val="3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insertNewAnime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insertNewAnime(</w:t>
      </w:r>
      <w:hyperlink r:id="rId79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newAnime)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Добавляє нове аніме до бази даних або, в разі невдачі, виводить помилку кори</w:t>
      </w:r>
      <w:r>
        <w:rPr>
          <w:lang w:val="uk" w:eastAsia="uk"/>
        </w:rPr>
        <w:t>стувачу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newAnime</w:t>
      </w:r>
      <w:r>
        <w:rPr>
          <w:lang w:val="uk" w:eastAsia="uk"/>
        </w:rPr>
        <w:t xml:space="preserve"> - нове аніме для добавлення</w:t>
      </w:r>
      <w:bookmarkStart w:id="32" w:name="deleteAnimeFromDb-com.folva.moderneastcu"/>
      <w:bookmarkEnd w:id="32"/>
    </w:p>
    <w:p w:rsidR="00DD07EC" w:rsidRDefault="00460D36" w:rsidP="00460D36">
      <w:pPr>
        <w:pStyle w:val="4"/>
        <w:keepNext w:val="0"/>
        <w:numPr>
          <w:ilvl w:val="2"/>
          <w:numId w:val="3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deleteAnimeFromDb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deleteAnimeFromDb(</w:t>
      </w:r>
      <w:hyperlink r:id="rId80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oldAnime)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Видаляє старе аніме з бази даних або, в разі невдачі, виводить помилку користувачу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oldAnime</w:t>
      </w:r>
      <w:r>
        <w:rPr>
          <w:lang w:val="uk" w:eastAsia="uk"/>
        </w:rPr>
        <w:t xml:space="preserve"> - старе аніме для видалення</w:t>
      </w:r>
      <w:bookmarkStart w:id="33" w:name="updateAnimeGenres-javafx.util.Pair-"/>
      <w:bookmarkEnd w:id="33"/>
    </w:p>
    <w:p w:rsidR="00DD07EC" w:rsidRDefault="00460D36" w:rsidP="00460D36">
      <w:pPr>
        <w:pStyle w:val="4"/>
        <w:keepNext w:val="0"/>
        <w:numPr>
          <w:ilvl w:val="2"/>
          <w:numId w:val="3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updateAnimeGenres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updateAnimeGenres(javafx.util.Pair&lt;</w:t>
      </w:r>
      <w:hyperlink r:id="rId81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,java.util.ArrayList&lt;</w:t>
      </w:r>
      <w:hyperlink r:id="rId82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&gt;&gt; animeGenres)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Оновлює жанри щодо вказанного аніме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animeGenres</w:t>
      </w:r>
      <w:r>
        <w:rPr>
          <w:lang w:val="uk" w:eastAsia="uk"/>
        </w:rPr>
        <w:t xml:space="preserve"> - нові жанри до вказаного аніме</w:t>
      </w:r>
      <w:bookmarkStart w:id="34" w:name="updateAnimeImages-javafx.util.Pair-"/>
      <w:bookmarkEnd w:id="34"/>
    </w:p>
    <w:p w:rsidR="00DD07EC" w:rsidRDefault="00460D36" w:rsidP="00460D36">
      <w:pPr>
        <w:pStyle w:val="4"/>
        <w:keepNext w:val="0"/>
        <w:numPr>
          <w:ilvl w:val="2"/>
          <w:numId w:val="3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updateAnimeImages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updateAnimeImages(javafx.util.Pair&lt;</w:t>
      </w:r>
      <w:hyperlink r:id="rId83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,java.util.ArrayList&lt;java.lang.String&gt;&gt; 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animeImages)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Оновлює шляхи зображень щодо вказанного аніме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animeImages</w:t>
      </w:r>
      <w:r>
        <w:rPr>
          <w:lang w:val="uk" w:eastAsia="uk"/>
        </w:rPr>
        <w:t xml:space="preserve"> - нові імена зображень до вказаного аніме</w:t>
      </w:r>
      <w:bookmarkStart w:id="35" w:name="updateComicsCache--"/>
      <w:bookmarkEnd w:id="35"/>
    </w:p>
    <w:p w:rsidR="00DD07EC" w:rsidRDefault="00460D36" w:rsidP="00460D36">
      <w:pPr>
        <w:pStyle w:val="4"/>
        <w:keepNext w:val="0"/>
        <w:numPr>
          <w:ilvl w:val="2"/>
          <w:numId w:val="3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lastRenderedPageBreak/>
        <w:t>updateComicsCache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updateComicsCache()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Метод-утиліта для оновнення кешу всього коміксового підрозділу</w:t>
      </w:r>
      <w:bookmarkStart w:id="36" w:name="insertNewComics-com.folva.moderneastcult"/>
      <w:bookmarkEnd w:id="36"/>
    </w:p>
    <w:p w:rsidR="00DD07EC" w:rsidRDefault="00460D36" w:rsidP="00460D36">
      <w:pPr>
        <w:pStyle w:val="4"/>
        <w:keepNext w:val="0"/>
        <w:numPr>
          <w:ilvl w:val="2"/>
          <w:numId w:val="3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insertNewComics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blic void insertNewComics(</w:t>
      </w:r>
      <w:hyperlink r:id="rId84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newComics)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Добавляє новий комікс до бази даних або, в разі</w:t>
      </w:r>
      <w:r>
        <w:rPr>
          <w:lang w:val="uk" w:eastAsia="uk"/>
        </w:rPr>
        <w:t xml:space="preserve"> невдачі, виводить помилку користувачу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newComics</w:t>
      </w:r>
      <w:r>
        <w:rPr>
          <w:lang w:val="uk" w:eastAsia="uk"/>
        </w:rPr>
        <w:t xml:space="preserve"> - новий комікс для добавлення</w:t>
      </w:r>
      <w:bookmarkStart w:id="37" w:name="deleteComicsFromDb-com.folva.moderneastc"/>
      <w:bookmarkEnd w:id="37"/>
    </w:p>
    <w:p w:rsidR="00DD07EC" w:rsidRDefault="00460D36" w:rsidP="00460D36">
      <w:pPr>
        <w:pStyle w:val="4"/>
        <w:keepNext w:val="0"/>
        <w:numPr>
          <w:ilvl w:val="2"/>
          <w:numId w:val="3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deleteComicsFromDb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deleteComicsFromDb(</w:t>
      </w:r>
      <w:hyperlink r:id="rId85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oldComics)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 xml:space="preserve">Видаляє старий комікс з бази даних або, в разі невдачі, виводить помилку </w:t>
      </w:r>
      <w:r>
        <w:rPr>
          <w:lang w:val="uk" w:eastAsia="uk"/>
        </w:rPr>
        <w:t>користувачу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oldComics</w:t>
      </w:r>
      <w:r>
        <w:rPr>
          <w:lang w:val="uk" w:eastAsia="uk"/>
        </w:rPr>
        <w:t xml:space="preserve"> - старий комікс для видалення</w:t>
      </w:r>
      <w:bookmarkStart w:id="38" w:name="updateComicsGenres-javafx.util.Pair-"/>
      <w:bookmarkEnd w:id="38"/>
    </w:p>
    <w:p w:rsidR="00DD07EC" w:rsidRDefault="00460D36" w:rsidP="00460D36">
      <w:pPr>
        <w:pStyle w:val="4"/>
        <w:keepNext w:val="0"/>
        <w:numPr>
          <w:ilvl w:val="2"/>
          <w:numId w:val="3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updateComicsGenres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updateComicsGenres(javafx.util.Pair&lt;</w:t>
      </w:r>
      <w:hyperlink r:id="rId86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,java.util.ArrayList&lt;</w:t>
      </w:r>
      <w:hyperlink r:id="rId87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&gt;&gt; comicsGenres)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Оновлює жанри щодо вказанного коміксу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comicsGenres</w:t>
      </w:r>
      <w:r>
        <w:rPr>
          <w:lang w:val="uk" w:eastAsia="uk"/>
        </w:rPr>
        <w:t xml:space="preserve"> - нові жанри до вказаного коміксу</w:t>
      </w:r>
      <w:bookmarkStart w:id="39" w:name="updateComicsImages-javafx.util.Pair-"/>
      <w:bookmarkEnd w:id="39"/>
    </w:p>
    <w:p w:rsidR="00DD07EC" w:rsidRDefault="00460D36" w:rsidP="00460D36">
      <w:pPr>
        <w:pStyle w:val="4"/>
        <w:keepNext w:val="0"/>
        <w:numPr>
          <w:ilvl w:val="2"/>
          <w:numId w:val="39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updateComicsImages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ComicsImages(javafx.util.Pair&lt;</w:t>
      </w:r>
      <w:hyperlink r:id="rId88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,java.util.ArrayList&lt;java.lang.String&gt;&gt; comicsImages)</w:t>
      </w:r>
    </w:p>
    <w:p w:rsidR="00DD07EC" w:rsidRDefault="00460D36">
      <w:pPr>
        <w:ind w:left="2160"/>
        <w:rPr>
          <w:lang w:val="uk" w:eastAsia="uk"/>
        </w:rPr>
      </w:pPr>
      <w:r>
        <w:rPr>
          <w:lang w:val="uk" w:eastAsia="uk"/>
        </w:rPr>
        <w:t>О</w:t>
      </w:r>
      <w:r>
        <w:rPr>
          <w:lang w:val="uk" w:eastAsia="uk"/>
        </w:rPr>
        <w:t>новлює шляхи зображень щодо вказанного коміксу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comicsImages</w:t>
      </w:r>
      <w:r>
        <w:rPr>
          <w:lang w:val="uk" w:eastAsia="uk"/>
        </w:rPr>
        <w:t xml:space="preserve"> - нові імена зображень до вказаного коміксу</w:t>
      </w:r>
      <w:bookmarkStart w:id="40" w:name="getFileExtension-java.io.File-"/>
      <w:bookmarkEnd w:id="40"/>
    </w:p>
    <w:p w:rsidR="00DD07EC" w:rsidRDefault="00460D36" w:rsidP="00460D36">
      <w:pPr>
        <w:pStyle w:val="4"/>
        <w:keepNext w:val="0"/>
        <w:numPr>
          <w:ilvl w:val="2"/>
          <w:numId w:val="4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getFileExtension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java.lang.String getFileExtension(java.io.File file)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file</w:t>
      </w:r>
      <w:r>
        <w:rPr>
          <w:lang w:val="uk" w:eastAsia="uk"/>
        </w:rPr>
        <w:t xml:space="preserve"> - файл, розширення якого потрібно отримати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lastRenderedPageBreak/>
        <w:t>розширення файлу. Наприклад, з файлу "somebody.txt" поверне строку "txt", а з файлу "heh" вилучить пусту строку</w:t>
      </w:r>
      <w:bookmarkStart w:id="41" w:name="loadImage-java.lang.String-"/>
      <w:bookmarkEnd w:id="41"/>
    </w:p>
    <w:p w:rsidR="00DD07EC" w:rsidRDefault="00460D36" w:rsidP="00460D36">
      <w:pPr>
        <w:pStyle w:val="4"/>
        <w:keepNext w:val="0"/>
        <w:numPr>
          <w:ilvl w:val="2"/>
          <w:numId w:val="4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loadImage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javafx.scene.image.Image loadImage(java.lang.String imageName)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D07EC" w:rsidRDefault="00460D36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imageName</w:t>
      </w:r>
      <w:r>
        <w:rPr>
          <w:lang w:val="uk" w:eastAsia="uk"/>
        </w:rPr>
        <w:t xml:space="preserve"> - назва зображення каталогу бази даних, яке потрібно завантажати в об'єкт Image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об'єкт Image вказаного зображення або null, якщо вказаного зображення нема або не вдалося вилучити</w:t>
      </w:r>
      <w:bookmarkStart w:id="42" w:name="getNoImageImage--"/>
      <w:bookmarkEnd w:id="42"/>
    </w:p>
    <w:p w:rsidR="00DD07EC" w:rsidRDefault="00460D36" w:rsidP="00460D36">
      <w:pPr>
        <w:pStyle w:val="4"/>
        <w:keepNext w:val="0"/>
        <w:numPr>
          <w:ilvl w:val="2"/>
          <w:numId w:val="4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getNoImageImage</w:t>
      </w:r>
    </w:p>
    <w:p w:rsidR="00DD07EC" w:rsidRDefault="00460D3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javafx.scene.ima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ge.Image getNoImageImage()</w:t>
      </w:r>
    </w:p>
    <w:p w:rsidR="00DD07EC" w:rsidRDefault="00460D36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DD07EC" w:rsidRDefault="00460D36" w:rsidP="00460D36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зображення з текстом "NO IMAGE FOUND". Потрібне зазвичай для випадків, коли у аніме/коміксу нема навіть одного зображення, щоб поставити на "титульне" віконце зображення</w:t>
      </w:r>
      <w:bookmarkStart w:id="43" w:name="navbar.bottom"/>
      <w:bookmarkStart w:id="44" w:name="skip.navbar.bottom"/>
      <w:bookmarkStart w:id="45" w:name="_GoBack"/>
      <w:bookmarkEnd w:id="43"/>
      <w:bookmarkEnd w:id="44"/>
      <w:bookmarkEnd w:id="45"/>
    </w:p>
    <w:sectPr w:rsidR="00DD07E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00000007"/>
    <w:lvl w:ilvl="0" w:tplc="400A28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BC94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903F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4A78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A265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EE59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CADA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F004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A6E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hybridMultilevel"/>
    <w:tmpl w:val="00000008"/>
    <w:lvl w:ilvl="0" w:tplc="F0A0C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B8D0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DA27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D43A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7C78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267D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5E5F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F842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A67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9"/>
    <w:multiLevelType w:val="hybridMultilevel"/>
    <w:tmpl w:val="00000009"/>
    <w:lvl w:ilvl="0" w:tplc="D8AE0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9097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8F0D5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52EE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64C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904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F8CC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82C7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D41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hybridMultilevel"/>
    <w:tmpl w:val="0000000A"/>
    <w:lvl w:ilvl="0" w:tplc="B6F6AC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01EC0E1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1832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1017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50C8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609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F2B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4400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EA5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B"/>
    <w:multiLevelType w:val="hybridMultilevel"/>
    <w:tmpl w:val="0000000B"/>
    <w:lvl w:ilvl="0" w:tplc="EA8A2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F6679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D5AAE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C0CF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E26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7AD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9EC4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F483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8A52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C"/>
    <w:multiLevelType w:val="hybridMultilevel"/>
    <w:tmpl w:val="0000000C"/>
    <w:lvl w:ilvl="0" w:tplc="177C45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A6AAA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E22B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CD802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7E25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EEDA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06ED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328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C1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D"/>
    <w:multiLevelType w:val="hybridMultilevel"/>
    <w:tmpl w:val="0000000D"/>
    <w:lvl w:ilvl="0" w:tplc="BB5A06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382E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A881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51623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FCDB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8CFC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EE7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3014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E30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E"/>
    <w:multiLevelType w:val="hybridMultilevel"/>
    <w:tmpl w:val="0000000E"/>
    <w:lvl w:ilvl="0" w:tplc="B89A80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24218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FE82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8CED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DA29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86CE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82E3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504D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264F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F"/>
    <w:multiLevelType w:val="hybridMultilevel"/>
    <w:tmpl w:val="0000000F"/>
    <w:lvl w:ilvl="0" w:tplc="034612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52AEE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30EF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2A90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D8C1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3264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C046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3A2F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1678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10"/>
    <w:multiLevelType w:val="hybridMultilevel"/>
    <w:tmpl w:val="00000010"/>
    <w:lvl w:ilvl="0" w:tplc="DA1C10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2244B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70F6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26E8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FC78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7ADB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9867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AE57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2053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11"/>
    <w:multiLevelType w:val="hybridMultilevel"/>
    <w:tmpl w:val="00000011"/>
    <w:lvl w:ilvl="0" w:tplc="FCE211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9BD0F9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B1C8D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2A9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CEA0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A20E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8E4C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961E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8CFF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12"/>
    <w:multiLevelType w:val="hybridMultilevel"/>
    <w:tmpl w:val="00000012"/>
    <w:lvl w:ilvl="0" w:tplc="8DF680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D8E3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3A88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6C9A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264C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0891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66CE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DA2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4A7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13"/>
    <w:multiLevelType w:val="hybridMultilevel"/>
    <w:tmpl w:val="00000013"/>
    <w:lvl w:ilvl="0" w:tplc="A57AE8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AFAE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DA60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7CED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581B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065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F605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B4F7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B61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14"/>
    <w:multiLevelType w:val="hybridMultilevel"/>
    <w:tmpl w:val="00000014"/>
    <w:lvl w:ilvl="0" w:tplc="1CA2F6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FCA2E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F2B5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28BB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2C64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B87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3C0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6C26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7262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15"/>
    <w:multiLevelType w:val="hybridMultilevel"/>
    <w:tmpl w:val="00000015"/>
    <w:lvl w:ilvl="0" w:tplc="00147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48413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D868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B8B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8E3E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F032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D884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FA58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6A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6"/>
    <w:multiLevelType w:val="hybridMultilevel"/>
    <w:tmpl w:val="00000016"/>
    <w:lvl w:ilvl="0" w:tplc="DC680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CE20D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4CD4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D86B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D010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C0C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E67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F058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EA65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7"/>
    <w:multiLevelType w:val="hybridMultilevel"/>
    <w:tmpl w:val="00000017"/>
    <w:lvl w:ilvl="0" w:tplc="092640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6AAF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5876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182A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7266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1031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AEC7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6091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7296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8"/>
    <w:multiLevelType w:val="hybridMultilevel"/>
    <w:tmpl w:val="00000018"/>
    <w:lvl w:ilvl="0" w:tplc="3432BC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7E8CB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6EDD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0647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2A29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A4EC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18E4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10DB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2E19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9"/>
    <w:multiLevelType w:val="hybridMultilevel"/>
    <w:tmpl w:val="00000019"/>
    <w:lvl w:ilvl="0" w:tplc="DA50C5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70A43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3E4C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5693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109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26D9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B4D9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F415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66D3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A"/>
    <w:multiLevelType w:val="hybridMultilevel"/>
    <w:tmpl w:val="0000001A"/>
    <w:lvl w:ilvl="0" w:tplc="3BBE37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EBA5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5E87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5A2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1A68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90B0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C6C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281C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CEF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B"/>
    <w:multiLevelType w:val="hybridMultilevel"/>
    <w:tmpl w:val="0000001B"/>
    <w:lvl w:ilvl="0" w:tplc="BEB225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5D077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9C9B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2E84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465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9C09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5E5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EE32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6C4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C"/>
    <w:multiLevelType w:val="hybridMultilevel"/>
    <w:tmpl w:val="0000001C"/>
    <w:lvl w:ilvl="0" w:tplc="BAA4BA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04C79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740A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2CA0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EE5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70A4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CC9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0292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008C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D"/>
    <w:multiLevelType w:val="hybridMultilevel"/>
    <w:tmpl w:val="0000001D"/>
    <w:lvl w:ilvl="0" w:tplc="A4F4AF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40C1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F226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34BD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DCF3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BCCF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D2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7CBE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5AE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E"/>
    <w:multiLevelType w:val="hybridMultilevel"/>
    <w:tmpl w:val="0000001E"/>
    <w:lvl w:ilvl="0" w:tplc="8056C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C74AD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0A43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345F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E8CD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CAE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1E4E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D0D2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5C31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F"/>
    <w:multiLevelType w:val="hybridMultilevel"/>
    <w:tmpl w:val="0000001F"/>
    <w:lvl w:ilvl="0" w:tplc="DBA61C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D224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2AC9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4C1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A066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EAD3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6899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2E65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E60A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20"/>
    <w:multiLevelType w:val="hybridMultilevel"/>
    <w:tmpl w:val="00000020"/>
    <w:lvl w:ilvl="0" w:tplc="C6D0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7FEC0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8CA4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494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EE9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367C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4616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8EC3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EB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21"/>
    <w:multiLevelType w:val="hybridMultilevel"/>
    <w:tmpl w:val="00000021"/>
    <w:lvl w:ilvl="0" w:tplc="61F2F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1683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32C8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485D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D896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56D4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DEBA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9C8E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AC58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22"/>
    <w:multiLevelType w:val="hybridMultilevel"/>
    <w:tmpl w:val="00000022"/>
    <w:lvl w:ilvl="0" w:tplc="855C9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C68D6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1634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AEAA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2AB0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FED4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D84F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F04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16DD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23"/>
    <w:multiLevelType w:val="hybridMultilevel"/>
    <w:tmpl w:val="00000023"/>
    <w:lvl w:ilvl="0" w:tplc="EA264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35CD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5C16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7247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CAB3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34E0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EE5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6C0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503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24"/>
    <w:multiLevelType w:val="hybridMultilevel"/>
    <w:tmpl w:val="00000024"/>
    <w:lvl w:ilvl="0" w:tplc="132019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E0A0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2652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3DC32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083C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6A1D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BE92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401A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CE1F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25"/>
    <w:multiLevelType w:val="hybridMultilevel"/>
    <w:tmpl w:val="00000025"/>
    <w:lvl w:ilvl="0" w:tplc="33605F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E627C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88A4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1CC3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E7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524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9443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6AA7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622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6"/>
    <w:multiLevelType w:val="hybridMultilevel"/>
    <w:tmpl w:val="00000026"/>
    <w:lvl w:ilvl="0" w:tplc="AC606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558A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26FF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C209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6AD1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0262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9E8A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7CF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1CB7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7"/>
    <w:multiLevelType w:val="hybridMultilevel"/>
    <w:tmpl w:val="00000027"/>
    <w:lvl w:ilvl="0" w:tplc="702E2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3042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B4E8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AC6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80CA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F67D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047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46F4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BE58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8"/>
    <w:multiLevelType w:val="hybridMultilevel"/>
    <w:tmpl w:val="00000028"/>
    <w:lvl w:ilvl="0" w:tplc="8B8C04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2B4D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F03B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F058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A68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AA0C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820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6C51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1CFA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9"/>
    <w:multiLevelType w:val="hybridMultilevel"/>
    <w:tmpl w:val="00000029"/>
    <w:lvl w:ilvl="0" w:tplc="C802A3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8DAF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14EF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69A16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DAFB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0243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48AC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B632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C2A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A"/>
    <w:multiLevelType w:val="hybridMultilevel"/>
    <w:tmpl w:val="0000002A"/>
    <w:lvl w:ilvl="0" w:tplc="5DE465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D826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8637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E26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AA77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06C1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86E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FAC3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365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B"/>
    <w:multiLevelType w:val="hybridMultilevel"/>
    <w:tmpl w:val="0000002B"/>
    <w:lvl w:ilvl="0" w:tplc="4F1899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1D06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8268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085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0C1A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409A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261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B0F5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1297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0000002C"/>
    <w:multiLevelType w:val="hybridMultilevel"/>
    <w:tmpl w:val="0000002C"/>
    <w:lvl w:ilvl="0" w:tplc="A5C89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D486C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085F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A07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E2C4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AE36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02A5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8E2B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843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0000002D"/>
    <w:multiLevelType w:val="hybridMultilevel"/>
    <w:tmpl w:val="0000002D"/>
    <w:lvl w:ilvl="0" w:tplc="62BC1C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2A096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205D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E0D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DA30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2CC3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3C9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4E34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CC18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0000002E"/>
    <w:multiLevelType w:val="hybridMultilevel"/>
    <w:tmpl w:val="0000002E"/>
    <w:lvl w:ilvl="0" w:tplc="9086E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77223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8EA6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E23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042A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167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20CD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4CC9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6089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0000002F"/>
    <w:multiLevelType w:val="hybridMultilevel"/>
    <w:tmpl w:val="0000002F"/>
    <w:lvl w:ilvl="0" w:tplc="85F8FA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214C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BB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FC0B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1A3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4ACD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C82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2A8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88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00000030"/>
    <w:multiLevelType w:val="hybridMultilevel"/>
    <w:tmpl w:val="00000030"/>
    <w:lvl w:ilvl="0" w:tplc="56ECF6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16A7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800E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5048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B688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6D0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C281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84E3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6C3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D07EC"/>
    <w:rsid w:val="00460D36"/>
    <w:rsid w:val="00DD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0A24"/>
  <w15:docId w15:val="{434540FD-CC17-4014-9BF7-6966E40D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seeLabel">
    <w:name w:val="seeLabel"/>
    <w:basedOn w:val="a0"/>
  </w:style>
  <w:style w:type="character" w:customStyle="1" w:styleId="paramLabel">
    <w:name w:val="paramLabel"/>
    <w:basedOn w:val="a0"/>
  </w:style>
  <w:style w:type="character" w:customStyle="1" w:styleId="returnLabel">
    <w:name w:val="return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website\convert\p3r68-cdx67\../../../../com/folva/moderneastculture/model/Repository.html" TargetMode="External"/><Relationship Id="rId21" Type="http://schemas.openxmlformats.org/officeDocument/2006/relationships/hyperlink" Target="file:///c:\website\convert\p3r68-cdx67\../../../../com/folva/moderneastculture/model/dto/Anime.html" TargetMode="External"/><Relationship Id="rId42" Type="http://schemas.openxmlformats.org/officeDocument/2006/relationships/hyperlink" Target="file:///c:\website\convert\p3r68-cdx67\../../../../com/folva/moderneastculture/model/Repository.html" TargetMode="External"/><Relationship Id="rId47" Type="http://schemas.openxmlformats.org/officeDocument/2006/relationships/hyperlink" Target="file:///c:\website\convert\p3r68-cdx67\../../../../com/folva/moderneastculture/model/Repository.html" TargetMode="External"/><Relationship Id="rId63" Type="http://schemas.openxmlformats.org/officeDocument/2006/relationships/hyperlink" Target="file:///c:\website\convert\p3r68-cdx67\../../../../com/folva/moderneastculture/model/dto/Genre.html" TargetMode="External"/><Relationship Id="rId68" Type="http://schemas.openxmlformats.org/officeDocument/2006/relationships/hyperlink" Target="file:///c:\website\convert\p3r68-cdx67\../../../../constant-values.html" TargetMode="External"/><Relationship Id="rId84" Type="http://schemas.openxmlformats.org/officeDocument/2006/relationships/hyperlink" Target="file:///c:\website\convert\p3r68-cdx67\../../../../com/folva/moderneastculture/model/dto/Comics.html" TargetMode="External"/><Relationship Id="rId89" Type="http://schemas.openxmlformats.org/officeDocument/2006/relationships/fontTable" Target="fontTable.xml"/><Relationship Id="rId16" Type="http://schemas.openxmlformats.org/officeDocument/2006/relationships/hyperlink" Target="file:///c:\website\convert\p3r68-cdx67\../../../../com/folva/moderneastculture/model/Repository.html" TargetMode="External"/><Relationship Id="rId11" Type="http://schemas.openxmlformats.org/officeDocument/2006/relationships/hyperlink" Target="file:///c:\website\convert\p3r68-cdx67\../../../../com/folva/moderneastculture/model/Repository.html" TargetMode="External"/><Relationship Id="rId32" Type="http://schemas.openxmlformats.org/officeDocument/2006/relationships/hyperlink" Target="file:///c:\website\convert\p3r68-cdx67\../../../../com/folva/moderneastculture/model/dto/Genre.html" TargetMode="External"/><Relationship Id="rId37" Type="http://schemas.openxmlformats.org/officeDocument/2006/relationships/hyperlink" Target="file:///c:\website\convert\p3r68-cdx67\../../../../com/folva/moderneastculture/model/Repository.html" TargetMode="External"/><Relationship Id="rId53" Type="http://schemas.openxmlformats.org/officeDocument/2006/relationships/hyperlink" Target="file:///c:\website\convert\p3r68-cdx67\../../../../com/folva/moderneastculture/model/Repository.html" TargetMode="External"/><Relationship Id="rId58" Type="http://schemas.openxmlformats.org/officeDocument/2006/relationships/hyperlink" Target="file:///c:\website\convert\p3r68-cdx67\../../../../com/folva/moderneastculture/model/Repository.html" TargetMode="External"/><Relationship Id="rId74" Type="http://schemas.openxmlformats.org/officeDocument/2006/relationships/hyperlink" Target="file:///c:\website\convert\p3r68-cdx67\../../../../com/folva/moderneastculture/model/dto/Comics.html" TargetMode="External"/><Relationship Id="rId79" Type="http://schemas.openxmlformats.org/officeDocument/2006/relationships/hyperlink" Target="file:///c:\website\convert\p3r68-cdx67\../../../../com/folva/moderneastculture/model/dto/Anime.html" TargetMode="External"/><Relationship Id="rId5" Type="http://schemas.openxmlformats.org/officeDocument/2006/relationships/hyperlink" Target="file:///c:\website\convert\p3r68-cdx67\../../../../com/folva/moderneastculture/model/Repository.html" TargetMode="External"/><Relationship Id="rId90" Type="http://schemas.openxmlformats.org/officeDocument/2006/relationships/theme" Target="theme/theme1.xml"/><Relationship Id="rId14" Type="http://schemas.openxmlformats.org/officeDocument/2006/relationships/hyperlink" Target="javascript:show(8);" TargetMode="External"/><Relationship Id="rId22" Type="http://schemas.openxmlformats.org/officeDocument/2006/relationships/hyperlink" Target="file:///c:\website\convert\p3r68-cdx67\../../../../com/folva/moderneastculture/model/dto/Genre.html" TargetMode="External"/><Relationship Id="rId27" Type="http://schemas.openxmlformats.org/officeDocument/2006/relationships/hyperlink" Target="file:///c:\website\convert\p3r68-cdx67\../../../../com/folva/moderneastculture/model/dto/Author.html" TargetMode="External"/><Relationship Id="rId30" Type="http://schemas.openxmlformats.org/officeDocument/2006/relationships/hyperlink" Target="file:///c:\website\convert\p3r68-cdx67\../../../../com/folva/moderneastculture/model/Repository.html" TargetMode="External"/><Relationship Id="rId35" Type="http://schemas.openxmlformats.org/officeDocument/2006/relationships/hyperlink" Target="file:///c:\website\convert\p3r68-cdx67\../../../../com/folva/moderneastculture/model/Repository.html" TargetMode="External"/><Relationship Id="rId43" Type="http://schemas.openxmlformats.org/officeDocument/2006/relationships/hyperlink" Target="file:///c:\website\convert\p3r68-cdx67\../../../../com/folva/moderneastculture/model/Repository.html" TargetMode="External"/><Relationship Id="rId48" Type="http://schemas.openxmlformats.org/officeDocument/2006/relationships/hyperlink" Target="file:///c:\website\convert\p3r68-cdx67\../../../../com/folva/moderneastculture/model/Repository.html" TargetMode="External"/><Relationship Id="rId56" Type="http://schemas.openxmlformats.org/officeDocument/2006/relationships/hyperlink" Target="file:///c:\website\convert\p3r68-cdx67\../../../../com/folva/moderneastculture/model/dto/Anime.html" TargetMode="External"/><Relationship Id="rId64" Type="http://schemas.openxmlformats.org/officeDocument/2006/relationships/hyperlink" Target="file:///c:\website\convert\p3r68-cdx67\../../../../com/folva/moderneastculture/model/Repository.html" TargetMode="External"/><Relationship Id="rId69" Type="http://schemas.openxmlformats.org/officeDocument/2006/relationships/hyperlink" Target="file:///c:\website\convert\p3r68-cdx67\../../../../constant-values.html" TargetMode="External"/><Relationship Id="rId77" Type="http://schemas.openxmlformats.org/officeDocument/2006/relationships/hyperlink" Target="file:///c:\website\convert\p3r68-cdx67\../../../../com/folva/moderneastculture/model/dto/Comics.html" TargetMode="External"/><Relationship Id="rId8" Type="http://schemas.openxmlformats.org/officeDocument/2006/relationships/hyperlink" Target="file:///c:\website\convert\p3r68-cdx67\../../../../com/folva/moderneastculture/model/Repository.html" TargetMode="External"/><Relationship Id="rId51" Type="http://schemas.openxmlformats.org/officeDocument/2006/relationships/hyperlink" Target="file:///c:\website\convert\p3r68-cdx67\../../../../com/folva/moderneastculture/model/Repository.html" TargetMode="External"/><Relationship Id="rId72" Type="http://schemas.openxmlformats.org/officeDocument/2006/relationships/hyperlink" Target="file:///c:\website\convert\p3r68-cdx67\../../../../com/folva/moderneastculture/model/dto/Author.html" TargetMode="External"/><Relationship Id="rId80" Type="http://schemas.openxmlformats.org/officeDocument/2006/relationships/hyperlink" Target="file:///c:\website\convert\p3r68-cdx67\../../../../com/folva/moderneastculture/model/dto/Anime.html" TargetMode="External"/><Relationship Id="rId85" Type="http://schemas.openxmlformats.org/officeDocument/2006/relationships/hyperlink" Target="file:///c:\website\convert\p3r68-cdx67\../../../../com/folva/moderneastculture/model/dto/Comic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show(1);" TargetMode="External"/><Relationship Id="rId17" Type="http://schemas.openxmlformats.org/officeDocument/2006/relationships/hyperlink" Target="file:///c:\website\convert\p3r68-cdx67\../../../../com/folva/moderneastculture/model/dto/Anime.html" TargetMode="External"/><Relationship Id="rId25" Type="http://schemas.openxmlformats.org/officeDocument/2006/relationships/hyperlink" Target="file:///c:\website\convert\p3r68-cdx67\../../../../com/folva/moderneastculture/model/dto/Anime.html" TargetMode="External"/><Relationship Id="rId33" Type="http://schemas.openxmlformats.org/officeDocument/2006/relationships/hyperlink" Target="file:///c:\website\convert\p3r68-cdx67\../../../../com/folva/moderneastculture/model/Repository.html" TargetMode="External"/><Relationship Id="rId38" Type="http://schemas.openxmlformats.org/officeDocument/2006/relationships/hyperlink" Target="file:///c:\website\convert\p3r68-cdx67\../../../../com/folva/moderneastculture/model/Repository.html" TargetMode="External"/><Relationship Id="rId46" Type="http://schemas.openxmlformats.org/officeDocument/2006/relationships/hyperlink" Target="file:///c:\website\convert\p3r68-cdx67\../../../../com/folva/moderneastculture/model/dto/Comics.html" TargetMode="External"/><Relationship Id="rId59" Type="http://schemas.openxmlformats.org/officeDocument/2006/relationships/hyperlink" Target="file:///c:\website\convert\p3r68-cdx67\../../../../com/folva/moderneastculture/model/dto/Anime.html" TargetMode="External"/><Relationship Id="rId67" Type="http://schemas.openxmlformats.org/officeDocument/2006/relationships/hyperlink" Target="file:///c:\website\convert\p3r68-cdx67\../../../../constant-values.html" TargetMode="External"/><Relationship Id="rId20" Type="http://schemas.openxmlformats.org/officeDocument/2006/relationships/hyperlink" Target="file:///c:\website\convert\p3r68-cdx67\../../../../com/folva/moderneastculture/model/Repository.html" TargetMode="External"/><Relationship Id="rId41" Type="http://schemas.openxmlformats.org/officeDocument/2006/relationships/hyperlink" Target="file:///c:\website\convert\p3r68-cdx67\../../../../com/folva/moderneastculture/model/Repository.html" TargetMode="External"/><Relationship Id="rId54" Type="http://schemas.openxmlformats.org/officeDocument/2006/relationships/hyperlink" Target="file:///c:\website\convert\p3r68-cdx67\../../../../com/folva/moderneastculture/model/Repository.html" TargetMode="External"/><Relationship Id="rId62" Type="http://schemas.openxmlformats.org/officeDocument/2006/relationships/hyperlink" Target="file:///c:\website\convert\p3r68-cdx67\../../../../com/folva/moderneastculture/model/dto/Comics.html" TargetMode="External"/><Relationship Id="rId70" Type="http://schemas.openxmlformats.org/officeDocument/2006/relationships/hyperlink" Target="file:///c:\website\convert\p3r68-cdx67\../../../../com/folva/moderneastculture/model/Repository.html" TargetMode="External"/><Relationship Id="rId75" Type="http://schemas.openxmlformats.org/officeDocument/2006/relationships/hyperlink" Target="file:///c:\website\convert\p3r68-cdx67\../../../../com/folva/moderneastculture/model/dto/Anime.html" TargetMode="External"/><Relationship Id="rId83" Type="http://schemas.openxmlformats.org/officeDocument/2006/relationships/hyperlink" Target="file:///c:\website\convert\p3r68-cdx67\../../../../com/folva/moderneastculture/model/dto/Anime.html" TargetMode="External"/><Relationship Id="rId88" Type="http://schemas.openxmlformats.org/officeDocument/2006/relationships/hyperlink" Target="file:///c:\website\convert\p3r68-cdx67\../../../../com/folva/moderneastculture/model/dto/Com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com/folva/moderneastculture/model/Repository.html" TargetMode="External"/><Relationship Id="rId15" Type="http://schemas.openxmlformats.org/officeDocument/2006/relationships/hyperlink" Target="file:///c:\website\convert\p3r68-cdx67\../../../../com/folva/moderneastculture/model/Repository.html" TargetMode="External"/><Relationship Id="rId23" Type="http://schemas.openxmlformats.org/officeDocument/2006/relationships/hyperlink" Target="file:///c:\website\convert\p3r68-cdx67\../../../../com/folva/moderneastculture/model/Repository.html" TargetMode="External"/><Relationship Id="rId28" Type="http://schemas.openxmlformats.org/officeDocument/2006/relationships/hyperlink" Target="file:///c:\website\convert\p3r68-cdx67\../../../../com/folva/moderneastculture/model/Repository.html" TargetMode="External"/><Relationship Id="rId36" Type="http://schemas.openxmlformats.org/officeDocument/2006/relationships/hyperlink" Target="file:///c:\website\convert\p3r68-cdx67\../../../../com/folva/moderneastculture/model/dto/Genre.html" TargetMode="External"/><Relationship Id="rId49" Type="http://schemas.openxmlformats.org/officeDocument/2006/relationships/hyperlink" Target="file:///c:\website\convert\p3r68-cdx67\../../../../com/folva/moderneastculture/model/Repository.html" TargetMode="External"/><Relationship Id="rId57" Type="http://schemas.openxmlformats.org/officeDocument/2006/relationships/hyperlink" Target="file:///c:\website\convert\p3r68-cdx67\../../../../com/folva/moderneastculture/model/dto/Genre.html" TargetMode="External"/><Relationship Id="rId10" Type="http://schemas.openxmlformats.org/officeDocument/2006/relationships/hyperlink" Target="file:///c:\website\convert\p3r68-cdx67\../../../../com/folva/moderneastculture/model/Repository.html" TargetMode="External"/><Relationship Id="rId31" Type="http://schemas.openxmlformats.org/officeDocument/2006/relationships/hyperlink" Target="file:///c:\website\convert\p3r68-cdx67\../../../../com/folva/moderneastculture/model/dto/Comics.html" TargetMode="External"/><Relationship Id="rId44" Type="http://schemas.openxmlformats.org/officeDocument/2006/relationships/hyperlink" Target="file:///c:\website\convert\p3r68-cdx67\../../../../com/folva/moderneastculture/model/dto/Anime.html" TargetMode="External"/><Relationship Id="rId52" Type="http://schemas.openxmlformats.org/officeDocument/2006/relationships/hyperlink" Target="file:///c:\website\convert\p3r68-cdx67\../../../../com/folva/moderneastculture/model/Repository.html" TargetMode="External"/><Relationship Id="rId60" Type="http://schemas.openxmlformats.org/officeDocument/2006/relationships/hyperlink" Target="file:///c:\website\convert\p3r68-cdx67\../../../../com/folva/moderneastculture/model/Repository.html" TargetMode="External"/><Relationship Id="rId65" Type="http://schemas.openxmlformats.org/officeDocument/2006/relationships/hyperlink" Target="file:///c:\website\convert\p3r68-cdx67\../../../../com/folva/moderneastculture/model/dto/Comics.html" TargetMode="External"/><Relationship Id="rId73" Type="http://schemas.openxmlformats.org/officeDocument/2006/relationships/hyperlink" Target="file:///c:\website\convert\p3r68-cdx67\../../../../com/folva/moderneastculture/model/dto/Anime.html" TargetMode="External"/><Relationship Id="rId78" Type="http://schemas.openxmlformats.org/officeDocument/2006/relationships/hyperlink" Target="file:///c:\website\convert\p3r68-cdx67\../../../../com/folva/moderneastculture/model/dto/Genre.html" TargetMode="External"/><Relationship Id="rId81" Type="http://schemas.openxmlformats.org/officeDocument/2006/relationships/hyperlink" Target="file:///c:\website\convert\p3r68-cdx67\../../../../com/folva/moderneastculture/model/dto/Anime.html" TargetMode="External"/><Relationship Id="rId86" Type="http://schemas.openxmlformats.org/officeDocument/2006/relationships/hyperlink" Target="file:///c:\website\convert\p3r68-cdx67\../../../../com/folva/moderneastculture/model/dto/Com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com/folva/moderneastculture/model/Repository.html" TargetMode="External"/><Relationship Id="rId13" Type="http://schemas.openxmlformats.org/officeDocument/2006/relationships/hyperlink" Target="javascript:show(2);" TargetMode="External"/><Relationship Id="rId18" Type="http://schemas.openxmlformats.org/officeDocument/2006/relationships/hyperlink" Target="file:///c:\website\convert\p3r68-cdx67\../../../../com/folva/moderneastculture/model/Repository.html" TargetMode="External"/><Relationship Id="rId39" Type="http://schemas.openxmlformats.org/officeDocument/2006/relationships/hyperlink" Target="file:///c:\website\convert\p3r68-cdx67\../../../../com/folva/moderneastculture/model/Repository.html" TargetMode="External"/><Relationship Id="rId34" Type="http://schemas.openxmlformats.org/officeDocument/2006/relationships/hyperlink" Target="file:///c:\website\convert\p3r68-cdx67\../../../../com/folva/moderneastculture/model/Repository.html" TargetMode="External"/><Relationship Id="rId50" Type="http://schemas.openxmlformats.org/officeDocument/2006/relationships/hyperlink" Target="file:///c:\website\convert\p3r68-cdx67\../../../../com/folva/moderneastculture/model/Repository.html" TargetMode="External"/><Relationship Id="rId55" Type="http://schemas.openxmlformats.org/officeDocument/2006/relationships/hyperlink" Target="file:///c:\website\convert\p3r68-cdx67\../../../../com/folva/moderneastculture/model/Repository.html" TargetMode="External"/><Relationship Id="rId76" Type="http://schemas.openxmlformats.org/officeDocument/2006/relationships/hyperlink" Target="file:///c:\website\convert\p3r68-cdx67\../../../../com/folva/moderneastculture/model/dto/Genre.html" TargetMode="External"/><Relationship Id="rId7" Type="http://schemas.openxmlformats.org/officeDocument/2006/relationships/hyperlink" Target="file:///c:\website\convert\p3r68-cdx67\../../../../com/folva/moderneastculture/model/Repository.html" TargetMode="External"/><Relationship Id="rId71" Type="http://schemas.openxmlformats.org/officeDocument/2006/relationships/hyperlink" Target="file:///c:\website\convert\p3r68-cdx67\../../../../com/folva/moderneastculture/model/dto/Genre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website\convert\p3r68-cdx67\../../../../com/folva/moderneastculture/model/dto/Comics.html" TargetMode="External"/><Relationship Id="rId24" Type="http://schemas.openxmlformats.org/officeDocument/2006/relationships/hyperlink" Target="file:///c:\website\convert\p3r68-cdx67\../../../../com/folva/moderneastculture/model/Repository.html" TargetMode="External"/><Relationship Id="rId40" Type="http://schemas.openxmlformats.org/officeDocument/2006/relationships/hyperlink" Target="file:///c:\website\convert\p3r68-cdx67\../../../../com/folva/moderneastculture/model/Repository.html" TargetMode="External"/><Relationship Id="rId45" Type="http://schemas.openxmlformats.org/officeDocument/2006/relationships/hyperlink" Target="file:///c:\website\convert\p3r68-cdx67\../../../../com/folva/moderneastculture/model/Repository.html" TargetMode="External"/><Relationship Id="rId66" Type="http://schemas.openxmlformats.org/officeDocument/2006/relationships/hyperlink" Target="file:///c:\website\convert\p3r68-cdx67\../../../../com/folva/moderneastculture/model/Repository.html" TargetMode="External"/><Relationship Id="rId87" Type="http://schemas.openxmlformats.org/officeDocument/2006/relationships/hyperlink" Target="file:///c:\website\convert\p3r68-cdx67\../../../../com/folva/moderneastculture/model/dto/Genre.html" TargetMode="External"/><Relationship Id="rId61" Type="http://schemas.openxmlformats.org/officeDocument/2006/relationships/hyperlink" Target="file:///c:\website\convert\p3r68-cdx67\../../../../com/folva/moderneastculture/model/Repository.html" TargetMode="External"/><Relationship Id="rId82" Type="http://schemas.openxmlformats.org/officeDocument/2006/relationships/hyperlink" Target="file:///c:\website\convert\p3r68-cdx67\../../../../com/folva/moderneastculture/model/dto/Genre.html" TargetMode="External"/><Relationship Id="rId19" Type="http://schemas.openxmlformats.org/officeDocument/2006/relationships/hyperlink" Target="file:///c:\website\convert\p3r68-cdx67\../../../../com/folva/moderneastculture/model/dto/Com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3841</Words>
  <Characters>21897</Characters>
  <Application>Microsoft Office Word</Application>
  <DocSecurity>0</DocSecurity>
  <Lines>182</Lines>
  <Paragraphs>51</Paragraphs>
  <ScaleCrop>false</ScaleCrop>
  <Company/>
  <LinksUpToDate>false</LinksUpToDate>
  <CharactersWithSpaces>25687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Repository</dc:title>
  <cp:lastModifiedBy>Folkem Max</cp:lastModifiedBy>
  <cp:revision>1</cp:revision>
  <dcterms:created xsi:type="dcterms:W3CDTF">2020-04-28T13:04:00Z</dcterms:created>
  <dcterms:modified xsi:type="dcterms:W3CDTF">2020-04-28T13:05:00Z</dcterms:modified>
</cp:coreProperties>
</file>