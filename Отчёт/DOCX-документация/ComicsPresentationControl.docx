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64" w:rsidRDefault="00C7548E">
      <w:pPr>
        <w:rPr>
          <w:lang w:val="uk" w:eastAsia="uk"/>
        </w:rPr>
      </w:pPr>
      <w:r>
        <w:rPr>
          <w:lang w:val="uk" w:eastAsia="uk"/>
        </w:rPr>
        <w:t>com.folva.moderneastculture.controller</w:t>
      </w:r>
    </w:p>
    <w:p w:rsidR="00CF0864" w:rsidRDefault="00C7548E">
      <w:pPr>
        <w:pStyle w:val="2"/>
        <w:keepNext w:val="0"/>
        <w:spacing w:before="299" w:after="299"/>
        <w:rPr>
          <w:lang w:val="uk" w:eastAsia="uk"/>
        </w:rPr>
      </w:pPr>
      <w:r>
        <w:rPr>
          <w:iCs w:val="0"/>
          <w:lang w:val="uk" w:eastAsia="uk"/>
        </w:rPr>
        <w:t>Class ComicsPresentationControl</w:t>
      </w:r>
    </w:p>
    <w:p w:rsidR="00CF0864" w:rsidRDefault="00C7548E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r>
        <w:rPr>
          <w:lang w:val="uk" w:eastAsia="uk"/>
        </w:rPr>
        <w:t>java.lang.Object</w:t>
      </w:r>
    </w:p>
    <w:p w:rsidR="00CF0864" w:rsidRDefault="00CF0864">
      <w:pPr>
        <w:numPr>
          <w:ilvl w:val="0"/>
          <w:numId w:val="7"/>
        </w:numPr>
        <w:ind w:hanging="210"/>
        <w:rPr>
          <w:lang w:val="uk" w:eastAsia="uk"/>
        </w:rPr>
      </w:pPr>
    </w:p>
    <w:p w:rsidR="00CF0864" w:rsidRDefault="00C7548E">
      <w:pPr>
        <w:numPr>
          <w:ilvl w:val="1"/>
          <w:numId w:val="7"/>
        </w:numPr>
        <w:ind w:hanging="244"/>
        <w:rPr>
          <w:lang w:val="uk" w:eastAsia="uk"/>
        </w:rPr>
      </w:pPr>
      <w:r>
        <w:rPr>
          <w:lang w:val="uk" w:eastAsia="uk"/>
        </w:rPr>
        <w:t>javafx.scene.Node</w:t>
      </w:r>
    </w:p>
    <w:p w:rsidR="00CF0864" w:rsidRDefault="00CF0864">
      <w:pPr>
        <w:numPr>
          <w:ilvl w:val="1"/>
          <w:numId w:val="7"/>
        </w:numPr>
        <w:ind w:hanging="244"/>
        <w:rPr>
          <w:lang w:val="uk" w:eastAsia="uk"/>
        </w:rPr>
      </w:pPr>
    </w:p>
    <w:p w:rsidR="00CF0864" w:rsidRDefault="00C7548E">
      <w:pPr>
        <w:numPr>
          <w:ilvl w:val="2"/>
          <w:numId w:val="7"/>
        </w:numPr>
        <w:ind w:hanging="210"/>
        <w:rPr>
          <w:lang w:val="uk" w:eastAsia="uk"/>
        </w:rPr>
      </w:pPr>
      <w:r>
        <w:rPr>
          <w:lang w:val="uk" w:eastAsia="uk"/>
        </w:rPr>
        <w:t>javafx.scene.Parent</w:t>
      </w:r>
    </w:p>
    <w:p w:rsidR="00CF0864" w:rsidRDefault="00CF0864">
      <w:pPr>
        <w:numPr>
          <w:ilvl w:val="2"/>
          <w:numId w:val="7"/>
        </w:numPr>
        <w:ind w:hanging="210"/>
        <w:rPr>
          <w:lang w:val="uk" w:eastAsia="uk"/>
        </w:rPr>
      </w:pPr>
    </w:p>
    <w:p w:rsidR="00CF0864" w:rsidRDefault="00C7548E">
      <w:pPr>
        <w:numPr>
          <w:ilvl w:val="3"/>
          <w:numId w:val="7"/>
        </w:numPr>
        <w:ind w:hanging="210"/>
        <w:rPr>
          <w:lang w:val="uk" w:eastAsia="uk"/>
        </w:rPr>
      </w:pPr>
      <w:r>
        <w:rPr>
          <w:lang w:val="uk" w:eastAsia="uk"/>
        </w:rPr>
        <w:t>javafx.scene.layout.Region</w:t>
      </w:r>
    </w:p>
    <w:p w:rsidR="00CF0864" w:rsidRDefault="00CF0864">
      <w:pPr>
        <w:numPr>
          <w:ilvl w:val="3"/>
          <w:numId w:val="7"/>
        </w:numPr>
        <w:ind w:hanging="210"/>
        <w:rPr>
          <w:lang w:val="uk" w:eastAsia="uk"/>
        </w:rPr>
      </w:pPr>
    </w:p>
    <w:p w:rsidR="00CF0864" w:rsidRDefault="00C7548E">
      <w:pPr>
        <w:numPr>
          <w:ilvl w:val="4"/>
          <w:numId w:val="7"/>
        </w:numPr>
        <w:ind w:hanging="210"/>
        <w:rPr>
          <w:lang w:val="uk" w:eastAsia="uk"/>
        </w:rPr>
      </w:pPr>
      <w:r>
        <w:rPr>
          <w:lang w:val="uk" w:eastAsia="uk"/>
        </w:rPr>
        <w:t>javafx.scene.layout.Pane</w:t>
      </w:r>
    </w:p>
    <w:p w:rsidR="00CF0864" w:rsidRDefault="00CF0864">
      <w:pPr>
        <w:numPr>
          <w:ilvl w:val="4"/>
          <w:numId w:val="7"/>
        </w:numPr>
        <w:ind w:hanging="210"/>
        <w:rPr>
          <w:lang w:val="uk" w:eastAsia="uk"/>
        </w:rPr>
      </w:pPr>
    </w:p>
    <w:p w:rsidR="00CF0864" w:rsidRDefault="00C7548E">
      <w:pPr>
        <w:numPr>
          <w:ilvl w:val="5"/>
          <w:numId w:val="7"/>
        </w:numPr>
        <w:spacing w:after="240"/>
        <w:ind w:hanging="210"/>
        <w:rPr>
          <w:lang w:val="uk" w:eastAsia="uk"/>
        </w:rPr>
      </w:pPr>
      <w:r>
        <w:rPr>
          <w:lang w:val="uk" w:eastAsia="uk"/>
        </w:rPr>
        <w:t>com.folva.moderneastculture.controller.ComicsPresentationControl</w:t>
      </w:r>
    </w:p>
    <w:p w:rsidR="00CF0864" w:rsidRDefault="00C7548E">
      <w:pPr>
        <w:numPr>
          <w:ilvl w:val="0"/>
          <w:numId w:val="8"/>
        </w:numPr>
        <w:ind w:hanging="210"/>
        <w:rPr>
          <w:lang w:val="uk" w:eastAsia="uk"/>
        </w:rPr>
      </w:pPr>
      <w:r>
        <w:rPr>
          <w:lang w:val="uk" w:eastAsia="uk"/>
        </w:rPr>
        <w:t>All Implemented Interfaces:</w:t>
      </w:r>
    </w:p>
    <w:p w:rsidR="00CF0864" w:rsidRDefault="00C7548E">
      <w:pPr>
        <w:spacing w:after="240"/>
        <w:ind w:left="1320"/>
        <w:rPr>
          <w:lang w:val="uk" w:eastAsia="uk"/>
        </w:rPr>
      </w:pPr>
      <w:r>
        <w:rPr>
          <w:lang w:val="uk" w:eastAsia="uk"/>
        </w:rPr>
        <w:t xml:space="preserve">javafx.css.Styleable, javafx.event.EventTarget, </w:t>
      </w:r>
      <w:r>
        <w:rPr>
          <w:lang w:val="uk" w:eastAsia="uk"/>
        </w:rPr>
        <w:t>javafx.fxml.Initializable</w:t>
      </w:r>
    </w:p>
    <w:p w:rsidR="00CF0864" w:rsidRDefault="00C7548E">
      <w:pPr>
        <w:ind w:left="735" w:right="15"/>
        <w:rPr>
          <w:color w:val="808080"/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CF0864" w:rsidRDefault="00CF0864">
      <w:pPr>
        <w:ind w:left="720"/>
        <w:rPr>
          <w:lang w:val="uk" w:eastAsia="uk"/>
        </w:rPr>
      </w:pPr>
    </w:p>
    <w:p w:rsidR="00CF0864" w:rsidRDefault="00C7548E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public class </w:t>
      </w:r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ComicsPresentationControl</w:t>
      </w:r>
    </w:p>
    <w:p w:rsidR="00CF0864" w:rsidRDefault="00C7548E">
      <w:pPr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 javafx.scene.layout.Pane</w:t>
      </w:r>
    </w:p>
    <w:p w:rsidR="00CF0864" w:rsidRDefault="00C7548E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implements javafx.fxml.Initializable</w:t>
      </w:r>
    </w:p>
    <w:p w:rsidR="00CF0864" w:rsidRDefault="00C7548E">
      <w:pPr>
        <w:spacing w:after="240"/>
        <w:ind w:left="720"/>
        <w:rPr>
          <w:lang w:val="uk" w:eastAsia="uk"/>
        </w:rPr>
      </w:pPr>
      <w:r>
        <w:rPr>
          <w:lang w:val="uk" w:eastAsia="uk"/>
        </w:rPr>
        <w:t>Контроллер елементу керування, який має в собі коротку інформацію про комікс</w:t>
      </w:r>
    </w:p>
    <w:p w:rsidR="00CF0864" w:rsidRDefault="00CF0864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CF0864" w:rsidRDefault="00C7548E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field.summary"/>
      <w:bookmarkEnd w:id="0"/>
      <w:r>
        <w:rPr>
          <w:lang w:val="uk" w:eastAsia="uk"/>
        </w:rPr>
        <w:t>Field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4531"/>
        <w:gridCol w:w="3826"/>
      </w:tblGrid>
      <w:tr w:rsidR="00CF0864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0864" w:rsidRDefault="00C7548E">
            <w:pPr>
              <w:jc w:val="center"/>
              <w:rPr>
                <w:lang w:val="uk" w:eastAsia="uk"/>
              </w:rPr>
            </w:pPr>
            <w:r>
              <w:rPr>
                <w:lang w:val="uk" w:eastAsia="uk"/>
              </w:rPr>
              <w:t>Fields</w:t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CF0864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Field and Description</w:t>
            </w:r>
          </w:p>
        </w:tc>
      </w:tr>
      <w:tr w:rsidR="00CF0864" w:rsidRPr="00C7548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javafx.beans.property.BooleanProperty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lang w:val="uk" w:eastAsia="uk"/>
              </w:rPr>
            </w:pPr>
            <w:hyperlink r:id="rId5" w:anchor="infoCallHandled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infoCallHandled</w:t>
              </w:r>
            </w:hyperlink>
            <w:r>
              <w:rPr>
                <w:lang w:val="uk" w:eastAsia="uk"/>
              </w:rPr>
              <w:t xml:space="preserve"> </w:t>
            </w:r>
          </w:p>
          <w:p w:rsidR="00CF0864" w:rsidRDefault="00C7548E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Об'єкт-властивість, </w:t>
            </w:r>
            <w:r>
              <w:rPr>
                <w:lang w:val="uk" w:eastAsia="uk"/>
              </w:rPr>
              <w:t>відповідаючий за те, чи оброблений виклик меню інформації про комікс, яке носить в собі даний елемент керування</w:t>
            </w:r>
          </w:p>
        </w:tc>
      </w:tr>
      <w:tr w:rsidR="00CF0864" w:rsidRPr="00C7548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javafx.beans.property.BooleanProperty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lang w:val="uk" w:eastAsia="uk"/>
              </w:rPr>
            </w:pPr>
            <w:hyperlink r:id="rId6" w:anchor="isDeleted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isDeleted</w:t>
              </w:r>
            </w:hyperlink>
            <w:r>
              <w:rPr>
                <w:lang w:val="uk" w:eastAsia="uk"/>
              </w:rPr>
              <w:t xml:space="preserve"> </w:t>
            </w:r>
          </w:p>
          <w:p w:rsidR="00CF0864" w:rsidRDefault="00C7548E">
            <w:pPr>
              <w:rPr>
                <w:lang w:val="uk" w:eastAsia="uk"/>
              </w:rPr>
            </w:pPr>
            <w:r>
              <w:rPr>
                <w:lang w:val="uk" w:eastAsia="uk"/>
              </w:rPr>
              <w:t>Об'єкт-властивість, відповідаючий за стан видалення елементу керування</w:t>
            </w:r>
          </w:p>
        </w:tc>
      </w:tr>
      <w:tr w:rsidR="00CF0864" w:rsidRPr="00C7548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org.apache.logging.log4j.Logger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lang w:val="uk" w:eastAsia="uk"/>
              </w:rPr>
            </w:pPr>
            <w:hyperlink r:id="rId7" w:anchor="logger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logger</w:t>
              </w:r>
            </w:hyperlink>
            <w:r>
              <w:rPr>
                <w:lang w:val="uk" w:eastAsia="uk"/>
              </w:rPr>
              <w:t xml:space="preserve"> </w:t>
            </w:r>
          </w:p>
          <w:p w:rsidR="00CF0864" w:rsidRDefault="00C7548E">
            <w:pPr>
              <w:rPr>
                <w:lang w:val="uk" w:eastAsia="uk"/>
              </w:rPr>
            </w:pPr>
            <w:r>
              <w:rPr>
                <w:lang w:val="uk" w:eastAsia="uk"/>
              </w:rPr>
              <w:t>Об'єкт (логер), який виводить різного роду інформацію відносно цього елементу керування</w:t>
            </w:r>
          </w:p>
        </w:tc>
      </w:tr>
    </w:tbl>
    <w:p w:rsidR="00CF0864" w:rsidRDefault="00C7548E">
      <w:pPr>
        <w:pStyle w:val="3"/>
        <w:keepNext w:val="0"/>
        <w:numPr>
          <w:ilvl w:val="2"/>
          <w:numId w:val="9"/>
        </w:numPr>
        <w:spacing w:before="281" w:after="281"/>
        <w:ind w:hanging="210"/>
        <w:rPr>
          <w:lang w:val="uk" w:eastAsia="uk"/>
        </w:rPr>
      </w:pPr>
      <w:bookmarkStart w:id="1" w:name="fields.inherited.from.class.javafx.scene"/>
      <w:bookmarkEnd w:id="1"/>
      <w:r>
        <w:rPr>
          <w:lang w:val="uk" w:eastAsia="uk"/>
        </w:rPr>
        <w:lastRenderedPageBreak/>
        <w:t>Fields inherited from class javafx.scene.layout.Region</w:t>
      </w:r>
    </w:p>
    <w:p w:rsidR="00CF0864" w:rsidRDefault="00C7548E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USE_COMPUTED_SIZE, USE_PREF_SIZE</w:t>
      </w:r>
    </w:p>
    <w:p w:rsidR="00CF0864" w:rsidRDefault="00C7548E">
      <w:pPr>
        <w:pStyle w:val="3"/>
        <w:keepNext w:val="0"/>
        <w:numPr>
          <w:ilvl w:val="2"/>
          <w:numId w:val="10"/>
        </w:numPr>
        <w:spacing w:before="281" w:after="281"/>
        <w:ind w:hanging="210"/>
        <w:rPr>
          <w:lang w:val="uk" w:eastAsia="uk"/>
        </w:rPr>
      </w:pPr>
      <w:r>
        <w:rPr>
          <w:lang w:val="uk" w:eastAsia="uk"/>
        </w:rPr>
        <w:t xml:space="preserve">Fields inherited from </w:t>
      </w:r>
      <w:r>
        <w:rPr>
          <w:lang w:val="uk" w:eastAsia="uk"/>
        </w:rPr>
        <w:t>class javafx.scene.Node</w:t>
      </w:r>
    </w:p>
    <w:p w:rsidR="00CF0864" w:rsidRDefault="00C7548E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BASELINE_OFFSET_SAME_AS_HEIGHT</w:t>
      </w:r>
    </w:p>
    <w:p w:rsidR="00CF0864" w:rsidRDefault="00C7548E">
      <w:pPr>
        <w:pStyle w:val="3"/>
        <w:keepNext w:val="0"/>
        <w:numPr>
          <w:ilvl w:val="1"/>
          <w:numId w:val="11"/>
        </w:numPr>
        <w:spacing w:before="281" w:after="281"/>
        <w:ind w:hanging="244"/>
        <w:rPr>
          <w:lang w:val="uk" w:eastAsia="uk"/>
        </w:rPr>
      </w:pPr>
      <w:bookmarkStart w:id="2" w:name="constructor.summary"/>
      <w:bookmarkEnd w:id="2"/>
      <w:r>
        <w:rPr>
          <w:lang w:val="uk" w:eastAsia="uk"/>
        </w:rPr>
        <w:t>Constructor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391"/>
      </w:tblGrid>
      <w:tr w:rsidR="00CF0864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0864" w:rsidRDefault="00C7548E">
            <w:pPr>
              <w:jc w:val="center"/>
              <w:rPr>
                <w:lang w:val="uk" w:eastAsia="uk"/>
              </w:rPr>
            </w:pPr>
            <w:r>
              <w:rPr>
                <w:lang w:val="uk" w:eastAsia="uk"/>
              </w:rPr>
              <w:t>Constructors</w:t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CF0864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Constructor and Description</w:t>
            </w:r>
          </w:p>
        </w:tc>
      </w:tr>
      <w:tr w:rsidR="00CF0864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lang w:val="uk" w:eastAsia="uk"/>
              </w:rPr>
            </w:pPr>
            <w:hyperlink r:id="rId8" w:anchor="ComicsPresentationControl-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ComicsPresentationControl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</w:tbl>
    <w:p w:rsidR="00CF0864" w:rsidRDefault="00C7548E">
      <w:pPr>
        <w:pStyle w:val="3"/>
        <w:keepNext w:val="0"/>
        <w:numPr>
          <w:ilvl w:val="1"/>
          <w:numId w:val="12"/>
        </w:numPr>
        <w:spacing w:before="281" w:after="281"/>
        <w:ind w:hanging="244"/>
        <w:rPr>
          <w:lang w:val="uk" w:eastAsia="uk"/>
        </w:rPr>
      </w:pPr>
      <w:bookmarkStart w:id="3" w:name="method.summary"/>
      <w:bookmarkEnd w:id="3"/>
      <w:r>
        <w:rPr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647"/>
        <w:gridCol w:w="7710"/>
      </w:tblGrid>
      <w:tr w:rsidR="00CF0864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0864" w:rsidRDefault="00C7548E">
            <w:pPr>
              <w:jc w:val="center"/>
              <w:rPr>
                <w:lang w:val="uk" w:eastAsia="uk"/>
              </w:rPr>
            </w:pPr>
            <w:r>
              <w:rPr>
                <w:rStyle w:val="activeTableTab"/>
                <w:lang w:val="uk" w:eastAsia="uk"/>
              </w:rPr>
              <w:t>All Methods</w:t>
            </w:r>
            <w:r>
              <w:rPr>
                <w:rStyle w:val="tabEnd"/>
                <w:lang w:val="uk" w:eastAsia="uk"/>
              </w:rPr>
              <w:t> </w:t>
            </w:r>
            <w:hyperlink r:id="rId9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Instance Methods</w:t>
              </w:r>
            </w:hyperlink>
            <w:r>
              <w:rPr>
                <w:rStyle w:val="tabEnd"/>
                <w:lang w:val="uk" w:eastAsia="uk"/>
              </w:rPr>
              <w:t> </w:t>
            </w:r>
            <w:hyperlink r:id="rId10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Concrete Methods</w:t>
              </w:r>
            </w:hyperlink>
            <w:r>
              <w:rPr>
                <w:rStyle w:val="tabEnd"/>
                <w:lang w:val="uk" w:eastAsia="uk"/>
              </w:rPr>
              <w:t> </w:t>
            </w:r>
          </w:p>
        </w:tc>
      </w:tr>
      <w:tr w:rsidR="00CF0864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Method and Description</w:t>
            </w:r>
          </w:p>
        </w:tc>
      </w:tr>
      <w:tr w:rsidR="00CF0864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lang w:val="uk" w:eastAsia="uk"/>
              </w:rPr>
            </w:pPr>
            <w:hyperlink r:id="rId11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lang w:val="uk" w:eastAsia="uk"/>
              </w:rPr>
            </w:pPr>
            <w:hyperlink r:id="rId12" w:anchor="getComics-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getComics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CF0864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lang w:val="uk" w:eastAsia="uk"/>
              </w:rPr>
            </w:pPr>
            <w:hyperlink r:id="rId13" w:anchor="initialize-java.net.URL-java.util.ResourceBundle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initialize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(java.net.URL location, java.util.ResourceBundle resources)</w:t>
            </w:r>
            <w:r>
              <w:rPr>
                <w:lang w:val="uk" w:eastAsia="uk"/>
              </w:rPr>
              <w:t> </w:t>
            </w:r>
          </w:p>
        </w:tc>
      </w:tr>
      <w:tr w:rsidR="00CF0864" w:rsidRPr="00C7548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lang w:val="uk" w:eastAsia="uk"/>
              </w:rPr>
            </w:pPr>
            <w:hyperlink r:id="rId14" w:anchor="load-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load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 xml:space="preserve"> </w:t>
            </w:r>
          </w:p>
          <w:p w:rsidR="00CF0864" w:rsidRDefault="00C7548E">
            <w:pPr>
              <w:rPr>
                <w:lang w:val="uk" w:eastAsia="uk"/>
              </w:rPr>
            </w:pPr>
            <w:r>
              <w:rPr>
                <w:lang w:val="uk" w:eastAsia="uk"/>
              </w:rPr>
              <w:t>Завантажує даний елемент керування та встановлює залежності від об'єкту-властивості стану авторизації адміністратора</w:t>
            </w:r>
          </w:p>
        </w:tc>
      </w:tr>
      <w:tr w:rsidR="00CF0864" w:rsidRPr="00C7548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lang w:val="uk" w:eastAsia="uk"/>
              </w:rPr>
            </w:pPr>
            <w:hyperlink r:id="rId15" w:anchor="loadImage-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loadImage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 xml:space="preserve"> </w:t>
            </w:r>
          </w:p>
          <w:p w:rsidR="00CF0864" w:rsidRDefault="00C7548E">
            <w:pPr>
              <w:rPr>
                <w:lang w:val="uk" w:eastAsia="uk"/>
              </w:rPr>
            </w:pPr>
            <w:r>
              <w:rPr>
                <w:lang w:val="uk" w:eastAsia="uk"/>
              </w:rPr>
              <w:t>Встановлює зображення, якщо воно є в базі даних та якщо вдалося завантажити в об'єкт Image</w:t>
            </w:r>
          </w:p>
        </w:tc>
      </w:tr>
      <w:tr w:rsidR="00CF0864" w:rsidRPr="00C7548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lang w:val="uk" w:eastAsia="uk"/>
              </w:rPr>
            </w:pPr>
            <w:hyperlink r:id="rId16" w:anchor="setComics-com.folva.moderneastculture.model.dto.Comics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setComics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hyperlink r:id="rId17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comics)</w:t>
            </w:r>
            <w:r>
              <w:rPr>
                <w:lang w:val="uk" w:eastAsia="uk"/>
              </w:rPr>
              <w:t xml:space="preserve"> </w:t>
            </w:r>
          </w:p>
          <w:p w:rsidR="00CF0864" w:rsidRDefault="00C7548E">
            <w:pPr>
              <w:rPr>
                <w:lang w:val="uk" w:eastAsia="uk"/>
              </w:rPr>
            </w:pPr>
            <w:r>
              <w:rPr>
                <w:lang w:val="uk" w:eastAsia="uk"/>
              </w:rPr>
              <w:t>Встановлює комікс, яке потрібно відображати в цьому елементі керування</w:t>
            </w:r>
          </w:p>
        </w:tc>
      </w:tr>
      <w:tr w:rsidR="00CF0864" w:rsidRPr="00C7548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0864" w:rsidRDefault="00C7548E">
            <w:pPr>
              <w:rPr>
                <w:lang w:val="uk" w:eastAsia="uk"/>
              </w:rPr>
            </w:pPr>
            <w:hyperlink r:id="rId18" w:anchor="setEditingObjectReference-javafx.beans.property.SimpleObjectProperty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setEditingObjectReference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(javafx.beans.property.SimpleObjectProperty&lt;</w:t>
            </w:r>
            <w:hyperlink r:id="rId19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OpenPair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&lt;java.lang.Boolean,</w:t>
            </w:r>
            <w:hyperlink r:id="rId20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&gt;&gt; reference)</w:t>
            </w:r>
            <w:r>
              <w:rPr>
                <w:lang w:val="uk" w:eastAsia="uk"/>
              </w:rPr>
              <w:t xml:space="preserve"> </w:t>
            </w:r>
          </w:p>
          <w:p w:rsidR="00CF0864" w:rsidRDefault="00C7548E">
            <w:pPr>
              <w:rPr>
                <w:lang w:val="uk" w:eastAsia="uk"/>
              </w:rPr>
            </w:pPr>
            <w:r>
              <w:rPr>
                <w:lang w:val="uk" w:eastAsia="uk"/>
              </w:rPr>
              <w:t>Встановлює посилання на об'єкт-властивість стану змінення об'єкту та самого об'єкту коміксу</w:t>
            </w:r>
          </w:p>
        </w:tc>
      </w:tr>
    </w:tbl>
    <w:p w:rsidR="00CF0864" w:rsidRDefault="00C7548E">
      <w:pPr>
        <w:pStyle w:val="3"/>
        <w:keepNext w:val="0"/>
        <w:numPr>
          <w:ilvl w:val="2"/>
          <w:numId w:val="12"/>
        </w:numPr>
        <w:spacing w:before="281" w:after="281"/>
        <w:ind w:hanging="210"/>
        <w:rPr>
          <w:lang w:val="uk" w:eastAsia="uk"/>
        </w:rPr>
      </w:pPr>
      <w:bookmarkStart w:id="4" w:name="methods.inherited.from.class.javafx.scen"/>
      <w:bookmarkEnd w:id="4"/>
      <w:r>
        <w:rPr>
          <w:lang w:val="uk" w:eastAsia="uk"/>
        </w:rPr>
        <w:t xml:space="preserve">Methods inherited from </w:t>
      </w:r>
      <w:r>
        <w:rPr>
          <w:lang w:val="uk" w:eastAsia="uk"/>
        </w:rPr>
        <w:t>class javafx.scene.layout.Pane</w:t>
      </w:r>
    </w:p>
    <w:p w:rsidR="00CF0864" w:rsidRDefault="00C7548E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getChildren</w:t>
      </w:r>
    </w:p>
    <w:p w:rsidR="00CF0864" w:rsidRDefault="00C7548E">
      <w:pPr>
        <w:pStyle w:val="3"/>
        <w:keepNext w:val="0"/>
        <w:numPr>
          <w:ilvl w:val="2"/>
          <w:numId w:val="13"/>
        </w:numPr>
        <w:spacing w:before="281" w:after="281"/>
        <w:ind w:hanging="210"/>
        <w:rPr>
          <w:lang w:val="uk" w:eastAsia="uk"/>
        </w:rPr>
      </w:pPr>
      <w:r>
        <w:rPr>
          <w:lang w:val="uk" w:eastAsia="uk"/>
        </w:rPr>
        <w:t>Methods inherited from class javafx.scene.layout.Region</w:t>
      </w:r>
    </w:p>
    <w:p w:rsidR="00CF0864" w:rsidRDefault="00C7548E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backgroundProperty, borderProperty, cacheShapeProperty, centerShapeProperty, getBackground, getBorder, 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getClassCssMetaData, getCssMetaData, getHeight, getIns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ets, getMaxHeight, getMaxWidth, getMinHeight, getMinWidth, getOpaqueInsets, getPadding, getPrefHeight, getPrefWidth, getShape, getUserAgentStylesheet, getWidth, heightProperty, impl_computeGeomBounds, impl_createPeer, impl_updatePeer, insetsProperty, isCac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heShape, isCenterShape, isResizable, isScaleShape, isSnapToPixel, layoutInArea, maxHeight, maxHeightProperty, maxWidth, maxWidthProperty, minHeight, minHeightProperty, minWidth, minWidthProperty, opaqueInsetsProperty, paddingProperty, positionInArea, prefH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eight, prefHeightProperty, prefWidth, prefWidthProperty, resize, scaleShapeProperty, setBackground, setBorder, setCacheShape, setCenterShape, setMaxHeight, setMaxSize, setMaxWidth, setMinHeight, setMinSize, setMinWidth, setOpaqueInsets, setPadding, setPref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Height, setPrefSize, setPrefWidth, setScaleShape, setShape, setSnapToPixel, shapeProperty, snappedBottomInset, snappedLeftInset, snappedRightInset, snappedTopInset, snapToPixelProperty, widthProperty</w:t>
      </w:r>
    </w:p>
    <w:p w:rsidR="00CF0864" w:rsidRDefault="00C7548E">
      <w:pPr>
        <w:pStyle w:val="3"/>
        <w:keepNext w:val="0"/>
        <w:numPr>
          <w:ilvl w:val="2"/>
          <w:numId w:val="14"/>
        </w:numPr>
        <w:spacing w:before="281" w:after="281"/>
        <w:ind w:hanging="210"/>
        <w:rPr>
          <w:lang w:val="uk" w:eastAsia="uk"/>
        </w:rPr>
      </w:pPr>
      <w:r>
        <w:rPr>
          <w:lang w:val="uk" w:eastAsia="uk"/>
        </w:rPr>
        <w:t>Methods inherited from class javafx.scene.Parent</w:t>
      </w:r>
    </w:p>
    <w:p w:rsidR="00CF0864" w:rsidRDefault="00C7548E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getBaselineOffset, getChildrenUnmodifiable, getImpl_traversalEngine, getStylesheets, impl_getAllParentStylesheets, impl_processMXNode, impl_traversalEngineProperty, isNeedsLayout, layout, lookup, needsLayoutProperty, queryAccessibleAttribute, requestLayout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, setImpl_traversalEngine</w:t>
      </w:r>
    </w:p>
    <w:p w:rsidR="00CF0864" w:rsidRDefault="00C7548E">
      <w:pPr>
        <w:pStyle w:val="3"/>
        <w:keepNext w:val="0"/>
        <w:numPr>
          <w:ilvl w:val="2"/>
          <w:numId w:val="15"/>
        </w:numPr>
        <w:spacing w:before="281" w:after="281"/>
        <w:ind w:hanging="210"/>
        <w:rPr>
          <w:lang w:val="uk" w:eastAsia="uk"/>
        </w:rPr>
      </w:pPr>
      <w:r>
        <w:rPr>
          <w:lang w:val="uk" w:eastAsia="uk"/>
        </w:rPr>
        <w:t>Methods inherited from class javafx.scene.Node</w:t>
      </w:r>
    </w:p>
    <w:p w:rsidR="00CF0864" w:rsidRDefault="00C7548E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accessibleHelpProperty, accessibleRoleDescriptionProperty, accessibleRoleProperty, accessibleTextProperty, addEventFilter, addEventHandler, applyCss, autosize, blendModeProperty, boun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dsInLocalProperty, boundsInParentProperty, buildEventDispatchChain, cacheHintProperty, cacheProperty, clipProperty, computeAreaInScreen, contains, contains, cursorProperty, depthTestProperty, disabledProperty, disableProperty, effectiveNodeOrientationPrope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rty, effectProperty, eventDispatcherProperty, executeAccessibleAction, fireEvent, focusedProperty, focusTraversableProperty, getAccessibleHelp, getAccessibleRole, getAccessibleRoleDescription, getAccessibleText, getBlendMode, getBoundsInLocal, getBoundsInP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arent, getCacheHint, getClip, getContentBias, getCursor, getDepthTest, getEffect, getEffectiveNodeOrientation, getEventDispatcher, getId, getInputMethodRequests, getLayoutBounds, getLayoutX, getLayoutY, getLocalToParentTransform, getLocalToSceneTransform, 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getNodeOrientation, getOnContextMenuRequested, getOnDragDetected, getOnDragDone, getOnDragDropped, getOnDragEntered, getOnDragExited, getOnDragOver, getOnInputMethodTextChanged, getOnKeyPressed, getOnKeyReleased, getOnKeyTyped, getOnMouseClicked, getOnMous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eDragEntered, getOnMouseDragExited, getOnMouseDragged, getOnMouseDragOver, getOnMouseDragReleased, getOnMouseEntered, getOnMouseExited, getOnMouseMoved, getOnMousePressed, getOnMouseReleased, getOnRotate, 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getOnRotationFinished, getOnRotationStarted, getOnS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croll, getOnScrollFinished, getOnScrollStarted, getOnSwipeDown, getOnSwipeLeft, getOnSwipeRight, getOnSwipeUp, getOnTouchMoved, getOnTouchPressed, getOnTouchReleased, getOnTouchStationary, getOnZoom, getOnZoomFinished, getOnZoomStarted, getOpacity, getPare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nt, getProperties, getPseudoClassStates, getRotate, getRotationAxis, getScaleX, getScaleY, getScaleZ, getScene, getStyle, getStyleableParent, getStyleClass, getTransforms, getTranslateX, getTranslateY, getTranslateZ, getTypeSelector, getUserData, hasProper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ties, hoverProperty, idProperty, impl_findStyles, impl_getLeafTransform, impl_getMatchingStyles, impl_getPeer, impl_getPivotX, impl_getPivotY, impl_getPivotZ, impl_getStyleMap, impl_hasTransforms, impl_isShowMnemonics, impl_isTreeVisible, impl_pickNode, im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pl_processCSS, impl_reapplyCSS, impl_setShowMnemonics, impl_setStyleMap, impl_showMnemonicsProperty, impl_syncPeer, impl_transformsChanged, impl_traverse, inputMethodRequestsProperty, intersects, intersects, isCache, isDisable, isDisabled, isFocused, isFoc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usTraversable, isHover, isManaged, isMouseTransparent, isPickOnBounds, isPressed, isVisible, layoutBoundsProperty, layoutXProperty, layoutYProperty, localToParent, localToParent, localToParent, localToParent, localToParent, localToParentTransformProperty, 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localToScene, localToScene, localToScene, localToScene, localToScene, localToScene, localToScene, localToScene, localToScene, localToScene, localToSceneTransformProperty, localToScreen, localToScreen, localToScreen, localToScreen, localToScreen, lookupAll,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managedProperty, mouseTransparentProperty, nodeOrientationProperty, notifyAccessibleAttributeChanged, onContextMenuRequestedProperty, onDragDetectedProperty, onDragDoneProperty, onDragDroppedProperty, onDragEnteredProperty, onDragExitedProperty, onDragOve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rProperty, onInputMethodTextChangedProperty, onKeyPressedProperty, onKeyReleasedProperty, onKeyTypedProperty, onMouseClickedProperty, onMouseDragEnteredProperty, onMouseDragExitedProperty, onMouseDraggedProperty, onMouseDragOverProperty, onMouseDragRelease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dProperty, onMouseEnteredProperty, onMouseExitedProperty, onMouseMovedProperty, onMousePressedProperty, onMouseReleasedProperty, onRotateProperty, onRotationFinishedProperty, onRotationStartedProperty, onScrollFinishedProperty, onScrollProperty, onScrollSt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artedProperty, onSwipeDownProperty, onSwipeLeftProperty, onSwipeRightProperty, onSwipeUpProperty, onTouchMovedProperty, onTouchPressedProperty, onTouchReleasedProperty, onTouchStationaryProperty, onZoomFinishedProperty, onZoomProperty, onZoomStartedPropert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y, opacityProperty, parentProperty, parentToLocal, parentToLocal, parentToLocal, parentToLocal, parentToLocal, pickOnBoundsProperty, pressedProperty, pseudoClassStateChanged, relocate, removeEventFilter, removeEventHandler, requestFocus, resizeRelocate, ro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tateProperty, rotationAxisProperty, scaleXProperty, scaleYProperty, scaleZProperty, sceneProperty, sceneToLocal, sceneToLocal, sceneToLocal, sceneToLocal, sceneToLocal, sceneToLocal, sceneToLocal, sceneToLocal, screenToLocal, screenToLocal, screenToLocal, 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setAccessibleHelp, setAccessibleRole, setAccessibleRoleDescription, setAccessibleText, setBlendMode, setCache, setCacheHint, setClip, setCursor, setDepthTest, setDisable, setEffect, setEventDispatcher, setFocusTraversable, setId, setInputMethodRequests, se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tLayoutX, setLayoutY, setManaged, setMouseTransparent, setNodeOrientation, setOnContextMenuRequested, setOnDragDetected, setOnDragDone, setOnDragDropped, setOnDragEntered, setOnDragExited, setOnDragOver, setOnInputMethodTextChanged, setOnKeyPressed, setOnK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eyReleased, setOnKeyTyped, setOnMouseClicked, setOnMouseDragEntered, setOnMouseDragExited, setOnMouseDragged, setOnMouseDragOver, setOnMouseDragReleased, setOnMouseEntered, setOnMouseExited, setOnMouseMoved, setOnMousePressed, setOnMouseReleased, setOnRota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te, setOnRotationFinished, setOnRotationStarted, setOnScroll, setOnScrollFinished, setOnScrollStarted, setOnSwipeDown, setOnSwipeLeft, setOnSwipeRight, setOnSwipeUp, setOnTouchMoved, setOnTouchPressed, setOnTouchReleased, setOnTouchStationary, setOnZoom, s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etOnZoomFinished, setOnZoomStarted, setOpacity, setPickOnBounds, setRotate, setRotationAxis, setScaleX, setScaleY, setScaleZ, setStyle, setTranslateX, setTranslateY, setTranslateZ, setUserData, setVisible, snapshot, snapshot, startDragAndDrop, startFullDra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g, styleProperty, toBack, toFront, toString, translateXProperty, translateYProperty, translateZProperty, usesMirroring, visibleProperty</w:t>
      </w:r>
    </w:p>
    <w:p w:rsidR="00CF0864" w:rsidRDefault="00C7548E">
      <w:pPr>
        <w:pStyle w:val="3"/>
        <w:keepNext w:val="0"/>
        <w:numPr>
          <w:ilvl w:val="2"/>
          <w:numId w:val="16"/>
        </w:numPr>
        <w:spacing w:before="281" w:after="281"/>
        <w:ind w:hanging="210"/>
        <w:rPr>
          <w:lang w:val="uk" w:eastAsia="uk"/>
        </w:rPr>
      </w:pPr>
      <w:bookmarkStart w:id="5" w:name="methods.inherited.from.class.java.lang.O"/>
      <w:bookmarkEnd w:id="5"/>
      <w:r>
        <w:rPr>
          <w:lang w:val="uk" w:eastAsia="uk"/>
        </w:rPr>
        <w:t>Methods inherited from class java.lang.Object</w:t>
      </w:r>
    </w:p>
    <w:p w:rsidR="00CF0864" w:rsidRDefault="00C7548E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wait, wait, wait</w:t>
      </w:r>
    </w:p>
    <w:p w:rsidR="00CF0864" w:rsidRDefault="00CF0864">
      <w:pPr>
        <w:numPr>
          <w:ilvl w:val="0"/>
          <w:numId w:val="17"/>
        </w:numPr>
        <w:spacing w:before="240"/>
        <w:ind w:hanging="210"/>
        <w:rPr>
          <w:lang w:val="uk" w:eastAsia="uk"/>
        </w:rPr>
      </w:pPr>
    </w:p>
    <w:p w:rsidR="00CF0864" w:rsidRDefault="00C7548E">
      <w:pPr>
        <w:pStyle w:val="3"/>
        <w:keepNext w:val="0"/>
        <w:numPr>
          <w:ilvl w:val="1"/>
          <w:numId w:val="17"/>
        </w:numPr>
        <w:spacing w:before="281" w:after="281"/>
        <w:ind w:hanging="244"/>
        <w:rPr>
          <w:lang w:val="uk" w:eastAsia="uk"/>
        </w:rPr>
      </w:pPr>
      <w:bookmarkStart w:id="6" w:name="field.detail"/>
      <w:bookmarkEnd w:id="6"/>
      <w:r>
        <w:rPr>
          <w:lang w:val="uk" w:eastAsia="uk"/>
        </w:rPr>
        <w:t xml:space="preserve">Field </w:t>
      </w:r>
      <w:r>
        <w:rPr>
          <w:lang w:val="uk" w:eastAsia="uk"/>
        </w:rPr>
        <w:t>Detail</w:t>
      </w:r>
      <w:bookmarkStart w:id="7" w:name="isDeleted"/>
      <w:bookmarkEnd w:id="7"/>
    </w:p>
    <w:p w:rsidR="00CF0864" w:rsidRDefault="00C7548E">
      <w:pPr>
        <w:pStyle w:val="4"/>
        <w:keepNext w:val="0"/>
        <w:numPr>
          <w:ilvl w:val="2"/>
          <w:numId w:val="17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isDeleted</w:t>
      </w:r>
    </w:p>
    <w:p w:rsidR="00CF0864" w:rsidRDefault="00C7548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final javafx.beans.property.BooleanProperty isDeleted</w:t>
      </w:r>
    </w:p>
    <w:p w:rsidR="00CF0864" w:rsidRDefault="00C7548E">
      <w:pPr>
        <w:ind w:left="2160"/>
        <w:rPr>
          <w:lang w:val="uk" w:eastAsia="uk"/>
        </w:rPr>
      </w:pPr>
      <w:r>
        <w:rPr>
          <w:lang w:val="uk" w:eastAsia="uk"/>
        </w:rPr>
        <w:t>Об'єкт-властивість, відповідаючий за стан видалення елементу керування</w:t>
      </w:r>
      <w:bookmarkStart w:id="8" w:name="infoCallHandled"/>
      <w:bookmarkEnd w:id="8"/>
    </w:p>
    <w:p w:rsidR="00CF0864" w:rsidRDefault="00C7548E">
      <w:pPr>
        <w:pStyle w:val="4"/>
        <w:keepNext w:val="0"/>
        <w:numPr>
          <w:ilvl w:val="2"/>
          <w:numId w:val="18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infoCallHandled</w:t>
      </w:r>
    </w:p>
    <w:p w:rsidR="00CF0864" w:rsidRDefault="00C7548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final javafx.beans.property.BooleanProperty infoCallHandled</w:t>
      </w:r>
    </w:p>
    <w:p w:rsidR="00CF0864" w:rsidRDefault="00C7548E">
      <w:pPr>
        <w:ind w:left="2160"/>
        <w:rPr>
          <w:lang w:val="uk" w:eastAsia="uk"/>
        </w:rPr>
      </w:pPr>
      <w:r>
        <w:rPr>
          <w:lang w:val="uk" w:eastAsia="uk"/>
        </w:rPr>
        <w:t>Об'єкт-властивість, відп</w:t>
      </w:r>
      <w:r>
        <w:rPr>
          <w:lang w:val="uk" w:eastAsia="uk"/>
        </w:rPr>
        <w:t>овідаючий за те, чи оброблений виклик меню інформації про комікс, яке носить в собі даний елемент керування</w:t>
      </w:r>
      <w:bookmarkStart w:id="9" w:name="logger"/>
      <w:bookmarkEnd w:id="9"/>
    </w:p>
    <w:p w:rsidR="00CF0864" w:rsidRDefault="00C7548E">
      <w:pPr>
        <w:pStyle w:val="4"/>
        <w:keepNext w:val="0"/>
        <w:numPr>
          <w:ilvl w:val="2"/>
          <w:numId w:val="19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logger</w:t>
      </w:r>
    </w:p>
    <w:p w:rsidR="00CF0864" w:rsidRDefault="00C7548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public org.apache.logging.log4j.Logger logger</w:t>
      </w:r>
    </w:p>
    <w:p w:rsidR="00CF0864" w:rsidRDefault="00C7548E">
      <w:pPr>
        <w:ind w:left="2160"/>
        <w:rPr>
          <w:lang w:val="uk" w:eastAsia="uk"/>
        </w:rPr>
      </w:pPr>
      <w:r>
        <w:rPr>
          <w:lang w:val="uk" w:eastAsia="uk"/>
        </w:rPr>
        <w:t>Об'єкт (логер), який виводить різного роду інформацію відносно цього елементу керування</w:t>
      </w:r>
    </w:p>
    <w:p w:rsidR="00CF0864" w:rsidRDefault="00C7548E">
      <w:pPr>
        <w:pStyle w:val="3"/>
        <w:keepNext w:val="0"/>
        <w:numPr>
          <w:ilvl w:val="1"/>
          <w:numId w:val="20"/>
        </w:numPr>
        <w:spacing w:before="281" w:after="281"/>
        <w:ind w:hanging="244"/>
        <w:rPr>
          <w:lang w:val="uk" w:eastAsia="uk"/>
        </w:rPr>
      </w:pPr>
      <w:bookmarkStart w:id="10" w:name="constructor.detail"/>
      <w:bookmarkEnd w:id="10"/>
      <w:r>
        <w:rPr>
          <w:lang w:val="uk" w:eastAsia="uk"/>
        </w:rPr>
        <w:t>Constru</w:t>
      </w:r>
      <w:r>
        <w:rPr>
          <w:lang w:val="uk" w:eastAsia="uk"/>
        </w:rPr>
        <w:t>ctor Detail</w:t>
      </w:r>
      <w:bookmarkStart w:id="11" w:name="ComicsPresentationControl--"/>
      <w:bookmarkEnd w:id="11"/>
    </w:p>
    <w:p w:rsidR="00CF0864" w:rsidRDefault="00C7548E">
      <w:pPr>
        <w:pStyle w:val="4"/>
        <w:keepNext w:val="0"/>
        <w:numPr>
          <w:ilvl w:val="2"/>
          <w:numId w:val="20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ComicsPresentationControl</w:t>
      </w:r>
    </w:p>
    <w:p w:rsidR="00CF0864" w:rsidRDefault="00C7548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ComicsPresentationControl()</w:t>
      </w:r>
    </w:p>
    <w:p w:rsidR="00CF0864" w:rsidRDefault="00C7548E">
      <w:pPr>
        <w:pStyle w:val="3"/>
        <w:keepNext w:val="0"/>
        <w:numPr>
          <w:ilvl w:val="1"/>
          <w:numId w:val="21"/>
        </w:numPr>
        <w:spacing w:before="281" w:after="281"/>
        <w:ind w:hanging="244"/>
        <w:rPr>
          <w:lang w:val="uk" w:eastAsia="uk"/>
        </w:rPr>
      </w:pPr>
      <w:bookmarkStart w:id="12" w:name="method.detail"/>
      <w:bookmarkEnd w:id="12"/>
      <w:r>
        <w:rPr>
          <w:lang w:val="uk" w:eastAsia="uk"/>
        </w:rPr>
        <w:t>Method Detail</w:t>
      </w:r>
      <w:bookmarkStart w:id="13" w:name="load--"/>
      <w:bookmarkEnd w:id="13"/>
    </w:p>
    <w:p w:rsidR="00CF0864" w:rsidRDefault="00C7548E">
      <w:pPr>
        <w:pStyle w:val="4"/>
        <w:keepNext w:val="0"/>
        <w:numPr>
          <w:ilvl w:val="2"/>
          <w:numId w:val="21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load</w:t>
      </w:r>
    </w:p>
    <w:p w:rsidR="00CF0864" w:rsidRDefault="00C7548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load()</w:t>
      </w:r>
    </w:p>
    <w:p w:rsidR="00CF0864" w:rsidRDefault="00C7548E">
      <w:pPr>
        <w:ind w:left="2160"/>
        <w:rPr>
          <w:lang w:val="uk" w:eastAsia="uk"/>
        </w:rPr>
      </w:pPr>
      <w:r>
        <w:rPr>
          <w:lang w:val="uk" w:eastAsia="uk"/>
        </w:rPr>
        <w:t>Завантажує даний елемент керування та встановлює залежності від об'єкту-властивості стану авторизації адміністратора</w:t>
      </w:r>
      <w:bookmarkStart w:id="14" w:name="setComics-com.folva.moderneastculture.mo"/>
      <w:bookmarkEnd w:id="14"/>
    </w:p>
    <w:p w:rsidR="00CF0864" w:rsidRDefault="00C7548E">
      <w:pPr>
        <w:pStyle w:val="4"/>
        <w:keepNext w:val="0"/>
        <w:numPr>
          <w:ilvl w:val="2"/>
          <w:numId w:val="22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setComics</w:t>
      </w:r>
    </w:p>
    <w:p w:rsidR="00CF0864" w:rsidRDefault="00C7548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setComics(</w:t>
      </w:r>
      <w:hyperlink r:id="rId21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comics)</w:t>
      </w:r>
    </w:p>
    <w:p w:rsidR="00CF0864" w:rsidRDefault="00C7548E">
      <w:pPr>
        <w:ind w:left="2160"/>
        <w:rPr>
          <w:lang w:val="uk" w:eastAsia="uk"/>
        </w:rPr>
      </w:pPr>
      <w:r>
        <w:rPr>
          <w:lang w:val="uk" w:eastAsia="uk"/>
        </w:rPr>
        <w:t xml:space="preserve">Встановлює комікс, яке потрібно відображати в цьому </w:t>
      </w:r>
      <w:r>
        <w:rPr>
          <w:lang w:val="uk" w:eastAsia="uk"/>
        </w:rPr>
        <w:t>елементі керування</w:t>
      </w:r>
    </w:p>
    <w:p w:rsidR="00CF0864" w:rsidRDefault="00C7548E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CF0864" w:rsidRDefault="00C7548E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comics</w:t>
      </w:r>
      <w:r>
        <w:rPr>
          <w:lang w:val="uk" w:eastAsia="uk"/>
        </w:rPr>
        <w:t xml:space="preserve"> - комік для відображення</w:t>
      </w:r>
      <w:bookmarkStart w:id="15" w:name="getComics--"/>
      <w:bookmarkEnd w:id="15"/>
    </w:p>
    <w:p w:rsidR="00CF0864" w:rsidRDefault="00C7548E">
      <w:pPr>
        <w:pStyle w:val="4"/>
        <w:keepNext w:val="0"/>
        <w:numPr>
          <w:ilvl w:val="2"/>
          <w:numId w:val="23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getComics</w:t>
      </w:r>
    </w:p>
    <w:p w:rsidR="00CF0864" w:rsidRDefault="00C7548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22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getC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omics()</w:t>
      </w:r>
    </w:p>
    <w:p w:rsidR="00CF0864" w:rsidRDefault="00C7548E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CF0864" w:rsidRDefault="00C7548E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комікс для відображення</w:t>
      </w:r>
      <w:bookmarkStart w:id="16" w:name="setEditingObjectReference-javafx.beans.p"/>
      <w:bookmarkEnd w:id="16"/>
    </w:p>
    <w:p w:rsidR="00CF0864" w:rsidRDefault="00C7548E">
      <w:pPr>
        <w:pStyle w:val="4"/>
        <w:keepNext w:val="0"/>
        <w:numPr>
          <w:ilvl w:val="2"/>
          <w:numId w:val="24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setEditingObjectReference</w:t>
      </w:r>
    </w:p>
    <w:p w:rsidR="00CF0864" w:rsidRDefault="00C7548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setEditingObjectReference(javafx.beans.property.SimpleObjectProperty&lt;</w:t>
      </w:r>
      <w:hyperlink r:id="rId23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OpenPair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&lt;java.lang.Boolean,</w:t>
      </w:r>
      <w:hyperlink r:id="rId24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&gt;&gt; reference)</w:t>
      </w:r>
    </w:p>
    <w:p w:rsidR="00CF0864" w:rsidRDefault="00C7548E">
      <w:pPr>
        <w:ind w:left="2160"/>
        <w:rPr>
          <w:lang w:val="uk" w:eastAsia="uk"/>
        </w:rPr>
      </w:pPr>
      <w:r>
        <w:rPr>
          <w:lang w:val="uk" w:eastAsia="uk"/>
        </w:rPr>
        <w:t>Встановлює посилання на об'єкт-властивість стану змінення об'єкту та самого об'єкту коміксу</w:t>
      </w:r>
    </w:p>
    <w:p w:rsidR="00CF0864" w:rsidRDefault="00C7548E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CF0864" w:rsidRDefault="00C7548E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reference</w:t>
      </w:r>
      <w:r>
        <w:rPr>
          <w:lang w:val="uk" w:eastAsia="uk"/>
        </w:rPr>
        <w:t xml:space="preserve"> - посилання на об'єкт-властивість стану змінення об'єкту та самого об'єкту коміксу</w:t>
      </w:r>
      <w:bookmarkStart w:id="17" w:name="initialize-java.net.URL-java.util.Resour"/>
      <w:bookmarkEnd w:id="17"/>
    </w:p>
    <w:p w:rsidR="00CF0864" w:rsidRDefault="00C7548E">
      <w:pPr>
        <w:pStyle w:val="4"/>
        <w:keepNext w:val="0"/>
        <w:numPr>
          <w:ilvl w:val="2"/>
          <w:numId w:val="25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initialize</w:t>
      </w:r>
    </w:p>
    <w:p w:rsidR="00CF0864" w:rsidRDefault="00C7548E">
      <w:pPr>
        <w:spacing w:before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public void initialize(java.net.URL location,</w:t>
      </w:r>
    </w:p>
    <w:p w:rsidR="00CF0864" w:rsidRDefault="00C7548E">
      <w:pPr>
        <w:spacing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             java.util.ResourceBundle resources)</w:t>
      </w:r>
    </w:p>
    <w:p w:rsidR="00CF0864" w:rsidRDefault="00C7548E">
      <w:pPr>
        <w:ind w:left="2160"/>
        <w:rPr>
          <w:lang w:val="uk" w:eastAsia="uk"/>
        </w:rPr>
      </w:pPr>
      <w:r>
        <w:rPr>
          <w:rStyle w:val="overrideSpecifyLabel"/>
          <w:lang w:val="uk" w:eastAsia="uk"/>
        </w:rPr>
        <w:t>Specified by:</w:t>
      </w:r>
    </w:p>
    <w:p w:rsidR="00CF0864" w:rsidRDefault="00C7548E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initialize</w:t>
      </w:r>
      <w:r>
        <w:rPr>
          <w:lang w:val="uk" w:eastAsia="uk"/>
        </w:rPr>
        <w:t> in interface 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  <w:bookmarkStart w:id="18" w:name="loadImage--"/>
      <w:bookmarkEnd w:id="18"/>
    </w:p>
    <w:p w:rsidR="00CF0864" w:rsidRDefault="00C7548E">
      <w:pPr>
        <w:pStyle w:val="4"/>
        <w:keepNext w:val="0"/>
        <w:numPr>
          <w:ilvl w:val="2"/>
          <w:numId w:val="26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loadImage</w:t>
      </w:r>
    </w:p>
    <w:p w:rsidR="00CF0864" w:rsidRDefault="00C7548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loadImage()</w:t>
      </w:r>
    </w:p>
    <w:p w:rsidR="00CF0864" w:rsidRDefault="00C7548E" w:rsidP="00C7548E">
      <w:pPr>
        <w:spacing w:after="240"/>
        <w:ind w:left="2160"/>
        <w:rPr>
          <w:lang w:val="uk" w:eastAsia="uk"/>
        </w:rPr>
      </w:pPr>
      <w:r>
        <w:rPr>
          <w:lang w:val="uk" w:eastAsia="uk"/>
        </w:rPr>
        <w:t xml:space="preserve">Встановлює зображення, якщо воно є в базі даних та </w:t>
      </w:r>
      <w:r>
        <w:rPr>
          <w:lang w:val="uk" w:eastAsia="uk"/>
        </w:rPr>
        <w:t>якщо вдалося завантажити в об'єкт Image</w:t>
      </w:r>
      <w:bookmarkStart w:id="19" w:name="navbar.bottom"/>
      <w:bookmarkStart w:id="20" w:name="skip.navbar.bottom"/>
      <w:bookmarkStart w:id="21" w:name="_GoBack"/>
      <w:bookmarkEnd w:id="19"/>
      <w:bookmarkEnd w:id="20"/>
      <w:bookmarkEnd w:id="21"/>
    </w:p>
    <w:sectPr w:rsidR="00CF0864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46EAD3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80BD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645F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5805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3EAF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1DC98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1AB1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F6B8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8292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C9E2A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562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3A70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20C4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2AC8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5A20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BCC9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3ED5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CE09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A4212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164F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B00F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AEAE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B429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E636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EC15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9EC5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D620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80E19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02BA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386A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BECC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1451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2CA8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B018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F6D3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0801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F8CB4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6881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8E54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4414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D068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F282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1EC0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90FB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CEBC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8D2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528F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9E9F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CC91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B63C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4498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94BD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5CC3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D0E2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D1E4D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E0CEF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A328E4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C74084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4" w:tplc="9DE60300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5" w:tplc="5706EE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1CEF7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8AF4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6CC42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D28E47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DA8D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FC5B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2ABA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A840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28EC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4C9D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A402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E8AF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81EB5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6860A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C00B49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F3A26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04A2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6E50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929C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4ACB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5067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8D2A25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42B6B7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E871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AC6BF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6C0C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8ECA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0255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2804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5A4E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937EB3D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7AE2A6B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522F4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96A9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7E4E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EEB2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BAA1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CA90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D207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A2D8D46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F9A256E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86C45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EEC57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0C29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4A38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0CE1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E605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CA57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AE4886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8AFEAF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40E2F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100C1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80E9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7C4A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F061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E695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3E91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3B2A0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8B833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7840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268F7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1A65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82A9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EE18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FAC0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769B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7A081A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DA6037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96F2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7361F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CED5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9893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D464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8011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CCBD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8A64BC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38E4E6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6CF9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A58F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4AEE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BC8E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1000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1A10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AE19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95E4E1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E6789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4D8FF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6ABD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2EBA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D667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2EAE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3EC1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1288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306AB8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2E4698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2440B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C849D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C885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8A53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66DD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3E12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7459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9B22CE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72E06E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66040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D80F0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E0F6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B6E5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307B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2828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3893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84263CB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C58639E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95814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64463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94BE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E2AC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6C0B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0607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4833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830624B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FBFE0C9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DFEABA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1C4CE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BC4F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AC92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38D7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C2A8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A6DA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2BE098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FE0F4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6C7E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7E4C4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4459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B484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E645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6015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C271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C9EE36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2710F7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F231B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1A0B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A64F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9CCD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0EF2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9C31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E002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57A857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84648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1487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E1ECD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432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2F1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B8FD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B26A0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B885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B5FAD5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D7241A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98A0E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3AE23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4A5B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4423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12BB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EC45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E093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1A"/>
    <w:lvl w:ilvl="0" w:tplc="4DA884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32424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3C148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D5E05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DC4E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FC0B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1853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F8DF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621D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1B"/>
    <w:lvl w:ilvl="0" w:tplc="6284F4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08FB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827D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F297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DA7A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AAB1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C0F0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AC66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70B2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0000001C"/>
    <w:lvl w:ilvl="0" w:tplc="01580D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6C80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292BD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2477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3AFF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2EC4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709F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1AB9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5205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hybridMultilevel"/>
    <w:tmpl w:val="0000001D"/>
    <w:lvl w:ilvl="0" w:tplc="4F9443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3ABA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EC8D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F01B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C1A09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18AA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BA7D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E60E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EEC5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hybridMultilevel"/>
    <w:tmpl w:val="0000001E"/>
    <w:lvl w:ilvl="0" w:tplc="D1F404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88C6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F686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CA24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F257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56DB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0EF7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C2EA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20E0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hybridMultilevel"/>
    <w:tmpl w:val="0000001F"/>
    <w:lvl w:ilvl="0" w:tplc="6C08F2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5ED3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BEA1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04A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F24A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CA96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B64D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10D9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6018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00000020"/>
    <w:multiLevelType w:val="hybridMultilevel"/>
    <w:tmpl w:val="00000020"/>
    <w:lvl w:ilvl="0" w:tplc="4ECE8E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0C6B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6C78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8EBE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7CD6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3A18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5033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28F1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C207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CF0864"/>
    <w:rsid w:val="00C7548E"/>
    <w:rsid w:val="00CF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5361"/>
  <w15:docId w15:val="{9A94C8D5-3864-43E6-A0C6-0DDA6BF0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paramLabel">
    <w:name w:val="paramLabel"/>
    <w:basedOn w:val="a0"/>
  </w:style>
  <w:style w:type="character" w:customStyle="1" w:styleId="returnLabel">
    <w:name w:val="returnLabel"/>
    <w:basedOn w:val="a0"/>
  </w:style>
  <w:style w:type="character" w:customStyle="1" w:styleId="overrideSpecifyLabel">
    <w:name w:val="overrideSpecify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ebsite\convert\p3r68-cdx67\../../../../com/folva/moderneastculture/controller/ComicsPresentationControl.html" TargetMode="External"/><Relationship Id="rId13" Type="http://schemas.openxmlformats.org/officeDocument/2006/relationships/hyperlink" Target="file:///c:\website\convert\p3r68-cdx67\../../../../com/folva/moderneastculture/controller/ComicsPresentationControl.html" TargetMode="External"/><Relationship Id="rId18" Type="http://schemas.openxmlformats.org/officeDocument/2006/relationships/hyperlink" Target="file:///c:\website\convert\p3r68-cdx67\../../../../com/folva/moderneastculture/controller/ComicsPresentationControl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c:\website\convert\p3r68-cdx67\../../../../com/folva/moderneastculture/model/dto/Comics.html" TargetMode="External"/><Relationship Id="rId7" Type="http://schemas.openxmlformats.org/officeDocument/2006/relationships/hyperlink" Target="file:///c:\website\convert\p3r68-cdx67\../../../../com/folva/moderneastculture/controller/ComicsPresentationControl.html" TargetMode="External"/><Relationship Id="rId12" Type="http://schemas.openxmlformats.org/officeDocument/2006/relationships/hyperlink" Target="file:///c:\website\convert\p3r68-cdx67\../../../../com/folva/moderneastculture/controller/ComicsPresentationControl.html" TargetMode="External"/><Relationship Id="rId17" Type="http://schemas.openxmlformats.org/officeDocument/2006/relationships/hyperlink" Target="file:///c:\website\convert\p3r68-cdx67\../../../../com/folva/moderneastculture/model/dto/Comic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website\convert\p3r68-cdx67\../../../../com/folva/moderneastculture/controller/ComicsPresentationControl.html" TargetMode="External"/><Relationship Id="rId20" Type="http://schemas.openxmlformats.org/officeDocument/2006/relationships/hyperlink" Target="file:///c:\website\convert\p3r68-cdx67\../../../../com/folva/moderneastculture/model/dto/Comic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website\convert\p3r68-cdx67\../../../../com/folva/moderneastculture/controller/ComicsPresentationControl.html" TargetMode="External"/><Relationship Id="rId11" Type="http://schemas.openxmlformats.org/officeDocument/2006/relationships/hyperlink" Target="file:///c:\website\convert\p3r68-cdx67\../../../../com/folva/moderneastculture/model/dto/Comics.html" TargetMode="External"/><Relationship Id="rId24" Type="http://schemas.openxmlformats.org/officeDocument/2006/relationships/hyperlink" Target="file:///c:\website\convert\p3r68-cdx67\../../../../com/folva/moderneastculture/model/dto/Comics.html" TargetMode="External"/><Relationship Id="rId5" Type="http://schemas.openxmlformats.org/officeDocument/2006/relationships/hyperlink" Target="file:///c:\website\convert\p3r68-cdx67\../../../../com/folva/moderneastculture/controller/ComicsPresentationControl.html" TargetMode="External"/><Relationship Id="rId15" Type="http://schemas.openxmlformats.org/officeDocument/2006/relationships/hyperlink" Target="file:///c:\website\convert\p3r68-cdx67\../../../../com/folva/moderneastculture/controller/ComicsPresentationControl.html" TargetMode="External"/><Relationship Id="rId23" Type="http://schemas.openxmlformats.org/officeDocument/2006/relationships/hyperlink" Target="file:///c:\website\convert\p3r68-cdx67\../../../../com/folva/moderneastculture/model/dto/OpenPair.html" TargetMode="External"/><Relationship Id="rId10" Type="http://schemas.openxmlformats.org/officeDocument/2006/relationships/hyperlink" Target="javascript:show(8);" TargetMode="External"/><Relationship Id="rId19" Type="http://schemas.openxmlformats.org/officeDocument/2006/relationships/hyperlink" Target="file:///c:\website\convert\p3r68-cdx67\../../../../com/folva/moderneastculture/model/dto/OpenPai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show(2);" TargetMode="External"/><Relationship Id="rId14" Type="http://schemas.openxmlformats.org/officeDocument/2006/relationships/hyperlink" Target="file:///c:\website\convert\p3r68-cdx67\../../../../com/folva/moderneastculture/controller/ComicsPresentationControl.html" TargetMode="External"/><Relationship Id="rId22" Type="http://schemas.openxmlformats.org/officeDocument/2006/relationships/hyperlink" Target="file:///c:\website\convert\p3r68-cdx67\../../../../com/folva/moderneastculture/model/dto/Comic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2153</Words>
  <Characters>12274</Characters>
  <Application>Microsoft Office Word</Application>
  <DocSecurity>0</DocSecurity>
  <Lines>102</Lines>
  <Paragraphs>28</Paragraphs>
  <ScaleCrop>false</ScaleCrop>
  <Company/>
  <LinksUpToDate>false</LinksUpToDate>
  <CharactersWithSpaces>14399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ComicsPresentationControl</dc:title>
  <cp:lastModifiedBy>Folkem Max</cp:lastModifiedBy>
  <cp:revision>1</cp:revision>
  <dcterms:created xsi:type="dcterms:W3CDTF">2020-04-28T13:02:00Z</dcterms:created>
  <dcterms:modified xsi:type="dcterms:W3CDTF">2020-04-28T13:03:00Z</dcterms:modified>
</cp:coreProperties>
</file>