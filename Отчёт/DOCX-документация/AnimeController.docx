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C84" w:rsidRDefault="006C41A3">
      <w:pPr>
        <w:rPr>
          <w:lang w:val="uk" w:eastAsia="uk"/>
        </w:rPr>
      </w:pPr>
      <w:proofErr w:type="spellStart"/>
      <w:r>
        <w:rPr>
          <w:lang w:val="uk" w:eastAsia="uk"/>
        </w:rPr>
        <w:t>com.folva.moderneastculture.controller</w:t>
      </w:r>
      <w:proofErr w:type="spellEnd"/>
    </w:p>
    <w:p w:rsidR="008E0C84" w:rsidRDefault="006C41A3">
      <w:pPr>
        <w:pStyle w:val="2"/>
        <w:keepNext w:val="0"/>
        <w:spacing w:before="299" w:after="299"/>
        <w:rPr>
          <w:lang w:val="uk" w:eastAsia="uk"/>
        </w:rPr>
      </w:pPr>
      <w:proofErr w:type="spellStart"/>
      <w:r>
        <w:rPr>
          <w:iCs w:val="0"/>
          <w:lang w:val="uk" w:eastAsia="uk"/>
        </w:rPr>
        <w:t>Class</w:t>
      </w:r>
      <w:proofErr w:type="spellEnd"/>
      <w:r>
        <w:rPr>
          <w:iCs w:val="0"/>
          <w:lang w:val="uk" w:eastAsia="uk"/>
        </w:rPr>
        <w:t xml:space="preserve"> </w:t>
      </w:r>
      <w:proofErr w:type="spellStart"/>
      <w:r>
        <w:rPr>
          <w:iCs w:val="0"/>
          <w:lang w:val="uk" w:eastAsia="uk"/>
        </w:rPr>
        <w:t>AnimeController</w:t>
      </w:r>
      <w:proofErr w:type="spellEnd"/>
    </w:p>
    <w:p w:rsidR="008E0C84" w:rsidRDefault="006C41A3">
      <w:pPr>
        <w:numPr>
          <w:ilvl w:val="0"/>
          <w:numId w:val="7"/>
        </w:numPr>
        <w:spacing w:before="240"/>
        <w:ind w:hanging="210"/>
        <w:rPr>
          <w:lang w:val="uk" w:eastAsia="uk"/>
        </w:rPr>
      </w:pPr>
      <w:proofErr w:type="spellStart"/>
      <w:r>
        <w:rPr>
          <w:lang w:val="uk" w:eastAsia="uk"/>
        </w:rPr>
        <w:t>java.lang.Object</w:t>
      </w:r>
      <w:proofErr w:type="spellEnd"/>
    </w:p>
    <w:p w:rsidR="008E0C84" w:rsidRDefault="008E0C84">
      <w:pPr>
        <w:numPr>
          <w:ilvl w:val="0"/>
          <w:numId w:val="7"/>
        </w:numPr>
        <w:ind w:hanging="210"/>
        <w:rPr>
          <w:lang w:val="uk" w:eastAsia="uk"/>
        </w:rPr>
      </w:pPr>
    </w:p>
    <w:p w:rsidR="008E0C84" w:rsidRDefault="006C41A3">
      <w:pPr>
        <w:numPr>
          <w:ilvl w:val="1"/>
          <w:numId w:val="7"/>
        </w:numPr>
        <w:spacing w:after="240"/>
        <w:ind w:hanging="244"/>
        <w:rPr>
          <w:lang w:val="uk" w:eastAsia="uk"/>
        </w:rPr>
      </w:pPr>
      <w:proofErr w:type="spellStart"/>
      <w:r>
        <w:rPr>
          <w:lang w:val="uk" w:eastAsia="uk"/>
        </w:rPr>
        <w:t>com.folva.moderneastculture.controller.AnimeController</w:t>
      </w:r>
      <w:proofErr w:type="spellEnd"/>
    </w:p>
    <w:p w:rsidR="008E0C84" w:rsidRDefault="006C41A3">
      <w:pPr>
        <w:numPr>
          <w:ilvl w:val="0"/>
          <w:numId w:val="8"/>
        </w:numPr>
        <w:ind w:hanging="210"/>
        <w:rPr>
          <w:lang w:val="uk" w:eastAsia="uk"/>
        </w:rPr>
      </w:pPr>
      <w:proofErr w:type="spellStart"/>
      <w:r>
        <w:rPr>
          <w:lang w:val="uk" w:eastAsia="uk"/>
        </w:rPr>
        <w:t>All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Implemented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Interfaces</w:t>
      </w:r>
      <w:proofErr w:type="spellEnd"/>
      <w:r>
        <w:rPr>
          <w:lang w:val="uk" w:eastAsia="uk"/>
        </w:rPr>
        <w:t>:</w:t>
      </w:r>
    </w:p>
    <w:p w:rsidR="008E0C84" w:rsidRDefault="006C41A3">
      <w:pPr>
        <w:spacing w:after="240"/>
        <w:ind w:left="1320"/>
        <w:rPr>
          <w:lang w:val="uk" w:eastAsia="uk"/>
        </w:rPr>
      </w:pPr>
      <w:proofErr w:type="spellStart"/>
      <w:r>
        <w:rPr>
          <w:lang w:val="uk" w:eastAsia="uk"/>
        </w:rPr>
        <w:t>javafx.fxml.Initializable</w:t>
      </w:r>
      <w:proofErr w:type="spellEnd"/>
    </w:p>
    <w:p w:rsidR="008E0C84" w:rsidRDefault="006C41A3">
      <w:pPr>
        <w:ind w:left="735" w:right="15"/>
        <w:rPr>
          <w:color w:val="808080"/>
          <w:lang w:val="uk" w:eastAsia="uk"/>
        </w:rPr>
      </w:pPr>
      <w:r>
        <w:pict>
          <v:rect id="_x0000_i1025" style="width:468pt;height:1.5pt" o:hralign="center" o:hrstd="t" o:hr="t" fillcolor="gray" stroked="f">
            <v:path strokeok="f"/>
          </v:rect>
        </w:pict>
      </w:r>
    </w:p>
    <w:p w:rsidR="008E0C84" w:rsidRDefault="008E0C84">
      <w:pPr>
        <w:ind w:left="720"/>
        <w:rPr>
          <w:lang w:val="uk" w:eastAsia="uk"/>
        </w:rPr>
      </w:pPr>
    </w:p>
    <w:p w:rsidR="008E0C84" w:rsidRDefault="006C41A3">
      <w:pPr>
        <w:spacing w:before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class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Style w:val="typeNameLabel"/>
          <w:rFonts w:ascii="Courier New" w:eastAsia="Courier New" w:hAnsi="Courier New" w:cs="Courier New"/>
          <w:sz w:val="20"/>
          <w:szCs w:val="20"/>
          <w:lang w:val="uk" w:eastAsia="uk"/>
        </w:rPr>
        <w:t>AnimeController</w:t>
      </w:r>
      <w:proofErr w:type="spellEnd"/>
    </w:p>
    <w:p w:rsidR="008E0C84" w:rsidRDefault="006C41A3">
      <w:pPr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extends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java.lang.Object</w:t>
      </w:r>
      <w:proofErr w:type="spellEnd"/>
    </w:p>
    <w:p w:rsidR="008E0C84" w:rsidRDefault="006C41A3">
      <w:pPr>
        <w:spacing w:after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implements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javafx.fxml.Initializable</w:t>
      </w:r>
      <w:proofErr w:type="spellEnd"/>
    </w:p>
    <w:p w:rsidR="008E0C84" w:rsidRDefault="006C41A3">
      <w:pPr>
        <w:spacing w:after="240"/>
        <w:ind w:left="720"/>
        <w:rPr>
          <w:lang w:val="uk" w:eastAsia="uk"/>
        </w:rPr>
      </w:pPr>
      <w:proofErr w:type="spellStart"/>
      <w:r>
        <w:rPr>
          <w:lang w:val="uk" w:eastAsia="uk"/>
        </w:rPr>
        <w:t>Контроллер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відповідаючий</w:t>
      </w:r>
      <w:proofErr w:type="spellEnd"/>
      <w:r>
        <w:rPr>
          <w:lang w:val="uk" w:eastAsia="uk"/>
        </w:rPr>
        <w:t xml:space="preserve"> за </w:t>
      </w:r>
      <w:r>
        <w:rPr>
          <w:lang w:val="uk" w:eastAsia="uk"/>
        </w:rPr>
        <w:t xml:space="preserve">головне підменю </w:t>
      </w:r>
      <w:proofErr w:type="spellStart"/>
      <w:r>
        <w:rPr>
          <w:lang w:val="uk" w:eastAsia="uk"/>
        </w:rPr>
        <w:t>аніме</w:t>
      </w:r>
      <w:proofErr w:type="spellEnd"/>
      <w:r>
        <w:rPr>
          <w:lang w:val="uk" w:eastAsia="uk"/>
        </w:rPr>
        <w:t xml:space="preserve"> - де можна продивитися увесь список наявних коміксів та відфільтрувати, викликати меню редагування, додавання, оглядання повної інформації якогось коміксу або видалити взагалі </w:t>
      </w:r>
      <w:proofErr w:type="spellStart"/>
      <w:r>
        <w:rPr>
          <w:lang w:val="uk" w:eastAsia="uk"/>
        </w:rPr>
        <w:t>аніме</w:t>
      </w:r>
      <w:proofErr w:type="spellEnd"/>
    </w:p>
    <w:p w:rsidR="008E0C84" w:rsidRDefault="008E0C84">
      <w:pPr>
        <w:numPr>
          <w:ilvl w:val="0"/>
          <w:numId w:val="9"/>
        </w:numPr>
        <w:spacing w:before="240"/>
        <w:ind w:hanging="210"/>
        <w:rPr>
          <w:lang w:val="uk" w:eastAsia="uk"/>
        </w:rPr>
      </w:pPr>
    </w:p>
    <w:p w:rsidR="008E0C84" w:rsidRDefault="006C41A3">
      <w:pPr>
        <w:pStyle w:val="3"/>
        <w:keepNext w:val="0"/>
        <w:numPr>
          <w:ilvl w:val="1"/>
          <w:numId w:val="9"/>
        </w:numPr>
        <w:spacing w:before="281" w:after="281"/>
        <w:ind w:hanging="244"/>
        <w:rPr>
          <w:lang w:val="uk" w:eastAsia="uk"/>
        </w:rPr>
      </w:pPr>
      <w:bookmarkStart w:id="0" w:name="constructor.summary"/>
      <w:bookmarkEnd w:id="0"/>
      <w:proofErr w:type="spellStart"/>
      <w:r>
        <w:rPr>
          <w:lang w:val="uk" w:eastAsia="uk"/>
        </w:rPr>
        <w:t>Constructor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Summary</w:t>
      </w:r>
      <w:proofErr w:type="spellEnd"/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3037"/>
      </w:tblGrid>
      <w:tr w:rsidR="008E0C84">
        <w:trPr>
          <w:tblCellSpacing w:w="0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0C84" w:rsidRDefault="006C41A3">
            <w:pPr>
              <w:jc w:val="center"/>
              <w:rPr>
                <w:lang w:val="uk" w:eastAsia="uk"/>
              </w:rPr>
            </w:pPr>
            <w:proofErr w:type="spellStart"/>
            <w:r>
              <w:rPr>
                <w:lang w:val="uk" w:eastAsia="uk"/>
              </w:rPr>
              <w:t>Constructors</w:t>
            </w:r>
            <w:proofErr w:type="spellEnd"/>
            <w:r>
              <w:rPr>
                <w:rStyle w:val="tabEnd"/>
                <w:lang w:val="uk" w:eastAsia="uk"/>
              </w:rPr>
              <w:t> </w:t>
            </w:r>
          </w:p>
        </w:tc>
      </w:tr>
      <w:tr w:rsidR="008E0C84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E0C84" w:rsidRDefault="006C41A3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Constructor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Description</w:t>
            </w:r>
            <w:proofErr w:type="spellEnd"/>
          </w:p>
        </w:tc>
      </w:tr>
      <w:tr w:rsidR="008E0C84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E0C84" w:rsidRDefault="006C41A3">
            <w:pPr>
              <w:rPr>
                <w:lang w:val="uk" w:eastAsia="uk"/>
              </w:rPr>
            </w:pPr>
            <w:hyperlink r:id="rId5" w:anchor="AnimeController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AnimeController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</w:tbl>
    <w:p w:rsidR="008E0C84" w:rsidRDefault="006C41A3">
      <w:pPr>
        <w:pStyle w:val="3"/>
        <w:keepNext w:val="0"/>
        <w:numPr>
          <w:ilvl w:val="1"/>
          <w:numId w:val="10"/>
        </w:numPr>
        <w:spacing w:before="281" w:after="281"/>
        <w:ind w:hanging="244"/>
        <w:rPr>
          <w:lang w:val="uk" w:eastAsia="uk"/>
        </w:rPr>
      </w:pPr>
      <w:bookmarkStart w:id="1" w:name="method.summary"/>
      <w:bookmarkEnd w:id="1"/>
      <w:proofErr w:type="spellStart"/>
      <w:r>
        <w:rPr>
          <w:lang w:val="uk" w:eastAsia="uk"/>
        </w:rPr>
        <w:t>Method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Summary</w:t>
      </w:r>
      <w:proofErr w:type="spellEnd"/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1464"/>
        <w:gridCol w:w="6893"/>
      </w:tblGrid>
      <w:tr w:rsidR="008E0C84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0C84" w:rsidRDefault="006C41A3">
            <w:pPr>
              <w:jc w:val="center"/>
              <w:rPr>
                <w:lang w:val="uk" w:eastAsia="uk"/>
              </w:rPr>
            </w:pPr>
            <w:proofErr w:type="spellStart"/>
            <w:r>
              <w:rPr>
                <w:rStyle w:val="activeTableTab"/>
                <w:lang w:val="uk" w:eastAsia="uk"/>
              </w:rPr>
              <w:t>All</w:t>
            </w:r>
            <w:proofErr w:type="spellEnd"/>
            <w:r>
              <w:rPr>
                <w:rStyle w:val="activeTableTab"/>
                <w:lang w:val="uk" w:eastAsia="uk"/>
              </w:rPr>
              <w:t xml:space="preserve"> </w:t>
            </w:r>
            <w:proofErr w:type="spellStart"/>
            <w:r>
              <w:rPr>
                <w:rStyle w:val="activeTableTab"/>
                <w:lang w:val="uk" w:eastAsia="uk"/>
              </w:rPr>
              <w:t>Methods</w:t>
            </w:r>
            <w:proofErr w:type="spellEnd"/>
            <w:r>
              <w:rPr>
                <w:rStyle w:val="tabEnd"/>
                <w:lang w:val="uk" w:eastAsia="uk"/>
              </w:rPr>
              <w:t> </w:t>
            </w:r>
            <w:proofErr w:type="spellStart"/>
            <w:r>
              <w:rPr>
                <w:rStyle w:val="tabEnd"/>
              </w:rPr>
              <w:fldChar w:fldCharType="begin"/>
            </w:r>
            <w:r>
              <w:rPr>
                <w:rStyle w:val="tabEnd"/>
                <w:lang w:val="uk" w:eastAsia="uk"/>
              </w:rPr>
              <w:instrText xml:space="preserve"> HYPERLINK "javascript:show(2);" </w:instrText>
            </w:r>
            <w:r>
              <w:rPr>
                <w:rStyle w:val="tabEnd"/>
              </w:rPr>
              <w:fldChar w:fldCharType="separate"/>
            </w:r>
            <w:r>
              <w:rPr>
                <w:rStyle w:val="tableTab"/>
                <w:color w:val="0000EE"/>
                <w:u w:val="single" w:color="0000EE"/>
                <w:lang w:val="uk" w:eastAsia="uk"/>
              </w:rPr>
              <w:t>Instance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 xml:space="preserve"> </w:t>
            </w:r>
            <w:proofErr w:type="spellStart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>Methods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fldChar w:fldCharType="end"/>
            </w:r>
            <w:r>
              <w:rPr>
                <w:rStyle w:val="tabEnd"/>
                <w:lang w:val="uk" w:eastAsia="uk"/>
              </w:rPr>
              <w:t> </w:t>
            </w:r>
            <w:proofErr w:type="spellStart"/>
            <w:r>
              <w:rPr>
                <w:rStyle w:val="tabEnd"/>
              </w:rPr>
              <w:fldChar w:fldCharType="begin"/>
            </w:r>
            <w:r>
              <w:rPr>
                <w:rStyle w:val="tabEnd"/>
                <w:lang w:val="uk" w:eastAsia="uk"/>
              </w:rPr>
              <w:instrText xml:space="preserve"> HYPERLINK "javascript:show(8);" </w:instrText>
            </w:r>
            <w:r>
              <w:rPr>
                <w:rStyle w:val="tabEnd"/>
              </w:rPr>
              <w:fldChar w:fldCharType="separate"/>
            </w:r>
            <w:r>
              <w:rPr>
                <w:rStyle w:val="tableTab"/>
                <w:color w:val="0000EE"/>
                <w:u w:val="single" w:color="0000EE"/>
                <w:lang w:val="uk" w:eastAsia="uk"/>
              </w:rPr>
              <w:t>Concrete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 xml:space="preserve"> </w:t>
            </w:r>
            <w:proofErr w:type="spellStart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>Methods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fldChar w:fldCharType="end"/>
            </w:r>
            <w:r>
              <w:rPr>
                <w:rStyle w:val="tabEnd"/>
                <w:lang w:val="uk" w:eastAsia="uk"/>
              </w:rPr>
              <w:t> </w:t>
            </w:r>
          </w:p>
        </w:tc>
      </w:tr>
      <w:tr w:rsidR="008E0C84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E0C84" w:rsidRDefault="006C41A3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Modifier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Type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E0C84" w:rsidRDefault="006C41A3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Method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Description</w:t>
            </w:r>
            <w:proofErr w:type="spellEnd"/>
          </w:p>
        </w:tc>
      </w:tr>
      <w:tr w:rsidR="008E0C84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E0C84" w:rsidRDefault="006C41A3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E0C84" w:rsidRDefault="006C41A3">
            <w:pPr>
              <w:rPr>
                <w:lang w:val="uk" w:eastAsia="uk"/>
              </w:rPr>
            </w:pPr>
            <w:hyperlink r:id="rId6" w:anchor="initialize-java.net.URL-java.util.ResourceBundle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initialize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(java.net.URL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location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java.util.ResourceBundle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resources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> </w:t>
            </w:r>
          </w:p>
        </w:tc>
      </w:tr>
      <w:tr w:rsidR="008E0C84" w:rsidRPr="006C41A3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E0C84" w:rsidRDefault="006C41A3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E0C84" w:rsidRDefault="006C41A3">
            <w:pPr>
              <w:rPr>
                <w:lang w:val="uk" w:eastAsia="uk"/>
              </w:rPr>
            </w:pPr>
            <w:hyperlink r:id="rId7" w:anchor="setTabAnime-javafx.scene.control.Tab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setTabAnime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javafx.scene.control.Tab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tabAnime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 xml:space="preserve"> </w:t>
            </w:r>
          </w:p>
          <w:p w:rsidR="008E0C84" w:rsidRDefault="006C41A3">
            <w:pPr>
              <w:rPr>
                <w:lang w:val="uk" w:eastAsia="uk"/>
              </w:rPr>
            </w:pPr>
            <w:r>
              <w:rPr>
                <w:lang w:val="uk" w:eastAsia="uk"/>
              </w:rPr>
              <w:t xml:space="preserve">Встановлює посилання на вкладку </w:t>
            </w:r>
            <w:proofErr w:type="spellStart"/>
            <w:r>
              <w:rPr>
                <w:lang w:val="uk" w:eastAsia="uk"/>
              </w:rPr>
              <w:t>аніме</w:t>
            </w:r>
            <w:proofErr w:type="spellEnd"/>
            <w:r>
              <w:rPr>
                <w:lang w:val="uk" w:eastAsia="uk"/>
              </w:rPr>
              <w:t xml:space="preserve"> для п</w:t>
            </w:r>
            <w:r>
              <w:rPr>
                <w:lang w:val="uk" w:eastAsia="uk"/>
              </w:rPr>
              <w:t>ереключення між підменю</w:t>
            </w:r>
          </w:p>
        </w:tc>
      </w:tr>
    </w:tbl>
    <w:p w:rsidR="008E0C84" w:rsidRDefault="006C41A3">
      <w:pPr>
        <w:pStyle w:val="3"/>
        <w:keepNext w:val="0"/>
        <w:numPr>
          <w:ilvl w:val="2"/>
          <w:numId w:val="10"/>
        </w:numPr>
        <w:spacing w:before="281" w:after="281"/>
        <w:ind w:hanging="210"/>
        <w:rPr>
          <w:lang w:val="uk" w:eastAsia="uk"/>
        </w:rPr>
      </w:pPr>
      <w:bookmarkStart w:id="2" w:name="methods.inherited.from.class.java.lang.O"/>
      <w:bookmarkEnd w:id="2"/>
      <w:proofErr w:type="spellStart"/>
      <w:r>
        <w:rPr>
          <w:lang w:val="uk" w:eastAsia="uk"/>
        </w:rPr>
        <w:t>Methods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inherited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from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class</w:t>
      </w:r>
      <w:proofErr w:type="spellEnd"/>
      <w:r>
        <w:rPr>
          <w:lang w:val="uk" w:eastAsia="uk"/>
        </w:rPr>
        <w:t> </w:t>
      </w:r>
      <w:proofErr w:type="spellStart"/>
      <w:r>
        <w:rPr>
          <w:lang w:val="uk" w:eastAsia="uk"/>
        </w:rPr>
        <w:t>java.lang.Object</w:t>
      </w:r>
      <w:proofErr w:type="spellEnd"/>
    </w:p>
    <w:p w:rsidR="008E0C84" w:rsidRDefault="006C41A3">
      <w:pPr>
        <w:spacing w:after="24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equals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getClass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hashCode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notify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notifyAll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toString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</w:p>
    <w:p w:rsidR="008E0C84" w:rsidRDefault="008E0C84">
      <w:pPr>
        <w:numPr>
          <w:ilvl w:val="0"/>
          <w:numId w:val="11"/>
        </w:numPr>
        <w:spacing w:before="240"/>
        <w:ind w:hanging="210"/>
        <w:rPr>
          <w:lang w:val="uk" w:eastAsia="uk"/>
        </w:rPr>
      </w:pPr>
    </w:p>
    <w:p w:rsidR="008E0C84" w:rsidRDefault="006C41A3">
      <w:pPr>
        <w:pStyle w:val="3"/>
        <w:keepNext w:val="0"/>
        <w:numPr>
          <w:ilvl w:val="1"/>
          <w:numId w:val="11"/>
        </w:numPr>
        <w:spacing w:before="281" w:after="281"/>
        <w:ind w:hanging="244"/>
        <w:rPr>
          <w:lang w:val="uk" w:eastAsia="uk"/>
        </w:rPr>
      </w:pPr>
      <w:bookmarkStart w:id="3" w:name="constructor.detail"/>
      <w:bookmarkEnd w:id="3"/>
      <w:proofErr w:type="spellStart"/>
      <w:r>
        <w:rPr>
          <w:lang w:val="uk" w:eastAsia="uk"/>
        </w:rPr>
        <w:lastRenderedPageBreak/>
        <w:t>Constructor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Detail</w:t>
      </w:r>
      <w:bookmarkStart w:id="4" w:name="AnimeController--"/>
      <w:bookmarkEnd w:id="4"/>
      <w:proofErr w:type="spellEnd"/>
    </w:p>
    <w:p w:rsidR="008E0C84" w:rsidRDefault="006C41A3">
      <w:pPr>
        <w:pStyle w:val="4"/>
        <w:keepNext w:val="0"/>
        <w:numPr>
          <w:ilvl w:val="2"/>
          <w:numId w:val="11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AnimeController</w:t>
      </w:r>
      <w:proofErr w:type="spellEnd"/>
    </w:p>
    <w:p w:rsidR="008E0C84" w:rsidRDefault="006C41A3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AnimeController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</w:p>
    <w:p w:rsidR="008E0C84" w:rsidRDefault="006C41A3">
      <w:pPr>
        <w:pStyle w:val="3"/>
        <w:keepNext w:val="0"/>
        <w:numPr>
          <w:ilvl w:val="1"/>
          <w:numId w:val="12"/>
        </w:numPr>
        <w:spacing w:before="281" w:after="281"/>
        <w:ind w:hanging="244"/>
        <w:rPr>
          <w:lang w:val="uk" w:eastAsia="uk"/>
        </w:rPr>
      </w:pPr>
      <w:bookmarkStart w:id="5" w:name="method.detail"/>
      <w:bookmarkEnd w:id="5"/>
      <w:proofErr w:type="spellStart"/>
      <w:r>
        <w:rPr>
          <w:lang w:val="uk" w:eastAsia="uk"/>
        </w:rPr>
        <w:t>Method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Detail</w:t>
      </w:r>
      <w:bookmarkStart w:id="6" w:name="initialize-java.net.URL-java.util.Resour"/>
      <w:bookmarkEnd w:id="6"/>
      <w:proofErr w:type="spellEnd"/>
    </w:p>
    <w:p w:rsidR="008E0C84" w:rsidRDefault="006C41A3">
      <w:pPr>
        <w:pStyle w:val="4"/>
        <w:keepNext w:val="0"/>
        <w:numPr>
          <w:ilvl w:val="2"/>
          <w:numId w:val="12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initialize</w:t>
      </w:r>
      <w:proofErr w:type="spellEnd"/>
    </w:p>
    <w:p w:rsidR="008E0C84" w:rsidRDefault="006C41A3">
      <w:pPr>
        <w:spacing w:before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initialize(java.net.URL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location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,</w:t>
      </w:r>
    </w:p>
    <w:p w:rsidR="008E0C84" w:rsidRDefault="006C41A3">
      <w:pPr>
        <w:spacing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        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java.util.ResourceBundle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resources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8E0C84" w:rsidRDefault="006C41A3">
      <w:pPr>
        <w:ind w:left="2160"/>
        <w:rPr>
          <w:lang w:val="uk" w:eastAsia="uk"/>
        </w:rPr>
      </w:pPr>
      <w:proofErr w:type="spellStart"/>
      <w:r>
        <w:rPr>
          <w:rStyle w:val="overrideSpecifyLabel"/>
          <w:lang w:val="uk" w:eastAsia="uk"/>
        </w:rPr>
        <w:t>Specified</w:t>
      </w:r>
      <w:proofErr w:type="spellEnd"/>
      <w:r>
        <w:rPr>
          <w:rStyle w:val="overrideSpecifyLabel"/>
          <w:lang w:val="uk" w:eastAsia="uk"/>
        </w:rPr>
        <w:t xml:space="preserve"> </w:t>
      </w:r>
      <w:proofErr w:type="spellStart"/>
      <w:r>
        <w:rPr>
          <w:rStyle w:val="overrideSpecifyLabel"/>
          <w:lang w:val="uk" w:eastAsia="uk"/>
        </w:rPr>
        <w:t>by</w:t>
      </w:r>
      <w:proofErr w:type="spellEnd"/>
      <w:r>
        <w:rPr>
          <w:rStyle w:val="overrideSpecifyLabel"/>
          <w:lang w:val="uk" w:eastAsia="uk"/>
        </w:rPr>
        <w:t>:</w:t>
      </w:r>
    </w:p>
    <w:p w:rsidR="008E0C84" w:rsidRDefault="006C41A3">
      <w:pPr>
        <w:spacing w:after="240"/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initialize</w:t>
      </w:r>
      <w:proofErr w:type="spellEnd"/>
      <w:r>
        <w:rPr>
          <w:lang w:val="uk" w:eastAsia="uk"/>
        </w:rPr>
        <w:t> </w:t>
      </w:r>
      <w:proofErr w:type="spellStart"/>
      <w:r>
        <w:rPr>
          <w:lang w:val="uk" w:eastAsia="uk"/>
        </w:rPr>
        <w:t>in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interface</w:t>
      </w:r>
      <w:proofErr w:type="spellEnd"/>
      <w:r>
        <w:rPr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javafx.fxml.Initializable</w:t>
      </w:r>
      <w:bookmarkStart w:id="7" w:name="setTabAnime-javafx.scene.control.Tab-"/>
      <w:bookmarkEnd w:id="7"/>
      <w:proofErr w:type="spellEnd"/>
    </w:p>
    <w:p w:rsidR="008E0C84" w:rsidRDefault="006C41A3">
      <w:pPr>
        <w:pStyle w:val="4"/>
        <w:keepNext w:val="0"/>
        <w:numPr>
          <w:ilvl w:val="2"/>
          <w:numId w:val="13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setTabAnime</w:t>
      </w:r>
      <w:proofErr w:type="spellEnd"/>
    </w:p>
    <w:p w:rsidR="008E0C84" w:rsidRDefault="006C41A3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setTabAnime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javafx.scene.control.Tab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tabAnime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8E0C84" w:rsidRDefault="006C41A3">
      <w:pPr>
        <w:ind w:left="2160"/>
        <w:rPr>
          <w:lang w:val="uk" w:eastAsia="uk"/>
        </w:rPr>
      </w:pPr>
      <w:r>
        <w:rPr>
          <w:lang w:val="uk" w:eastAsia="uk"/>
        </w:rPr>
        <w:t>Встановлює посил</w:t>
      </w:r>
      <w:r>
        <w:rPr>
          <w:lang w:val="uk" w:eastAsia="uk"/>
        </w:rPr>
        <w:t xml:space="preserve">ання на вкладку </w:t>
      </w:r>
      <w:proofErr w:type="spellStart"/>
      <w:r>
        <w:rPr>
          <w:lang w:val="uk" w:eastAsia="uk"/>
        </w:rPr>
        <w:t>аніме</w:t>
      </w:r>
      <w:proofErr w:type="spellEnd"/>
      <w:r>
        <w:rPr>
          <w:lang w:val="uk" w:eastAsia="uk"/>
        </w:rPr>
        <w:t xml:space="preserve"> для переключення між підменю</w:t>
      </w:r>
    </w:p>
    <w:p w:rsidR="008E0C84" w:rsidRDefault="006C41A3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8E0C84" w:rsidRDefault="006C41A3" w:rsidP="006C41A3">
      <w:pPr>
        <w:spacing w:after="240"/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tabAnime</w:t>
      </w:r>
      <w:proofErr w:type="spellEnd"/>
      <w:r>
        <w:rPr>
          <w:lang w:val="uk" w:eastAsia="uk"/>
        </w:rPr>
        <w:t xml:space="preserve"> - посилання на вкладку </w:t>
      </w:r>
      <w:proofErr w:type="spellStart"/>
      <w:r>
        <w:rPr>
          <w:lang w:val="uk" w:eastAsia="uk"/>
        </w:rPr>
        <w:t>аніме</w:t>
      </w:r>
      <w:bookmarkStart w:id="8" w:name="navbar.bottom"/>
      <w:bookmarkStart w:id="9" w:name="skip.navbar.bottom"/>
      <w:bookmarkStart w:id="10" w:name="_GoBack"/>
      <w:bookmarkEnd w:id="8"/>
      <w:bookmarkEnd w:id="9"/>
      <w:bookmarkEnd w:id="10"/>
      <w:proofErr w:type="spellEnd"/>
    </w:p>
    <w:sectPr w:rsidR="008E0C84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D63420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9245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36E0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2E4A8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6E26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85C96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5D2A2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2885E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92AA2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6844E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6865A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D827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5020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DC0FA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62618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496D9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4AF0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5A8C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474240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D0E26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F74CC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9AF0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20DB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76F8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13226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F8A97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E0EB0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A51477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144C1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D0CFB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03E3F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EFA75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1860A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C12BA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83A11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58A15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C49642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95AC2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8D251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FC99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A64F2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D8F8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F4FF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9C294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64FD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807C96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A67A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0FC12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4FEE4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3E01A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4440F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8E82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AE0FF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E9630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019896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3BEE0D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540C0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7CC7E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572EE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D221D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161C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0A2D5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A8C90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E9BEBF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8E263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D0475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8C84C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3F225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75A61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EC31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ACBD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B3ABD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366C32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E94377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ED209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31048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DA48F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BD6CF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17AB5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A200B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35C16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2424BF6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C800499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86ECE7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D605B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1203F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FCAE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8B2B3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F7CF6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7F497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911690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A4A31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182C3C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55A5C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0B859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828E4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4A3D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43EF4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D40B9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DFB0114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31EEE50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C8D5D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C306B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AF6CD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AA18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E6E32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DCC92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F26F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A650EE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2DAECC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7C218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5AA8D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06D4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36488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7E91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E28D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CB4F0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5D561F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27A8B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5B416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F40D7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1230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9F287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0DA3E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A49F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768C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D6A873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7E05E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7F05E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820EE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B45C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FEEE1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32AC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F27E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4A09D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D6762B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EC440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2C8E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E0086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660D7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9AC36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F2EC4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C065F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23255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70CC9D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C66D1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83E0C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A4CF8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A006A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B4FC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2B0DA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EE3F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3F886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F970CC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FE04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38C5D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A2033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6A409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3253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9BEFD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2CB3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6E41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 w:tplc="5CBAD8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B745E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0C2CE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A48F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F9C7B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7893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C23B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29617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08EC0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8E0C84"/>
    <w:rsid w:val="006C41A3"/>
    <w:rsid w:val="008E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05F9A"/>
  <w15:docId w15:val="{66DC356F-1E61-42E7-8B13-47EE09B3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ypeNameLink">
    <w:name w:val="typeNameLink"/>
    <w:basedOn w:val="a0"/>
  </w:style>
  <w:style w:type="character" w:customStyle="1" w:styleId="typeNameLabel">
    <w:name w:val="typeNameLabel"/>
    <w:basedOn w:val="a0"/>
  </w:style>
  <w:style w:type="character" w:customStyle="1" w:styleId="tabEnd">
    <w:name w:val="tabEnd"/>
    <w:basedOn w:val="a0"/>
  </w:style>
  <w:style w:type="character" w:customStyle="1" w:styleId="memberNameLink">
    <w:name w:val="memberNameLink"/>
    <w:basedOn w:val="a0"/>
  </w:style>
  <w:style w:type="table" w:customStyle="1" w:styleId="memberSummary">
    <w:name w:val="memberSummary"/>
    <w:basedOn w:val="a1"/>
    <w:tblPr/>
  </w:style>
  <w:style w:type="character" w:customStyle="1" w:styleId="activeTableTab">
    <w:name w:val="activeTableTab"/>
    <w:basedOn w:val="a0"/>
  </w:style>
  <w:style w:type="character" w:customStyle="1" w:styleId="tableTab">
    <w:name w:val="tableTab"/>
    <w:basedOn w:val="a0"/>
  </w:style>
  <w:style w:type="character" w:customStyle="1" w:styleId="overrideSpecifyLabel">
    <w:name w:val="overrideSpecifyLabel"/>
    <w:basedOn w:val="a0"/>
  </w:style>
  <w:style w:type="character" w:customStyle="1" w:styleId="paramLabel">
    <w:name w:val="paramLabel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website\convert\p3r68-cdx67\../../../../com/folva/moderneastculture/controller/AnimeControll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website\convert\p3r68-cdx67\../../../../com/folva/moderneastculture/controller/AnimeController.html" TargetMode="External"/><Relationship Id="rId5" Type="http://schemas.openxmlformats.org/officeDocument/2006/relationships/hyperlink" Target="file:///c:\website\convert\p3r68-cdx67\../../../../com/folva/moderneastculture/controller/AnimeControlle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AnimeController</dc:title>
  <cp:lastModifiedBy>Folkem Max</cp:lastModifiedBy>
  <cp:revision>1</cp:revision>
  <dcterms:created xsi:type="dcterms:W3CDTF">2020-04-28T12:59:00Z</dcterms:created>
  <dcterms:modified xsi:type="dcterms:W3CDTF">2020-04-28T12:59:00Z</dcterms:modified>
</cp:coreProperties>
</file>