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51" w:rsidRDefault="00DC7397">
      <w:pPr>
        <w:rPr>
          <w:lang w:val="uk" w:eastAsia="uk"/>
        </w:rPr>
      </w:pPr>
      <w:r>
        <w:rPr>
          <w:lang w:val="uk" w:eastAsia="uk"/>
        </w:rPr>
        <w:t>com.folva.moderneastculture.model.dto</w:t>
      </w:r>
    </w:p>
    <w:p w:rsidR="002C0A51" w:rsidRDefault="00DC7397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Enum Comics.Source</w:t>
      </w:r>
    </w:p>
    <w:p w:rsidR="002C0A51" w:rsidRDefault="00DC7397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</w:t>
      </w:r>
      <w:r>
        <w:rPr>
          <w:lang w:val="uk" w:eastAsia="uk"/>
        </w:rPr>
        <w:t>Object</w:t>
      </w:r>
    </w:p>
    <w:p w:rsidR="002C0A51" w:rsidRDefault="002C0A51">
      <w:pPr>
        <w:numPr>
          <w:ilvl w:val="0"/>
          <w:numId w:val="7"/>
        </w:numPr>
        <w:ind w:hanging="210"/>
        <w:rPr>
          <w:lang w:val="uk" w:eastAsia="uk"/>
        </w:rPr>
      </w:pPr>
    </w:p>
    <w:p w:rsidR="002C0A51" w:rsidRDefault="00DC7397">
      <w:pPr>
        <w:numPr>
          <w:ilvl w:val="1"/>
          <w:numId w:val="7"/>
        </w:numPr>
        <w:ind w:hanging="244"/>
        <w:rPr>
          <w:lang w:val="uk" w:eastAsia="uk"/>
        </w:rPr>
      </w:pPr>
      <w:r>
        <w:rPr>
          <w:lang w:val="uk" w:eastAsia="uk"/>
        </w:rPr>
        <w:t>java.lang.Enum&lt;</w:t>
      </w:r>
      <w:hyperlink r:id="rId5" w:tooltip="enum in com.folva.moderneastculture.model.dto" w:history="1">
        <w:r>
          <w:rPr>
            <w:color w:val="0000EE"/>
            <w:u w:val="single" w:color="0000EE"/>
            <w:lang w:val="uk" w:eastAsia="uk"/>
          </w:rPr>
          <w:t>Comics.Source</w:t>
        </w:r>
      </w:hyperlink>
      <w:r>
        <w:rPr>
          <w:lang w:val="uk" w:eastAsia="uk"/>
        </w:rPr>
        <w:t>&gt;</w:t>
      </w:r>
    </w:p>
    <w:p w:rsidR="002C0A51" w:rsidRDefault="002C0A51">
      <w:pPr>
        <w:numPr>
          <w:ilvl w:val="1"/>
          <w:numId w:val="7"/>
        </w:numPr>
        <w:ind w:hanging="244"/>
        <w:rPr>
          <w:lang w:val="uk" w:eastAsia="uk"/>
        </w:rPr>
      </w:pPr>
    </w:p>
    <w:p w:rsidR="002C0A51" w:rsidRDefault="00DC7397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r>
        <w:rPr>
          <w:lang w:val="uk" w:eastAsia="uk"/>
        </w:rPr>
        <w:t>com.folva.moderneastculture.model.dto.Comic</w:t>
      </w:r>
      <w:r>
        <w:rPr>
          <w:lang w:val="uk" w:eastAsia="uk"/>
        </w:rPr>
        <w:t>s.Source</w:t>
      </w:r>
    </w:p>
    <w:p w:rsidR="002C0A51" w:rsidRDefault="00DC7397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Implemented Interfaces:</w:t>
      </w:r>
    </w:p>
    <w:p w:rsidR="002C0A51" w:rsidRDefault="00DC7397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java.io.Serializable, java.lang.Comparable&lt;</w:t>
      </w:r>
      <w:hyperlink r:id="rId6" w:tooltip="enum in com.folva.moderneastculture.model.dto" w:history="1">
        <w:r>
          <w:rPr>
            <w:color w:val="0000EE"/>
            <w:u w:val="single" w:color="0000EE"/>
            <w:lang w:val="uk" w:eastAsia="uk"/>
          </w:rPr>
          <w:t>Comic</w:t>
        </w:r>
        <w:r>
          <w:rPr>
            <w:color w:val="0000EE"/>
            <w:u w:val="single" w:color="0000EE"/>
            <w:lang w:val="uk" w:eastAsia="uk"/>
          </w:rPr>
          <w:t>s.Source</w:t>
        </w:r>
      </w:hyperlink>
      <w:r>
        <w:rPr>
          <w:lang w:val="uk" w:eastAsia="uk"/>
        </w:rPr>
        <w:t>&gt;</w:t>
      </w:r>
    </w:p>
    <w:p w:rsidR="002C0A51" w:rsidRDefault="00DC7397">
      <w:pPr>
        <w:ind w:left="720"/>
        <w:rPr>
          <w:lang w:val="uk" w:eastAsia="uk"/>
        </w:rPr>
      </w:pPr>
      <w:r>
        <w:rPr>
          <w:lang w:val="uk" w:eastAsia="uk"/>
        </w:rPr>
        <w:t>Enclosing class:</w:t>
      </w:r>
    </w:p>
    <w:p w:rsidR="002C0A51" w:rsidRDefault="00DC7397">
      <w:pPr>
        <w:spacing w:after="240"/>
        <w:ind w:left="1320"/>
        <w:rPr>
          <w:lang w:val="uk" w:eastAsia="uk"/>
        </w:rPr>
      </w:pPr>
      <w:hyperlink r:id="rId7" w:tooltip="class in com.folva.moderneastculture.model.dto" w:history="1">
        <w:r>
          <w:rPr>
            <w:color w:val="0000EE"/>
            <w:u w:val="single" w:color="0000EE"/>
            <w:lang w:val="uk" w:eastAsia="uk"/>
          </w:rPr>
          <w:t>Comics</w:t>
        </w:r>
      </w:hyperlink>
    </w:p>
    <w:p w:rsidR="002C0A51" w:rsidRDefault="00DC7397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2C0A51" w:rsidRDefault="002C0A51">
      <w:pPr>
        <w:ind w:left="720"/>
        <w:rPr>
          <w:lang w:val="uk" w:eastAsia="uk"/>
        </w:rPr>
      </w:pPr>
    </w:p>
    <w:p w:rsidR="002C0A51" w:rsidRDefault="00DC7397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static enum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Comics.Source</w:t>
      </w:r>
    </w:p>
    <w:p w:rsidR="002C0A51" w:rsidRDefault="00DC7397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extends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java.lang.Enum&lt;</w:t>
      </w:r>
      <w:hyperlink r:id="rId8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2C0A51" w:rsidRDefault="00DC7397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Типи джерел коміксів</w:t>
      </w:r>
    </w:p>
    <w:p w:rsidR="002C0A51" w:rsidRDefault="002C0A51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2C0A51" w:rsidRDefault="00DC7397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enum.constant.summary"/>
      <w:bookmarkEnd w:id="0"/>
      <w:r>
        <w:rPr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2C0A51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A51" w:rsidRDefault="00DC7397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Enum Con</w:t>
            </w:r>
            <w:r>
              <w:rPr>
                <w:lang w:val="uk" w:eastAsia="uk"/>
              </w:rPr>
              <w:t>stants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Enum Constant and Description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hyperlink r:id="rId9" w:anchor="ORIGINAL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ORIGINAL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hyperlink r:id="rId10" w:anchor="OTHE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OTHER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hyperlink r:id="rId11" w:anchor="RANOB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RANOBE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2C0A51" w:rsidRDefault="00DC7397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field.summary"/>
      <w:bookmarkEnd w:id="1"/>
      <w:r>
        <w:rPr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2C0A51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A51" w:rsidRDefault="00DC7397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Fields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Field and Description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hyperlink r:id="rId12" w:anchor="nam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2C0A51" w:rsidRDefault="00DC7397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2" w:name="method.summary"/>
      <w:bookmarkEnd w:id="2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285"/>
        <w:gridCol w:w="6072"/>
      </w:tblGrid>
      <w:tr w:rsidR="002C0A51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A51" w:rsidRDefault="00DC7397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13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Static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14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static </w:t>
            </w:r>
            <w:hyperlink r:id="rId15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Comics.Source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hyperlink r:id="rId16" w:anchor="valueOf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name)</w:t>
            </w:r>
            <w:r>
              <w:rPr>
                <w:lang w:val="uk" w:eastAsia="uk"/>
              </w:rPr>
              <w:t xml:space="preserve"> </w:t>
            </w:r>
          </w:p>
          <w:p w:rsidR="002C0A51" w:rsidRDefault="00DC7397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Returns the enum constant of this type with the specified </w:t>
            </w:r>
            <w:r>
              <w:rPr>
                <w:lang w:val="uk" w:eastAsia="uk"/>
              </w:rPr>
              <w:lastRenderedPageBreak/>
              <w:t>name.</w:t>
            </w:r>
          </w:p>
        </w:tc>
      </w:tr>
      <w:tr w:rsidR="002C0A51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 xml:space="preserve">static </w:t>
            </w:r>
            <w:hyperlink r:id="rId17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Comics.Source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C0A51" w:rsidRDefault="00DC7397">
            <w:pPr>
              <w:rPr>
                <w:lang w:val="uk" w:eastAsia="uk"/>
              </w:rPr>
            </w:pPr>
            <w:hyperlink r:id="rId18" w:anchor="values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2C0A51" w:rsidRDefault="00DC7397">
            <w:pPr>
              <w:rPr>
                <w:lang w:val="uk" w:eastAsia="uk"/>
              </w:rPr>
            </w:pPr>
            <w:r>
              <w:rPr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2C0A51" w:rsidRDefault="00DC7397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3" w:name="methods.inherited.from.class.java.lang.E"/>
      <w:bookmarkEnd w:id="3"/>
      <w:r>
        <w:rPr>
          <w:lang w:val="uk" w:eastAsia="uk"/>
        </w:rPr>
        <w:t>Methods inherited from class java.lang.Enum</w:t>
      </w:r>
    </w:p>
    <w:p w:rsidR="002C0A51" w:rsidRDefault="00DC7397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hashCode, name, ordinal, toString, valueOf</w:t>
      </w:r>
    </w:p>
    <w:p w:rsidR="002C0A51" w:rsidRDefault="00DC7397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4" w:name="methods.inherited.from.class.java.lang.O"/>
      <w:bookmarkEnd w:id="4"/>
      <w:r>
        <w:rPr>
          <w:lang w:val="uk" w:eastAsia="uk"/>
        </w:rPr>
        <w:t>Methods inherited from class java.lang.Object</w:t>
      </w:r>
    </w:p>
    <w:p w:rsidR="002C0A51" w:rsidRDefault="00DC7397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2C0A51" w:rsidRDefault="002C0A51">
      <w:pPr>
        <w:numPr>
          <w:ilvl w:val="0"/>
          <w:numId w:val="13"/>
        </w:numPr>
        <w:spacing w:before="240"/>
        <w:ind w:hanging="210"/>
        <w:rPr>
          <w:lang w:val="uk" w:eastAsia="uk"/>
        </w:rPr>
      </w:pPr>
    </w:p>
    <w:p w:rsidR="002C0A51" w:rsidRDefault="00DC7397">
      <w:pPr>
        <w:pStyle w:val="3"/>
        <w:keepNext w:val="0"/>
        <w:numPr>
          <w:ilvl w:val="1"/>
          <w:numId w:val="13"/>
        </w:numPr>
        <w:spacing w:before="281" w:after="281"/>
        <w:ind w:hanging="244"/>
        <w:rPr>
          <w:lang w:val="uk" w:eastAsia="uk"/>
        </w:rPr>
      </w:pPr>
      <w:bookmarkStart w:id="5" w:name="enum.constant.detail"/>
      <w:bookmarkEnd w:id="5"/>
      <w:r>
        <w:rPr>
          <w:lang w:val="uk" w:eastAsia="uk"/>
        </w:rPr>
        <w:t>Enum Constant Detail</w:t>
      </w:r>
      <w:bookmarkStart w:id="6" w:name="ORIGINAL"/>
      <w:bookmarkEnd w:id="6"/>
    </w:p>
    <w:p w:rsidR="002C0A51" w:rsidRDefault="00DC7397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ORIGINAL</w:t>
      </w:r>
    </w:p>
    <w:p w:rsidR="002C0A51" w:rsidRDefault="00DC739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9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ORIGINAL</w:t>
      </w:r>
      <w:bookmarkStart w:id="7" w:name="RANOBE"/>
      <w:bookmarkEnd w:id="7"/>
    </w:p>
    <w:p w:rsidR="002C0A51" w:rsidRDefault="00DC7397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RANOBE</w:t>
      </w:r>
    </w:p>
    <w:p w:rsidR="002C0A51" w:rsidRDefault="00DC739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0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RANOBE</w:t>
      </w:r>
      <w:bookmarkStart w:id="8" w:name="OTHER"/>
      <w:bookmarkEnd w:id="8"/>
    </w:p>
    <w:p w:rsidR="002C0A51" w:rsidRDefault="00DC7397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OTHER</w:t>
      </w:r>
    </w:p>
    <w:p w:rsidR="002C0A51" w:rsidRDefault="00DC739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1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OTHER</w:t>
      </w:r>
    </w:p>
    <w:p w:rsidR="002C0A51" w:rsidRDefault="00DC7397">
      <w:pPr>
        <w:pStyle w:val="3"/>
        <w:keepNext w:val="0"/>
        <w:numPr>
          <w:ilvl w:val="1"/>
          <w:numId w:val="16"/>
        </w:numPr>
        <w:spacing w:before="281" w:after="281"/>
        <w:ind w:hanging="244"/>
        <w:rPr>
          <w:lang w:val="uk" w:eastAsia="uk"/>
        </w:rPr>
      </w:pPr>
      <w:bookmarkStart w:id="9" w:name="field.detail"/>
      <w:bookmarkEnd w:id="9"/>
      <w:r>
        <w:rPr>
          <w:lang w:val="uk" w:eastAsia="uk"/>
        </w:rPr>
        <w:t>Field Detail</w:t>
      </w:r>
      <w:bookmarkStart w:id="10" w:name="name"/>
      <w:bookmarkEnd w:id="10"/>
    </w:p>
    <w:p w:rsidR="002C0A51" w:rsidRDefault="00DC7397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name</w:t>
      </w:r>
    </w:p>
    <w:p w:rsidR="002C0A51" w:rsidRDefault="00DC739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2C0A51" w:rsidRDefault="00DC7397">
      <w:pPr>
        <w:pStyle w:val="3"/>
        <w:keepNext w:val="0"/>
        <w:numPr>
          <w:ilvl w:val="1"/>
          <w:numId w:val="17"/>
        </w:numPr>
        <w:spacing w:before="281" w:after="281"/>
        <w:ind w:hanging="244"/>
        <w:rPr>
          <w:lang w:val="uk" w:eastAsia="uk"/>
        </w:rPr>
      </w:pPr>
      <w:bookmarkStart w:id="11" w:name="method.detail"/>
      <w:bookmarkEnd w:id="11"/>
      <w:r>
        <w:rPr>
          <w:lang w:val="uk" w:eastAsia="uk"/>
        </w:rPr>
        <w:t>Method Detail</w:t>
      </w:r>
      <w:bookmarkStart w:id="12" w:name="values--"/>
      <w:bookmarkEnd w:id="12"/>
    </w:p>
    <w:p w:rsidR="002C0A51" w:rsidRDefault="00DC7397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values</w:t>
      </w:r>
    </w:p>
    <w:p w:rsidR="002C0A51" w:rsidRDefault="00DC739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2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2C0A51" w:rsidRDefault="00DC7397">
      <w:pPr>
        <w:ind w:left="2160"/>
        <w:rPr>
          <w:lang w:val="uk" w:eastAsia="uk"/>
        </w:rPr>
      </w:pPr>
      <w:r>
        <w:rPr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2C0A51" w:rsidRDefault="00DC7397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 (Comics.Source c : Comics.Source.values())</w:t>
      </w:r>
    </w:p>
    <w:p w:rsidR="002C0A51" w:rsidRDefault="00DC7397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2C0A51" w:rsidRDefault="00DC7397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lastRenderedPageBreak/>
        <w:t>Returns:</w:t>
      </w:r>
    </w:p>
    <w:p w:rsidR="002C0A51" w:rsidRDefault="00DC7397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an array </w:t>
      </w:r>
      <w:r>
        <w:rPr>
          <w:lang w:val="uk" w:eastAsia="uk"/>
        </w:rPr>
        <w:t>containing the constants of this enum type, in the order they are declared</w:t>
      </w:r>
      <w:bookmarkStart w:id="13" w:name="valueOf-java.lang.String-"/>
      <w:bookmarkEnd w:id="13"/>
    </w:p>
    <w:p w:rsidR="002C0A51" w:rsidRDefault="00DC7397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valueOf</w:t>
      </w:r>
    </w:p>
    <w:p w:rsidR="002C0A51" w:rsidRDefault="00DC739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3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2C0A51" w:rsidRDefault="00DC7397">
      <w:pPr>
        <w:ind w:left="2160"/>
        <w:rPr>
          <w:lang w:val="uk" w:eastAsia="uk"/>
        </w:rPr>
      </w:pPr>
      <w:r>
        <w:rPr>
          <w:lang w:val="uk" w:eastAsia="uk"/>
        </w:rPr>
        <w:t xml:space="preserve">Returns the enum constant of this type with the specified name. The string must match </w:t>
      </w:r>
      <w:r>
        <w:rPr>
          <w:i/>
          <w:iCs/>
          <w:lang w:val="uk" w:eastAsia="uk"/>
        </w:rPr>
        <w:t>exactly</w:t>
      </w:r>
      <w:r>
        <w:rPr>
          <w:lang w:val="uk" w:eastAsia="uk"/>
        </w:rPr>
        <w:t xml:space="preserve"> an identifier used to declare an enum constant in this type. (Extraneous whitespace characters are not</w:t>
      </w:r>
      <w:r>
        <w:rPr>
          <w:lang w:val="uk" w:eastAsia="uk"/>
        </w:rPr>
        <w:t xml:space="preserve"> permitted.)</w:t>
      </w:r>
    </w:p>
    <w:p w:rsidR="002C0A51" w:rsidRDefault="00DC7397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2C0A51" w:rsidRDefault="00DC7397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>
        <w:rPr>
          <w:lang w:val="uk" w:eastAsia="uk"/>
        </w:rPr>
        <w:t xml:space="preserve"> - the name of the enum constant to be returned.</w:t>
      </w:r>
    </w:p>
    <w:p w:rsidR="002C0A51" w:rsidRDefault="00DC7397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2C0A51" w:rsidRDefault="00DC7397">
      <w:pPr>
        <w:ind w:left="2760"/>
        <w:rPr>
          <w:lang w:val="uk" w:eastAsia="uk"/>
        </w:rPr>
      </w:pPr>
      <w:r>
        <w:rPr>
          <w:lang w:val="uk" w:eastAsia="uk"/>
        </w:rPr>
        <w:t>the enum constant with the specified name</w:t>
      </w:r>
    </w:p>
    <w:p w:rsidR="002C0A51" w:rsidRDefault="00DC7397">
      <w:pPr>
        <w:ind w:left="2160"/>
        <w:rPr>
          <w:lang w:val="uk" w:eastAsia="uk"/>
        </w:rPr>
      </w:pPr>
      <w:r>
        <w:rPr>
          <w:rStyle w:val="throwsLabel"/>
          <w:lang w:val="uk" w:eastAsia="uk"/>
        </w:rPr>
        <w:t>Throws:</w:t>
      </w:r>
    </w:p>
    <w:p w:rsidR="002C0A51" w:rsidRDefault="00DC7397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>
        <w:rPr>
          <w:lang w:val="uk" w:eastAsia="uk"/>
        </w:rPr>
        <w:t xml:space="preserve"> - if this enum type has no constant with the specified name</w:t>
      </w:r>
    </w:p>
    <w:p w:rsidR="002C0A51" w:rsidRDefault="00DC7397" w:rsidP="00DC7397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eption</w:t>
      </w:r>
      <w:r>
        <w:rPr>
          <w:lang w:val="uk" w:eastAsia="uk"/>
        </w:rPr>
        <w:t xml:space="preserve"> - if the argument is null</w:t>
      </w:r>
      <w:bookmarkStart w:id="14" w:name="navbar.bottom"/>
      <w:bookmarkStart w:id="15" w:name="skip.navbar.bottom"/>
      <w:bookmarkStart w:id="16" w:name="_GoBack"/>
      <w:bookmarkEnd w:id="14"/>
      <w:bookmarkEnd w:id="15"/>
      <w:bookmarkEnd w:id="16"/>
    </w:p>
    <w:sectPr w:rsidR="002C0A5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A8461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C2FC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C425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1060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20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F67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7037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A4D6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083E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DEB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A4F0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C7F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C298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D8A5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D412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B2D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C49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C655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6FCD6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BC5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1831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D67F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A00B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D0EF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099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6889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E807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9369F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EC78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A44F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2430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6288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B495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0A5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9A8A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2AC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6C05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3C3B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C2B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3683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1634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AA9B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DA02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BA39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3C16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B0623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BC7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94E8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7CA2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E0EE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6C54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E6D3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E43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C8A1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AA087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4A41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1D81B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72C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6A30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1A65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589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E8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9215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C8210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C2B1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03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D65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B6C8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AC7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81B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9C77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4EBA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C52EF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C80D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94CC1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7205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00C5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7E0F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C09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E04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8288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716F1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64098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BDAB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A8E4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1C5D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C455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E209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92F3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1C2F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B7E0FD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52645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F85E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38A9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0277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924C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FA0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466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BC25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A9D4A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97EE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BE55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C6BB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648F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6A4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FCC3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38F0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628D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5E7AC9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CA91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88F9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3B0C7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EA3F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E89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A6EC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562B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0681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96A00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7A019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E00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C0F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327F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ACEC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0CAC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3A3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DC8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2A8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EBEBC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EC88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5A49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CAD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9086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B2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86E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1C60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6AB655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B7F025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8420F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984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647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E8E6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5C7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D66E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9432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4B6CD1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218A7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09A8E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BA40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7E71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CA8D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7EE9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349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82A1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D66691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B72E2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6449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9661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3638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BAE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6A9B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74DF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485A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2258EA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EA5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D2A4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C1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38EA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0037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0C72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4A0A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1C60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C478E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C00F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CEB5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CE7D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B42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C01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EDE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3C1B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4C54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D952B6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3268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22BB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7A7A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A2E5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E28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4E7C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A202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7678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C1DEF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C00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E42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F83C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3064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B48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8673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682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C00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22D6E9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9228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C2BC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645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BA3F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CE50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EA7B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422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BA34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85720D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7A71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D89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FC9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FEDA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F01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BCB5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348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C8D9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C0A51"/>
    <w:rsid w:val="002C0A51"/>
    <w:rsid w:val="00D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D76B"/>
  <w15:docId w15:val="{AEFDF4D9-93DA-42C2-9310-14EA25CF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Comics.Source.html" TargetMode="External"/><Relationship Id="rId13" Type="http://schemas.openxmlformats.org/officeDocument/2006/relationships/hyperlink" Target="javascript:show(1);" TargetMode="External"/><Relationship Id="rId18" Type="http://schemas.openxmlformats.org/officeDocument/2006/relationships/hyperlink" Target="file:///c:\website\convert\p3r68-cdx67\../../../../../com/folva/moderneastculture/model/dto/Comics.Sour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website\convert\p3r68-cdx67\../../../../../com/folva/moderneastculture/model/dto/Comics.Source.html" TargetMode="External"/><Relationship Id="rId7" Type="http://schemas.openxmlformats.org/officeDocument/2006/relationships/hyperlink" Target="file:///c:\website\convert\p3r68-cdx67\../../../../../com/folva/moderneastculture/model/dto/Comics.html" TargetMode="External"/><Relationship Id="rId12" Type="http://schemas.openxmlformats.org/officeDocument/2006/relationships/hyperlink" Target="file:///c:\website\convert\p3r68-cdx67\../../../../../com/folva/moderneastculture/model/dto/Comics.Source.html" TargetMode="External"/><Relationship Id="rId17" Type="http://schemas.openxmlformats.org/officeDocument/2006/relationships/hyperlink" Target="file:///c:\website\convert\p3r68-cdx67\../../../../../com/folva/moderneastculture/model/dto/Comics.Sourc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Comics.Source.html" TargetMode="External"/><Relationship Id="rId20" Type="http://schemas.openxmlformats.org/officeDocument/2006/relationships/hyperlink" Target="file:///c:\website\convert\p3r68-cdx67\../../../../../com/folva/moderneastculture/model/dto/Comics.Sour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Comics.Source.html" TargetMode="External"/><Relationship Id="rId11" Type="http://schemas.openxmlformats.org/officeDocument/2006/relationships/hyperlink" Target="file:///c:\website\convert\p3r68-cdx67\../../../../../com/folva/moderneastculture/model/dto/Comics.Source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website\convert\p3r68-cdx67\../../../../../com/folva/moderneastculture/model/dto/Comics.Source.html" TargetMode="External"/><Relationship Id="rId15" Type="http://schemas.openxmlformats.org/officeDocument/2006/relationships/hyperlink" Target="file:///c:\website\convert\p3r68-cdx67\../../../../../com/folva/moderneastculture/model/dto/Comics.Source.html" TargetMode="External"/><Relationship Id="rId23" Type="http://schemas.openxmlformats.org/officeDocument/2006/relationships/hyperlink" Target="file:///c:\website\convert\p3r68-cdx67\../../../../../com/folva/moderneastculture/model/dto/Comics.Source.html" TargetMode="External"/><Relationship Id="rId10" Type="http://schemas.openxmlformats.org/officeDocument/2006/relationships/hyperlink" Target="file:///c:\website\convert\p3r68-cdx67\../../../../../com/folva/moderneastculture/model/dto/Comics.Source.html" TargetMode="External"/><Relationship Id="rId19" Type="http://schemas.openxmlformats.org/officeDocument/2006/relationships/hyperlink" Target="file:///c:\website\convert\p3r68-cdx67\../../../../../com/folva/moderneastculture/model/dto/Comics.Sour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Comics.Source.html" TargetMode="External"/><Relationship Id="rId14" Type="http://schemas.openxmlformats.org/officeDocument/2006/relationships/hyperlink" Target="javascript:show(8);" TargetMode="External"/><Relationship Id="rId22" Type="http://schemas.openxmlformats.org/officeDocument/2006/relationships/hyperlink" Target="file:///c:\website\convert\p3r68-cdx67\../../../../../com/folva/moderneastculture/model/dto/Comics.Sour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Comics.Source</dc:title>
  <cp:lastModifiedBy>Folkem Max</cp:lastModifiedBy>
  <cp:revision>1</cp:revision>
  <dcterms:created xsi:type="dcterms:W3CDTF">2020-04-28T13:01:00Z</dcterms:created>
  <dcterms:modified xsi:type="dcterms:W3CDTF">2020-04-28T13:02:00Z</dcterms:modified>
</cp:coreProperties>
</file>