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16" w:rsidRDefault="00F315F0" w:rsidP="00F315F0">
      <w:pPr>
        <w:rPr>
          <w:lang w:val="uk" w:eastAsia="uk"/>
        </w:rPr>
      </w:pPr>
      <w:bookmarkStart w:id="0" w:name="_GoBack"/>
      <w:proofErr w:type="spellStart"/>
      <w:r>
        <w:rPr>
          <w:lang w:val="uk" w:eastAsia="uk"/>
        </w:rPr>
        <w:t>com.folva.moderneastculture.model.dto</w:t>
      </w:r>
      <w:proofErr w:type="spellEnd"/>
    </w:p>
    <w:p w:rsidR="00123216" w:rsidRDefault="00F315F0" w:rsidP="00F315F0">
      <w:pPr>
        <w:pStyle w:val="2"/>
        <w:keepNext w:val="0"/>
        <w:spacing w:before="0" w:after="0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Genre</w:t>
      </w:r>
      <w:proofErr w:type="spellEnd"/>
    </w:p>
    <w:p w:rsidR="00123216" w:rsidRDefault="00F315F0" w:rsidP="00F315F0">
      <w:pPr>
        <w:numPr>
          <w:ilvl w:val="0"/>
          <w:numId w:val="7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123216" w:rsidRDefault="00123216" w:rsidP="00F315F0">
      <w:pPr>
        <w:numPr>
          <w:ilvl w:val="0"/>
          <w:numId w:val="7"/>
        </w:numPr>
        <w:ind w:hanging="210"/>
        <w:rPr>
          <w:lang w:val="uk" w:eastAsia="uk"/>
        </w:rPr>
      </w:pPr>
    </w:p>
    <w:p w:rsidR="00123216" w:rsidRDefault="00F315F0" w:rsidP="00F315F0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</w:t>
      </w:r>
      <w:r>
        <w:rPr>
          <w:lang w:val="uk" w:eastAsia="uk"/>
        </w:rPr>
        <w:t>oderneastculture.model.dto.Genre</w:t>
      </w:r>
      <w:proofErr w:type="spellEnd"/>
    </w:p>
    <w:p w:rsidR="00123216" w:rsidRDefault="00F315F0" w:rsidP="00F315F0">
      <w:pPr>
        <w:numPr>
          <w:ilvl w:val="0"/>
          <w:numId w:val="8"/>
        </w:numPr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123216" w:rsidRDefault="00123216" w:rsidP="00F315F0">
      <w:pPr>
        <w:ind w:left="720"/>
        <w:rPr>
          <w:lang w:val="uk" w:eastAsia="uk"/>
        </w:rPr>
      </w:pPr>
    </w:p>
    <w:p w:rsidR="00123216" w:rsidRDefault="00F315F0" w:rsidP="00F315F0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Genre</w:t>
      </w:r>
      <w:proofErr w:type="spellEnd"/>
    </w:p>
    <w:p w:rsidR="00123216" w:rsidRDefault="00F315F0" w:rsidP="00F315F0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123216" w:rsidRDefault="00F315F0" w:rsidP="00F315F0">
      <w:pPr>
        <w:ind w:left="720"/>
        <w:rPr>
          <w:lang w:val="uk" w:eastAsia="uk"/>
        </w:rPr>
      </w:pPr>
      <w:r>
        <w:rPr>
          <w:lang w:val="uk" w:eastAsia="uk"/>
        </w:rPr>
        <w:t>Звичайний DTO-об'єкт жанру</w:t>
      </w:r>
    </w:p>
    <w:p w:rsidR="00123216" w:rsidRDefault="00123216" w:rsidP="00F315F0">
      <w:pPr>
        <w:numPr>
          <w:ilvl w:val="0"/>
          <w:numId w:val="9"/>
        </w:numPr>
        <w:ind w:hanging="210"/>
        <w:rPr>
          <w:lang w:val="uk" w:eastAsia="uk"/>
        </w:rPr>
      </w:pPr>
    </w:p>
    <w:p w:rsidR="00123216" w:rsidRDefault="00F315F0" w:rsidP="00F315F0">
      <w:pPr>
        <w:pStyle w:val="3"/>
        <w:keepNext w:val="0"/>
        <w:numPr>
          <w:ilvl w:val="1"/>
          <w:numId w:val="9"/>
        </w:numPr>
        <w:spacing w:before="0" w:after="0"/>
        <w:ind w:hanging="244"/>
        <w:rPr>
          <w:lang w:val="uk" w:eastAsia="uk"/>
        </w:rPr>
      </w:pPr>
      <w:bookmarkStart w:id="1" w:name="field.summary"/>
      <w:bookmarkEnd w:id="1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123216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216" w:rsidRDefault="00F315F0" w:rsidP="00F315F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12321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12321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lang w:val="uk" w:eastAsia="uk"/>
              </w:rPr>
            </w:pPr>
            <w:hyperlink r:id="rId5" w:anchor="id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id</w:t>
              </w:r>
              <w:proofErr w:type="spellEnd"/>
            </w:hyperlink>
            <w:r>
              <w:rPr>
                <w:lang w:val="uk" w:eastAsia="uk"/>
              </w:rPr>
              <w:t> </w:t>
            </w:r>
          </w:p>
        </w:tc>
      </w:tr>
      <w:tr w:rsidR="0012321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lang w:val="uk" w:eastAsia="uk"/>
              </w:rPr>
            </w:pPr>
            <w:hyperlink r:id="rId6" w:anchor="name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  <w:proofErr w:type="spellEnd"/>
            </w:hyperlink>
            <w:r>
              <w:rPr>
                <w:lang w:val="uk" w:eastAsia="uk"/>
              </w:rPr>
              <w:t> </w:t>
            </w:r>
          </w:p>
        </w:tc>
      </w:tr>
    </w:tbl>
    <w:p w:rsidR="00123216" w:rsidRDefault="00F315F0" w:rsidP="00F315F0">
      <w:pPr>
        <w:pStyle w:val="3"/>
        <w:keepNext w:val="0"/>
        <w:numPr>
          <w:ilvl w:val="1"/>
          <w:numId w:val="10"/>
        </w:numPr>
        <w:spacing w:before="0" w:after="0"/>
        <w:ind w:hanging="244"/>
        <w:rPr>
          <w:lang w:val="uk" w:eastAsia="uk"/>
        </w:rPr>
      </w:pPr>
      <w:bookmarkStart w:id="2" w:name="constructor.summary"/>
      <w:bookmarkEnd w:id="2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4471"/>
      </w:tblGrid>
      <w:tr w:rsidR="00123216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3216" w:rsidRDefault="00F315F0" w:rsidP="00F315F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12321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12321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23216" w:rsidRDefault="00F315F0" w:rsidP="00F315F0">
            <w:pPr>
              <w:rPr>
                <w:lang w:val="uk" w:eastAsia="uk"/>
              </w:rPr>
            </w:pPr>
            <w:hyperlink r:id="rId7" w:anchor="Genre-int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Genre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</w:tbl>
    <w:p w:rsidR="00123216" w:rsidRDefault="00F315F0" w:rsidP="00F315F0">
      <w:pPr>
        <w:pStyle w:val="3"/>
        <w:keepNext w:val="0"/>
        <w:numPr>
          <w:ilvl w:val="1"/>
          <w:numId w:val="11"/>
        </w:numPr>
        <w:spacing w:before="0" w:after="0"/>
        <w:ind w:hanging="244"/>
        <w:rPr>
          <w:lang w:val="uk" w:eastAsia="uk"/>
        </w:rPr>
      </w:pPr>
      <w:bookmarkStart w:id="3" w:name="method.summary"/>
      <w:bookmarkEnd w:id="3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p w:rsidR="00123216" w:rsidRDefault="00F315F0" w:rsidP="00F315F0">
      <w:pPr>
        <w:pStyle w:val="3"/>
        <w:keepNext w:val="0"/>
        <w:numPr>
          <w:ilvl w:val="2"/>
          <w:numId w:val="11"/>
        </w:numPr>
        <w:spacing w:before="0" w:after="0"/>
        <w:ind w:hanging="210"/>
        <w:rPr>
          <w:lang w:val="uk" w:eastAsia="uk"/>
        </w:rPr>
      </w:pPr>
      <w:bookmarkStart w:id="4" w:name="methods.inherited.from.class.java.lang.O"/>
      <w:bookmarkEnd w:id="4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123216" w:rsidRPr="00F315F0" w:rsidRDefault="00F315F0" w:rsidP="00F315F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123216" w:rsidRDefault="00F315F0" w:rsidP="00F315F0">
      <w:pPr>
        <w:pStyle w:val="3"/>
        <w:keepNext w:val="0"/>
        <w:numPr>
          <w:ilvl w:val="1"/>
          <w:numId w:val="12"/>
        </w:numPr>
        <w:spacing w:before="0" w:after="0"/>
        <w:ind w:hanging="244"/>
        <w:rPr>
          <w:lang w:val="uk" w:eastAsia="uk"/>
        </w:rPr>
      </w:pPr>
      <w:bookmarkStart w:id="5" w:name="field.detail"/>
      <w:bookmarkEnd w:id="5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6" w:name="id"/>
      <w:bookmarkEnd w:id="6"/>
      <w:proofErr w:type="spellEnd"/>
    </w:p>
    <w:p w:rsidR="00123216" w:rsidRDefault="00F315F0" w:rsidP="00F315F0">
      <w:pPr>
        <w:pStyle w:val="4"/>
        <w:keepNext w:val="0"/>
        <w:numPr>
          <w:ilvl w:val="2"/>
          <w:numId w:val="12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id</w:t>
      </w:r>
      <w:proofErr w:type="spellEnd"/>
    </w:p>
    <w:p w:rsidR="00123216" w:rsidRDefault="00F315F0" w:rsidP="00F315F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bookmarkStart w:id="7" w:name="name"/>
      <w:bookmarkEnd w:id="7"/>
      <w:proofErr w:type="spellEnd"/>
    </w:p>
    <w:p w:rsidR="00123216" w:rsidRDefault="00F315F0" w:rsidP="00F315F0">
      <w:pPr>
        <w:pStyle w:val="4"/>
        <w:keepNext w:val="0"/>
        <w:numPr>
          <w:ilvl w:val="2"/>
          <w:numId w:val="13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name</w:t>
      </w:r>
      <w:proofErr w:type="spellEnd"/>
    </w:p>
    <w:p w:rsidR="00123216" w:rsidRDefault="00F315F0" w:rsidP="00F315F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</w:p>
    <w:p w:rsidR="00123216" w:rsidRDefault="00F315F0" w:rsidP="00F315F0">
      <w:pPr>
        <w:pStyle w:val="3"/>
        <w:keepNext w:val="0"/>
        <w:numPr>
          <w:ilvl w:val="1"/>
          <w:numId w:val="14"/>
        </w:numPr>
        <w:spacing w:before="0" w:after="0"/>
        <w:ind w:hanging="244"/>
        <w:rPr>
          <w:lang w:val="uk" w:eastAsia="uk"/>
        </w:rPr>
      </w:pPr>
      <w:bookmarkStart w:id="8" w:name="constructor.detail"/>
      <w:bookmarkEnd w:id="8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9" w:name="Genre-int-java.lang.String-"/>
      <w:bookmarkEnd w:id="9"/>
      <w:proofErr w:type="spellEnd"/>
    </w:p>
    <w:p w:rsidR="00123216" w:rsidRDefault="00F315F0" w:rsidP="00F315F0">
      <w:pPr>
        <w:pStyle w:val="4"/>
        <w:keepNext w:val="0"/>
        <w:numPr>
          <w:ilvl w:val="2"/>
          <w:numId w:val="14"/>
        </w:numPr>
        <w:spacing w:before="0" w:after="0"/>
        <w:ind w:hanging="210"/>
        <w:rPr>
          <w:lang w:val="uk" w:eastAsia="uk"/>
        </w:rPr>
      </w:pPr>
      <w:proofErr w:type="spellStart"/>
      <w:r>
        <w:rPr>
          <w:lang w:val="uk" w:eastAsia="uk"/>
        </w:rPr>
        <w:t>Genre</w:t>
      </w:r>
      <w:proofErr w:type="spellEnd"/>
    </w:p>
    <w:p w:rsidR="00123216" w:rsidRDefault="00F315F0" w:rsidP="00F315F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Genre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</w:p>
    <w:p w:rsidR="00123216" w:rsidRPr="00F315F0" w:rsidRDefault="00F315F0" w:rsidP="00F315F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  <w:bookmarkStart w:id="10" w:name="navbar.bottom"/>
      <w:bookmarkStart w:id="11" w:name="skip.navbar.bottom"/>
      <w:bookmarkEnd w:id="10"/>
      <w:bookmarkEnd w:id="11"/>
      <w:bookmarkEnd w:id="0"/>
    </w:p>
    <w:sectPr w:rsidR="00123216" w:rsidRPr="00F315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F5460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63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A45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2253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2E97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783C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362C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8A8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E5A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BA84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64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4E57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7421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D2D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14B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CC1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BA9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384D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C725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8A4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9C17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200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E04D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06AC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0A4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F232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3E5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3F2A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860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D480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085E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264C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966D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F23D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22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B481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DBE9A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9E2C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9AF4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5E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1279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7E98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549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6B1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BEEC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CC4B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447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508B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6871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803A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7251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760B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B03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E2EC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3A02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FCE5D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2CC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1E4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3EC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EAA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BC8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B29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46E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1BE03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8AE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14F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56A8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44E6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823A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BE3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FA6A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3A60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ACA9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FE88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424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0200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FC6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66C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DC2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1075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8A3A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76C97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02280ED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608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C8F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060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30D8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2844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9CE4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AC38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91072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94E00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0AFF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E660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9856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E0A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F860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24C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FC8D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8FC23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B4D3E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F0AEC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744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FCC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3AC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F86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28DD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FC2F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F100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D8CE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86E2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C2A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0E4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4F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2CE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32CF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50C0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B0AC5D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884E51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02C2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A01E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FC3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1A6C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BECE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368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8A0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30B85E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A629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7AF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A62B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A68A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A84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C2D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C2B3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A08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71D806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0A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96B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98DA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EE88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8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0401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06D6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824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514EA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9CD6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EA4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945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0871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09C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6E8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50E4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922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65B41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BAA3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D64A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86DA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8ED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96E8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FC7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CE7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EC10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3C0CED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487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56C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8F7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7E5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8EC6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205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6214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3EC4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1890C1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808B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A4D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BC5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80FB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042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2866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044E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6E73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23216"/>
    <w:rsid w:val="00123216"/>
    <w:rsid w:val="00F3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1087"/>
  <w15:docId w15:val="{A3C0BEF0-F303-4C8A-BAFB-53FF6B1D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Gen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Genre.html" TargetMode="External"/><Relationship Id="rId5" Type="http://schemas.openxmlformats.org/officeDocument/2006/relationships/hyperlink" Target="file:///c:\website\convert\p3r68-cdx67\../../../../../com/folva/moderneastculture/model/dto/Gen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Genre</dc:title>
  <cp:lastModifiedBy>Folkem Max</cp:lastModifiedBy>
  <cp:revision>1</cp:revision>
  <dcterms:created xsi:type="dcterms:W3CDTF">2020-04-28T12:51:00Z</dcterms:created>
  <dcterms:modified xsi:type="dcterms:W3CDTF">2020-04-28T12:52:00Z</dcterms:modified>
</cp:coreProperties>
</file>