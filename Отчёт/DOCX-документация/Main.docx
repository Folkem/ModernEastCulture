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E3" w:rsidRDefault="00D31B68" w:rsidP="00D31B68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</w:t>
      </w:r>
      <w:proofErr w:type="spellEnd"/>
    </w:p>
    <w:p w:rsidR="00214AE3" w:rsidRDefault="00D31B68" w:rsidP="00D31B68">
      <w:pPr>
        <w:pStyle w:val="2"/>
        <w:keepNext w:val="0"/>
        <w:spacing w:before="0" w:after="0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Main</w:t>
      </w:r>
      <w:proofErr w:type="spellEnd"/>
    </w:p>
    <w:p w:rsidR="00214AE3" w:rsidRDefault="00D31B68" w:rsidP="00D31B68">
      <w:pPr>
        <w:numPr>
          <w:ilvl w:val="0"/>
          <w:numId w:val="7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214AE3" w:rsidRDefault="00214AE3" w:rsidP="00D31B68">
      <w:pPr>
        <w:numPr>
          <w:ilvl w:val="0"/>
          <w:numId w:val="7"/>
        </w:numPr>
        <w:ind w:hanging="210"/>
        <w:rPr>
          <w:lang w:val="uk" w:eastAsia="uk"/>
        </w:rPr>
      </w:pPr>
    </w:p>
    <w:p w:rsidR="00214AE3" w:rsidRDefault="00D31B68" w:rsidP="00D31B68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javafx.application.Application</w:t>
      </w:r>
      <w:proofErr w:type="spellEnd"/>
    </w:p>
    <w:p w:rsidR="00214AE3" w:rsidRDefault="00214AE3" w:rsidP="00D31B68">
      <w:pPr>
        <w:numPr>
          <w:ilvl w:val="1"/>
          <w:numId w:val="7"/>
        </w:numPr>
        <w:ind w:hanging="244"/>
        <w:rPr>
          <w:lang w:val="uk" w:eastAsia="uk"/>
        </w:rPr>
      </w:pPr>
    </w:p>
    <w:p w:rsidR="00214AE3" w:rsidRDefault="00D31B68" w:rsidP="00D31B68">
      <w:pPr>
        <w:numPr>
          <w:ilvl w:val="2"/>
          <w:numId w:val="7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com.folva.moderneastculture.Main</w:t>
      </w:r>
      <w:proofErr w:type="spellEnd"/>
    </w:p>
    <w:p w:rsidR="00214AE3" w:rsidRDefault="00D31B68" w:rsidP="00D31B68">
      <w:pPr>
        <w:numPr>
          <w:ilvl w:val="0"/>
          <w:numId w:val="8"/>
        </w:numPr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214AE3" w:rsidRDefault="00214AE3" w:rsidP="00D31B68">
      <w:pPr>
        <w:ind w:left="720"/>
        <w:rPr>
          <w:lang w:val="uk" w:eastAsia="uk"/>
        </w:rPr>
      </w:pPr>
    </w:p>
    <w:p w:rsidR="00214AE3" w:rsidRDefault="00D31B68" w:rsidP="00D31B68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Main</w:t>
      </w:r>
      <w:proofErr w:type="spellEnd"/>
    </w:p>
    <w:p w:rsidR="00214AE3" w:rsidRDefault="00D31B68" w:rsidP="00D31B68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javafx.application.Application</w:t>
      </w:r>
      <w:proofErr w:type="spellEnd"/>
    </w:p>
    <w:p w:rsidR="00214AE3" w:rsidRDefault="00D31B68" w:rsidP="00D31B68">
      <w:pPr>
        <w:ind w:left="720"/>
        <w:rPr>
          <w:lang w:val="uk" w:eastAsia="uk"/>
        </w:rPr>
      </w:pPr>
      <w:r>
        <w:rPr>
          <w:lang w:val="uk" w:eastAsia="uk"/>
        </w:rPr>
        <w:t xml:space="preserve">Головний клас з точкою входу в додаток, головними </w:t>
      </w:r>
      <w:proofErr w:type="spellStart"/>
      <w:r>
        <w:rPr>
          <w:lang w:val="uk" w:eastAsia="uk"/>
        </w:rPr>
        <w:t>вспливаючими</w:t>
      </w:r>
      <w:proofErr w:type="spellEnd"/>
      <w:r>
        <w:rPr>
          <w:lang w:val="uk" w:eastAsia="uk"/>
        </w:rPr>
        <w:t xml:space="preserve"> вікнами та деякими методами-утилітами</w:t>
      </w:r>
    </w:p>
    <w:p w:rsidR="00214AE3" w:rsidRDefault="00214AE3" w:rsidP="00D31B68">
      <w:pPr>
        <w:numPr>
          <w:ilvl w:val="0"/>
          <w:numId w:val="9"/>
        </w:numPr>
        <w:ind w:hanging="210"/>
        <w:rPr>
          <w:lang w:val="uk" w:eastAsia="uk"/>
        </w:rPr>
      </w:pPr>
    </w:p>
    <w:p w:rsidR="00214AE3" w:rsidRDefault="00D31B68" w:rsidP="00D31B68">
      <w:pPr>
        <w:pStyle w:val="3"/>
        <w:keepNext w:val="0"/>
        <w:numPr>
          <w:ilvl w:val="1"/>
          <w:numId w:val="9"/>
        </w:numPr>
        <w:spacing w:before="0" w:after="0"/>
        <w:ind w:hanging="244"/>
        <w:rPr>
          <w:lang w:val="uk" w:eastAsia="uk"/>
        </w:rPr>
      </w:pPr>
      <w:bookmarkStart w:id="0" w:name="nested.class.summary"/>
      <w:bookmarkEnd w:id="0"/>
      <w:proofErr w:type="spellStart"/>
      <w:r>
        <w:rPr>
          <w:lang w:val="uk" w:eastAsia="uk"/>
        </w:rPr>
        <w:t>Nested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p w:rsidR="00214AE3" w:rsidRDefault="00D31B68" w:rsidP="00D31B68">
      <w:pPr>
        <w:pStyle w:val="3"/>
        <w:keepNext w:val="0"/>
        <w:numPr>
          <w:ilvl w:val="2"/>
          <w:numId w:val="9"/>
        </w:numPr>
        <w:spacing w:before="0" w:after="0"/>
        <w:ind w:hanging="210"/>
        <w:rPr>
          <w:lang w:val="uk" w:eastAsia="uk"/>
        </w:rPr>
      </w:pPr>
      <w:bookmarkStart w:id="1" w:name="nested.classes.inherited.from.class.java"/>
      <w:bookmarkEnd w:id="1"/>
      <w:proofErr w:type="spellStart"/>
      <w:r>
        <w:rPr>
          <w:lang w:val="uk" w:eastAsia="uk"/>
        </w:rPr>
        <w:t>Nested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classes</w:t>
      </w:r>
      <w:proofErr w:type="spellEnd"/>
      <w:r>
        <w:rPr>
          <w:lang w:val="uk" w:eastAsia="uk"/>
        </w:rPr>
        <w:t>/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javafx.application.Application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cation.Parameters</w:t>
      </w:r>
      <w:proofErr w:type="spellEnd"/>
    </w:p>
    <w:p w:rsidR="00214AE3" w:rsidRDefault="00D31B68" w:rsidP="00D31B68">
      <w:pPr>
        <w:pStyle w:val="3"/>
        <w:keepNext w:val="0"/>
        <w:numPr>
          <w:ilvl w:val="1"/>
          <w:numId w:val="10"/>
        </w:numPr>
        <w:spacing w:before="0" w:after="0"/>
        <w:ind w:hanging="244"/>
        <w:rPr>
          <w:lang w:val="uk" w:eastAsia="uk"/>
        </w:rPr>
      </w:pPr>
      <w:bookmarkStart w:id="2" w:name="field.summary"/>
      <w:bookmarkEnd w:id="2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Layout w:type="fixed"/>
        <w:tblLook w:val="05E0" w:firstRow="1" w:lastRow="1" w:firstColumn="1" w:lastColumn="1" w:noHBand="0" w:noVBand="1"/>
      </w:tblPr>
      <w:tblGrid>
        <w:gridCol w:w="5495"/>
        <w:gridCol w:w="4410"/>
      </w:tblGrid>
      <w:tr w:rsidR="00214AE3" w:rsidTr="00D31B68">
        <w:tc>
          <w:tcPr>
            <w:tcW w:w="9905" w:type="dxa"/>
            <w:gridSpan w:val="2"/>
          </w:tcPr>
          <w:p w:rsidR="00214AE3" w:rsidRDefault="00D31B68" w:rsidP="00D31B68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214AE3" w:rsidTr="00D31B68">
        <w:tc>
          <w:tcPr>
            <w:tcW w:w="5495" w:type="dxa"/>
          </w:tcPr>
          <w:p w:rsidR="00214AE3" w:rsidRDefault="00D31B68" w:rsidP="00D31B68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4410" w:type="dxa"/>
          </w:tcPr>
          <w:p w:rsidR="00214AE3" w:rsidRDefault="00D31B68" w:rsidP="00D31B68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214AE3" w:rsidRPr="00D31B68" w:rsidTr="00D31B68">
        <w:tc>
          <w:tcPr>
            <w:tcW w:w="5495" w:type="dxa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javafx.scene.control.Alert</w:t>
            </w:r>
            <w:proofErr w:type="spellEnd"/>
          </w:p>
        </w:tc>
        <w:tc>
          <w:tcPr>
            <w:tcW w:w="4410" w:type="dxa"/>
          </w:tcPr>
          <w:p w:rsidR="00214AE3" w:rsidRDefault="00D31B68" w:rsidP="00D31B68">
            <w:pPr>
              <w:rPr>
                <w:lang w:val="uk" w:eastAsia="uk"/>
              </w:rPr>
            </w:pPr>
            <w:hyperlink r:id="rId5" w:anchor="confirmationAlert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confirmationAlert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Вспливаюче</w:t>
            </w:r>
            <w:proofErr w:type="spellEnd"/>
            <w:r>
              <w:rPr>
                <w:lang w:val="uk" w:eastAsia="uk"/>
              </w:rPr>
              <w:t xml:space="preserve"> вікно "підтвердження" або ж якоїсь інформації</w:t>
            </w:r>
          </w:p>
        </w:tc>
      </w:tr>
      <w:tr w:rsidR="00214AE3" w:rsidRPr="00D31B68" w:rsidTr="00D31B68">
        <w:tc>
          <w:tcPr>
            <w:tcW w:w="5495" w:type="dxa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javafx.scene.control.Alert</w:t>
            </w:r>
            <w:proofErr w:type="spellEnd"/>
          </w:p>
        </w:tc>
        <w:tc>
          <w:tcPr>
            <w:tcW w:w="4410" w:type="dxa"/>
          </w:tcPr>
          <w:p w:rsidR="00214AE3" w:rsidRDefault="00D31B68" w:rsidP="00D31B68">
            <w:pPr>
              <w:rPr>
                <w:lang w:val="uk" w:eastAsia="uk"/>
              </w:rPr>
            </w:pPr>
            <w:hyperlink r:id="rId6" w:anchor="errorAlert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errorAlert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Вспливаюче</w:t>
            </w:r>
            <w:proofErr w:type="spellEnd"/>
            <w:r>
              <w:rPr>
                <w:lang w:val="uk" w:eastAsia="uk"/>
              </w:rPr>
              <w:t xml:space="preserve"> вікно середніх та великих п</w:t>
            </w:r>
            <w:r>
              <w:rPr>
                <w:lang w:val="uk" w:eastAsia="uk"/>
              </w:rPr>
              <w:t>омилок</w:t>
            </w:r>
          </w:p>
        </w:tc>
      </w:tr>
      <w:tr w:rsidR="00214AE3" w:rsidRPr="00D31B68" w:rsidTr="00D31B68">
        <w:tc>
          <w:tcPr>
            <w:tcW w:w="5495" w:type="dxa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java.util.Map&lt;java.lang.String,javafx.util.Pair&lt;javafx.scene.Parent,java.lang.Object&gt;&gt;</w:t>
            </w:r>
          </w:p>
        </w:tc>
        <w:tc>
          <w:tcPr>
            <w:tcW w:w="4410" w:type="dxa"/>
          </w:tcPr>
          <w:p w:rsidR="00214AE3" w:rsidRDefault="00D31B68" w:rsidP="00D31B68">
            <w:pPr>
              <w:rPr>
                <w:lang w:val="uk" w:eastAsia="uk"/>
              </w:rPr>
            </w:pPr>
            <w:hyperlink r:id="rId7" w:anchor="formMap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formMap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214AE3" w:rsidRDefault="00D31B68" w:rsidP="00D31B68">
            <w:pPr>
              <w:rPr>
                <w:lang w:val="uk" w:eastAsia="uk"/>
              </w:rPr>
            </w:pPr>
            <w:r>
              <w:rPr>
                <w:lang w:val="uk" w:eastAsia="uk"/>
              </w:rPr>
              <w:t>Колекція пар "назва меню-пара{об'є</w:t>
            </w:r>
            <w:r>
              <w:rPr>
                <w:lang w:val="uk" w:eastAsia="uk"/>
              </w:rPr>
              <w:t xml:space="preserve">кт </w:t>
            </w:r>
            <w:proofErr w:type="spellStart"/>
            <w:r>
              <w:rPr>
                <w:lang w:val="uk" w:eastAsia="uk"/>
              </w:rPr>
              <w:t>Parent</w:t>
            </w:r>
            <w:proofErr w:type="spellEnd"/>
            <w:r>
              <w:rPr>
                <w:lang w:val="uk" w:eastAsia="uk"/>
              </w:rPr>
              <w:t xml:space="preserve"> меню-</w:t>
            </w:r>
            <w:proofErr w:type="spellStart"/>
            <w:r>
              <w:rPr>
                <w:lang w:val="uk" w:eastAsia="uk"/>
              </w:rPr>
              <w:t>контроллер</w:t>
            </w:r>
            <w:proofErr w:type="spellEnd"/>
            <w:r>
              <w:rPr>
                <w:lang w:val="uk" w:eastAsia="uk"/>
              </w:rPr>
              <w:t xml:space="preserve"> меню}"</w:t>
            </w:r>
          </w:p>
        </w:tc>
      </w:tr>
      <w:tr w:rsidR="00214AE3" w:rsidRPr="00D31B68" w:rsidTr="00D31B68">
        <w:tc>
          <w:tcPr>
            <w:tcW w:w="5495" w:type="dxa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javafx.stage.Stage</w:t>
            </w:r>
            <w:proofErr w:type="spellEnd"/>
          </w:p>
        </w:tc>
        <w:tc>
          <w:tcPr>
            <w:tcW w:w="4410" w:type="dxa"/>
          </w:tcPr>
          <w:p w:rsidR="00214AE3" w:rsidRDefault="00D31B68" w:rsidP="00D31B68">
            <w:pPr>
              <w:rPr>
                <w:lang w:val="uk" w:eastAsia="uk"/>
              </w:rPr>
            </w:pPr>
            <w:hyperlink r:id="rId8" w:anchor="stage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stage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214AE3" w:rsidRDefault="00D31B68" w:rsidP="00D31B68">
            <w:pPr>
              <w:rPr>
                <w:lang w:val="uk" w:eastAsia="uk"/>
              </w:rPr>
            </w:pPr>
            <w:r>
              <w:rPr>
                <w:lang w:val="uk" w:eastAsia="uk"/>
              </w:rPr>
              <w:t>Головне (і єдине) вікно, на якому і висить весь інтерфейс програми</w:t>
            </w:r>
          </w:p>
        </w:tc>
      </w:tr>
      <w:tr w:rsidR="00214AE3" w:rsidRPr="00D31B68" w:rsidTr="00D31B68">
        <w:tc>
          <w:tcPr>
            <w:tcW w:w="5495" w:type="dxa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x.scene.control.Alert</w:t>
            </w:r>
            <w:proofErr w:type="spellEnd"/>
          </w:p>
        </w:tc>
        <w:tc>
          <w:tcPr>
            <w:tcW w:w="4410" w:type="dxa"/>
          </w:tcPr>
          <w:p w:rsidR="00214AE3" w:rsidRDefault="00D31B68" w:rsidP="00D31B68">
            <w:pPr>
              <w:rPr>
                <w:lang w:val="uk" w:eastAsia="uk"/>
              </w:rPr>
            </w:pPr>
            <w:hyperlink r:id="rId9" w:anchor="warningAlert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warningAlert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Вспливаюче</w:t>
            </w:r>
            <w:proofErr w:type="spellEnd"/>
            <w:r>
              <w:rPr>
                <w:lang w:val="uk" w:eastAsia="uk"/>
              </w:rPr>
              <w:t xml:space="preserve"> вікно попереджень або якихось малих помилок</w:t>
            </w:r>
          </w:p>
        </w:tc>
      </w:tr>
    </w:tbl>
    <w:p w:rsidR="00214AE3" w:rsidRDefault="00D31B68" w:rsidP="00D31B68">
      <w:pPr>
        <w:pStyle w:val="3"/>
        <w:keepNext w:val="0"/>
        <w:numPr>
          <w:ilvl w:val="2"/>
          <w:numId w:val="10"/>
        </w:numPr>
        <w:spacing w:before="0" w:after="0"/>
        <w:ind w:hanging="210"/>
        <w:rPr>
          <w:lang w:val="uk" w:eastAsia="uk"/>
        </w:rPr>
      </w:pPr>
      <w:bookmarkStart w:id="3" w:name="fields.inherited.from.class.javafx.appli"/>
      <w:bookmarkEnd w:id="3"/>
      <w:proofErr w:type="spellStart"/>
      <w:r>
        <w:rPr>
          <w:lang w:val="uk" w:eastAsia="uk"/>
        </w:rPr>
        <w:t>F</w:t>
      </w:r>
      <w:r>
        <w:rPr>
          <w:lang w:val="uk" w:eastAsia="uk"/>
        </w:rPr>
        <w:t>ields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javafx.application.Application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STYLESHEET_CASPIAN, STYLESHEET_MODENA</w:t>
      </w:r>
    </w:p>
    <w:p w:rsidR="00214AE3" w:rsidRDefault="00D31B68" w:rsidP="00D31B68">
      <w:pPr>
        <w:pStyle w:val="3"/>
        <w:keepNext w:val="0"/>
        <w:numPr>
          <w:ilvl w:val="1"/>
          <w:numId w:val="11"/>
        </w:numPr>
        <w:spacing w:before="0" w:after="0"/>
        <w:ind w:hanging="244"/>
        <w:rPr>
          <w:lang w:val="uk" w:eastAsia="uk"/>
        </w:rPr>
      </w:pPr>
      <w:bookmarkStart w:id="4" w:name="constructor.summary"/>
      <w:bookmarkEnd w:id="4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214AE3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4AE3" w:rsidRDefault="00D31B68" w:rsidP="00D31B68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0" w:anchor="Main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Main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214AE3" w:rsidRDefault="00D31B68" w:rsidP="00D31B68">
      <w:pPr>
        <w:pStyle w:val="3"/>
        <w:keepNext w:val="0"/>
        <w:numPr>
          <w:ilvl w:val="1"/>
          <w:numId w:val="12"/>
        </w:numPr>
        <w:spacing w:before="0" w:after="0"/>
        <w:ind w:hanging="244"/>
        <w:rPr>
          <w:lang w:val="uk" w:eastAsia="uk"/>
        </w:rPr>
      </w:pPr>
      <w:bookmarkStart w:id="5" w:name="method.summary"/>
      <w:bookmarkEnd w:id="5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566"/>
        <w:gridCol w:w="5791"/>
      </w:tblGrid>
      <w:tr w:rsidR="00214AE3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4AE3" w:rsidRDefault="00D31B68" w:rsidP="00D31B68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java.lang.Object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1" w:anchor="getControllerForForm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getControllerForForm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formName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java.io.InputStream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2" w:anchor="getFileStream-java.io.Fil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getFileStream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java.io.File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file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javafx.scene.Parent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3" w:anchor="getForm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getForm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formName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java.net.URL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4" w:anchor="getResource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getResource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resourceName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5" w:anchor="main-java.lang.String:A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main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214AE3" w:rsidRDefault="00D31B68" w:rsidP="00D31B68">
            <w:pPr>
              <w:rPr>
                <w:lang w:val="uk" w:eastAsia="uk"/>
              </w:rPr>
            </w:pPr>
            <w:r>
              <w:rPr>
                <w:lang w:val="uk" w:eastAsia="uk"/>
              </w:rPr>
              <w:t>Головна точк</w:t>
            </w:r>
            <w:r>
              <w:rPr>
                <w:lang w:val="uk" w:eastAsia="uk"/>
              </w:rPr>
              <w:t>а входу програми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6" w:anchor="start-javafx.stage.Stag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start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javafx.stage.Stage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primaryStage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214AE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4AE3" w:rsidRDefault="00D31B68" w:rsidP="00D31B68">
            <w:pPr>
              <w:rPr>
                <w:lang w:val="uk" w:eastAsia="uk"/>
              </w:rPr>
            </w:pPr>
            <w:hyperlink r:id="rId17" w:anchor="stop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stop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214AE3" w:rsidRDefault="00D31B68" w:rsidP="00D31B68">
      <w:pPr>
        <w:pStyle w:val="3"/>
        <w:keepNext w:val="0"/>
        <w:numPr>
          <w:ilvl w:val="2"/>
          <w:numId w:val="12"/>
        </w:numPr>
        <w:spacing w:before="0" w:after="0"/>
        <w:ind w:hanging="210"/>
        <w:rPr>
          <w:lang w:val="uk" w:eastAsia="uk"/>
        </w:rPr>
      </w:pPr>
      <w:bookmarkStart w:id="6" w:name="methods.inherited.from.class.javafx.appl"/>
      <w:bookmarkEnd w:id="6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javafx.application.Application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getHostServices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getParameters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getUserAgentStylesheet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launch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launch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notifyPreloader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setUserAgentStylesheet</w:t>
      </w:r>
      <w:proofErr w:type="spellEnd"/>
    </w:p>
    <w:p w:rsidR="00214AE3" w:rsidRDefault="00D31B68" w:rsidP="00D31B68">
      <w:pPr>
        <w:pStyle w:val="3"/>
        <w:keepNext w:val="0"/>
        <w:numPr>
          <w:ilvl w:val="2"/>
          <w:numId w:val="13"/>
        </w:numPr>
        <w:spacing w:before="0" w:after="0"/>
        <w:ind w:hanging="210"/>
        <w:rPr>
          <w:lang w:val="uk" w:eastAsia="uk"/>
        </w:rPr>
      </w:pPr>
      <w:bookmarkStart w:id="7" w:name="methods.inherited.from.class.java.lang.O"/>
      <w:bookmarkEnd w:id="7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214AE3" w:rsidRDefault="00214AE3" w:rsidP="00D31B68">
      <w:pPr>
        <w:numPr>
          <w:ilvl w:val="0"/>
          <w:numId w:val="14"/>
        </w:numPr>
        <w:ind w:hanging="210"/>
        <w:rPr>
          <w:lang w:val="uk" w:eastAsia="uk"/>
        </w:rPr>
      </w:pPr>
    </w:p>
    <w:p w:rsidR="00214AE3" w:rsidRDefault="00D31B68" w:rsidP="00D31B68">
      <w:pPr>
        <w:pStyle w:val="3"/>
        <w:keepNext w:val="0"/>
        <w:numPr>
          <w:ilvl w:val="1"/>
          <w:numId w:val="14"/>
        </w:numPr>
        <w:spacing w:before="0" w:after="0"/>
        <w:ind w:hanging="244"/>
        <w:rPr>
          <w:lang w:val="uk" w:eastAsia="uk"/>
        </w:rPr>
      </w:pPr>
      <w:bookmarkStart w:id="8" w:name="field.detail"/>
      <w:bookmarkEnd w:id="8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9" w:name="confirmationAlert"/>
      <w:bookmarkEnd w:id="9"/>
      <w:proofErr w:type="spellEnd"/>
    </w:p>
    <w:p w:rsidR="00214AE3" w:rsidRDefault="00D31B68" w:rsidP="00D31B68">
      <w:pPr>
        <w:pStyle w:val="4"/>
        <w:keepNext w:val="0"/>
        <w:numPr>
          <w:ilvl w:val="2"/>
          <w:numId w:val="14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confirmationAlert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javafx.scene.control.Alert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confirmationAlert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Вспливаюче</w:t>
      </w:r>
      <w:proofErr w:type="spellEnd"/>
      <w:r>
        <w:rPr>
          <w:lang w:val="uk" w:eastAsia="uk"/>
        </w:rPr>
        <w:t xml:space="preserve"> вікно "підтвердження" або ж якоїсь інформації</w:t>
      </w:r>
      <w:bookmarkStart w:id="10" w:name="warningAlert"/>
      <w:bookmarkEnd w:id="10"/>
    </w:p>
    <w:p w:rsidR="00214AE3" w:rsidRDefault="00D31B68" w:rsidP="00D31B68">
      <w:pPr>
        <w:pStyle w:val="4"/>
        <w:keepNext w:val="0"/>
        <w:numPr>
          <w:ilvl w:val="2"/>
          <w:numId w:val="15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warningAlert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javafx.scene.control.Alert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warningAlert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Вспливаюче</w:t>
      </w:r>
      <w:proofErr w:type="spellEnd"/>
      <w:r>
        <w:rPr>
          <w:lang w:val="uk" w:eastAsia="uk"/>
        </w:rPr>
        <w:t xml:space="preserve"> вікно попереджень або якихось малих помилок</w:t>
      </w:r>
      <w:bookmarkStart w:id="11" w:name="errorAlert"/>
      <w:bookmarkEnd w:id="11"/>
    </w:p>
    <w:p w:rsidR="00214AE3" w:rsidRDefault="00D31B68" w:rsidP="00D31B68">
      <w:pPr>
        <w:pStyle w:val="4"/>
        <w:keepNext w:val="0"/>
        <w:numPr>
          <w:ilvl w:val="2"/>
          <w:numId w:val="16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errorAlert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javafx.scene.control.Alert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errorAlert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Вспливаюче</w:t>
      </w:r>
      <w:proofErr w:type="spellEnd"/>
      <w:r>
        <w:rPr>
          <w:lang w:val="uk" w:eastAsia="uk"/>
        </w:rPr>
        <w:t xml:space="preserve"> вікно середніх та великих помилок</w:t>
      </w:r>
      <w:bookmarkStart w:id="12" w:name="stage"/>
      <w:bookmarkEnd w:id="12"/>
    </w:p>
    <w:p w:rsidR="00214AE3" w:rsidRDefault="00D31B68" w:rsidP="00D31B68">
      <w:pPr>
        <w:pStyle w:val="4"/>
        <w:keepNext w:val="0"/>
        <w:numPr>
          <w:ilvl w:val="2"/>
          <w:numId w:val="17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stage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javafx.stage.Stage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stage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r>
        <w:rPr>
          <w:lang w:val="uk" w:eastAsia="uk"/>
        </w:rPr>
        <w:t>Головне (і єдине) вікно, на якому і висить весь інтерфейс програми</w:t>
      </w:r>
      <w:bookmarkStart w:id="13" w:name="formMap"/>
      <w:bookmarkEnd w:id="13"/>
    </w:p>
    <w:p w:rsidR="00214AE3" w:rsidRDefault="00D31B68" w:rsidP="00D31B68">
      <w:pPr>
        <w:pStyle w:val="4"/>
        <w:keepNext w:val="0"/>
        <w:numPr>
          <w:ilvl w:val="2"/>
          <w:numId w:val="18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formMap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static java.util.Map&lt;java.lang.String,javafx.util.Pair&lt;javafx.scene.Parent,java.lang.Object&gt;&gt;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formMap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r>
        <w:rPr>
          <w:lang w:val="uk" w:eastAsia="uk"/>
        </w:rPr>
        <w:t xml:space="preserve">Колекція пар "назва меню-пара{об'єкт </w:t>
      </w:r>
      <w:proofErr w:type="spellStart"/>
      <w:r>
        <w:rPr>
          <w:lang w:val="uk" w:eastAsia="uk"/>
        </w:rPr>
        <w:t>Par</w:t>
      </w:r>
      <w:r>
        <w:rPr>
          <w:lang w:val="uk" w:eastAsia="uk"/>
        </w:rPr>
        <w:t>e</w:t>
      </w:r>
      <w:bookmarkStart w:id="14" w:name="_GoBack"/>
      <w:bookmarkEnd w:id="14"/>
      <w:r>
        <w:rPr>
          <w:lang w:val="uk" w:eastAsia="uk"/>
        </w:rPr>
        <w:t>nt</w:t>
      </w:r>
      <w:proofErr w:type="spellEnd"/>
      <w:r>
        <w:rPr>
          <w:lang w:val="uk" w:eastAsia="uk"/>
        </w:rPr>
        <w:t xml:space="preserve"> меню-</w:t>
      </w: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 меню}"</w:t>
      </w:r>
    </w:p>
    <w:p w:rsidR="00214AE3" w:rsidRDefault="00D31B68" w:rsidP="00D31B68">
      <w:pPr>
        <w:pStyle w:val="3"/>
        <w:keepNext w:val="0"/>
        <w:numPr>
          <w:ilvl w:val="1"/>
          <w:numId w:val="19"/>
        </w:numPr>
        <w:spacing w:before="0" w:after="0"/>
        <w:ind w:hanging="244"/>
        <w:rPr>
          <w:lang w:val="uk" w:eastAsia="uk"/>
        </w:rPr>
      </w:pPr>
      <w:bookmarkStart w:id="15" w:name="constructor.detail"/>
      <w:bookmarkEnd w:id="15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6" w:name="Main--"/>
      <w:bookmarkEnd w:id="16"/>
      <w:proofErr w:type="spellEnd"/>
    </w:p>
    <w:p w:rsidR="00214AE3" w:rsidRDefault="00D31B68" w:rsidP="00D31B68">
      <w:pPr>
        <w:pStyle w:val="4"/>
        <w:keepNext w:val="0"/>
        <w:numPr>
          <w:ilvl w:val="2"/>
          <w:numId w:val="19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Main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Main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214AE3" w:rsidRDefault="00D31B68" w:rsidP="00D31B68">
      <w:pPr>
        <w:pStyle w:val="3"/>
        <w:keepNext w:val="0"/>
        <w:numPr>
          <w:ilvl w:val="1"/>
          <w:numId w:val="20"/>
        </w:numPr>
        <w:spacing w:before="0" w:after="0"/>
        <w:ind w:hanging="244"/>
        <w:rPr>
          <w:lang w:val="uk" w:eastAsia="uk"/>
        </w:rPr>
      </w:pPr>
      <w:bookmarkStart w:id="17" w:name="method.detail"/>
      <w:bookmarkEnd w:id="17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8" w:name="main-java.lang.String:A-"/>
      <w:bookmarkEnd w:id="18"/>
      <w:proofErr w:type="spellEnd"/>
    </w:p>
    <w:p w:rsidR="00214AE3" w:rsidRDefault="00D31B68" w:rsidP="00D31B68">
      <w:pPr>
        <w:pStyle w:val="4"/>
        <w:keepNext w:val="0"/>
        <w:numPr>
          <w:ilvl w:val="2"/>
          <w:numId w:val="20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main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main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214AE3" w:rsidRDefault="00D31B68" w:rsidP="00D31B68">
      <w:pPr>
        <w:ind w:left="2160"/>
        <w:rPr>
          <w:lang w:val="uk" w:eastAsia="uk"/>
        </w:rPr>
      </w:pPr>
      <w:r>
        <w:rPr>
          <w:lang w:val="uk" w:eastAsia="uk"/>
        </w:rPr>
        <w:t>Головна точка входу програми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args</w:t>
      </w:r>
      <w:proofErr w:type="spellEnd"/>
      <w:r>
        <w:rPr>
          <w:lang w:val="uk" w:eastAsia="uk"/>
        </w:rPr>
        <w:t xml:space="preserve"> - аргументи командного рядку</w:t>
      </w:r>
      <w:bookmarkStart w:id="19" w:name="start-javafx.stage.Stage-"/>
      <w:bookmarkEnd w:id="19"/>
    </w:p>
    <w:p w:rsidR="00214AE3" w:rsidRDefault="00D31B68" w:rsidP="00D31B68">
      <w:pPr>
        <w:pStyle w:val="4"/>
        <w:keepNext w:val="0"/>
        <w:numPr>
          <w:ilvl w:val="2"/>
          <w:numId w:val="21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start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javafx.stage.Stage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primaryStage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Specified</w:t>
      </w:r>
      <w:proofErr w:type="spellEnd"/>
      <w:r>
        <w:rPr>
          <w:rStyle w:val="overrideSpecifyLabel"/>
          <w:lang w:val="uk" w:eastAsia="uk"/>
        </w:rPr>
        <w:t xml:space="preserve"> </w:t>
      </w:r>
      <w:proofErr w:type="spellStart"/>
      <w:r>
        <w:rPr>
          <w:rStyle w:val="overrideSpecifyLabel"/>
          <w:lang w:val="uk" w:eastAsia="uk"/>
        </w:rPr>
        <w:t>by</w:t>
      </w:r>
      <w:proofErr w:type="spellEnd"/>
      <w:r>
        <w:rPr>
          <w:rStyle w:val="overrideSpecify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start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javafx.application.Application</w:t>
      </w:r>
      <w:bookmarkStart w:id="20" w:name="stop--"/>
      <w:bookmarkEnd w:id="20"/>
      <w:proofErr w:type="spellEnd"/>
    </w:p>
    <w:p w:rsidR="00214AE3" w:rsidRDefault="00D31B68" w:rsidP="00D31B68">
      <w:pPr>
        <w:pStyle w:val="4"/>
        <w:keepNext w:val="0"/>
        <w:numPr>
          <w:ilvl w:val="2"/>
          <w:numId w:val="22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stop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stop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throws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java.lang.Exception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Overrides</w:t>
      </w:r>
      <w:proofErr w:type="spellEnd"/>
      <w:r>
        <w:rPr>
          <w:rStyle w:val="overrideSpecify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stop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javafx.application.Application</w:t>
      </w:r>
      <w:proofErr w:type="spellEnd"/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throwsLabel"/>
          <w:lang w:val="uk" w:eastAsia="uk"/>
        </w:rPr>
        <w:t>Throws</w:t>
      </w:r>
      <w:proofErr w:type="spellEnd"/>
      <w:r>
        <w:rPr>
          <w:rStyle w:val="throws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java.lang.Exception</w:t>
      </w:r>
      <w:bookmarkStart w:id="21" w:name="getForm-java.lang.String-"/>
      <w:bookmarkEnd w:id="21"/>
      <w:proofErr w:type="spellEnd"/>
    </w:p>
    <w:p w:rsidR="00214AE3" w:rsidRDefault="00D31B68" w:rsidP="00D31B68">
      <w:pPr>
        <w:pStyle w:val="4"/>
        <w:keepNext w:val="0"/>
        <w:numPr>
          <w:ilvl w:val="2"/>
          <w:numId w:val="23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getForm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javafx.scene.Parent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getForm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formName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formName</w:t>
      </w:r>
      <w:proofErr w:type="spellEnd"/>
      <w:r>
        <w:rPr>
          <w:lang w:val="uk" w:eastAsia="uk"/>
        </w:rPr>
        <w:t xml:space="preserve"> - Назва меню, яке потрібно отримати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r>
        <w:rPr>
          <w:lang w:val="uk" w:eastAsia="uk"/>
        </w:rPr>
        <w:t xml:space="preserve">об'єкт </w:t>
      </w:r>
      <w:proofErr w:type="spellStart"/>
      <w:r>
        <w:rPr>
          <w:lang w:val="uk" w:eastAsia="uk"/>
        </w:rPr>
        <w:t>Parent</w:t>
      </w:r>
      <w:proofErr w:type="spellEnd"/>
      <w:r>
        <w:rPr>
          <w:lang w:val="uk" w:eastAsia="uk"/>
        </w:rPr>
        <w:t xml:space="preserve">, який містить в собі все меню, за яким буде закріплений його відповідний </w:t>
      </w: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, якщо він є, і </w:t>
      </w:r>
      <w:proofErr w:type="spellStart"/>
      <w:r>
        <w:rPr>
          <w:lang w:val="uk" w:eastAsia="uk"/>
        </w:rPr>
        <w:t>null</w:t>
      </w:r>
      <w:proofErr w:type="spellEnd"/>
      <w:r>
        <w:rPr>
          <w:lang w:val="uk" w:eastAsia="uk"/>
        </w:rPr>
        <w:t>, якщо нема</w:t>
      </w:r>
      <w:bookmarkStart w:id="22" w:name="getControllerForForm-java.lang.String-"/>
      <w:bookmarkEnd w:id="22"/>
    </w:p>
    <w:p w:rsidR="00214AE3" w:rsidRDefault="00D31B68" w:rsidP="00D31B68">
      <w:pPr>
        <w:pStyle w:val="4"/>
        <w:keepNext w:val="0"/>
        <w:numPr>
          <w:ilvl w:val="2"/>
          <w:numId w:val="24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getControllerForForm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static java.lang.Object getControllerForForm(java.lang.String formName)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formName</w:t>
      </w:r>
      <w:proofErr w:type="spellEnd"/>
      <w:r>
        <w:rPr>
          <w:lang w:val="uk" w:eastAsia="uk"/>
        </w:rPr>
        <w:t xml:space="preserve"> - Назва меню, </w:t>
      </w: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 якого потрібно отримати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r>
        <w:rPr>
          <w:lang w:val="uk" w:eastAsia="uk"/>
        </w:rPr>
        <w:t xml:space="preserve">об'єкт </w:t>
      </w:r>
      <w:proofErr w:type="spellStart"/>
      <w:r>
        <w:rPr>
          <w:lang w:val="uk" w:eastAsia="uk"/>
        </w:rPr>
        <w:t>контроллеру</w:t>
      </w:r>
      <w:proofErr w:type="spellEnd"/>
      <w:r>
        <w:rPr>
          <w:lang w:val="uk" w:eastAsia="uk"/>
        </w:rPr>
        <w:t xml:space="preserve"> меню, якщо він є, і </w:t>
      </w:r>
      <w:proofErr w:type="spellStart"/>
      <w:r>
        <w:rPr>
          <w:lang w:val="uk" w:eastAsia="uk"/>
        </w:rPr>
        <w:t>null</w:t>
      </w:r>
      <w:proofErr w:type="spellEnd"/>
      <w:r>
        <w:rPr>
          <w:lang w:val="uk" w:eastAsia="uk"/>
        </w:rPr>
        <w:t>, якщо нема</w:t>
      </w:r>
      <w:bookmarkStart w:id="23" w:name="getResource-java.lang.String-"/>
      <w:bookmarkEnd w:id="23"/>
    </w:p>
    <w:p w:rsidR="00214AE3" w:rsidRDefault="00D31B68" w:rsidP="00D31B68">
      <w:pPr>
        <w:pStyle w:val="4"/>
        <w:keepNext w:val="0"/>
        <w:numPr>
          <w:ilvl w:val="2"/>
          <w:numId w:val="25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getRes</w:t>
      </w:r>
      <w:r>
        <w:rPr>
          <w:lang w:val="uk" w:eastAsia="uk"/>
        </w:rPr>
        <w:t>ource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java.net.URL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getResource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resourceName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resourceName</w:t>
      </w:r>
      <w:proofErr w:type="spellEnd"/>
      <w:r>
        <w:rPr>
          <w:lang w:val="uk" w:eastAsia="uk"/>
        </w:rPr>
        <w:t xml:space="preserve"> - Ім'я ресурсу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r>
        <w:rPr>
          <w:lang w:val="uk" w:eastAsia="uk"/>
        </w:rPr>
        <w:t xml:space="preserve">шлях до ресурсу у вигляді URL-об'єкту, якщо він є, і </w:t>
      </w:r>
      <w:proofErr w:type="spellStart"/>
      <w:r>
        <w:rPr>
          <w:lang w:val="uk" w:eastAsia="uk"/>
        </w:rPr>
        <w:t>null</w:t>
      </w:r>
      <w:proofErr w:type="spellEnd"/>
      <w:r>
        <w:rPr>
          <w:lang w:val="uk" w:eastAsia="uk"/>
        </w:rPr>
        <w:t>, якщо нема</w:t>
      </w:r>
      <w:bookmarkStart w:id="24" w:name="getFileStream-java.io.File-"/>
      <w:bookmarkEnd w:id="24"/>
    </w:p>
    <w:p w:rsidR="00214AE3" w:rsidRDefault="00D31B68" w:rsidP="00D31B68">
      <w:pPr>
        <w:pStyle w:val="4"/>
        <w:keepNext w:val="0"/>
        <w:numPr>
          <w:ilvl w:val="2"/>
          <w:numId w:val="26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getFileStream</w:t>
      </w:r>
      <w:proofErr w:type="spellEnd"/>
    </w:p>
    <w:p w:rsidR="00214AE3" w:rsidRDefault="00D31B68" w:rsidP="00D31B6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java.io.InputStream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getFileStream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java.io.File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file</w:t>
      </w:r>
      <w:proofErr w:type="spellEnd"/>
      <w:r>
        <w:rPr>
          <w:lang w:val="uk" w:eastAsia="uk"/>
        </w:rPr>
        <w:t xml:space="preserve"> - Файл, </w:t>
      </w:r>
      <w:proofErr w:type="spellStart"/>
      <w:r>
        <w:rPr>
          <w:lang w:val="uk" w:eastAsia="uk"/>
        </w:rPr>
        <w:t>входячий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поток</w:t>
      </w:r>
      <w:proofErr w:type="spellEnd"/>
      <w:r>
        <w:rPr>
          <w:lang w:val="uk" w:eastAsia="uk"/>
        </w:rPr>
        <w:t xml:space="preserve"> якого потрібно отримати</w:t>
      </w:r>
    </w:p>
    <w:p w:rsidR="00214AE3" w:rsidRDefault="00D31B68" w:rsidP="00D31B68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214AE3" w:rsidRDefault="00D31B68" w:rsidP="00D31B68">
      <w:pPr>
        <w:ind w:left="2760"/>
        <w:rPr>
          <w:lang w:val="uk" w:eastAsia="uk"/>
        </w:rPr>
      </w:pPr>
      <w:proofErr w:type="spellStart"/>
      <w:r>
        <w:rPr>
          <w:lang w:val="uk" w:eastAsia="uk"/>
        </w:rPr>
        <w:t>входячий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поток</w:t>
      </w:r>
      <w:proofErr w:type="spellEnd"/>
      <w:r>
        <w:rPr>
          <w:lang w:val="uk" w:eastAsia="uk"/>
        </w:rPr>
        <w:t xml:space="preserve"> відповідного </w:t>
      </w:r>
      <w:proofErr w:type="spellStart"/>
      <w:r>
        <w:rPr>
          <w:lang w:val="uk" w:eastAsia="uk"/>
        </w:rPr>
        <w:t>файла</w:t>
      </w:r>
      <w:proofErr w:type="spellEnd"/>
      <w:r>
        <w:rPr>
          <w:lang w:val="uk" w:eastAsia="uk"/>
        </w:rPr>
        <w:t xml:space="preserve">, якщо він є, і </w:t>
      </w:r>
      <w:proofErr w:type="spellStart"/>
      <w:r>
        <w:rPr>
          <w:lang w:val="uk" w:eastAsia="uk"/>
        </w:rPr>
        <w:t>null</w:t>
      </w:r>
      <w:proofErr w:type="spellEnd"/>
      <w:r>
        <w:rPr>
          <w:lang w:val="uk" w:eastAsia="uk"/>
        </w:rPr>
        <w:t xml:space="preserve">, якщо нема. При помилці додаток закривається, перед цим виводячи </w:t>
      </w:r>
      <w:r>
        <w:rPr>
          <w:lang w:val="uk" w:eastAsia="uk"/>
        </w:rPr>
        <w:t>повідомлення про помилку.</w:t>
      </w:r>
      <w:bookmarkStart w:id="25" w:name="navbar.bottom"/>
      <w:bookmarkStart w:id="26" w:name="skip.navbar.bottom"/>
      <w:bookmarkEnd w:id="25"/>
      <w:bookmarkEnd w:id="26"/>
    </w:p>
    <w:sectPr w:rsidR="00214AE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C024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22F3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EA98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90D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4E9A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3CC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0403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BAA5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20A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E64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A06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EED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247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1015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DEA8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DEC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96B5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5ACC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A32D2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827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80AC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0665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501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6EB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4C2F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BEE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903A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4C01D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906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1E5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3054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CE5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681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2CF7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ECF4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BC00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086EE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E25A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E20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FEE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564B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6C0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00D3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81B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84E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FFED8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205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60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CA03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E856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9ADE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AA22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0855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422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95EB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5A81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18A65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FC05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FA63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10E6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A94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FEFE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E8BE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6CEF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E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C4F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02F2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329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3CD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A6C1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07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4E9D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30AA7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8DA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DCB5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B68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12B4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DA9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9AE0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CC1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06E1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D4061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19042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5B682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50E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8E92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FEE1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AA5B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A0CF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5CA9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F50C1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B76958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06BC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D204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2A95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041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C093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42A8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0A4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5A606D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606FF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E26C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D26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062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F6D4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C18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7E8B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52E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CCB6F7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F52A1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76CE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868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62A9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F660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12AC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821A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80E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9D74F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4A36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5A2F5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1A6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F8E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460D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2A6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76B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6C8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0964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F245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A883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EE40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56F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E6A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DE76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2424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6E40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0C3CA2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4788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5807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B63B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1EA5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A4C9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9A6B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4CD5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A42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F490F4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A7401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6A07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84F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B22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2C4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C5B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A678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6207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B4AEF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C865E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18E1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FA19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D4C3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6656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C7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788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AEB0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5F92FB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FFAD5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0CE6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B0E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96BA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D67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4A11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DAA0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0C6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D14611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992A4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12E3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84D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16A4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328B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083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3646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C8C5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423C69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19E6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363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4487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BE3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C02C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1EE4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ECC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9E33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126E4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0D60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AEEA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30F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AFE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704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D28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2669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F4D8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3FACFF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49CD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C675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C021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A9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789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1437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025F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2EF6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E4808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2821A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1055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5295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1401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902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8E95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92CE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547B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75871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0FE05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2A6E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FE4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0A43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264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2A7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1C9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7601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438A74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DEA9D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886E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FA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246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6EAB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4C6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9EB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705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A0A2DC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BC46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F2D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48D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12D5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C82A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F47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D01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80D6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874A92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462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60B1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8E15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E45D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06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7CF1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C257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B066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4922E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1EBB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941F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AA8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C081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5C6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108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1A4C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98F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38E2B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44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7C56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941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261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70E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E8B8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54C8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4CC0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8AE04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42D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3A87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DC3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22D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8ED5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86CF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3AD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6EF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C1069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8AF6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222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463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F254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70E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58E6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58A0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D2EF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14AE3"/>
    <w:rsid w:val="00214AE3"/>
    <w:rsid w:val="00D3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2FDF"/>
  <w15:docId w15:val="{A745F8BC-03B7-4299-A75A-B41D00C2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overrideSpecifyLabel">
    <w:name w:val="overrideSpecifyLabel"/>
    <w:basedOn w:val="a0"/>
  </w:style>
  <w:style w:type="character" w:customStyle="1" w:styleId="throwsLabel">
    <w:name w:val="throwsLabel"/>
    <w:basedOn w:val="a0"/>
  </w:style>
  <w:style w:type="character" w:customStyle="1" w:styleId="returnLabel">
    <w:name w:val="returnLabel"/>
    <w:basedOn w:val="a0"/>
  </w:style>
  <w:style w:type="table" w:styleId="a3">
    <w:name w:val="Grid Table Light"/>
    <w:basedOn w:val="a1"/>
    <w:uiPriority w:val="40"/>
    <w:rsid w:val="00D31B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com/folva/moderneastculture/Main.html" TargetMode="External"/><Relationship Id="rId13" Type="http://schemas.openxmlformats.org/officeDocument/2006/relationships/hyperlink" Target="file:///c:\website\convert\p3r68-cdx67\../../../com/folva/moderneastculture/Mai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com/folva/moderneastculture/Main.html" TargetMode="External"/><Relationship Id="rId12" Type="http://schemas.openxmlformats.org/officeDocument/2006/relationships/hyperlink" Target="file:///c:\website\convert\p3r68-cdx67\../../../com/folva/moderneastculture/Main.html" TargetMode="External"/><Relationship Id="rId17" Type="http://schemas.openxmlformats.org/officeDocument/2006/relationships/hyperlink" Target="file:///c:\website\convert\p3r68-cdx67\../../../com/folva/moderneastculture/Mai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com/folva/moderneastculture/Mai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com/folva/moderneastculture/Main.html" TargetMode="External"/><Relationship Id="rId11" Type="http://schemas.openxmlformats.org/officeDocument/2006/relationships/hyperlink" Target="file:///c:\website\convert\p3r68-cdx67\../../../com/folva/moderneastculture/Main.html" TargetMode="External"/><Relationship Id="rId5" Type="http://schemas.openxmlformats.org/officeDocument/2006/relationships/hyperlink" Target="file:///c:\website\convert\p3r68-cdx67\../../../com/folva/moderneastculture/Main.html" TargetMode="External"/><Relationship Id="rId15" Type="http://schemas.openxmlformats.org/officeDocument/2006/relationships/hyperlink" Target="../../../com/folva/moderneastculture/Main.html" TargetMode="External"/><Relationship Id="rId10" Type="http://schemas.openxmlformats.org/officeDocument/2006/relationships/hyperlink" Target="file:///c:\website\convert\p3r68-cdx67\../../../com/folva/moderneastculture/Mai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com/folva/moderneastculture/Main.html" TargetMode="External"/><Relationship Id="rId14" Type="http://schemas.openxmlformats.org/officeDocument/2006/relationships/hyperlink" Target="file:///c:\website\convert\p3r68-cdx67\../../../com/folva/moderneastculture/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cp:lastModifiedBy>Folkem Max</cp:lastModifiedBy>
  <cp:revision>1</cp:revision>
  <dcterms:created xsi:type="dcterms:W3CDTF">2020-04-28T12:52:00Z</dcterms:created>
  <dcterms:modified xsi:type="dcterms:W3CDTF">2020-04-28T12:54:00Z</dcterms:modified>
</cp:coreProperties>
</file>