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40C" w:rsidRDefault="004B10D5">
      <w:pPr>
        <w:rPr>
          <w:lang w:val="uk" w:eastAsia="uk"/>
        </w:rPr>
      </w:pPr>
      <w:proofErr w:type="spellStart"/>
      <w:r>
        <w:rPr>
          <w:lang w:val="uk" w:eastAsia="uk"/>
        </w:rPr>
        <w:t>com.folva.moderneastculture.model.dto</w:t>
      </w:r>
      <w:proofErr w:type="spellEnd"/>
    </w:p>
    <w:p w:rsidR="0075540C" w:rsidRDefault="004B10D5">
      <w:pPr>
        <w:pStyle w:val="2"/>
        <w:keepNext w:val="0"/>
        <w:spacing w:before="299" w:after="299"/>
        <w:rPr>
          <w:lang w:val="uk" w:eastAsia="uk"/>
        </w:rPr>
      </w:pPr>
      <w:proofErr w:type="spellStart"/>
      <w:r>
        <w:rPr>
          <w:iCs w:val="0"/>
          <w:lang w:val="uk" w:eastAsia="uk"/>
        </w:rPr>
        <w:t>Class</w:t>
      </w:r>
      <w:proofErr w:type="spellEnd"/>
      <w:r>
        <w:rPr>
          <w:iCs w:val="0"/>
          <w:lang w:val="uk" w:eastAsia="uk"/>
        </w:rPr>
        <w:t xml:space="preserve"> </w:t>
      </w:r>
      <w:proofErr w:type="spellStart"/>
      <w:r>
        <w:rPr>
          <w:iCs w:val="0"/>
          <w:lang w:val="uk" w:eastAsia="uk"/>
        </w:rPr>
        <w:t>Anime</w:t>
      </w:r>
      <w:proofErr w:type="spellEnd"/>
    </w:p>
    <w:p w:rsidR="0075540C" w:rsidRDefault="004B10D5">
      <w:pPr>
        <w:numPr>
          <w:ilvl w:val="0"/>
          <w:numId w:val="7"/>
        </w:numPr>
        <w:spacing w:before="240"/>
        <w:ind w:hanging="210"/>
        <w:rPr>
          <w:lang w:val="uk" w:eastAsia="uk"/>
        </w:rPr>
      </w:pPr>
      <w:proofErr w:type="spellStart"/>
      <w:r>
        <w:rPr>
          <w:lang w:val="uk" w:eastAsia="uk"/>
        </w:rPr>
        <w:t>java.lang.Object</w:t>
      </w:r>
      <w:proofErr w:type="spellEnd"/>
    </w:p>
    <w:p w:rsidR="0075540C" w:rsidRDefault="0075540C">
      <w:pPr>
        <w:numPr>
          <w:ilvl w:val="0"/>
          <w:numId w:val="7"/>
        </w:numPr>
        <w:ind w:hanging="210"/>
        <w:rPr>
          <w:lang w:val="uk" w:eastAsia="uk"/>
        </w:rPr>
      </w:pPr>
    </w:p>
    <w:p w:rsidR="0075540C" w:rsidRDefault="004B10D5">
      <w:pPr>
        <w:numPr>
          <w:ilvl w:val="1"/>
          <w:numId w:val="7"/>
        </w:numPr>
        <w:spacing w:after="240"/>
        <w:ind w:hanging="244"/>
        <w:rPr>
          <w:lang w:val="uk" w:eastAsia="uk"/>
        </w:rPr>
      </w:pPr>
      <w:proofErr w:type="spellStart"/>
      <w:r>
        <w:rPr>
          <w:lang w:val="uk" w:eastAsia="uk"/>
        </w:rPr>
        <w:t>com.folva.moderneastculture.model.dto.Anime</w:t>
      </w:r>
      <w:proofErr w:type="spellEnd"/>
    </w:p>
    <w:p w:rsidR="0075540C" w:rsidRDefault="004B10D5">
      <w:pPr>
        <w:numPr>
          <w:ilvl w:val="0"/>
          <w:numId w:val="8"/>
        </w:numPr>
        <w:spacing w:before="240"/>
        <w:ind w:hanging="210"/>
        <w:rPr>
          <w:lang w:val="uk" w:eastAsia="uk"/>
        </w:rPr>
      </w:pPr>
      <w:r>
        <w:pict>
          <v:rect id="_x0000_i1025" style="width:468pt;height:1.5pt" o:hralign="center" o:hrstd="t" o:hr="t" fillcolor="gray" stroked="f">
            <v:path strokeok="f"/>
          </v:rect>
        </w:pict>
      </w:r>
    </w:p>
    <w:p w:rsidR="0075540C" w:rsidRDefault="0075540C">
      <w:pPr>
        <w:ind w:left="720"/>
        <w:rPr>
          <w:lang w:val="uk" w:eastAsia="uk"/>
        </w:rPr>
      </w:pPr>
    </w:p>
    <w:p w:rsidR="0075540C" w:rsidRDefault="004B10D5">
      <w:pPr>
        <w:spacing w:before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class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Style w:val="typeNameLabel"/>
          <w:rFonts w:ascii="Courier New" w:eastAsia="Courier New" w:hAnsi="Courier New" w:cs="Courier New"/>
          <w:sz w:val="20"/>
          <w:szCs w:val="20"/>
          <w:lang w:val="uk" w:eastAsia="uk"/>
        </w:rPr>
        <w:t>Anime</w:t>
      </w:r>
      <w:proofErr w:type="spellEnd"/>
    </w:p>
    <w:p w:rsidR="0075540C" w:rsidRDefault="004B10D5">
      <w:pPr>
        <w:spacing w:after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extends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java.lang.Object</w:t>
      </w:r>
      <w:proofErr w:type="spellEnd"/>
    </w:p>
    <w:p w:rsidR="0075540C" w:rsidRDefault="004B10D5">
      <w:pPr>
        <w:spacing w:after="240"/>
        <w:ind w:left="720"/>
        <w:rPr>
          <w:lang w:val="uk" w:eastAsia="uk"/>
        </w:rPr>
      </w:pPr>
      <w:r>
        <w:rPr>
          <w:lang w:val="uk" w:eastAsia="uk"/>
        </w:rPr>
        <w:t xml:space="preserve">Звичайний DTO-об'єкт </w:t>
      </w:r>
      <w:proofErr w:type="spellStart"/>
      <w:r>
        <w:rPr>
          <w:lang w:val="uk" w:eastAsia="uk"/>
        </w:rPr>
        <w:t>аніме</w:t>
      </w:r>
      <w:proofErr w:type="spellEnd"/>
    </w:p>
    <w:p w:rsidR="0075540C" w:rsidRDefault="0075540C">
      <w:pPr>
        <w:numPr>
          <w:ilvl w:val="0"/>
          <w:numId w:val="9"/>
        </w:numPr>
        <w:spacing w:before="240"/>
        <w:ind w:hanging="210"/>
        <w:rPr>
          <w:lang w:val="uk" w:eastAsia="uk"/>
        </w:rPr>
      </w:pPr>
    </w:p>
    <w:p w:rsidR="0075540C" w:rsidRDefault="004B10D5">
      <w:pPr>
        <w:pStyle w:val="3"/>
        <w:keepNext w:val="0"/>
        <w:numPr>
          <w:ilvl w:val="1"/>
          <w:numId w:val="9"/>
        </w:numPr>
        <w:spacing w:before="281" w:after="281"/>
        <w:ind w:hanging="244"/>
        <w:rPr>
          <w:lang w:val="uk" w:eastAsia="uk"/>
        </w:rPr>
      </w:pPr>
      <w:bookmarkStart w:id="0" w:name="nested.class.summary"/>
      <w:bookmarkEnd w:id="0"/>
      <w:proofErr w:type="spellStart"/>
      <w:r>
        <w:rPr>
          <w:lang w:val="uk" w:eastAsia="uk"/>
        </w:rPr>
        <w:t>Nested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Class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Summary</w:t>
      </w:r>
      <w:proofErr w:type="spellEnd"/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1737"/>
        <w:gridCol w:w="6620"/>
      </w:tblGrid>
      <w:tr w:rsidR="0075540C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5540C" w:rsidRDefault="004B10D5">
            <w:pPr>
              <w:jc w:val="center"/>
              <w:rPr>
                <w:lang w:val="uk" w:eastAsia="uk"/>
              </w:rPr>
            </w:pPr>
            <w:proofErr w:type="spellStart"/>
            <w:r>
              <w:rPr>
                <w:lang w:val="uk" w:eastAsia="uk"/>
              </w:rPr>
              <w:t>Nested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Classes</w:t>
            </w:r>
            <w:proofErr w:type="spellEnd"/>
            <w:r>
              <w:rPr>
                <w:rStyle w:val="tabEnd"/>
                <w:lang w:val="uk" w:eastAsia="uk"/>
              </w:rPr>
              <w:t> </w:t>
            </w:r>
          </w:p>
        </w:tc>
      </w:tr>
      <w:tr w:rsidR="0075540C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Modifier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Type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Class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Description</w:t>
            </w:r>
            <w:proofErr w:type="spellEnd"/>
          </w:p>
        </w:tc>
      </w:tr>
      <w:tr w:rsidR="0075540C" w:rsidRPr="004B10D5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static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hyperlink r:id="rId5" w:tooltip="class in com.folva.moderneastculture.model.dto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Anime.Builder</w:t>
              </w:r>
              <w:proofErr w:type="spellEnd"/>
            </w:hyperlink>
            <w:r>
              <w:rPr>
                <w:lang w:val="uk" w:eastAsia="uk"/>
              </w:rPr>
              <w:t xml:space="preserve"> </w:t>
            </w:r>
          </w:p>
          <w:p w:rsidR="0075540C" w:rsidRDefault="004B10D5">
            <w:pPr>
              <w:rPr>
                <w:lang w:val="uk" w:eastAsia="uk"/>
              </w:rPr>
            </w:pPr>
            <w:proofErr w:type="spellStart"/>
            <w:r>
              <w:rPr>
                <w:lang w:val="uk" w:eastAsia="uk"/>
              </w:rPr>
              <w:t>Будувач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аніме</w:t>
            </w:r>
            <w:proofErr w:type="spellEnd"/>
            <w:r>
              <w:rPr>
                <w:lang w:val="uk" w:eastAsia="uk"/>
              </w:rPr>
              <w:t xml:space="preserve"> для більш елегантного та зрозумілого конструювання об'єкту </w:t>
            </w:r>
            <w:proofErr w:type="spellStart"/>
            <w:r>
              <w:rPr>
                <w:lang w:val="uk" w:eastAsia="uk"/>
              </w:rPr>
              <w:t>аніме</w:t>
            </w:r>
            <w:proofErr w:type="spellEnd"/>
          </w:p>
        </w:tc>
      </w:tr>
      <w:tr w:rsidR="0075540C" w:rsidRPr="004B10D5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static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hyperlink r:id="rId6" w:tooltip="enum in com.folva.moderneastculture.model.dto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Anime.Source</w:t>
              </w:r>
              <w:proofErr w:type="spellEnd"/>
            </w:hyperlink>
            <w:r>
              <w:rPr>
                <w:lang w:val="uk" w:eastAsia="uk"/>
              </w:rPr>
              <w:t xml:space="preserve"> </w:t>
            </w:r>
          </w:p>
          <w:p w:rsidR="0075540C" w:rsidRDefault="004B10D5">
            <w:pPr>
              <w:rPr>
                <w:lang w:val="uk" w:eastAsia="uk"/>
              </w:rPr>
            </w:pPr>
            <w:r>
              <w:rPr>
                <w:lang w:val="uk" w:eastAsia="uk"/>
              </w:rPr>
              <w:t xml:space="preserve">Типи джерел </w:t>
            </w:r>
            <w:proofErr w:type="spellStart"/>
            <w:r>
              <w:rPr>
                <w:lang w:val="uk" w:eastAsia="uk"/>
              </w:rPr>
              <w:t>аніме</w:t>
            </w:r>
            <w:proofErr w:type="spellEnd"/>
          </w:p>
        </w:tc>
      </w:tr>
      <w:tr w:rsidR="0075540C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static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hyperlink r:id="rId7" w:tooltip="enum in com.folva.moderneastculture.model.dto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Anime.Type</w:t>
              </w:r>
              <w:proofErr w:type="spellEnd"/>
            </w:hyperlink>
            <w:r>
              <w:rPr>
                <w:lang w:val="uk" w:eastAsia="uk"/>
              </w:rPr>
              <w:t xml:space="preserve"> </w:t>
            </w:r>
          </w:p>
          <w:p w:rsidR="0075540C" w:rsidRDefault="004B10D5">
            <w:pPr>
              <w:rPr>
                <w:lang w:val="uk" w:eastAsia="uk"/>
              </w:rPr>
            </w:pPr>
            <w:r>
              <w:rPr>
                <w:lang w:val="uk" w:eastAsia="uk"/>
              </w:rPr>
              <w:t xml:space="preserve">Типи </w:t>
            </w:r>
            <w:proofErr w:type="spellStart"/>
            <w:r>
              <w:rPr>
                <w:lang w:val="uk" w:eastAsia="uk"/>
              </w:rPr>
              <w:t>аніме</w:t>
            </w:r>
            <w:proofErr w:type="spellEnd"/>
          </w:p>
        </w:tc>
      </w:tr>
    </w:tbl>
    <w:p w:rsidR="0075540C" w:rsidRDefault="004B10D5">
      <w:pPr>
        <w:pStyle w:val="3"/>
        <w:keepNext w:val="0"/>
        <w:numPr>
          <w:ilvl w:val="1"/>
          <w:numId w:val="10"/>
        </w:numPr>
        <w:spacing w:before="281" w:after="281"/>
        <w:ind w:hanging="244"/>
        <w:rPr>
          <w:lang w:val="uk" w:eastAsia="uk"/>
        </w:rPr>
      </w:pPr>
      <w:bookmarkStart w:id="1" w:name="method.summary"/>
      <w:bookmarkEnd w:id="1"/>
      <w:proofErr w:type="spellStart"/>
      <w:r>
        <w:rPr>
          <w:lang w:val="uk" w:eastAsia="uk"/>
        </w:rPr>
        <w:t>Method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Summary</w:t>
      </w:r>
      <w:proofErr w:type="spellEnd"/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3027"/>
        <w:gridCol w:w="5330"/>
      </w:tblGrid>
      <w:tr w:rsidR="0075540C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5540C" w:rsidRDefault="004B10D5">
            <w:pPr>
              <w:jc w:val="center"/>
              <w:rPr>
                <w:lang w:val="uk" w:eastAsia="uk"/>
              </w:rPr>
            </w:pPr>
            <w:proofErr w:type="spellStart"/>
            <w:r>
              <w:rPr>
                <w:rStyle w:val="activeTableTab"/>
                <w:lang w:val="uk" w:eastAsia="uk"/>
              </w:rPr>
              <w:t>All</w:t>
            </w:r>
            <w:proofErr w:type="spellEnd"/>
            <w:r>
              <w:rPr>
                <w:rStyle w:val="activeTableTab"/>
                <w:lang w:val="uk" w:eastAsia="uk"/>
              </w:rPr>
              <w:t xml:space="preserve"> </w:t>
            </w:r>
            <w:proofErr w:type="spellStart"/>
            <w:r>
              <w:rPr>
                <w:rStyle w:val="activeTableTab"/>
                <w:lang w:val="uk" w:eastAsia="uk"/>
              </w:rPr>
              <w:t>Methods</w:t>
            </w:r>
            <w:proofErr w:type="spellEnd"/>
            <w:r>
              <w:rPr>
                <w:rStyle w:val="tabEnd"/>
                <w:lang w:val="uk" w:eastAsia="uk"/>
              </w:rPr>
              <w:t> </w:t>
            </w:r>
            <w:proofErr w:type="spellStart"/>
            <w:r>
              <w:rPr>
                <w:rStyle w:val="tabEnd"/>
              </w:rPr>
              <w:fldChar w:fldCharType="begin"/>
            </w:r>
            <w:r>
              <w:rPr>
                <w:rStyle w:val="tabEnd"/>
                <w:lang w:val="uk" w:eastAsia="uk"/>
              </w:rPr>
              <w:instrText xml:space="preserve"> HYPERLINK "javascript:show(2);" </w:instrText>
            </w:r>
            <w:r>
              <w:rPr>
                <w:rStyle w:val="tabEnd"/>
              </w:rPr>
              <w:fldChar w:fldCharType="separate"/>
            </w:r>
            <w:r>
              <w:rPr>
                <w:rStyle w:val="tableTab"/>
                <w:color w:val="0000EE"/>
                <w:u w:val="single" w:color="0000EE"/>
                <w:lang w:val="uk" w:eastAsia="uk"/>
              </w:rPr>
              <w:t>Instance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 xml:space="preserve"> </w:t>
            </w:r>
            <w:proofErr w:type="spellStart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>Methods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fldChar w:fldCharType="end"/>
            </w:r>
            <w:r>
              <w:rPr>
                <w:rStyle w:val="tabEnd"/>
                <w:lang w:val="uk" w:eastAsia="uk"/>
              </w:rPr>
              <w:t> </w:t>
            </w:r>
            <w:proofErr w:type="spellStart"/>
            <w:r>
              <w:rPr>
                <w:rStyle w:val="tabEnd"/>
              </w:rPr>
              <w:fldChar w:fldCharType="begin"/>
            </w:r>
            <w:r>
              <w:rPr>
                <w:rStyle w:val="tabEnd"/>
                <w:lang w:val="uk" w:eastAsia="uk"/>
              </w:rPr>
              <w:instrText xml:space="preserve"> HYPERLINK "javascript:show(8);" </w:instrText>
            </w:r>
            <w:r>
              <w:rPr>
                <w:rStyle w:val="tabEnd"/>
              </w:rPr>
              <w:fldChar w:fldCharType="separate"/>
            </w:r>
            <w:r>
              <w:rPr>
                <w:rStyle w:val="tableTab"/>
                <w:color w:val="0000EE"/>
                <w:u w:val="single" w:color="0000EE"/>
                <w:lang w:val="uk" w:eastAsia="uk"/>
              </w:rPr>
              <w:t>Concrete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 xml:space="preserve"> </w:t>
            </w:r>
            <w:proofErr w:type="spellStart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>Methods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fldChar w:fldCharType="end"/>
            </w:r>
            <w:r>
              <w:rPr>
                <w:rStyle w:val="tabEnd"/>
                <w:lang w:val="uk" w:eastAsia="uk"/>
              </w:rPr>
              <w:t> </w:t>
            </w:r>
          </w:p>
        </w:tc>
      </w:tr>
      <w:tr w:rsidR="0075540C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Modifier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Type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Method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Description</w:t>
            </w:r>
            <w:proofErr w:type="spellEnd"/>
          </w:p>
        </w:tc>
      </w:tr>
      <w:tr w:rsidR="0075540C" w:rsidRPr="004B10D5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hyperlink r:id="rId8" w:anchor="addInvalidationListener-javafx.beans.InvalidationListener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addInvalidationListener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(javafx.beans.InvalidationListener listener)</w:t>
            </w:r>
            <w:r>
              <w:rPr>
                <w:lang w:val="uk" w:eastAsia="uk"/>
              </w:rPr>
              <w:t xml:space="preserve"> </w:t>
            </w:r>
          </w:p>
          <w:p w:rsidR="0075540C" w:rsidRDefault="004B10D5">
            <w:pPr>
              <w:rPr>
                <w:lang w:val="uk" w:eastAsia="uk"/>
              </w:rPr>
            </w:pPr>
            <w:r>
              <w:rPr>
                <w:lang w:val="uk" w:eastAsia="uk"/>
              </w:rPr>
              <w:t>Метод до</w:t>
            </w:r>
            <w:r>
              <w:rPr>
                <w:lang w:val="uk" w:eastAsia="uk"/>
              </w:rPr>
              <w:t>бавлення нових слухачів змін</w:t>
            </w:r>
          </w:p>
        </w:tc>
      </w:tr>
      <w:tr w:rsidR="0075540C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boolean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hyperlink r:id="rId9" w:anchor="equals-java.lang.Object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equals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java.lang.Object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obj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> </w:t>
            </w:r>
          </w:p>
        </w:tc>
      </w:tr>
      <w:tr w:rsidR="0075540C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hyperlink r:id="rId10" w:tooltip="enum in com.folva.moderneastculture.model.dto" w:history="1">
              <w:proofErr w:type="spellStart"/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AgeRating</w:t>
              </w:r>
              <w:proofErr w:type="spellEnd"/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hyperlink r:id="rId11" w:anchor="getAgeRating-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getAgeRating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> </w:t>
            </w:r>
          </w:p>
        </w:tc>
      </w:tr>
      <w:tr w:rsidR="0075540C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java.util.ArrayList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java.lang.String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&gt;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hyperlink r:id="rId12" w:anchor="getAltNames-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getAltNames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> </w:t>
            </w:r>
          </w:p>
        </w:tc>
      </w:tr>
      <w:tr w:rsidR="0075540C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hyperlink r:id="rId13" w:tooltip="class in com.folva.moderneastculture.model.dto" w:history="1">
              <w:proofErr w:type="spellStart"/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Author</w:t>
              </w:r>
              <w:proofErr w:type="spellEnd"/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hyperlink r:id="rId14" w:anchor="getAuthor-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getAuthor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> </w:t>
            </w:r>
          </w:p>
        </w:tc>
      </w:tr>
      <w:tr w:rsidR="0075540C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java.lang.String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hyperlink r:id="rId15" w:anchor="getDescription-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getDescription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> </w:t>
            </w:r>
          </w:p>
        </w:tc>
      </w:tr>
      <w:tr w:rsidR="0075540C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int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hyperlink r:id="rId16" w:anchor="getEpisodeCount-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getEpisodeCount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> </w:t>
            </w:r>
          </w:p>
        </w:tc>
      </w:tr>
      <w:tr w:rsidR="0075540C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lastRenderedPageBreak/>
              <w:t>int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hyperlink r:id="rId17" w:anchor="getId-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getId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> </w:t>
            </w:r>
          </w:p>
        </w:tc>
      </w:tr>
      <w:tr w:rsidR="0075540C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java.lang.String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hyperlink r:id="rId18" w:anchor="getName-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getName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> </w:t>
            </w:r>
          </w:p>
        </w:tc>
      </w:tr>
      <w:tr w:rsidR="0075540C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hyperlink r:id="rId19" w:tooltip="enum in com.folva.moderneastculture.model.dto" w:history="1">
              <w:proofErr w:type="spellStart"/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YearSeason</w:t>
              </w:r>
              <w:proofErr w:type="spellEnd"/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hyperlink r:id="rId20" w:anchor="getPremiereSeason-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getPremiereSeason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> </w:t>
            </w:r>
          </w:p>
        </w:tc>
      </w:tr>
      <w:tr w:rsidR="0075540C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int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hyperlink r:id="rId21" w:anchor="getPremiereYear-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getPremiereYear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> </w:t>
            </w:r>
          </w:p>
        </w:tc>
      </w:tr>
      <w:tr w:rsidR="0075540C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hyperlink r:id="rId22" w:tooltip="enum in com.folva.moderneastculture.model.dto" w:history="1">
              <w:proofErr w:type="spellStart"/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Anime.Source</w:t>
              </w:r>
              <w:proofErr w:type="spellEnd"/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hyperlink r:id="rId23" w:anchor="getSource-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getSource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> </w:t>
            </w:r>
          </w:p>
        </w:tc>
      </w:tr>
      <w:tr w:rsidR="0075540C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hyperlink r:id="rId24" w:tooltip="enum in com.folva.moderneastculture.model.dto" w:history="1">
              <w:proofErr w:type="spellStart"/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Status</w:t>
              </w:r>
              <w:proofErr w:type="spellEnd"/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hyperlink r:id="rId25" w:anchor="getStatus-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getStatus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> </w:t>
            </w:r>
          </w:p>
        </w:tc>
      </w:tr>
      <w:tr w:rsidR="0075540C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hyperlink r:id="rId26" w:tooltip="enum in com.folva.moderneastculture.model.dto" w:history="1">
              <w:proofErr w:type="spellStart"/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Anime.Type</w:t>
              </w:r>
              <w:proofErr w:type="spellEnd"/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hyperlink r:id="rId27" w:anchor="getType-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getType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> </w:t>
            </w:r>
          </w:p>
        </w:tc>
      </w:tr>
      <w:tr w:rsidR="0075540C" w:rsidRPr="004B10D5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hyperlink r:id="rId28" w:anchor="invalidate-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invalidate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 xml:space="preserve"> </w:t>
            </w:r>
          </w:p>
          <w:p w:rsidR="0075540C" w:rsidRDefault="004B10D5">
            <w:pPr>
              <w:rPr>
                <w:lang w:val="uk" w:eastAsia="uk"/>
              </w:rPr>
            </w:pPr>
            <w:r>
              <w:rPr>
                <w:lang w:val="uk" w:eastAsia="uk"/>
              </w:rPr>
              <w:t>Метод повідомлення слухачів змін ста</w:t>
            </w:r>
            <w:r>
              <w:rPr>
                <w:lang w:val="uk" w:eastAsia="uk"/>
              </w:rPr>
              <w:t>ну</w:t>
            </w:r>
          </w:p>
        </w:tc>
      </w:tr>
      <w:tr w:rsidR="0075540C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hyperlink r:id="rId29" w:anchor="setAgeRating-com.folva.moderneastculture.model.dto.AgeRating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setAgeRating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fldChar w:fldCharType="begin"/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instrText xml:space="preserve"> HYPERLINK "c:\\website\\convert\\p3r68-cdx67\\../..</w:instrTex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instrText xml:space="preserve">/../../../com/folva/moderneastculture/model/dto/AgeRating.html" \o "enum in com.folva.moderneastculture.model.dto" </w:instrTex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fldChar w:fldCharType="separate"/>
            </w:r>
            <w:r>
              <w:rPr>
                <w:rFonts w:ascii="Courier New" w:eastAsia="Courier New" w:hAnsi="Courier New" w:cs="Courier New"/>
                <w:color w:val="0000EE"/>
                <w:sz w:val="20"/>
                <w:szCs w:val="20"/>
                <w:u w:val="single" w:color="0000EE"/>
                <w:lang w:val="uk" w:eastAsia="uk"/>
              </w:rPr>
              <w:t>AgeRating</w:t>
            </w:r>
            <w:proofErr w:type="spellEnd"/>
            <w:r>
              <w:rPr>
                <w:rFonts w:ascii="Courier New" w:eastAsia="Courier New" w:hAnsi="Courier New" w:cs="Courier New"/>
                <w:color w:val="0000EE"/>
                <w:sz w:val="20"/>
                <w:szCs w:val="20"/>
                <w:u w:val="single" w:color="0000EE"/>
                <w:lang w:val="uk" w:eastAsia="uk"/>
              </w:rPr>
              <w:fldChar w:fldCharType="end"/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rating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 xml:space="preserve"> </w:t>
            </w:r>
          </w:p>
          <w:p w:rsidR="0075540C" w:rsidRDefault="004B10D5">
            <w:pPr>
              <w:rPr>
                <w:lang w:val="uk" w:eastAsia="uk"/>
              </w:rPr>
            </w:pPr>
            <w:r>
              <w:rPr>
                <w:lang w:val="uk" w:eastAsia="uk"/>
              </w:rPr>
              <w:t xml:space="preserve">Встановлює новий віковий рейтинг </w:t>
            </w:r>
            <w:proofErr w:type="spellStart"/>
            <w:r>
              <w:rPr>
                <w:lang w:val="uk" w:eastAsia="uk"/>
              </w:rPr>
              <w:t>аніме</w:t>
            </w:r>
            <w:proofErr w:type="spellEnd"/>
          </w:p>
        </w:tc>
      </w:tr>
      <w:tr w:rsidR="0075540C" w:rsidRPr="004B10D5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hyperlink r:id="rId30" w:anchor="setAltNames-java.util.ArrayList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setAltNames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java.util.ArrayList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java.lang.String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&gt;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altNames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 xml:space="preserve"> </w:t>
            </w:r>
          </w:p>
          <w:p w:rsidR="0075540C" w:rsidRDefault="004B10D5">
            <w:pPr>
              <w:rPr>
                <w:lang w:val="uk" w:eastAsia="uk"/>
              </w:rPr>
            </w:pPr>
            <w:r>
              <w:rPr>
                <w:lang w:val="uk" w:eastAsia="uk"/>
              </w:rPr>
              <w:t>Встановлює нову колекцію альтернативних ім</w:t>
            </w:r>
            <w:r>
              <w:rPr>
                <w:lang w:val="uk" w:eastAsia="uk"/>
              </w:rPr>
              <w:t xml:space="preserve">ен </w:t>
            </w:r>
            <w:proofErr w:type="spellStart"/>
            <w:r>
              <w:rPr>
                <w:lang w:val="uk" w:eastAsia="uk"/>
              </w:rPr>
              <w:t>аніме</w:t>
            </w:r>
            <w:proofErr w:type="spellEnd"/>
          </w:p>
        </w:tc>
      </w:tr>
      <w:tr w:rsidR="0075540C" w:rsidRPr="004B10D5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hyperlink r:id="rId31" w:anchor="setAuthor-com.folva.moderneastculture.model.dto.Author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setAuthor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fldChar w:fldCharType="begin"/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instrText xml:space="preserve"> HYPERLINK "c:\\website\\convert\\p3r68-cdx67\\../../../../../com/folva/moderneastculture/model/dto/Author.html" \o "class in com.folva.moderneastculture.model.dto" </w:instrTex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fldChar w:fldCharType="separate"/>
            </w:r>
            <w:r>
              <w:rPr>
                <w:rFonts w:ascii="Courier New" w:eastAsia="Courier New" w:hAnsi="Courier New" w:cs="Courier New"/>
                <w:color w:val="0000EE"/>
                <w:sz w:val="20"/>
                <w:szCs w:val="20"/>
                <w:u w:val="single" w:color="0000EE"/>
                <w:lang w:val="uk" w:eastAsia="uk"/>
              </w:rPr>
              <w:t>Author</w:t>
            </w:r>
            <w:proofErr w:type="spellEnd"/>
            <w:r>
              <w:rPr>
                <w:rFonts w:ascii="Courier New" w:eastAsia="Courier New" w:hAnsi="Courier New" w:cs="Courier New"/>
                <w:color w:val="0000EE"/>
                <w:sz w:val="20"/>
                <w:szCs w:val="20"/>
                <w:u w:val="single" w:color="0000EE"/>
                <w:lang w:val="uk" w:eastAsia="uk"/>
              </w:rPr>
              <w:fldChar w:fldCharType="end"/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author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 xml:space="preserve"> </w:t>
            </w:r>
          </w:p>
          <w:p w:rsidR="0075540C" w:rsidRDefault="004B10D5">
            <w:pPr>
              <w:rPr>
                <w:lang w:val="uk" w:eastAsia="uk"/>
              </w:rPr>
            </w:pPr>
            <w:r>
              <w:rPr>
                <w:lang w:val="uk" w:eastAsia="uk"/>
              </w:rPr>
              <w:t xml:space="preserve">Встановлює новий об'єкт автору </w:t>
            </w:r>
            <w:proofErr w:type="spellStart"/>
            <w:r>
              <w:rPr>
                <w:lang w:val="uk" w:eastAsia="uk"/>
              </w:rPr>
              <w:t>аніме</w:t>
            </w:r>
            <w:proofErr w:type="spellEnd"/>
          </w:p>
        </w:tc>
      </w:tr>
      <w:tr w:rsidR="0075540C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hyperlink r:id="rId32" w:anchor="setDescription-java.lang.String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setDescription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java.lang.String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description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 xml:space="preserve"> </w:t>
            </w:r>
          </w:p>
          <w:p w:rsidR="0075540C" w:rsidRDefault="004B10D5">
            <w:pPr>
              <w:rPr>
                <w:lang w:val="uk" w:eastAsia="uk"/>
              </w:rPr>
            </w:pPr>
            <w:r>
              <w:rPr>
                <w:lang w:val="uk" w:eastAsia="uk"/>
              </w:rPr>
              <w:t xml:space="preserve">Встановлює новий опис </w:t>
            </w:r>
            <w:proofErr w:type="spellStart"/>
            <w:r>
              <w:rPr>
                <w:lang w:val="uk" w:eastAsia="uk"/>
              </w:rPr>
              <w:t>аніме</w:t>
            </w:r>
            <w:proofErr w:type="spellEnd"/>
          </w:p>
        </w:tc>
      </w:tr>
      <w:tr w:rsidR="0075540C" w:rsidRPr="004B10D5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hyperlink r:id="rId33" w:anchor="setEpisodeCount-int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setEpisodeCount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episodeCount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 xml:space="preserve"> </w:t>
            </w:r>
          </w:p>
          <w:p w:rsidR="0075540C" w:rsidRDefault="004B10D5">
            <w:pPr>
              <w:rPr>
                <w:lang w:val="uk" w:eastAsia="uk"/>
              </w:rPr>
            </w:pPr>
            <w:r>
              <w:rPr>
                <w:lang w:val="uk" w:eastAsia="uk"/>
              </w:rPr>
              <w:t>Встановлює нову кількість епізодів</w:t>
            </w:r>
          </w:p>
        </w:tc>
      </w:tr>
      <w:tr w:rsidR="0075540C" w:rsidRPr="004B10D5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hyperlink r:id="rId34" w:anchor="setId-int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setId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id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 xml:space="preserve"> </w:t>
            </w:r>
          </w:p>
          <w:p w:rsidR="0075540C" w:rsidRDefault="004B10D5">
            <w:pPr>
              <w:rPr>
                <w:lang w:val="uk" w:eastAsia="uk"/>
              </w:rPr>
            </w:pPr>
            <w:r>
              <w:rPr>
                <w:lang w:val="uk" w:eastAsia="uk"/>
              </w:rPr>
              <w:t xml:space="preserve">Встановлює новий ідентифікатор </w:t>
            </w:r>
            <w:proofErr w:type="spellStart"/>
            <w:r>
              <w:rPr>
                <w:lang w:val="uk" w:eastAsia="uk"/>
              </w:rPr>
              <w:t>аніме</w:t>
            </w:r>
            <w:proofErr w:type="spellEnd"/>
          </w:p>
        </w:tc>
      </w:tr>
      <w:tr w:rsidR="0075540C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hyperlink r:id="rId35" w:anchor="setName-java.lang.String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setName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java.lang.String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name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 xml:space="preserve"> </w:t>
            </w:r>
          </w:p>
          <w:p w:rsidR="0075540C" w:rsidRDefault="004B10D5">
            <w:pPr>
              <w:rPr>
                <w:lang w:val="uk" w:eastAsia="uk"/>
              </w:rPr>
            </w:pPr>
            <w:r>
              <w:rPr>
                <w:lang w:val="uk" w:eastAsia="uk"/>
              </w:rPr>
              <w:t xml:space="preserve">Встановлює нову назву </w:t>
            </w:r>
            <w:proofErr w:type="spellStart"/>
            <w:r>
              <w:rPr>
                <w:lang w:val="uk" w:eastAsia="uk"/>
              </w:rPr>
              <w:t>аніме</w:t>
            </w:r>
            <w:proofErr w:type="spellEnd"/>
          </w:p>
        </w:tc>
      </w:tr>
      <w:tr w:rsidR="0075540C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hyperlink r:id="rId36" w:anchor="setPremiereSeason-com.folva.moderneastculture.model.dto.YearSeason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setPremiereSeason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fldChar w:fldCharType="begin"/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instrText xml:space="preserve"> HYPERLINK "c:\\website\\convert\\p3r68-cdx67\\../../../../../com/folva/moderneastculture/model/dto/YearSeason.html" \o "enum in com.folva.moderneastculture.model.dto" </w:instrTex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fldChar w:fldCharType="separate"/>
            </w:r>
            <w:r>
              <w:rPr>
                <w:rFonts w:ascii="Courier New" w:eastAsia="Courier New" w:hAnsi="Courier New" w:cs="Courier New"/>
                <w:color w:val="0000EE"/>
                <w:sz w:val="20"/>
                <w:szCs w:val="20"/>
                <w:u w:val="single" w:color="0000EE"/>
                <w:lang w:val="uk" w:eastAsia="uk"/>
              </w:rPr>
              <w:t>YearSeason</w:t>
            </w:r>
            <w:proofErr w:type="spellEnd"/>
            <w:r>
              <w:rPr>
                <w:rFonts w:ascii="Courier New" w:eastAsia="Courier New" w:hAnsi="Courier New" w:cs="Courier New"/>
                <w:color w:val="0000EE"/>
                <w:sz w:val="20"/>
                <w:szCs w:val="20"/>
                <w:u w:val="single" w:color="0000EE"/>
                <w:lang w:val="uk" w:eastAsia="uk"/>
              </w:rPr>
              <w:fldChar w:fldCharType="end"/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premiereSeason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 xml:space="preserve"> </w:t>
            </w:r>
          </w:p>
          <w:p w:rsidR="0075540C" w:rsidRDefault="004B10D5">
            <w:pPr>
              <w:rPr>
                <w:lang w:val="uk" w:eastAsia="uk"/>
              </w:rPr>
            </w:pPr>
            <w:r>
              <w:rPr>
                <w:lang w:val="uk" w:eastAsia="uk"/>
              </w:rPr>
              <w:t xml:space="preserve">Встановлює новий сезон випуску </w:t>
            </w:r>
            <w:proofErr w:type="spellStart"/>
            <w:r>
              <w:rPr>
                <w:lang w:val="uk" w:eastAsia="uk"/>
              </w:rPr>
              <w:t>аніме</w:t>
            </w:r>
            <w:proofErr w:type="spellEnd"/>
          </w:p>
        </w:tc>
      </w:tr>
      <w:tr w:rsidR="0075540C" w:rsidRPr="004B10D5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hyperlink r:id="rId37" w:anchor="setPremiereYear-int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setPremiereYear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premiereYear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 xml:space="preserve"> </w:t>
            </w:r>
          </w:p>
          <w:p w:rsidR="0075540C" w:rsidRDefault="004B10D5">
            <w:pPr>
              <w:rPr>
                <w:lang w:val="uk" w:eastAsia="uk"/>
              </w:rPr>
            </w:pPr>
            <w:r>
              <w:rPr>
                <w:lang w:val="uk" w:eastAsia="uk"/>
              </w:rPr>
              <w:t xml:space="preserve">Встановлює новий рік початку випуску </w:t>
            </w:r>
            <w:proofErr w:type="spellStart"/>
            <w:r>
              <w:rPr>
                <w:lang w:val="uk" w:eastAsia="uk"/>
              </w:rPr>
              <w:t>аніме</w:t>
            </w:r>
            <w:proofErr w:type="spellEnd"/>
          </w:p>
        </w:tc>
      </w:tr>
      <w:tr w:rsidR="0075540C" w:rsidRPr="004B10D5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hyperlink r:id="rId38" w:anchor="setSource-com.folva.moderneastculture.model.dto.Anime.Source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setSource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fldChar w:fldCharType="begin"/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instrText xml:space="preserve"> HYPERLINK "c:\\website\\convert\\p3r68-cdx67\\../..</w:instrTex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instrText xml:space="preserve">/../../../com/folva/moderneastculture/model/dto/Anime.Source.html" \o "enum in com.folva.moderneastculture.model.dto" </w:instrTex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fldChar w:fldCharType="separate"/>
            </w:r>
            <w:r>
              <w:rPr>
                <w:rFonts w:ascii="Courier New" w:eastAsia="Courier New" w:hAnsi="Courier New" w:cs="Courier New"/>
                <w:color w:val="0000EE"/>
                <w:sz w:val="20"/>
                <w:szCs w:val="20"/>
                <w:u w:val="single" w:color="0000EE"/>
                <w:lang w:val="uk" w:eastAsia="uk"/>
              </w:rPr>
              <w:t>Anime.Source</w:t>
            </w:r>
            <w:proofErr w:type="spellEnd"/>
            <w:r>
              <w:rPr>
                <w:rFonts w:ascii="Courier New" w:eastAsia="Courier New" w:hAnsi="Courier New" w:cs="Courier New"/>
                <w:color w:val="0000EE"/>
                <w:sz w:val="20"/>
                <w:szCs w:val="20"/>
                <w:u w:val="single" w:color="0000EE"/>
                <w:lang w:val="uk" w:eastAsia="uk"/>
              </w:rPr>
              <w:fldChar w:fldCharType="end"/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source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 xml:space="preserve"> </w:t>
            </w:r>
          </w:p>
          <w:p w:rsidR="0075540C" w:rsidRDefault="004B10D5">
            <w:pPr>
              <w:rPr>
                <w:lang w:val="uk" w:eastAsia="uk"/>
              </w:rPr>
            </w:pPr>
            <w:r>
              <w:rPr>
                <w:lang w:val="uk" w:eastAsia="uk"/>
              </w:rPr>
              <w:t xml:space="preserve">Встановлює новий тип джерела </w:t>
            </w:r>
            <w:proofErr w:type="spellStart"/>
            <w:r>
              <w:rPr>
                <w:lang w:val="uk" w:eastAsia="uk"/>
              </w:rPr>
              <w:t>аніме</w:t>
            </w:r>
            <w:proofErr w:type="spellEnd"/>
          </w:p>
        </w:tc>
      </w:tr>
      <w:tr w:rsidR="0075540C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hyperlink r:id="rId39" w:anchor="setStatus-com.folva.moderneastculture.model.dto.Status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setStatus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fldChar w:fldCharType="begin"/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instrText xml:space="preserve"> HYPERLINK "c:\\website\\convert\\p3r68-cdx67\\../../../../../com/folva/moderneastculture/model/dto/Status.html" \o "enum in com.folva.moderneastculture.model.dto" </w:instrTex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fldChar w:fldCharType="separate"/>
            </w:r>
            <w:r>
              <w:rPr>
                <w:rFonts w:ascii="Courier New" w:eastAsia="Courier New" w:hAnsi="Courier New" w:cs="Courier New"/>
                <w:color w:val="0000EE"/>
                <w:sz w:val="20"/>
                <w:szCs w:val="20"/>
                <w:u w:val="single" w:color="0000EE"/>
                <w:lang w:val="uk" w:eastAsia="uk"/>
              </w:rPr>
              <w:t>Status</w:t>
            </w:r>
            <w:proofErr w:type="spellEnd"/>
            <w:r>
              <w:rPr>
                <w:rFonts w:ascii="Courier New" w:eastAsia="Courier New" w:hAnsi="Courier New" w:cs="Courier New"/>
                <w:color w:val="0000EE"/>
                <w:sz w:val="20"/>
                <w:szCs w:val="20"/>
                <w:u w:val="single" w:color="0000EE"/>
                <w:lang w:val="uk" w:eastAsia="uk"/>
              </w:rPr>
              <w:fldChar w:fldCharType="end"/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status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 xml:space="preserve"> </w:t>
            </w:r>
          </w:p>
          <w:p w:rsidR="0075540C" w:rsidRDefault="004B10D5">
            <w:pPr>
              <w:rPr>
                <w:lang w:val="uk" w:eastAsia="uk"/>
              </w:rPr>
            </w:pPr>
            <w:r>
              <w:rPr>
                <w:lang w:val="uk" w:eastAsia="uk"/>
              </w:rPr>
              <w:t xml:space="preserve">Встановлює новий статус </w:t>
            </w:r>
            <w:proofErr w:type="spellStart"/>
            <w:r>
              <w:rPr>
                <w:lang w:val="uk" w:eastAsia="uk"/>
              </w:rPr>
              <w:t>аніме</w:t>
            </w:r>
            <w:proofErr w:type="spellEnd"/>
          </w:p>
        </w:tc>
      </w:tr>
      <w:tr w:rsidR="0075540C" w:rsidRPr="004B10D5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5540C" w:rsidRDefault="004B10D5">
            <w:pPr>
              <w:rPr>
                <w:lang w:val="uk" w:eastAsia="uk"/>
              </w:rPr>
            </w:pPr>
            <w:hyperlink r:id="rId40" w:anchor="setType-com.folva.moderneastculture.model.dto.Anime.Type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setType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fldChar w:fldCharType="begin"/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instrText xml:space="preserve"> HYPERLINK "c:\\website\\convert\\p3r68-cdx67\\../../../../../com/folva/moderneastculture/model/dto/Anime.T</w:instrTex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instrText xml:space="preserve">ype.html" \o "enum in com.folva.moderneastculture.model.dto" </w:instrTex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fldChar w:fldCharType="separate"/>
            </w:r>
            <w:r>
              <w:rPr>
                <w:rFonts w:ascii="Courier New" w:eastAsia="Courier New" w:hAnsi="Courier New" w:cs="Courier New"/>
                <w:color w:val="0000EE"/>
                <w:sz w:val="20"/>
                <w:szCs w:val="20"/>
                <w:u w:val="single" w:color="0000EE"/>
                <w:lang w:val="uk" w:eastAsia="uk"/>
              </w:rPr>
              <w:t>Anime.Type</w:t>
            </w:r>
            <w:proofErr w:type="spellEnd"/>
            <w:r>
              <w:rPr>
                <w:rFonts w:ascii="Courier New" w:eastAsia="Courier New" w:hAnsi="Courier New" w:cs="Courier New"/>
                <w:color w:val="0000EE"/>
                <w:sz w:val="20"/>
                <w:szCs w:val="20"/>
                <w:u w:val="single" w:color="0000EE"/>
                <w:lang w:val="uk" w:eastAsia="uk"/>
              </w:rPr>
              <w:fldChar w:fldCharType="end"/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type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 xml:space="preserve"> </w:t>
            </w:r>
          </w:p>
          <w:p w:rsidR="0075540C" w:rsidRDefault="004B10D5">
            <w:pPr>
              <w:rPr>
                <w:lang w:val="uk" w:eastAsia="uk"/>
              </w:rPr>
            </w:pPr>
            <w:r>
              <w:rPr>
                <w:lang w:val="uk" w:eastAsia="uk"/>
              </w:rPr>
              <w:t xml:space="preserve">Встановлює новий тип </w:t>
            </w:r>
            <w:proofErr w:type="spellStart"/>
            <w:r>
              <w:rPr>
                <w:lang w:val="uk" w:eastAsia="uk"/>
              </w:rPr>
              <w:t>аніме</w:t>
            </w:r>
            <w:proofErr w:type="spellEnd"/>
          </w:p>
        </w:tc>
      </w:tr>
    </w:tbl>
    <w:p w:rsidR="0075540C" w:rsidRDefault="004B10D5">
      <w:pPr>
        <w:pStyle w:val="3"/>
        <w:keepNext w:val="0"/>
        <w:numPr>
          <w:ilvl w:val="2"/>
          <w:numId w:val="10"/>
        </w:numPr>
        <w:spacing w:before="281" w:after="281"/>
        <w:ind w:hanging="210"/>
        <w:rPr>
          <w:lang w:val="uk" w:eastAsia="uk"/>
        </w:rPr>
      </w:pPr>
      <w:bookmarkStart w:id="2" w:name="methods.inherited.from.class.java.lang.O"/>
      <w:bookmarkEnd w:id="2"/>
      <w:proofErr w:type="spellStart"/>
      <w:r>
        <w:rPr>
          <w:lang w:val="uk" w:eastAsia="uk"/>
        </w:rPr>
        <w:t>Methods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inherited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from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class</w:t>
      </w:r>
      <w:proofErr w:type="spellEnd"/>
      <w:r>
        <w:rPr>
          <w:lang w:val="uk" w:eastAsia="uk"/>
        </w:rPr>
        <w:t> </w:t>
      </w:r>
      <w:proofErr w:type="spellStart"/>
      <w:r>
        <w:rPr>
          <w:lang w:val="uk" w:eastAsia="uk"/>
        </w:rPr>
        <w:t>java.lang.Object</w:t>
      </w:r>
      <w:proofErr w:type="spellEnd"/>
    </w:p>
    <w:p w:rsidR="0075540C" w:rsidRDefault="004B10D5">
      <w:pPr>
        <w:spacing w:after="24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getClass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hashCode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notify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notifyAll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toString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wait</w:t>
      </w:r>
      <w:proofErr w:type="spellEnd"/>
    </w:p>
    <w:p w:rsidR="0075540C" w:rsidRDefault="0075540C">
      <w:pPr>
        <w:numPr>
          <w:ilvl w:val="0"/>
          <w:numId w:val="11"/>
        </w:numPr>
        <w:spacing w:before="240"/>
        <w:ind w:hanging="210"/>
        <w:rPr>
          <w:lang w:val="uk" w:eastAsia="uk"/>
        </w:rPr>
      </w:pPr>
    </w:p>
    <w:p w:rsidR="0075540C" w:rsidRDefault="004B10D5">
      <w:pPr>
        <w:pStyle w:val="3"/>
        <w:keepNext w:val="0"/>
        <w:numPr>
          <w:ilvl w:val="1"/>
          <w:numId w:val="11"/>
        </w:numPr>
        <w:spacing w:before="281" w:after="281"/>
        <w:ind w:hanging="244"/>
        <w:rPr>
          <w:lang w:val="uk" w:eastAsia="uk"/>
        </w:rPr>
      </w:pPr>
      <w:bookmarkStart w:id="3" w:name="method.detail"/>
      <w:bookmarkEnd w:id="3"/>
      <w:proofErr w:type="spellStart"/>
      <w:r>
        <w:rPr>
          <w:lang w:val="uk" w:eastAsia="uk"/>
        </w:rPr>
        <w:lastRenderedPageBreak/>
        <w:t>Method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Detail</w:t>
      </w:r>
      <w:bookmarkStart w:id="4" w:name="invalidate--"/>
      <w:bookmarkEnd w:id="4"/>
      <w:proofErr w:type="spellEnd"/>
    </w:p>
    <w:p w:rsidR="0075540C" w:rsidRDefault="004B10D5">
      <w:pPr>
        <w:pStyle w:val="4"/>
        <w:keepNext w:val="0"/>
        <w:numPr>
          <w:ilvl w:val="2"/>
          <w:numId w:val="11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invalidate</w:t>
      </w:r>
      <w:proofErr w:type="spellEnd"/>
    </w:p>
    <w:p w:rsidR="0075540C" w:rsidRDefault="004B10D5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invalidate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()</w:t>
      </w:r>
    </w:p>
    <w:p w:rsidR="0075540C" w:rsidRDefault="004B10D5">
      <w:pPr>
        <w:ind w:left="2160"/>
        <w:rPr>
          <w:lang w:val="uk" w:eastAsia="uk"/>
        </w:rPr>
      </w:pPr>
      <w:r>
        <w:rPr>
          <w:lang w:val="uk" w:eastAsia="uk"/>
        </w:rPr>
        <w:t>Метод повідомлення слухачів змін стану</w:t>
      </w:r>
      <w:bookmarkStart w:id="5" w:name="addInvalidationListener-javafx.beans.Inv"/>
      <w:bookmarkEnd w:id="5"/>
    </w:p>
    <w:p w:rsidR="0075540C" w:rsidRDefault="004B10D5">
      <w:pPr>
        <w:pStyle w:val="4"/>
        <w:keepNext w:val="0"/>
        <w:numPr>
          <w:ilvl w:val="2"/>
          <w:numId w:val="12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addInvalidationListener</w:t>
      </w:r>
      <w:proofErr w:type="spellEnd"/>
    </w:p>
    <w:p w:rsidR="0075540C" w:rsidRDefault="004B10D5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void addInvalidationListener(javafx.beans.InvalidationListener listener)</w:t>
      </w:r>
    </w:p>
    <w:p w:rsidR="0075540C" w:rsidRDefault="004B10D5">
      <w:pPr>
        <w:ind w:left="2160"/>
        <w:rPr>
          <w:lang w:val="uk" w:eastAsia="uk"/>
        </w:rPr>
      </w:pPr>
      <w:r>
        <w:rPr>
          <w:lang w:val="uk" w:eastAsia="uk"/>
        </w:rPr>
        <w:t>Метод добавлення нових слухачів змін</w:t>
      </w:r>
    </w:p>
    <w:p w:rsidR="0075540C" w:rsidRDefault="004B10D5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75540C" w:rsidRDefault="004B10D5">
      <w:pPr>
        <w:spacing w:after="240"/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listener</w:t>
      </w:r>
      <w:proofErr w:type="spellEnd"/>
      <w:r>
        <w:rPr>
          <w:lang w:val="uk" w:eastAsia="uk"/>
        </w:rPr>
        <w:t xml:space="preserve"> - новий слухач змін</w:t>
      </w:r>
      <w:bookmarkStart w:id="6" w:name="getId--"/>
      <w:bookmarkEnd w:id="6"/>
    </w:p>
    <w:p w:rsidR="0075540C" w:rsidRDefault="004B10D5">
      <w:pPr>
        <w:pStyle w:val="4"/>
        <w:keepNext w:val="0"/>
        <w:numPr>
          <w:ilvl w:val="2"/>
          <w:numId w:val="13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getId</w:t>
      </w:r>
      <w:proofErr w:type="spellEnd"/>
    </w:p>
    <w:p w:rsidR="0075540C" w:rsidRDefault="004B10D5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()</w:t>
      </w:r>
    </w:p>
    <w:p w:rsidR="0075540C" w:rsidRDefault="004B10D5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75540C" w:rsidRDefault="004B10D5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 xml:space="preserve">ідентифікатор </w:t>
      </w:r>
      <w:proofErr w:type="spellStart"/>
      <w:r>
        <w:rPr>
          <w:lang w:val="uk" w:eastAsia="uk"/>
        </w:rPr>
        <w:t>аніме</w:t>
      </w:r>
      <w:bookmarkStart w:id="7" w:name="setId-int-"/>
      <w:bookmarkEnd w:id="7"/>
      <w:proofErr w:type="spellEnd"/>
    </w:p>
    <w:p w:rsidR="0075540C" w:rsidRDefault="004B10D5">
      <w:pPr>
        <w:pStyle w:val="4"/>
        <w:keepNext w:val="0"/>
        <w:numPr>
          <w:ilvl w:val="2"/>
          <w:numId w:val="14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setId</w:t>
      </w:r>
      <w:proofErr w:type="spellEnd"/>
    </w:p>
    <w:p w:rsidR="0075540C" w:rsidRDefault="004B10D5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75540C" w:rsidRDefault="004B10D5">
      <w:pPr>
        <w:ind w:left="2160"/>
        <w:rPr>
          <w:lang w:val="uk" w:eastAsia="uk"/>
        </w:rPr>
      </w:pPr>
      <w:r>
        <w:rPr>
          <w:lang w:val="uk" w:eastAsia="uk"/>
        </w:rPr>
        <w:t xml:space="preserve">Встановлює новий ідентифікатор </w:t>
      </w:r>
      <w:proofErr w:type="spellStart"/>
      <w:r>
        <w:rPr>
          <w:lang w:val="uk" w:eastAsia="uk"/>
        </w:rPr>
        <w:t>аніме</w:t>
      </w:r>
      <w:proofErr w:type="spellEnd"/>
    </w:p>
    <w:p w:rsidR="0075540C" w:rsidRDefault="004B10D5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75540C" w:rsidRDefault="004B10D5">
      <w:pPr>
        <w:spacing w:after="240"/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id</w:t>
      </w:r>
      <w:proofErr w:type="spellEnd"/>
      <w:r>
        <w:rPr>
          <w:lang w:val="uk" w:eastAsia="uk"/>
        </w:rPr>
        <w:t xml:space="preserve"> - новий ідентифікатор </w:t>
      </w:r>
      <w:proofErr w:type="spellStart"/>
      <w:r>
        <w:rPr>
          <w:lang w:val="uk" w:eastAsia="uk"/>
        </w:rPr>
        <w:t>аніме</w:t>
      </w:r>
      <w:bookmarkStart w:id="8" w:name="getAuthor--"/>
      <w:bookmarkEnd w:id="8"/>
      <w:proofErr w:type="spellEnd"/>
    </w:p>
    <w:p w:rsidR="0075540C" w:rsidRDefault="004B10D5">
      <w:pPr>
        <w:pStyle w:val="4"/>
        <w:keepNext w:val="0"/>
        <w:numPr>
          <w:ilvl w:val="2"/>
          <w:numId w:val="15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getAuthor</w:t>
      </w:r>
      <w:proofErr w:type="spellEnd"/>
    </w:p>
    <w:p w:rsidR="0075540C" w:rsidRDefault="004B10D5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"c:\\website\\convert\\p3r68-cdx67\\../../../../../com/folva/moderneastculture/model/dto/Author.html" \o "class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Author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getAuthor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()</w:t>
      </w:r>
    </w:p>
    <w:p w:rsidR="0075540C" w:rsidRDefault="004B10D5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75540C" w:rsidRDefault="004B10D5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 xml:space="preserve">об'єкт автору </w:t>
      </w:r>
      <w:proofErr w:type="spellStart"/>
      <w:r>
        <w:rPr>
          <w:lang w:val="uk" w:eastAsia="uk"/>
        </w:rPr>
        <w:t>аніме</w:t>
      </w:r>
      <w:bookmarkStart w:id="9" w:name="setAuthor-com.folva.moderneastculture.mo"/>
      <w:bookmarkEnd w:id="9"/>
      <w:proofErr w:type="spellEnd"/>
    </w:p>
    <w:p w:rsidR="0075540C" w:rsidRDefault="004B10D5">
      <w:pPr>
        <w:pStyle w:val="4"/>
        <w:keepNext w:val="0"/>
        <w:numPr>
          <w:ilvl w:val="2"/>
          <w:numId w:val="16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setAuthor</w:t>
      </w:r>
      <w:proofErr w:type="spellEnd"/>
    </w:p>
    <w:p w:rsidR="0075540C" w:rsidRDefault="004B10D5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setAuthor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"c:\\website\\convert\\p3r68-cdx67\\../../../../../com/folva/moderneastculture/model/dto/Author.html" \o "class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Author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author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75540C" w:rsidRDefault="004B10D5">
      <w:pPr>
        <w:ind w:left="2160"/>
        <w:rPr>
          <w:lang w:val="uk" w:eastAsia="uk"/>
        </w:rPr>
      </w:pPr>
      <w:r>
        <w:rPr>
          <w:lang w:val="uk" w:eastAsia="uk"/>
        </w:rPr>
        <w:t xml:space="preserve">Встановлює новий об'єкт автору </w:t>
      </w:r>
      <w:proofErr w:type="spellStart"/>
      <w:r>
        <w:rPr>
          <w:lang w:val="uk" w:eastAsia="uk"/>
        </w:rPr>
        <w:t>аніме</w:t>
      </w:r>
      <w:proofErr w:type="spellEnd"/>
    </w:p>
    <w:p w:rsidR="0075540C" w:rsidRDefault="004B10D5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75540C" w:rsidRDefault="004B10D5">
      <w:pPr>
        <w:spacing w:after="240"/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author</w:t>
      </w:r>
      <w:proofErr w:type="spellEnd"/>
      <w:r>
        <w:rPr>
          <w:lang w:val="uk" w:eastAsia="uk"/>
        </w:rPr>
        <w:t xml:space="preserve"> - новий об'єкт ав</w:t>
      </w:r>
      <w:r>
        <w:rPr>
          <w:lang w:val="uk" w:eastAsia="uk"/>
        </w:rPr>
        <w:t xml:space="preserve">тору </w:t>
      </w:r>
      <w:proofErr w:type="spellStart"/>
      <w:r>
        <w:rPr>
          <w:lang w:val="uk" w:eastAsia="uk"/>
        </w:rPr>
        <w:t>аніме</w:t>
      </w:r>
      <w:bookmarkStart w:id="10" w:name="getType--"/>
      <w:bookmarkEnd w:id="10"/>
      <w:proofErr w:type="spellEnd"/>
    </w:p>
    <w:p w:rsidR="0075540C" w:rsidRDefault="004B10D5">
      <w:pPr>
        <w:pStyle w:val="4"/>
        <w:keepNext w:val="0"/>
        <w:numPr>
          <w:ilvl w:val="2"/>
          <w:numId w:val="17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getType</w:t>
      </w:r>
      <w:proofErr w:type="spellEnd"/>
    </w:p>
    <w:p w:rsidR="0075540C" w:rsidRDefault="004B10D5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lastRenderedPageBreak/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"c:\\website\\convert\\p3r68-cdx67\\../../../../../com/folva/moderneastculture/model/dto/Anime.Type.html"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Anime.Type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getType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()</w:t>
      </w:r>
    </w:p>
    <w:p w:rsidR="0075540C" w:rsidRDefault="004B10D5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75540C" w:rsidRDefault="004B10D5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 xml:space="preserve">тип </w:t>
      </w:r>
      <w:proofErr w:type="spellStart"/>
      <w:r>
        <w:rPr>
          <w:lang w:val="uk" w:eastAsia="uk"/>
        </w:rPr>
        <w:t>аніме</w:t>
      </w:r>
      <w:bookmarkStart w:id="11" w:name="setType-com.folva.moderneastculture.mode"/>
      <w:bookmarkEnd w:id="11"/>
      <w:proofErr w:type="spellEnd"/>
    </w:p>
    <w:p w:rsidR="0075540C" w:rsidRDefault="004B10D5">
      <w:pPr>
        <w:pStyle w:val="4"/>
        <w:keepNext w:val="0"/>
        <w:numPr>
          <w:ilvl w:val="2"/>
          <w:numId w:val="18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setType</w:t>
      </w:r>
      <w:proofErr w:type="spellEnd"/>
    </w:p>
    <w:p w:rsidR="0075540C" w:rsidRDefault="004B10D5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setType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"c:\\website\\convert\\p3r68-cdx67\\../../../../../com/folva/moderneastculture/model/dto/Anime.Type.html"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Anime.Type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type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75540C" w:rsidRDefault="004B10D5">
      <w:pPr>
        <w:ind w:left="2160"/>
        <w:rPr>
          <w:lang w:val="uk" w:eastAsia="uk"/>
        </w:rPr>
      </w:pPr>
      <w:r>
        <w:rPr>
          <w:lang w:val="uk" w:eastAsia="uk"/>
        </w:rPr>
        <w:t xml:space="preserve">Встановлює новий тип </w:t>
      </w:r>
      <w:proofErr w:type="spellStart"/>
      <w:r>
        <w:rPr>
          <w:lang w:val="uk" w:eastAsia="uk"/>
        </w:rPr>
        <w:t>аніме</w:t>
      </w:r>
      <w:proofErr w:type="spellEnd"/>
    </w:p>
    <w:p w:rsidR="0075540C" w:rsidRDefault="004B10D5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75540C" w:rsidRDefault="004B10D5">
      <w:pPr>
        <w:spacing w:after="240"/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type</w:t>
      </w:r>
      <w:proofErr w:type="spellEnd"/>
      <w:r>
        <w:rPr>
          <w:lang w:val="uk" w:eastAsia="uk"/>
        </w:rPr>
        <w:t xml:space="preserve"> - новий тип </w:t>
      </w:r>
      <w:proofErr w:type="spellStart"/>
      <w:r>
        <w:rPr>
          <w:lang w:val="uk" w:eastAsia="uk"/>
        </w:rPr>
        <w:t>аніме</w:t>
      </w:r>
      <w:bookmarkStart w:id="12" w:name="getName--"/>
      <w:bookmarkEnd w:id="12"/>
      <w:proofErr w:type="spellEnd"/>
    </w:p>
    <w:p w:rsidR="0075540C" w:rsidRDefault="004B10D5">
      <w:pPr>
        <w:pStyle w:val="4"/>
        <w:keepNext w:val="0"/>
        <w:numPr>
          <w:ilvl w:val="2"/>
          <w:numId w:val="19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getName</w:t>
      </w:r>
      <w:proofErr w:type="spellEnd"/>
    </w:p>
    <w:p w:rsidR="0075540C" w:rsidRDefault="004B10D5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getName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()</w:t>
      </w:r>
    </w:p>
    <w:p w:rsidR="0075540C" w:rsidRDefault="004B10D5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75540C" w:rsidRDefault="004B10D5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 xml:space="preserve">назва </w:t>
      </w:r>
      <w:proofErr w:type="spellStart"/>
      <w:r>
        <w:rPr>
          <w:lang w:val="uk" w:eastAsia="uk"/>
        </w:rPr>
        <w:t>аніме</w:t>
      </w:r>
      <w:bookmarkStart w:id="13" w:name="setName-java.lang.String-"/>
      <w:bookmarkEnd w:id="13"/>
      <w:proofErr w:type="spellEnd"/>
    </w:p>
    <w:p w:rsidR="0075540C" w:rsidRDefault="004B10D5">
      <w:pPr>
        <w:pStyle w:val="4"/>
        <w:keepNext w:val="0"/>
        <w:numPr>
          <w:ilvl w:val="2"/>
          <w:numId w:val="20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setName</w:t>
      </w:r>
      <w:proofErr w:type="spellEnd"/>
    </w:p>
    <w:p w:rsidR="0075540C" w:rsidRDefault="004B10D5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setName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name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75540C" w:rsidRDefault="004B10D5">
      <w:pPr>
        <w:ind w:left="2160"/>
        <w:rPr>
          <w:lang w:val="uk" w:eastAsia="uk"/>
        </w:rPr>
      </w:pPr>
      <w:r>
        <w:rPr>
          <w:lang w:val="uk" w:eastAsia="uk"/>
        </w:rPr>
        <w:t xml:space="preserve">Встановлює нову назву </w:t>
      </w:r>
      <w:proofErr w:type="spellStart"/>
      <w:r>
        <w:rPr>
          <w:lang w:val="uk" w:eastAsia="uk"/>
        </w:rPr>
        <w:t>аніме</w:t>
      </w:r>
      <w:proofErr w:type="spellEnd"/>
    </w:p>
    <w:p w:rsidR="0075540C" w:rsidRDefault="004B10D5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75540C" w:rsidRDefault="004B10D5">
      <w:pPr>
        <w:spacing w:after="240"/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name</w:t>
      </w:r>
      <w:proofErr w:type="spellEnd"/>
      <w:r>
        <w:rPr>
          <w:lang w:val="uk" w:eastAsia="uk"/>
        </w:rPr>
        <w:t xml:space="preserve"> - нова назва </w:t>
      </w:r>
      <w:proofErr w:type="spellStart"/>
      <w:r>
        <w:rPr>
          <w:lang w:val="uk" w:eastAsia="uk"/>
        </w:rPr>
        <w:t>аніме</w:t>
      </w:r>
      <w:bookmarkStart w:id="14" w:name="getDescription--"/>
      <w:bookmarkEnd w:id="14"/>
      <w:proofErr w:type="spellEnd"/>
    </w:p>
    <w:p w:rsidR="0075540C" w:rsidRDefault="004B10D5">
      <w:pPr>
        <w:pStyle w:val="4"/>
        <w:keepNext w:val="0"/>
        <w:numPr>
          <w:ilvl w:val="2"/>
          <w:numId w:val="21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getDescription</w:t>
      </w:r>
      <w:proofErr w:type="spellEnd"/>
    </w:p>
    <w:p w:rsidR="0075540C" w:rsidRDefault="004B10D5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getDescription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()</w:t>
      </w:r>
    </w:p>
    <w:p w:rsidR="0075540C" w:rsidRDefault="004B10D5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</w:t>
      </w:r>
      <w:r>
        <w:rPr>
          <w:rStyle w:val="returnLabel"/>
          <w:lang w:val="uk" w:eastAsia="uk"/>
        </w:rPr>
        <w:t>urns</w:t>
      </w:r>
      <w:proofErr w:type="spellEnd"/>
      <w:r>
        <w:rPr>
          <w:rStyle w:val="returnLabel"/>
          <w:lang w:val="uk" w:eastAsia="uk"/>
        </w:rPr>
        <w:t>:</w:t>
      </w:r>
    </w:p>
    <w:p w:rsidR="0075540C" w:rsidRDefault="004B10D5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 xml:space="preserve">опис </w:t>
      </w:r>
      <w:proofErr w:type="spellStart"/>
      <w:r>
        <w:rPr>
          <w:lang w:val="uk" w:eastAsia="uk"/>
        </w:rPr>
        <w:t>аніме</w:t>
      </w:r>
      <w:bookmarkStart w:id="15" w:name="setDescription-java.lang.String-"/>
      <w:bookmarkEnd w:id="15"/>
      <w:proofErr w:type="spellEnd"/>
    </w:p>
    <w:p w:rsidR="0075540C" w:rsidRDefault="004B10D5">
      <w:pPr>
        <w:pStyle w:val="4"/>
        <w:keepNext w:val="0"/>
        <w:numPr>
          <w:ilvl w:val="2"/>
          <w:numId w:val="22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setDescription</w:t>
      </w:r>
      <w:proofErr w:type="spellEnd"/>
    </w:p>
    <w:p w:rsidR="0075540C" w:rsidRDefault="004B10D5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setDescription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description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75540C" w:rsidRDefault="004B10D5">
      <w:pPr>
        <w:ind w:left="2160"/>
        <w:rPr>
          <w:lang w:val="uk" w:eastAsia="uk"/>
        </w:rPr>
      </w:pPr>
      <w:r>
        <w:rPr>
          <w:lang w:val="uk" w:eastAsia="uk"/>
        </w:rPr>
        <w:t xml:space="preserve">Встановлює новий опис </w:t>
      </w:r>
      <w:proofErr w:type="spellStart"/>
      <w:r>
        <w:rPr>
          <w:lang w:val="uk" w:eastAsia="uk"/>
        </w:rPr>
        <w:t>аніме</w:t>
      </w:r>
      <w:proofErr w:type="spellEnd"/>
    </w:p>
    <w:p w:rsidR="0075540C" w:rsidRDefault="004B10D5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75540C" w:rsidRDefault="004B10D5">
      <w:pPr>
        <w:spacing w:after="240"/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description</w:t>
      </w:r>
      <w:proofErr w:type="spellEnd"/>
      <w:r>
        <w:rPr>
          <w:lang w:val="uk" w:eastAsia="uk"/>
        </w:rPr>
        <w:t xml:space="preserve"> - новий опис </w:t>
      </w:r>
      <w:proofErr w:type="spellStart"/>
      <w:r>
        <w:rPr>
          <w:lang w:val="uk" w:eastAsia="uk"/>
        </w:rPr>
        <w:t>аніме</w:t>
      </w:r>
      <w:bookmarkStart w:id="16" w:name="getEpisodeCount--"/>
      <w:bookmarkEnd w:id="16"/>
      <w:proofErr w:type="spellEnd"/>
    </w:p>
    <w:p w:rsidR="0075540C" w:rsidRDefault="004B10D5">
      <w:pPr>
        <w:pStyle w:val="4"/>
        <w:keepNext w:val="0"/>
        <w:numPr>
          <w:ilvl w:val="2"/>
          <w:numId w:val="23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getEpisodeCount</w:t>
      </w:r>
      <w:proofErr w:type="spellEnd"/>
    </w:p>
    <w:p w:rsidR="0075540C" w:rsidRDefault="004B10D5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getEpisodeCount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()</w:t>
      </w:r>
    </w:p>
    <w:p w:rsidR="0075540C" w:rsidRDefault="004B10D5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75540C" w:rsidRDefault="004B10D5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кількість епізодів</w:t>
      </w:r>
      <w:bookmarkStart w:id="17" w:name="setEpisodeCount-int-"/>
      <w:bookmarkEnd w:id="17"/>
    </w:p>
    <w:p w:rsidR="0075540C" w:rsidRDefault="004B10D5">
      <w:pPr>
        <w:pStyle w:val="4"/>
        <w:keepNext w:val="0"/>
        <w:numPr>
          <w:ilvl w:val="2"/>
          <w:numId w:val="24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lastRenderedPageBreak/>
        <w:t>setEpisodeCount</w:t>
      </w:r>
      <w:proofErr w:type="spellEnd"/>
    </w:p>
    <w:p w:rsidR="0075540C" w:rsidRDefault="004B10D5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setEpisodeCount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episodeCount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75540C" w:rsidRDefault="004B10D5">
      <w:pPr>
        <w:ind w:left="2160"/>
        <w:rPr>
          <w:lang w:val="uk" w:eastAsia="uk"/>
        </w:rPr>
      </w:pPr>
      <w:r>
        <w:rPr>
          <w:lang w:val="uk" w:eastAsia="uk"/>
        </w:rPr>
        <w:t>Встановлює нову кількість епізодів</w:t>
      </w:r>
    </w:p>
    <w:p w:rsidR="0075540C" w:rsidRDefault="004B10D5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75540C" w:rsidRDefault="004B10D5">
      <w:pPr>
        <w:spacing w:after="240"/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episodeCount</w:t>
      </w:r>
      <w:proofErr w:type="spellEnd"/>
      <w:r>
        <w:rPr>
          <w:lang w:val="uk" w:eastAsia="uk"/>
        </w:rPr>
        <w:t xml:space="preserve"> - нова кількість епізодів</w:t>
      </w:r>
      <w:bookmarkStart w:id="18" w:name="getSource--"/>
      <w:bookmarkEnd w:id="18"/>
    </w:p>
    <w:p w:rsidR="0075540C" w:rsidRDefault="004B10D5">
      <w:pPr>
        <w:pStyle w:val="4"/>
        <w:keepNext w:val="0"/>
        <w:numPr>
          <w:ilvl w:val="2"/>
          <w:numId w:val="25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getSource</w:t>
      </w:r>
      <w:proofErr w:type="spellEnd"/>
    </w:p>
    <w:p w:rsidR="0075540C" w:rsidRDefault="004B10D5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"c:\\website\\convert\\p3r68-cdx67\\../../../../../com/folva/moderneastculture/model/dto/Anime.S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ource.html"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Anime.Source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getSource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()</w:t>
      </w:r>
    </w:p>
    <w:p w:rsidR="0075540C" w:rsidRDefault="004B10D5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75540C" w:rsidRDefault="004B10D5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 xml:space="preserve">тип джерела </w:t>
      </w:r>
      <w:proofErr w:type="spellStart"/>
      <w:r>
        <w:rPr>
          <w:lang w:val="uk" w:eastAsia="uk"/>
        </w:rPr>
        <w:t>аніме</w:t>
      </w:r>
      <w:bookmarkStart w:id="19" w:name="setSource-com.folva.moderneastculture.mo"/>
      <w:bookmarkEnd w:id="19"/>
      <w:proofErr w:type="spellEnd"/>
    </w:p>
    <w:p w:rsidR="0075540C" w:rsidRDefault="004B10D5">
      <w:pPr>
        <w:pStyle w:val="4"/>
        <w:keepNext w:val="0"/>
        <w:numPr>
          <w:ilvl w:val="2"/>
          <w:numId w:val="26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setSource</w:t>
      </w:r>
      <w:proofErr w:type="spellEnd"/>
    </w:p>
    <w:p w:rsidR="0075540C" w:rsidRDefault="004B10D5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setSource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"c:\\website\\convert\\p3r68-cdx67\\../../../../../com/folva/moderneastculture/model/dto/Anime.Source.html"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Anime.Source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source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75540C" w:rsidRDefault="004B10D5">
      <w:pPr>
        <w:ind w:left="2160"/>
        <w:rPr>
          <w:lang w:val="uk" w:eastAsia="uk"/>
        </w:rPr>
      </w:pPr>
      <w:r>
        <w:rPr>
          <w:lang w:val="uk" w:eastAsia="uk"/>
        </w:rPr>
        <w:t xml:space="preserve">Встановлює новий тип джерела </w:t>
      </w:r>
      <w:proofErr w:type="spellStart"/>
      <w:r>
        <w:rPr>
          <w:lang w:val="uk" w:eastAsia="uk"/>
        </w:rPr>
        <w:t>аніме</w:t>
      </w:r>
      <w:proofErr w:type="spellEnd"/>
    </w:p>
    <w:p w:rsidR="0075540C" w:rsidRDefault="004B10D5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75540C" w:rsidRDefault="004B10D5">
      <w:pPr>
        <w:spacing w:after="240"/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source</w:t>
      </w:r>
      <w:proofErr w:type="spellEnd"/>
      <w:r>
        <w:rPr>
          <w:lang w:val="uk" w:eastAsia="uk"/>
        </w:rPr>
        <w:t xml:space="preserve"> - новий </w:t>
      </w:r>
      <w:r>
        <w:rPr>
          <w:lang w:val="uk" w:eastAsia="uk"/>
        </w:rPr>
        <w:t xml:space="preserve">тип джерела </w:t>
      </w:r>
      <w:proofErr w:type="spellStart"/>
      <w:r>
        <w:rPr>
          <w:lang w:val="uk" w:eastAsia="uk"/>
        </w:rPr>
        <w:t>аніме</w:t>
      </w:r>
      <w:bookmarkStart w:id="20" w:name="getAgeRating--"/>
      <w:bookmarkEnd w:id="20"/>
      <w:proofErr w:type="spellEnd"/>
    </w:p>
    <w:p w:rsidR="0075540C" w:rsidRDefault="004B10D5">
      <w:pPr>
        <w:pStyle w:val="4"/>
        <w:keepNext w:val="0"/>
        <w:numPr>
          <w:ilvl w:val="2"/>
          <w:numId w:val="27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getAgeRating</w:t>
      </w:r>
      <w:proofErr w:type="spellEnd"/>
    </w:p>
    <w:p w:rsidR="0075540C" w:rsidRDefault="004B10D5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"c:\\website\\convert\\p3r68-cdx67\\../../../../../com/folva/moderneastculture/model/dto/AgeRating.html"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AgeRating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getAgeRating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()</w:t>
      </w:r>
    </w:p>
    <w:p w:rsidR="0075540C" w:rsidRDefault="004B10D5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75540C" w:rsidRDefault="004B10D5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 xml:space="preserve">віковий </w:t>
      </w:r>
      <w:r>
        <w:rPr>
          <w:lang w:val="uk" w:eastAsia="uk"/>
        </w:rPr>
        <w:t xml:space="preserve">рейтинг </w:t>
      </w:r>
      <w:proofErr w:type="spellStart"/>
      <w:r>
        <w:rPr>
          <w:lang w:val="uk" w:eastAsia="uk"/>
        </w:rPr>
        <w:t>аніме</w:t>
      </w:r>
      <w:bookmarkStart w:id="21" w:name="setAgeRating-com.folva.moderneastculture"/>
      <w:bookmarkEnd w:id="21"/>
      <w:proofErr w:type="spellEnd"/>
    </w:p>
    <w:p w:rsidR="0075540C" w:rsidRDefault="004B10D5">
      <w:pPr>
        <w:pStyle w:val="4"/>
        <w:keepNext w:val="0"/>
        <w:numPr>
          <w:ilvl w:val="2"/>
          <w:numId w:val="28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setAgeRating</w:t>
      </w:r>
      <w:proofErr w:type="spellEnd"/>
    </w:p>
    <w:p w:rsidR="0075540C" w:rsidRDefault="004B10D5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setAgeRating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"c:\\website\\convert\\p3r68-cdx67\\../../../../../com/folva/moderneastculture/model/dto/AgeRating.html"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AgeRating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rating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75540C" w:rsidRDefault="004B10D5">
      <w:pPr>
        <w:ind w:left="2160"/>
        <w:rPr>
          <w:lang w:val="uk" w:eastAsia="uk"/>
        </w:rPr>
      </w:pPr>
      <w:r>
        <w:rPr>
          <w:lang w:val="uk" w:eastAsia="uk"/>
        </w:rPr>
        <w:t>Встановлює новий</w:t>
      </w:r>
      <w:r>
        <w:rPr>
          <w:lang w:val="uk" w:eastAsia="uk"/>
        </w:rPr>
        <w:t xml:space="preserve"> віковий рейтинг </w:t>
      </w:r>
      <w:proofErr w:type="spellStart"/>
      <w:r>
        <w:rPr>
          <w:lang w:val="uk" w:eastAsia="uk"/>
        </w:rPr>
        <w:t>аніме</w:t>
      </w:r>
      <w:proofErr w:type="spellEnd"/>
    </w:p>
    <w:p w:rsidR="0075540C" w:rsidRDefault="004B10D5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75540C" w:rsidRDefault="004B10D5">
      <w:pPr>
        <w:spacing w:after="240"/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rating</w:t>
      </w:r>
      <w:proofErr w:type="spellEnd"/>
      <w:r>
        <w:rPr>
          <w:lang w:val="uk" w:eastAsia="uk"/>
        </w:rPr>
        <w:t xml:space="preserve"> - новий віковий рейтинг </w:t>
      </w:r>
      <w:proofErr w:type="spellStart"/>
      <w:r>
        <w:rPr>
          <w:lang w:val="uk" w:eastAsia="uk"/>
        </w:rPr>
        <w:t>аніме</w:t>
      </w:r>
      <w:bookmarkStart w:id="22" w:name="getPremiereYear--"/>
      <w:bookmarkEnd w:id="22"/>
      <w:proofErr w:type="spellEnd"/>
    </w:p>
    <w:p w:rsidR="0075540C" w:rsidRDefault="004B10D5">
      <w:pPr>
        <w:pStyle w:val="4"/>
        <w:keepNext w:val="0"/>
        <w:numPr>
          <w:ilvl w:val="2"/>
          <w:numId w:val="29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getPremiereYear</w:t>
      </w:r>
      <w:proofErr w:type="spellEnd"/>
    </w:p>
    <w:p w:rsidR="0075540C" w:rsidRDefault="004B10D5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getPremiereYear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()</w:t>
      </w:r>
    </w:p>
    <w:p w:rsidR="0075540C" w:rsidRDefault="004B10D5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75540C" w:rsidRDefault="004B10D5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 xml:space="preserve">рік початку випуску </w:t>
      </w:r>
      <w:proofErr w:type="spellStart"/>
      <w:r>
        <w:rPr>
          <w:lang w:val="uk" w:eastAsia="uk"/>
        </w:rPr>
        <w:t>аніме</w:t>
      </w:r>
      <w:bookmarkStart w:id="23" w:name="setPremiereYear-int-"/>
      <w:bookmarkEnd w:id="23"/>
      <w:proofErr w:type="spellEnd"/>
    </w:p>
    <w:p w:rsidR="0075540C" w:rsidRDefault="004B10D5">
      <w:pPr>
        <w:pStyle w:val="4"/>
        <w:keepNext w:val="0"/>
        <w:numPr>
          <w:ilvl w:val="2"/>
          <w:numId w:val="30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setPremiereYear</w:t>
      </w:r>
      <w:proofErr w:type="spellEnd"/>
    </w:p>
    <w:p w:rsidR="0075540C" w:rsidRDefault="004B10D5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setPremiereYear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premiereYear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75540C" w:rsidRDefault="004B10D5">
      <w:pPr>
        <w:ind w:left="2160"/>
        <w:rPr>
          <w:lang w:val="uk" w:eastAsia="uk"/>
        </w:rPr>
      </w:pPr>
      <w:r>
        <w:rPr>
          <w:lang w:val="uk" w:eastAsia="uk"/>
        </w:rPr>
        <w:t xml:space="preserve">Встановлює новий рік початку випуску </w:t>
      </w:r>
      <w:proofErr w:type="spellStart"/>
      <w:r>
        <w:rPr>
          <w:lang w:val="uk" w:eastAsia="uk"/>
        </w:rPr>
        <w:t>аніме</w:t>
      </w:r>
      <w:proofErr w:type="spellEnd"/>
    </w:p>
    <w:p w:rsidR="0075540C" w:rsidRDefault="004B10D5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lastRenderedPageBreak/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75540C" w:rsidRDefault="004B10D5">
      <w:pPr>
        <w:spacing w:after="240"/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premiereYear</w:t>
      </w:r>
      <w:proofErr w:type="spellEnd"/>
      <w:r>
        <w:rPr>
          <w:lang w:val="uk" w:eastAsia="uk"/>
        </w:rPr>
        <w:t xml:space="preserve"> - новий рік початку випуску </w:t>
      </w:r>
      <w:proofErr w:type="spellStart"/>
      <w:r>
        <w:rPr>
          <w:lang w:val="uk" w:eastAsia="uk"/>
        </w:rPr>
        <w:t>аніме</w:t>
      </w:r>
      <w:bookmarkStart w:id="24" w:name="getPremiereSeason--"/>
      <w:bookmarkEnd w:id="24"/>
      <w:proofErr w:type="spellEnd"/>
    </w:p>
    <w:p w:rsidR="0075540C" w:rsidRDefault="004B10D5">
      <w:pPr>
        <w:pStyle w:val="4"/>
        <w:keepNext w:val="0"/>
        <w:numPr>
          <w:ilvl w:val="2"/>
          <w:numId w:val="31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getPremiereSeason</w:t>
      </w:r>
      <w:proofErr w:type="spellEnd"/>
    </w:p>
    <w:p w:rsidR="0075540C" w:rsidRDefault="004B10D5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"c:\\website\\convert\\p3r68-cdx67\\../../../../../com/folva/moderneastculture/model/dto/YearSeason.html"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YearSeason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getPremiereSeason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()</w:t>
      </w:r>
    </w:p>
    <w:p w:rsidR="0075540C" w:rsidRDefault="004B10D5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75540C" w:rsidRDefault="004B10D5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 xml:space="preserve">сезон випуску </w:t>
      </w:r>
      <w:proofErr w:type="spellStart"/>
      <w:r>
        <w:rPr>
          <w:lang w:val="uk" w:eastAsia="uk"/>
        </w:rPr>
        <w:t>аніме</w:t>
      </w:r>
      <w:bookmarkStart w:id="25" w:name="setPremiereSeason-com.folva.moderneastcu"/>
      <w:bookmarkEnd w:id="25"/>
      <w:proofErr w:type="spellEnd"/>
    </w:p>
    <w:p w:rsidR="0075540C" w:rsidRDefault="004B10D5">
      <w:pPr>
        <w:pStyle w:val="4"/>
        <w:keepNext w:val="0"/>
        <w:numPr>
          <w:ilvl w:val="2"/>
          <w:numId w:val="32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setPremiereSeason</w:t>
      </w:r>
      <w:proofErr w:type="spellEnd"/>
    </w:p>
    <w:p w:rsidR="0075540C" w:rsidRDefault="004B10D5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setPremiereSeason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"c:\\website\\convert\\p3r68-cdx67\\../../../../../com/folva/moderneastculture/model/dto/YearSeason.html" \o "enum in com.folva.modern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YearSeason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premiereSeason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75540C" w:rsidRDefault="004B10D5">
      <w:pPr>
        <w:ind w:left="2160"/>
        <w:rPr>
          <w:lang w:val="uk" w:eastAsia="uk"/>
        </w:rPr>
      </w:pPr>
      <w:r>
        <w:rPr>
          <w:lang w:val="uk" w:eastAsia="uk"/>
        </w:rPr>
        <w:t xml:space="preserve">Встановлює новий сезон випуску </w:t>
      </w:r>
      <w:proofErr w:type="spellStart"/>
      <w:r>
        <w:rPr>
          <w:lang w:val="uk" w:eastAsia="uk"/>
        </w:rPr>
        <w:t>аніме</w:t>
      </w:r>
      <w:proofErr w:type="spellEnd"/>
    </w:p>
    <w:p w:rsidR="0075540C" w:rsidRDefault="004B10D5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75540C" w:rsidRDefault="004B10D5">
      <w:pPr>
        <w:spacing w:after="240"/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premiereSeason</w:t>
      </w:r>
      <w:proofErr w:type="spellEnd"/>
      <w:r>
        <w:rPr>
          <w:lang w:val="uk" w:eastAsia="uk"/>
        </w:rPr>
        <w:t xml:space="preserve"> - новий сезон випуску </w:t>
      </w:r>
      <w:proofErr w:type="spellStart"/>
      <w:r>
        <w:rPr>
          <w:lang w:val="uk" w:eastAsia="uk"/>
        </w:rPr>
        <w:t>аніме</w:t>
      </w:r>
      <w:bookmarkStart w:id="26" w:name="getStatus--"/>
      <w:bookmarkEnd w:id="26"/>
      <w:proofErr w:type="spellEnd"/>
    </w:p>
    <w:p w:rsidR="0075540C" w:rsidRDefault="004B10D5">
      <w:pPr>
        <w:pStyle w:val="4"/>
        <w:keepNext w:val="0"/>
        <w:numPr>
          <w:ilvl w:val="2"/>
          <w:numId w:val="33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getStatus</w:t>
      </w:r>
      <w:proofErr w:type="spellEnd"/>
    </w:p>
    <w:p w:rsidR="0075540C" w:rsidRDefault="004B10D5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"c:\\website\\convert\\p3r68-cdx67\\../../../../../com/folva/moderneastculture/model/dto/Status.html"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Status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getStatus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()</w:t>
      </w:r>
    </w:p>
    <w:p w:rsidR="0075540C" w:rsidRDefault="004B10D5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75540C" w:rsidRDefault="004B10D5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 xml:space="preserve">статус </w:t>
      </w:r>
      <w:proofErr w:type="spellStart"/>
      <w:r>
        <w:rPr>
          <w:lang w:val="uk" w:eastAsia="uk"/>
        </w:rPr>
        <w:t>аніме</w:t>
      </w:r>
      <w:bookmarkStart w:id="27" w:name="setStatus-com.folva.moderneastculture.mo"/>
      <w:bookmarkEnd w:id="27"/>
      <w:proofErr w:type="spellEnd"/>
    </w:p>
    <w:p w:rsidR="0075540C" w:rsidRDefault="004B10D5">
      <w:pPr>
        <w:pStyle w:val="4"/>
        <w:keepNext w:val="0"/>
        <w:numPr>
          <w:ilvl w:val="2"/>
          <w:numId w:val="34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setStatus</w:t>
      </w:r>
      <w:proofErr w:type="spellEnd"/>
    </w:p>
    <w:p w:rsidR="0075540C" w:rsidRDefault="004B10D5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setStatus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website\\convert\\p3r68-cdx67\\../../../../../com/folva/moderneastculture/model/dto/Status.html"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Status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status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75540C" w:rsidRDefault="004B10D5">
      <w:pPr>
        <w:ind w:left="2160"/>
        <w:rPr>
          <w:lang w:val="uk" w:eastAsia="uk"/>
        </w:rPr>
      </w:pPr>
      <w:r>
        <w:rPr>
          <w:lang w:val="uk" w:eastAsia="uk"/>
        </w:rPr>
        <w:t xml:space="preserve">Встановлює новий статус </w:t>
      </w:r>
      <w:proofErr w:type="spellStart"/>
      <w:r>
        <w:rPr>
          <w:lang w:val="uk" w:eastAsia="uk"/>
        </w:rPr>
        <w:t>аніме</w:t>
      </w:r>
      <w:proofErr w:type="spellEnd"/>
    </w:p>
    <w:p w:rsidR="0075540C" w:rsidRDefault="004B10D5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75540C" w:rsidRDefault="004B10D5">
      <w:pPr>
        <w:spacing w:after="240"/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status</w:t>
      </w:r>
      <w:proofErr w:type="spellEnd"/>
      <w:r>
        <w:rPr>
          <w:lang w:val="uk" w:eastAsia="uk"/>
        </w:rPr>
        <w:t xml:space="preserve"> - новий статус </w:t>
      </w:r>
      <w:proofErr w:type="spellStart"/>
      <w:r>
        <w:rPr>
          <w:lang w:val="uk" w:eastAsia="uk"/>
        </w:rPr>
        <w:t>аніме</w:t>
      </w:r>
      <w:bookmarkStart w:id="28" w:name="getAltNames--"/>
      <w:bookmarkEnd w:id="28"/>
      <w:proofErr w:type="spellEnd"/>
    </w:p>
    <w:p w:rsidR="0075540C" w:rsidRDefault="004B10D5">
      <w:pPr>
        <w:pStyle w:val="4"/>
        <w:keepNext w:val="0"/>
        <w:numPr>
          <w:ilvl w:val="2"/>
          <w:numId w:val="35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getAltNames</w:t>
      </w:r>
      <w:proofErr w:type="spellEnd"/>
    </w:p>
    <w:p w:rsidR="0075540C" w:rsidRDefault="004B10D5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java.util.ArrayList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&gt;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getAltNames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()</w:t>
      </w:r>
    </w:p>
    <w:p w:rsidR="0075540C" w:rsidRDefault="004B10D5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75540C" w:rsidRDefault="004B10D5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 xml:space="preserve">колекція альтернативних імен </w:t>
      </w:r>
      <w:proofErr w:type="spellStart"/>
      <w:r>
        <w:rPr>
          <w:lang w:val="uk" w:eastAsia="uk"/>
        </w:rPr>
        <w:t>аніме</w:t>
      </w:r>
      <w:bookmarkStart w:id="29" w:name="setAltNames-java.util.ArrayList-"/>
      <w:bookmarkEnd w:id="29"/>
      <w:proofErr w:type="spellEnd"/>
    </w:p>
    <w:p w:rsidR="0075540C" w:rsidRDefault="004B10D5">
      <w:pPr>
        <w:pStyle w:val="4"/>
        <w:keepNext w:val="0"/>
        <w:numPr>
          <w:ilvl w:val="2"/>
          <w:numId w:val="36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setAltNames</w:t>
      </w:r>
      <w:proofErr w:type="spellEnd"/>
    </w:p>
    <w:p w:rsidR="0075540C" w:rsidRDefault="004B10D5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void setAltNames(java.util.ArrayList&lt;java.lang.String&gt; altNames)</w:t>
      </w:r>
    </w:p>
    <w:p w:rsidR="0075540C" w:rsidRDefault="004B10D5">
      <w:pPr>
        <w:ind w:left="2160"/>
        <w:rPr>
          <w:lang w:val="uk" w:eastAsia="uk"/>
        </w:rPr>
      </w:pPr>
      <w:r>
        <w:rPr>
          <w:lang w:val="uk" w:eastAsia="uk"/>
        </w:rPr>
        <w:t xml:space="preserve">Встановлює нову колекцію альтернативних імен </w:t>
      </w:r>
      <w:proofErr w:type="spellStart"/>
      <w:r>
        <w:rPr>
          <w:lang w:val="uk" w:eastAsia="uk"/>
        </w:rPr>
        <w:t>аніме</w:t>
      </w:r>
      <w:proofErr w:type="spellEnd"/>
    </w:p>
    <w:p w:rsidR="0075540C" w:rsidRDefault="004B10D5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75540C" w:rsidRDefault="004B10D5">
      <w:pPr>
        <w:spacing w:after="240"/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altNames</w:t>
      </w:r>
      <w:proofErr w:type="spellEnd"/>
      <w:r>
        <w:rPr>
          <w:lang w:val="uk" w:eastAsia="uk"/>
        </w:rPr>
        <w:t xml:space="preserve"> - нова колекція альтернативних імен </w:t>
      </w:r>
      <w:proofErr w:type="spellStart"/>
      <w:r>
        <w:rPr>
          <w:lang w:val="uk" w:eastAsia="uk"/>
        </w:rPr>
        <w:t>аніме</w:t>
      </w:r>
      <w:bookmarkStart w:id="30" w:name="equals-java.lang.Object-"/>
      <w:bookmarkEnd w:id="30"/>
      <w:proofErr w:type="spellEnd"/>
    </w:p>
    <w:p w:rsidR="0075540C" w:rsidRDefault="004B10D5">
      <w:pPr>
        <w:pStyle w:val="4"/>
        <w:keepNext w:val="0"/>
        <w:numPr>
          <w:ilvl w:val="2"/>
          <w:numId w:val="37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lastRenderedPageBreak/>
        <w:t>equals</w:t>
      </w:r>
      <w:proofErr w:type="spellEnd"/>
    </w:p>
    <w:p w:rsidR="0075540C" w:rsidRDefault="004B10D5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boolean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equals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java.lang.Object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obj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75540C" w:rsidRDefault="004B10D5">
      <w:pPr>
        <w:ind w:left="2160"/>
        <w:rPr>
          <w:lang w:val="uk" w:eastAsia="uk"/>
        </w:rPr>
      </w:pPr>
      <w:proofErr w:type="spellStart"/>
      <w:r>
        <w:rPr>
          <w:rStyle w:val="overrideSpecifyLabel"/>
          <w:lang w:val="uk" w:eastAsia="uk"/>
        </w:rPr>
        <w:t>Overrides</w:t>
      </w:r>
      <w:proofErr w:type="spellEnd"/>
      <w:r>
        <w:rPr>
          <w:rStyle w:val="overrideSpecifyLabel"/>
          <w:lang w:val="uk" w:eastAsia="uk"/>
        </w:rPr>
        <w:t>:</w:t>
      </w:r>
    </w:p>
    <w:p w:rsidR="0075540C" w:rsidRDefault="004B10D5" w:rsidP="004B10D5">
      <w:pPr>
        <w:spacing w:after="240"/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equals</w:t>
      </w:r>
      <w:proofErr w:type="spellEnd"/>
      <w:r>
        <w:rPr>
          <w:lang w:val="uk" w:eastAsia="uk"/>
        </w:rPr>
        <w:t> </w:t>
      </w:r>
      <w:proofErr w:type="spellStart"/>
      <w:r>
        <w:rPr>
          <w:lang w:val="uk" w:eastAsia="uk"/>
        </w:rPr>
        <w:t>in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class</w:t>
      </w:r>
      <w:proofErr w:type="spellEnd"/>
      <w:r>
        <w:rPr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java.lang.Object</w:t>
      </w:r>
      <w:bookmarkStart w:id="31" w:name="navbar.bottom"/>
      <w:bookmarkStart w:id="32" w:name="skip.navbar.bottom"/>
      <w:bookmarkStart w:id="33" w:name="_GoBack"/>
      <w:bookmarkEnd w:id="31"/>
      <w:bookmarkEnd w:id="32"/>
      <w:bookmarkEnd w:id="33"/>
      <w:proofErr w:type="spellEnd"/>
    </w:p>
    <w:sectPr w:rsidR="0075540C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19B22B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04C3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34F8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9AEBC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0A83E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B1AB9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40E24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05048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66E23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AE249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5448C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DF22C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C6098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AF4E9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88FA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4C1B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D806C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AA8CB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49AA93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F9EE5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7C064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2450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B246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2215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B8C5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110D7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8442F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0DA98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CCA81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56C3C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AAF0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43052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68D0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C20B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48E5F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0E8E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286EB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4EA2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BF668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DEDA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05631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83ACA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42685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F8004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D9EB2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AAD646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9210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E3294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E32BC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1E4D1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4E850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A9C9D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F6B3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33622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382E98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93EACA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67CDC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D600D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36410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AFEF5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CDCB5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58010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422B6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043A9E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AAC3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95A9E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6C02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606E6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9DC96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BC28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FBE26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D5C7B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6298D6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DBACC0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39A16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ECA69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E1E83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48B1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2C29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3B474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322C6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2134451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57CA5AB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98E971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B9232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3A70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7EE3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E16B7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A2E0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BFCBE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C032AF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44457C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9445E5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140CD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C844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00CB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1B648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16A9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C07D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4CA0F2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5A248D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C07B1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13E33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D06B5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8AC9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A845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2B860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54464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E5A0F2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BB4E12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5FE273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0DE63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35C09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4A9F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0E72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708DF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FDE99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007038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2AE88D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030D8B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D1EDF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594A9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86C2A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A0ED4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74D4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54251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4A46F6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5FAA87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484B8E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626AB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C88D3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DDCF7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73839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570B6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B9200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0096B0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5CB05A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A8077A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ECAEF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74EA1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E4C04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7A93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5141F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8FCEA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C23CF7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602021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E664F5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0DEDB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EFEE2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40815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2DCB7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C9048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DF801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AEC2E5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E6F854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F4E943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82AFE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BA97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1AE92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6946D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14C03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6EABF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00000013"/>
    <w:lvl w:ilvl="0" w:tplc="E382B4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1A3847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7B843C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1CCD1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620F2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5A7B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E3044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A6E74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D20F7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hybridMultilevel"/>
    <w:tmpl w:val="00000014"/>
    <w:lvl w:ilvl="0" w:tplc="A3905E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A016E1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A1C313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15E59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6D20E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71C84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7F0B6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5476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AAA8F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15"/>
    <w:multiLevelType w:val="hybridMultilevel"/>
    <w:tmpl w:val="00000015"/>
    <w:lvl w:ilvl="0" w:tplc="5B842A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898AF3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02C990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0A8DA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4507F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4D6C6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18E5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34E48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BE38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00000016"/>
    <w:multiLevelType w:val="hybridMultilevel"/>
    <w:tmpl w:val="00000016"/>
    <w:lvl w:ilvl="0" w:tplc="D8B06C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31F864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C16F9A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FD695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55A06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9D4E1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5BE5C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39E01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7430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00000017"/>
    <w:multiLevelType w:val="hybridMultilevel"/>
    <w:tmpl w:val="00000017"/>
    <w:lvl w:ilvl="0" w:tplc="2A86AD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7B7A6D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95249B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DA627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90E5A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E8082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2625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DA86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1663E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 w15:restartNumberingAfterBreak="0">
    <w:nsid w:val="00000018"/>
    <w:multiLevelType w:val="hybridMultilevel"/>
    <w:tmpl w:val="00000018"/>
    <w:lvl w:ilvl="0" w:tplc="2B56C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B6D0D6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50C6CB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8B202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75897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E16EE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526C8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4C670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5A22A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 w15:restartNumberingAfterBreak="0">
    <w:nsid w:val="00000019"/>
    <w:multiLevelType w:val="hybridMultilevel"/>
    <w:tmpl w:val="00000019"/>
    <w:lvl w:ilvl="0" w:tplc="DC22B2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E18433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4A0492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9920A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1CDCB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310AF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28BA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4588C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922A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 w15:restartNumberingAfterBreak="0">
    <w:nsid w:val="0000001A"/>
    <w:multiLevelType w:val="hybridMultilevel"/>
    <w:tmpl w:val="0000001A"/>
    <w:lvl w:ilvl="0" w:tplc="DCE01F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AC56F4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6AE81D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652FC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92467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D0C02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B6E3D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50B4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8D8FE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0000001B"/>
    <w:multiLevelType w:val="hybridMultilevel"/>
    <w:tmpl w:val="0000001B"/>
    <w:lvl w:ilvl="0" w:tplc="C602EB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00306E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6C2788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A4810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C20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CAC5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2A50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4503F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565C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 w15:restartNumberingAfterBreak="0">
    <w:nsid w:val="0000001C"/>
    <w:multiLevelType w:val="hybridMultilevel"/>
    <w:tmpl w:val="0000001C"/>
    <w:lvl w:ilvl="0" w:tplc="1D98C9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CC1287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840E5B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A30F7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77298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220D2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A3AE2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7C4CE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5BEC9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 w15:restartNumberingAfterBreak="0">
    <w:nsid w:val="0000001D"/>
    <w:multiLevelType w:val="hybridMultilevel"/>
    <w:tmpl w:val="0000001D"/>
    <w:lvl w:ilvl="0" w:tplc="F738E3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FCA2A0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D06682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CD41C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A5C43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D8B0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2C1C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38B4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12E0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 w15:restartNumberingAfterBreak="0">
    <w:nsid w:val="0000001E"/>
    <w:multiLevelType w:val="hybridMultilevel"/>
    <w:tmpl w:val="0000001E"/>
    <w:lvl w:ilvl="0" w:tplc="DA4410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0A84DF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55604E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8D8CF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5E2EB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48CEA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1647D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285C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3E01D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0000001F"/>
    <w:multiLevelType w:val="hybridMultilevel"/>
    <w:tmpl w:val="0000001F"/>
    <w:lvl w:ilvl="0" w:tplc="CC0CA2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B7363E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DAC786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C22BB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0B611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B674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2EE4E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C08F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7404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00000020"/>
    <w:multiLevelType w:val="hybridMultilevel"/>
    <w:tmpl w:val="00000020"/>
    <w:lvl w:ilvl="0" w:tplc="71124A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A8149D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81A843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932B5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9CD4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E0DA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08FF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B5CFF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11E71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00000021"/>
    <w:multiLevelType w:val="hybridMultilevel"/>
    <w:tmpl w:val="00000021"/>
    <w:lvl w:ilvl="0" w:tplc="C66822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C9F080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987E2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D96A1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AA033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7480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D0015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3EAE4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1D899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00000022"/>
    <w:multiLevelType w:val="hybridMultilevel"/>
    <w:tmpl w:val="00000022"/>
    <w:lvl w:ilvl="0" w:tplc="5A4C88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AAE0D4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36888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21259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DA15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9C4EA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CEAF0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2686F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7CB5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00000023"/>
    <w:multiLevelType w:val="hybridMultilevel"/>
    <w:tmpl w:val="00000023"/>
    <w:lvl w:ilvl="0" w:tplc="27207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621A18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D84B0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3C6A4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EC59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74AE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41CDA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944B4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6EB0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 w15:restartNumberingAfterBreak="0">
    <w:nsid w:val="00000024"/>
    <w:multiLevelType w:val="hybridMultilevel"/>
    <w:tmpl w:val="00000024"/>
    <w:lvl w:ilvl="0" w:tplc="2280CB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D4F2F2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1AC5D5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C82EB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688AF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5A4BE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8275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54D5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B544C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 w15:restartNumberingAfterBreak="0">
    <w:nsid w:val="00000025"/>
    <w:multiLevelType w:val="hybridMultilevel"/>
    <w:tmpl w:val="00000025"/>
    <w:lvl w:ilvl="0" w:tplc="877645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984C1D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132AAB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AA86A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86211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C0A5C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23809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FC82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F66C0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 w15:restartNumberingAfterBreak="0">
    <w:nsid w:val="00000026"/>
    <w:multiLevelType w:val="hybridMultilevel"/>
    <w:tmpl w:val="00000026"/>
    <w:lvl w:ilvl="0" w:tplc="2E9452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4BE35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DA226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1FCFF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08419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E894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3F297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5E40F0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92C20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 w15:restartNumberingAfterBreak="0">
    <w:nsid w:val="00000027"/>
    <w:multiLevelType w:val="hybridMultilevel"/>
    <w:tmpl w:val="00000027"/>
    <w:lvl w:ilvl="0" w:tplc="0ECE32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F762F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2646B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97250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5C066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580E8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387A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272C8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A5E24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 w15:restartNumberingAfterBreak="0">
    <w:nsid w:val="00000028"/>
    <w:multiLevelType w:val="hybridMultilevel"/>
    <w:tmpl w:val="00000028"/>
    <w:lvl w:ilvl="0" w:tplc="E5B60A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90ABE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1C237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783D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9625D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086C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D0286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A6CA2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065A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 w15:restartNumberingAfterBreak="0">
    <w:nsid w:val="00000029"/>
    <w:multiLevelType w:val="hybridMultilevel"/>
    <w:tmpl w:val="00000029"/>
    <w:lvl w:ilvl="0" w:tplc="ECE49B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5A69C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B86FC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E1C47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1B244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DAD7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3C82A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32464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BF489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 w15:restartNumberingAfterBreak="0">
    <w:nsid w:val="0000002A"/>
    <w:multiLevelType w:val="hybridMultilevel"/>
    <w:tmpl w:val="0000002A"/>
    <w:lvl w:ilvl="0" w:tplc="635E68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A8642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624D2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6CCAF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2CB1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7686D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EB212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16AA8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CA0F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 w15:restartNumberingAfterBreak="0">
    <w:nsid w:val="0000002B"/>
    <w:multiLevelType w:val="hybridMultilevel"/>
    <w:tmpl w:val="0000002B"/>
    <w:lvl w:ilvl="0" w:tplc="EF820B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F02DD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9D475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A84AE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90ED4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EEAB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5DEFC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51E41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60EB7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75540C"/>
    <w:rsid w:val="004B10D5"/>
    <w:rsid w:val="0075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9BAD"/>
  <w15:docId w15:val="{13D0EF80-6CE5-4AA5-B657-B1DD00D1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ypeNameLink">
    <w:name w:val="typeNameLink"/>
    <w:basedOn w:val="a0"/>
  </w:style>
  <w:style w:type="character" w:customStyle="1" w:styleId="typeNameLabel">
    <w:name w:val="typeNameLabel"/>
    <w:basedOn w:val="a0"/>
  </w:style>
  <w:style w:type="character" w:customStyle="1" w:styleId="tabEnd">
    <w:name w:val="tabEnd"/>
    <w:basedOn w:val="a0"/>
  </w:style>
  <w:style w:type="character" w:customStyle="1" w:styleId="memberNameLink">
    <w:name w:val="memberNameLink"/>
    <w:basedOn w:val="a0"/>
  </w:style>
  <w:style w:type="table" w:customStyle="1" w:styleId="memberSummary">
    <w:name w:val="memberSummary"/>
    <w:basedOn w:val="a1"/>
    <w:tblPr/>
  </w:style>
  <w:style w:type="character" w:customStyle="1" w:styleId="activeTableTab">
    <w:name w:val="activeTableTab"/>
    <w:basedOn w:val="a0"/>
  </w:style>
  <w:style w:type="character" w:customStyle="1" w:styleId="tableTab">
    <w:name w:val="tableTab"/>
    <w:basedOn w:val="a0"/>
  </w:style>
  <w:style w:type="character" w:customStyle="1" w:styleId="paramLabel">
    <w:name w:val="paramLabel"/>
    <w:basedOn w:val="a0"/>
  </w:style>
  <w:style w:type="character" w:customStyle="1" w:styleId="returnLabel">
    <w:name w:val="returnLabel"/>
    <w:basedOn w:val="a0"/>
  </w:style>
  <w:style w:type="character" w:customStyle="1" w:styleId="overrideSpecifyLabel">
    <w:name w:val="overrideSpecifyLabel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website\convert\p3r68-cdx67\../../../../../com/folva/moderneastculture/model/dto/Author.html" TargetMode="External"/><Relationship Id="rId18" Type="http://schemas.openxmlformats.org/officeDocument/2006/relationships/hyperlink" Target="file:///c:\website\convert\p3r68-cdx67\../../../../../com/folva/moderneastculture/model/dto/Anime.html" TargetMode="External"/><Relationship Id="rId26" Type="http://schemas.openxmlformats.org/officeDocument/2006/relationships/hyperlink" Target="file:///c:\website\convert\p3r68-cdx67\../../../../../com/folva/moderneastculture/model/dto/Anime.Type.html" TargetMode="External"/><Relationship Id="rId39" Type="http://schemas.openxmlformats.org/officeDocument/2006/relationships/hyperlink" Target="file:///c:\website\convert\p3r68-cdx67\../../../../../com/folva/moderneastculture/model/dto/Anime.html" TargetMode="External"/><Relationship Id="rId21" Type="http://schemas.openxmlformats.org/officeDocument/2006/relationships/hyperlink" Target="file:///c:\website\convert\p3r68-cdx67\../../../../../com/folva/moderneastculture/model/dto/Anime.html" TargetMode="External"/><Relationship Id="rId34" Type="http://schemas.openxmlformats.org/officeDocument/2006/relationships/hyperlink" Target="file:///c:\website\convert\p3r68-cdx67\../../../../../com/folva/moderneastculture/model/dto/Anime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file:///c:\website\convert\p3r68-cdx67\../../../../../com/folva/moderneastculture/model/dto/Anime.Type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website\convert\p3r68-cdx67\../../../../../com/folva/moderneastculture/model/dto/Anime.html" TargetMode="External"/><Relationship Id="rId20" Type="http://schemas.openxmlformats.org/officeDocument/2006/relationships/hyperlink" Target="file:///c:\website\convert\p3r68-cdx67\../../../../../com/folva/moderneastculture/model/dto/Anime.html" TargetMode="External"/><Relationship Id="rId29" Type="http://schemas.openxmlformats.org/officeDocument/2006/relationships/hyperlink" Target="file:///c:\website\convert\p3r68-cdx67\../../../../../com/folva/moderneastculture/model/dto/Anime.html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website\convert\p3r68-cdx67\../../../../../com/folva/moderneastculture/model/dto/Anime.Source.html" TargetMode="External"/><Relationship Id="rId11" Type="http://schemas.openxmlformats.org/officeDocument/2006/relationships/hyperlink" Target="file:///c:\website\convert\p3r68-cdx67\../../../../../com/folva/moderneastculture/model/dto/Anime.html" TargetMode="External"/><Relationship Id="rId24" Type="http://schemas.openxmlformats.org/officeDocument/2006/relationships/hyperlink" Target="file:///c:\website\convert\p3r68-cdx67\../../../../../com/folva/moderneastculture/model/dto/Status.html" TargetMode="External"/><Relationship Id="rId32" Type="http://schemas.openxmlformats.org/officeDocument/2006/relationships/hyperlink" Target="file:///c:\website\convert\p3r68-cdx67\../../../../../com/folva/moderneastculture/model/dto/Anime.html" TargetMode="External"/><Relationship Id="rId37" Type="http://schemas.openxmlformats.org/officeDocument/2006/relationships/hyperlink" Target="file:///c:\website\convert\p3r68-cdx67\../../../../../com/folva/moderneastculture/model/dto/Anime.html" TargetMode="External"/><Relationship Id="rId40" Type="http://schemas.openxmlformats.org/officeDocument/2006/relationships/hyperlink" Target="file:///c:\website\convert\p3r68-cdx67\../../../../../com/folva/moderneastculture/model/dto/Anime.html" TargetMode="External"/><Relationship Id="rId5" Type="http://schemas.openxmlformats.org/officeDocument/2006/relationships/hyperlink" Target="file:///c:\website\convert\p3r68-cdx67\../../../../../com/folva/moderneastculture/model/dto/Anime.Builder.html" TargetMode="External"/><Relationship Id="rId15" Type="http://schemas.openxmlformats.org/officeDocument/2006/relationships/hyperlink" Target="file:///c:\website\convert\p3r68-cdx67\../../../../../com/folva/moderneastculture/model/dto/Anime.html" TargetMode="External"/><Relationship Id="rId23" Type="http://schemas.openxmlformats.org/officeDocument/2006/relationships/hyperlink" Target="file:///c:\website\convert\p3r68-cdx67\../../../../../com/folva/moderneastculture/model/dto/Anime.html" TargetMode="External"/><Relationship Id="rId28" Type="http://schemas.openxmlformats.org/officeDocument/2006/relationships/hyperlink" Target="file:///c:\website\convert\p3r68-cdx67\../../../../../com/folva/moderneastculture/model/dto/Anime.html" TargetMode="External"/><Relationship Id="rId36" Type="http://schemas.openxmlformats.org/officeDocument/2006/relationships/hyperlink" Target="file:///c:\website\convert\p3r68-cdx67\../../../../../com/folva/moderneastculture/model/dto/Anime.html" TargetMode="External"/><Relationship Id="rId10" Type="http://schemas.openxmlformats.org/officeDocument/2006/relationships/hyperlink" Target="file:///c:\website\convert\p3r68-cdx67\../../../../../com/folva/moderneastculture/model/dto/AgeRating.html" TargetMode="External"/><Relationship Id="rId19" Type="http://schemas.openxmlformats.org/officeDocument/2006/relationships/hyperlink" Target="file:///c:\website\convert\p3r68-cdx67\../../../../../com/folva/moderneastculture/model/dto/YearSeason.html" TargetMode="External"/><Relationship Id="rId31" Type="http://schemas.openxmlformats.org/officeDocument/2006/relationships/hyperlink" Target="file:///c:\website\convert\p3r68-cdx67\../../../../../com/folva/moderneastculture/model/dto/Ani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website\convert\p3r68-cdx67\../../../../../com/folva/moderneastculture/model/dto/Anime.html" TargetMode="External"/><Relationship Id="rId14" Type="http://schemas.openxmlformats.org/officeDocument/2006/relationships/hyperlink" Target="file:///c:\website\convert\p3r68-cdx67\../../../../../com/folva/moderneastculture/model/dto/Anime.html" TargetMode="External"/><Relationship Id="rId22" Type="http://schemas.openxmlformats.org/officeDocument/2006/relationships/hyperlink" Target="file:///c:\website\convert\p3r68-cdx67\../../../../../com/folva/moderneastculture/model/dto/Anime.Source.html" TargetMode="External"/><Relationship Id="rId27" Type="http://schemas.openxmlformats.org/officeDocument/2006/relationships/hyperlink" Target="file:///c:\website\convert\p3r68-cdx67\../../../../../com/folva/moderneastculture/model/dto/Anime.html" TargetMode="External"/><Relationship Id="rId30" Type="http://schemas.openxmlformats.org/officeDocument/2006/relationships/hyperlink" Target="file:///c:\website\convert\p3r68-cdx67\../../../../../com/folva/moderneastculture/model/dto/Anime.html" TargetMode="External"/><Relationship Id="rId35" Type="http://schemas.openxmlformats.org/officeDocument/2006/relationships/hyperlink" Target="file:///c:\website\convert\p3r68-cdx67\../../../../../com/folva/moderneastculture/model/dto/Anime.html" TargetMode="External"/><Relationship Id="rId8" Type="http://schemas.openxmlformats.org/officeDocument/2006/relationships/hyperlink" Target="file:///c:\website\convert\p3r68-cdx67\../../../../../com/folva/moderneastculture/model/dto/Anime.html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website\convert\p3r68-cdx67\../../../../../com/folva/moderneastculture/model/dto/Anime.html" TargetMode="External"/><Relationship Id="rId17" Type="http://schemas.openxmlformats.org/officeDocument/2006/relationships/hyperlink" Target="file:///c:\website\convert\p3r68-cdx67\../../../../../com/folva/moderneastculture/model/dto/Anime.html" TargetMode="External"/><Relationship Id="rId25" Type="http://schemas.openxmlformats.org/officeDocument/2006/relationships/hyperlink" Target="file:///c:\website\convert\p3r68-cdx67\../../../../../com/folva/moderneastculture/model/dto/Anime.html" TargetMode="External"/><Relationship Id="rId33" Type="http://schemas.openxmlformats.org/officeDocument/2006/relationships/hyperlink" Target="file:///c:\website\convert\p3r68-cdx67\../../../../../com/folva/moderneastculture/model/dto/Anime.html" TargetMode="External"/><Relationship Id="rId38" Type="http://schemas.openxmlformats.org/officeDocument/2006/relationships/hyperlink" Target="file:///c:\website\convert\p3r68-cdx67\../../../../../com/folva/moderneastculture/model/dto/Anim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2048</Words>
  <Characters>11679</Characters>
  <Application>Microsoft Office Word</Application>
  <DocSecurity>0</DocSecurity>
  <Lines>97</Lines>
  <Paragraphs>27</Paragraphs>
  <ScaleCrop>false</ScaleCrop>
  <Company/>
  <LinksUpToDate>false</LinksUpToDate>
  <CharactersWithSpaces>13700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Anime</dc:title>
  <cp:lastModifiedBy>Folkem Max</cp:lastModifiedBy>
  <cp:revision>1</cp:revision>
  <dcterms:created xsi:type="dcterms:W3CDTF">2020-04-28T12:56:00Z</dcterms:created>
  <dcterms:modified xsi:type="dcterms:W3CDTF">2020-04-28T12:57:00Z</dcterms:modified>
</cp:coreProperties>
</file>