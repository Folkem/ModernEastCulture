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B96" w:rsidRDefault="00891D20">
      <w:pPr>
        <w:rPr>
          <w:lang w:val="uk" w:eastAsia="uk"/>
        </w:rPr>
      </w:pPr>
      <w:proofErr w:type="spellStart"/>
      <w:r>
        <w:rPr>
          <w:lang w:val="uk" w:eastAsia="uk"/>
        </w:rPr>
        <w:t>com.folva.moderneastculture.model.dto</w:t>
      </w:r>
      <w:proofErr w:type="spellEnd"/>
    </w:p>
    <w:p w:rsidR="004C2B96" w:rsidRDefault="00891D20">
      <w:pPr>
        <w:pStyle w:val="2"/>
        <w:keepNext w:val="0"/>
        <w:spacing w:before="299" w:after="299"/>
        <w:rPr>
          <w:lang w:val="uk" w:eastAsia="uk"/>
        </w:rPr>
      </w:pPr>
      <w:proofErr w:type="spellStart"/>
      <w:r>
        <w:rPr>
          <w:iCs w:val="0"/>
          <w:lang w:val="uk" w:eastAsia="uk"/>
        </w:rPr>
        <w:t>Enum</w:t>
      </w:r>
      <w:proofErr w:type="spellEnd"/>
      <w:r>
        <w:rPr>
          <w:iCs w:val="0"/>
          <w:lang w:val="uk" w:eastAsia="uk"/>
        </w:rPr>
        <w:t xml:space="preserve"> </w:t>
      </w:r>
      <w:proofErr w:type="spellStart"/>
      <w:r>
        <w:rPr>
          <w:iCs w:val="0"/>
          <w:lang w:val="uk" w:eastAsia="uk"/>
        </w:rPr>
        <w:t>Status</w:t>
      </w:r>
      <w:proofErr w:type="spellEnd"/>
    </w:p>
    <w:p w:rsidR="004C2B96" w:rsidRDefault="00891D20">
      <w:pPr>
        <w:numPr>
          <w:ilvl w:val="0"/>
          <w:numId w:val="7"/>
        </w:numPr>
        <w:spacing w:before="240"/>
        <w:ind w:hanging="210"/>
        <w:rPr>
          <w:lang w:val="uk" w:eastAsia="uk"/>
        </w:rPr>
      </w:pPr>
      <w:proofErr w:type="spellStart"/>
      <w:r>
        <w:rPr>
          <w:lang w:val="uk" w:eastAsia="uk"/>
        </w:rPr>
        <w:t>java.lang.Object</w:t>
      </w:r>
      <w:proofErr w:type="spellEnd"/>
    </w:p>
    <w:p w:rsidR="004C2B96" w:rsidRDefault="004C2B96">
      <w:pPr>
        <w:numPr>
          <w:ilvl w:val="0"/>
          <w:numId w:val="7"/>
        </w:numPr>
        <w:ind w:hanging="210"/>
        <w:rPr>
          <w:lang w:val="uk" w:eastAsia="uk"/>
        </w:rPr>
      </w:pPr>
    </w:p>
    <w:p w:rsidR="004C2B96" w:rsidRDefault="00891D20">
      <w:pPr>
        <w:numPr>
          <w:ilvl w:val="1"/>
          <w:numId w:val="7"/>
        </w:numPr>
        <w:ind w:hanging="244"/>
        <w:rPr>
          <w:lang w:val="uk" w:eastAsia="uk"/>
        </w:rPr>
      </w:pPr>
      <w:proofErr w:type="spellStart"/>
      <w:r>
        <w:rPr>
          <w:lang w:val="uk" w:eastAsia="uk"/>
        </w:rPr>
        <w:t>java.lang.Enum</w:t>
      </w:r>
      <w:proofErr w:type="spellEnd"/>
      <w:r>
        <w:rPr>
          <w:lang w:val="uk" w:eastAsia="uk"/>
        </w:rPr>
        <w:t>&lt;</w:t>
      </w:r>
      <w:proofErr w:type="spellStart"/>
      <w:r>
        <w:rPr>
          <w:lang w:val="uk" w:eastAsia="uk"/>
        </w:rPr>
        <w:fldChar w:fldCharType="begin"/>
      </w:r>
      <w:r>
        <w:rPr>
          <w:lang w:val="uk" w:eastAsia="uk"/>
        </w:rPr>
        <w:instrText xml:space="preserve"> HYPERLINK "c:\\website\\convert\\p3r68-cdx67\\../../../../../com/folva/moderneastculture/model/dto/Status.html" \o "enum in com.folva.moderneastculture.model.dto" </w:instrText>
      </w:r>
      <w:r>
        <w:rPr>
          <w:lang w:val="uk" w:eastAsia="uk"/>
        </w:rPr>
        <w:fldChar w:fldCharType="separate"/>
      </w:r>
      <w:r>
        <w:rPr>
          <w:color w:val="0000EE"/>
          <w:u w:val="single" w:color="0000EE"/>
          <w:lang w:val="uk" w:eastAsia="uk"/>
        </w:rPr>
        <w:t>Status</w:t>
      </w:r>
      <w:proofErr w:type="spellEnd"/>
      <w:r>
        <w:rPr>
          <w:color w:val="0000EE"/>
          <w:u w:val="single" w:color="0000EE"/>
          <w:lang w:val="uk" w:eastAsia="uk"/>
        </w:rPr>
        <w:fldChar w:fldCharType="end"/>
      </w:r>
      <w:r>
        <w:rPr>
          <w:lang w:val="uk" w:eastAsia="uk"/>
        </w:rPr>
        <w:t>&gt;</w:t>
      </w:r>
    </w:p>
    <w:p w:rsidR="004C2B96" w:rsidRDefault="004C2B96">
      <w:pPr>
        <w:numPr>
          <w:ilvl w:val="1"/>
          <w:numId w:val="7"/>
        </w:numPr>
        <w:ind w:hanging="244"/>
        <w:rPr>
          <w:lang w:val="uk" w:eastAsia="uk"/>
        </w:rPr>
      </w:pPr>
    </w:p>
    <w:p w:rsidR="004C2B96" w:rsidRDefault="00891D20">
      <w:pPr>
        <w:numPr>
          <w:ilvl w:val="2"/>
          <w:numId w:val="7"/>
        </w:numPr>
        <w:spacing w:after="240"/>
        <w:ind w:hanging="210"/>
        <w:rPr>
          <w:lang w:val="uk" w:eastAsia="uk"/>
        </w:rPr>
      </w:pPr>
      <w:proofErr w:type="spellStart"/>
      <w:r>
        <w:rPr>
          <w:lang w:val="uk" w:eastAsia="uk"/>
        </w:rPr>
        <w:t>com.folva.moderneastculture.model.dto.Status</w:t>
      </w:r>
      <w:proofErr w:type="spellEnd"/>
    </w:p>
    <w:p w:rsidR="004C2B96" w:rsidRDefault="00891D20">
      <w:pPr>
        <w:numPr>
          <w:ilvl w:val="0"/>
          <w:numId w:val="8"/>
        </w:numPr>
        <w:ind w:hanging="210"/>
        <w:rPr>
          <w:lang w:val="uk" w:eastAsia="uk"/>
        </w:rPr>
      </w:pPr>
      <w:proofErr w:type="spellStart"/>
      <w:r>
        <w:rPr>
          <w:lang w:val="uk" w:eastAsia="uk"/>
        </w:rPr>
        <w:t>All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Implemented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Int</w:t>
      </w:r>
      <w:r>
        <w:rPr>
          <w:lang w:val="uk" w:eastAsia="uk"/>
        </w:rPr>
        <w:t>erfaces</w:t>
      </w:r>
      <w:proofErr w:type="spellEnd"/>
      <w:r>
        <w:rPr>
          <w:lang w:val="uk" w:eastAsia="uk"/>
        </w:rPr>
        <w:t>:</w:t>
      </w:r>
    </w:p>
    <w:p w:rsidR="004C2B96" w:rsidRDefault="00891D20">
      <w:pPr>
        <w:spacing w:after="240"/>
        <w:ind w:left="1320"/>
        <w:rPr>
          <w:lang w:val="uk" w:eastAsia="uk"/>
        </w:rPr>
      </w:pPr>
      <w:proofErr w:type="spellStart"/>
      <w:r>
        <w:rPr>
          <w:lang w:val="uk" w:eastAsia="uk"/>
        </w:rPr>
        <w:t>java.io.Serializable</w:t>
      </w:r>
      <w:proofErr w:type="spellEnd"/>
      <w:r>
        <w:rPr>
          <w:lang w:val="uk" w:eastAsia="uk"/>
        </w:rPr>
        <w:t xml:space="preserve">, </w:t>
      </w:r>
      <w:proofErr w:type="spellStart"/>
      <w:r>
        <w:rPr>
          <w:lang w:val="uk" w:eastAsia="uk"/>
        </w:rPr>
        <w:t>java.lang.Comparable</w:t>
      </w:r>
      <w:proofErr w:type="spellEnd"/>
      <w:r>
        <w:rPr>
          <w:lang w:val="uk" w:eastAsia="uk"/>
        </w:rPr>
        <w:t>&lt;</w:t>
      </w:r>
      <w:proofErr w:type="spellStart"/>
      <w:r>
        <w:rPr>
          <w:lang w:val="uk" w:eastAsia="uk"/>
        </w:rPr>
        <w:fldChar w:fldCharType="begin"/>
      </w:r>
      <w:r>
        <w:rPr>
          <w:lang w:val="uk" w:eastAsia="uk"/>
        </w:rPr>
        <w:instrText xml:space="preserve"> HYPERLINK "c:\\website\\convert\\p3r68-cdx67\\../../../../../com/folva/moderneastculture/model/dto/Status.html" \o "enum in com.folva.moderneastculture.model.dto" </w:instrText>
      </w:r>
      <w:r>
        <w:rPr>
          <w:lang w:val="uk" w:eastAsia="uk"/>
        </w:rPr>
        <w:fldChar w:fldCharType="separate"/>
      </w:r>
      <w:r>
        <w:rPr>
          <w:color w:val="0000EE"/>
          <w:u w:val="single" w:color="0000EE"/>
          <w:lang w:val="uk" w:eastAsia="uk"/>
        </w:rPr>
        <w:t>Status</w:t>
      </w:r>
      <w:proofErr w:type="spellEnd"/>
      <w:r>
        <w:rPr>
          <w:color w:val="0000EE"/>
          <w:u w:val="single" w:color="0000EE"/>
          <w:lang w:val="uk" w:eastAsia="uk"/>
        </w:rPr>
        <w:fldChar w:fldCharType="end"/>
      </w:r>
      <w:r>
        <w:rPr>
          <w:lang w:val="uk" w:eastAsia="uk"/>
        </w:rPr>
        <w:t>&gt;</w:t>
      </w:r>
    </w:p>
    <w:p w:rsidR="004C2B96" w:rsidRDefault="00891D20">
      <w:pPr>
        <w:ind w:left="735" w:right="15"/>
        <w:rPr>
          <w:color w:val="808080"/>
          <w:lang w:val="uk" w:eastAsia="uk"/>
        </w:rPr>
      </w:pPr>
      <w:r>
        <w:pict>
          <v:rect id="_x0000_i1025" style="width:468pt;height:1.5pt" o:hralign="center" o:hrstd="t" o:hr="t" fillcolor="gray" stroked="f">
            <v:path strokeok="f"/>
          </v:rect>
        </w:pict>
      </w:r>
    </w:p>
    <w:p w:rsidR="004C2B96" w:rsidRDefault="004C2B96">
      <w:pPr>
        <w:ind w:left="720"/>
        <w:rPr>
          <w:lang w:val="uk" w:eastAsia="uk"/>
        </w:rPr>
      </w:pPr>
    </w:p>
    <w:p w:rsidR="004C2B96" w:rsidRDefault="00891D20">
      <w:pPr>
        <w:spacing w:before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enum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Style w:val="typeNameLabel"/>
          <w:rFonts w:ascii="Courier New" w:eastAsia="Courier New" w:hAnsi="Courier New" w:cs="Courier New"/>
          <w:sz w:val="20"/>
          <w:szCs w:val="20"/>
          <w:lang w:val="uk" w:eastAsia="uk"/>
        </w:rPr>
        <w:t>Status</w:t>
      </w:r>
      <w:proofErr w:type="spellEnd"/>
    </w:p>
    <w:p w:rsidR="004C2B96" w:rsidRDefault="00891D20">
      <w:pPr>
        <w:spacing w:after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extends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java.lang.Enum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"c:\\website\\convert\\p3r68-cdx67\\../../../../../com/folva/moderneastculture/model/dto/Status.html"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Status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&gt;</w:t>
      </w:r>
    </w:p>
    <w:p w:rsidR="004C2B96" w:rsidRDefault="00891D20">
      <w:pPr>
        <w:spacing w:after="240"/>
        <w:ind w:left="720"/>
        <w:rPr>
          <w:lang w:val="uk" w:eastAsia="uk"/>
        </w:rPr>
      </w:pPr>
      <w:r>
        <w:rPr>
          <w:lang w:val="uk" w:eastAsia="uk"/>
        </w:rPr>
        <w:t xml:space="preserve">Статус </w:t>
      </w:r>
      <w:proofErr w:type="spellStart"/>
      <w:r>
        <w:rPr>
          <w:lang w:val="uk" w:eastAsia="uk"/>
        </w:rPr>
        <w:t>аніме</w:t>
      </w:r>
      <w:proofErr w:type="spellEnd"/>
      <w:r>
        <w:rPr>
          <w:lang w:val="uk" w:eastAsia="uk"/>
        </w:rPr>
        <w:t xml:space="preserve">/коміксу. Зазвичай він або анонсований, або виходить </w:t>
      </w:r>
      <w:r>
        <w:rPr>
          <w:lang w:val="uk" w:eastAsia="uk"/>
        </w:rPr>
        <w:t>наразі, або вже закінчений</w:t>
      </w:r>
    </w:p>
    <w:p w:rsidR="004C2B96" w:rsidRDefault="004C2B96">
      <w:pPr>
        <w:numPr>
          <w:ilvl w:val="0"/>
          <w:numId w:val="9"/>
        </w:numPr>
        <w:spacing w:before="240"/>
        <w:ind w:hanging="210"/>
        <w:rPr>
          <w:lang w:val="uk" w:eastAsia="uk"/>
        </w:rPr>
      </w:pPr>
    </w:p>
    <w:p w:rsidR="004C2B96" w:rsidRDefault="00891D20">
      <w:pPr>
        <w:pStyle w:val="3"/>
        <w:keepNext w:val="0"/>
        <w:numPr>
          <w:ilvl w:val="1"/>
          <w:numId w:val="9"/>
        </w:numPr>
        <w:spacing w:before="281" w:after="281"/>
        <w:ind w:hanging="244"/>
        <w:rPr>
          <w:lang w:val="uk" w:eastAsia="uk"/>
        </w:rPr>
      </w:pPr>
      <w:bookmarkStart w:id="0" w:name="enum.constant.summary"/>
      <w:bookmarkEnd w:id="0"/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404"/>
      </w:tblGrid>
      <w:tr w:rsidR="004C2B96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2B96" w:rsidRDefault="00891D20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Enum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Constants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</w:p>
        </w:tc>
      </w:tr>
      <w:tr w:rsidR="004C2B9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2B96" w:rsidRDefault="00891D20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Enum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Constant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4C2B9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2B96" w:rsidRDefault="00891D20">
            <w:pPr>
              <w:rPr>
                <w:lang w:val="uk" w:eastAsia="uk"/>
              </w:rPr>
            </w:pPr>
            <w:hyperlink r:id="rId5" w:anchor="ANNOUNCED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ANNOUNCED</w:t>
              </w:r>
            </w:hyperlink>
            <w:r>
              <w:rPr>
                <w:lang w:val="uk" w:eastAsia="uk"/>
              </w:rPr>
              <w:t> </w:t>
            </w:r>
          </w:p>
        </w:tc>
      </w:tr>
      <w:tr w:rsidR="004C2B9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2B96" w:rsidRDefault="00891D20">
            <w:pPr>
              <w:rPr>
                <w:lang w:val="uk" w:eastAsia="uk"/>
              </w:rPr>
            </w:pPr>
            <w:hyperlink r:id="rId6" w:anchor="FINISHED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FINISHED</w:t>
              </w:r>
            </w:hyperlink>
            <w:r>
              <w:rPr>
                <w:lang w:val="uk" w:eastAsia="uk"/>
              </w:rPr>
              <w:t> </w:t>
            </w:r>
          </w:p>
        </w:tc>
      </w:tr>
      <w:tr w:rsidR="004C2B9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2B96" w:rsidRDefault="00891D20">
            <w:pPr>
              <w:rPr>
                <w:lang w:val="uk" w:eastAsia="uk"/>
              </w:rPr>
            </w:pPr>
            <w:hyperlink r:id="rId7" w:anchor="ONGOING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ONGOING</w:t>
              </w:r>
            </w:hyperlink>
            <w:r>
              <w:rPr>
                <w:lang w:val="uk" w:eastAsia="uk"/>
              </w:rPr>
              <w:t> </w:t>
            </w:r>
          </w:p>
        </w:tc>
      </w:tr>
    </w:tbl>
    <w:p w:rsidR="004C2B96" w:rsidRDefault="00891D20">
      <w:pPr>
        <w:pStyle w:val="3"/>
        <w:keepNext w:val="0"/>
        <w:numPr>
          <w:ilvl w:val="1"/>
          <w:numId w:val="10"/>
        </w:numPr>
        <w:spacing w:before="281" w:after="281"/>
        <w:ind w:hanging="244"/>
        <w:rPr>
          <w:lang w:val="uk" w:eastAsia="uk"/>
        </w:rPr>
      </w:pPr>
      <w:bookmarkStart w:id="1" w:name="field.summary"/>
      <w:bookmarkEnd w:id="1"/>
      <w:proofErr w:type="spellStart"/>
      <w:r>
        <w:rPr>
          <w:lang w:val="uk" w:eastAsia="uk"/>
        </w:rPr>
        <w:t>Field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024"/>
        <w:gridCol w:w="3427"/>
      </w:tblGrid>
      <w:tr w:rsidR="004C2B96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2B96" w:rsidRDefault="00891D20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Fields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</w:p>
        </w:tc>
      </w:tr>
      <w:tr w:rsidR="004C2B9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2B96" w:rsidRDefault="00891D20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Modifier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Type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2B96" w:rsidRDefault="00891D20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Field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4C2B96" w:rsidRPr="00891D20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2B96" w:rsidRDefault="00891D20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2B96" w:rsidRDefault="00891D20">
            <w:pPr>
              <w:rPr>
                <w:lang w:val="uk" w:eastAsia="uk"/>
              </w:rPr>
            </w:pPr>
            <w:hyperlink r:id="rId8" w:anchor="name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name</w:t>
              </w:r>
              <w:proofErr w:type="spellEnd"/>
            </w:hyperlink>
            <w:r>
              <w:rPr>
                <w:lang w:val="uk" w:eastAsia="uk"/>
              </w:rPr>
              <w:t xml:space="preserve"> </w:t>
            </w:r>
          </w:p>
          <w:p w:rsidR="004C2B96" w:rsidRDefault="00891D20">
            <w:pPr>
              <w:rPr>
                <w:lang w:val="uk" w:eastAsia="uk"/>
              </w:rPr>
            </w:pPr>
            <w:r>
              <w:rPr>
                <w:lang w:val="uk" w:eastAsia="uk"/>
              </w:rPr>
              <w:t xml:space="preserve">Назва статусу в </w:t>
            </w:r>
            <w:r>
              <w:rPr>
                <w:lang w:val="uk" w:eastAsia="uk"/>
              </w:rPr>
              <w:t>малому регістрі.</w:t>
            </w:r>
          </w:p>
        </w:tc>
      </w:tr>
    </w:tbl>
    <w:p w:rsidR="004C2B96" w:rsidRDefault="00891D20">
      <w:pPr>
        <w:pStyle w:val="3"/>
        <w:keepNext w:val="0"/>
        <w:numPr>
          <w:ilvl w:val="1"/>
          <w:numId w:val="11"/>
        </w:numPr>
        <w:spacing w:before="281" w:after="281"/>
        <w:ind w:hanging="244"/>
        <w:rPr>
          <w:lang w:val="uk" w:eastAsia="uk"/>
        </w:rPr>
      </w:pPr>
      <w:bookmarkStart w:id="2" w:name="method.summary"/>
      <w:bookmarkEnd w:id="2"/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1632"/>
        <w:gridCol w:w="6725"/>
      </w:tblGrid>
      <w:tr w:rsidR="004C2B96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2B96" w:rsidRDefault="00891D20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rStyle w:val="activeTableTab"/>
                <w:lang w:val="uk" w:eastAsia="uk"/>
              </w:rPr>
              <w:t>All</w:t>
            </w:r>
            <w:proofErr w:type="spellEnd"/>
            <w:r>
              <w:rPr>
                <w:rStyle w:val="activeTableTab"/>
                <w:lang w:val="uk" w:eastAsia="uk"/>
              </w:rPr>
              <w:t xml:space="preserve"> </w:t>
            </w:r>
            <w:proofErr w:type="spellStart"/>
            <w:r>
              <w:rPr>
                <w:rStyle w:val="activeTableTab"/>
                <w:lang w:val="uk" w:eastAsia="uk"/>
              </w:rPr>
              <w:t>Methods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"javascript:show(1);"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Static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"javascript:show(8);"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Concrete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</w:p>
        </w:tc>
      </w:tr>
      <w:tr w:rsidR="004C2B9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2B96" w:rsidRDefault="00891D20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Modifier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Type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2B96" w:rsidRDefault="00891D20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Method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4C2B9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2B96" w:rsidRDefault="00891D20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 </w:t>
            </w:r>
            <w:hyperlink r:id="rId9" w:tooltip="enum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Status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2B96" w:rsidRDefault="00891D20">
            <w:pPr>
              <w:rPr>
                <w:lang w:val="uk" w:eastAsia="uk"/>
              </w:rPr>
            </w:pPr>
            <w:hyperlink r:id="rId10" w:anchor="valueOf-java.lang.String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valueOf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4C2B96" w:rsidRDefault="00891D20">
            <w:pPr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Returns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the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enum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constant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of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this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type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with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the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specified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name</w:t>
            </w:r>
            <w:proofErr w:type="spellEnd"/>
            <w:r>
              <w:rPr>
                <w:lang w:val="uk" w:eastAsia="uk"/>
              </w:rPr>
              <w:t>.</w:t>
            </w:r>
          </w:p>
        </w:tc>
      </w:tr>
      <w:tr w:rsidR="004C2B9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2B96" w:rsidRDefault="00891D20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lastRenderedPageBreak/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 </w:t>
            </w:r>
            <w:hyperlink r:id="rId11" w:tooltip="enum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Status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[]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2B96" w:rsidRDefault="00891D20">
            <w:pPr>
              <w:rPr>
                <w:lang w:val="uk" w:eastAsia="uk"/>
              </w:rPr>
            </w:pPr>
            <w:hyperlink r:id="rId12" w:anchor="values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values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 xml:space="preserve"> </w:t>
            </w:r>
          </w:p>
          <w:p w:rsidR="004C2B96" w:rsidRDefault="00891D20">
            <w:pPr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Returns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an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array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containing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the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constants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of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this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enum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type</w:t>
            </w:r>
            <w:proofErr w:type="spellEnd"/>
            <w:r>
              <w:rPr>
                <w:lang w:val="uk" w:eastAsia="uk"/>
              </w:rPr>
              <w:t xml:space="preserve">, </w:t>
            </w:r>
            <w:proofErr w:type="spellStart"/>
            <w:r>
              <w:rPr>
                <w:lang w:val="uk" w:eastAsia="uk"/>
              </w:rPr>
              <w:t>in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the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order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they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are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declared</w:t>
            </w:r>
            <w:proofErr w:type="spellEnd"/>
            <w:r>
              <w:rPr>
                <w:lang w:val="uk" w:eastAsia="uk"/>
              </w:rPr>
              <w:t>.</w:t>
            </w:r>
          </w:p>
        </w:tc>
      </w:tr>
    </w:tbl>
    <w:p w:rsidR="004C2B96" w:rsidRDefault="00891D20">
      <w:pPr>
        <w:pStyle w:val="3"/>
        <w:keepNext w:val="0"/>
        <w:numPr>
          <w:ilvl w:val="2"/>
          <w:numId w:val="11"/>
        </w:numPr>
        <w:spacing w:before="281" w:after="281"/>
        <w:ind w:hanging="210"/>
        <w:rPr>
          <w:lang w:val="uk" w:eastAsia="uk"/>
        </w:rPr>
      </w:pPr>
      <w:bookmarkStart w:id="3" w:name="methods.inherited.from.class.java.lang.E"/>
      <w:bookmarkEnd w:id="3"/>
      <w:proofErr w:type="spellStart"/>
      <w:r>
        <w:rPr>
          <w:lang w:val="uk" w:eastAsia="uk"/>
        </w:rPr>
        <w:t>Methods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inherited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from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java.lang.Enum</w:t>
      </w:r>
      <w:proofErr w:type="spellEnd"/>
    </w:p>
    <w:p w:rsidR="004C2B96" w:rsidRDefault="00891D20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compareTo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equals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getDeclaringClass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hashCode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ordinal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toString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valueOf</w:t>
      </w:r>
      <w:proofErr w:type="spellEnd"/>
    </w:p>
    <w:p w:rsidR="004C2B96" w:rsidRDefault="00891D20">
      <w:pPr>
        <w:pStyle w:val="3"/>
        <w:keepNext w:val="0"/>
        <w:numPr>
          <w:ilvl w:val="2"/>
          <w:numId w:val="12"/>
        </w:numPr>
        <w:spacing w:before="281" w:after="281"/>
        <w:ind w:hanging="210"/>
        <w:rPr>
          <w:lang w:val="uk" w:eastAsia="uk"/>
        </w:rPr>
      </w:pPr>
      <w:bookmarkStart w:id="4" w:name="methods.inherited.from.class.java.lang.O"/>
      <w:bookmarkEnd w:id="4"/>
      <w:proofErr w:type="spellStart"/>
      <w:r>
        <w:rPr>
          <w:lang w:val="uk" w:eastAsia="uk"/>
        </w:rPr>
        <w:t>Methods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inherited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from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java.lang.Object</w:t>
      </w:r>
      <w:proofErr w:type="spellEnd"/>
    </w:p>
    <w:p w:rsidR="004C2B96" w:rsidRDefault="00891D20">
      <w:pPr>
        <w:spacing w:after="24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notifyAll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</w:p>
    <w:p w:rsidR="004C2B96" w:rsidRDefault="004C2B96">
      <w:pPr>
        <w:numPr>
          <w:ilvl w:val="0"/>
          <w:numId w:val="13"/>
        </w:numPr>
        <w:spacing w:before="240"/>
        <w:ind w:hanging="210"/>
        <w:rPr>
          <w:lang w:val="uk" w:eastAsia="uk"/>
        </w:rPr>
      </w:pPr>
    </w:p>
    <w:p w:rsidR="004C2B96" w:rsidRDefault="00891D20">
      <w:pPr>
        <w:pStyle w:val="3"/>
        <w:keepNext w:val="0"/>
        <w:numPr>
          <w:ilvl w:val="1"/>
          <w:numId w:val="13"/>
        </w:numPr>
        <w:spacing w:before="281" w:after="281"/>
        <w:ind w:hanging="244"/>
        <w:rPr>
          <w:lang w:val="uk" w:eastAsia="uk"/>
        </w:rPr>
      </w:pPr>
      <w:bookmarkStart w:id="5" w:name="enum.constant.detail"/>
      <w:bookmarkEnd w:id="5"/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6" w:name="ANNOUNCED"/>
      <w:bookmarkEnd w:id="6"/>
      <w:proofErr w:type="spellEnd"/>
    </w:p>
    <w:p w:rsidR="004C2B96" w:rsidRDefault="00891D20">
      <w:pPr>
        <w:pStyle w:val="4"/>
        <w:keepNext w:val="0"/>
        <w:numPr>
          <w:ilvl w:val="2"/>
          <w:numId w:val="13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ANNOUNCED</w:t>
      </w:r>
    </w:p>
    <w:p w:rsidR="004C2B96" w:rsidRDefault="00891D20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"c:\\website\\convert\\p3r68-cdx67\\../../../../../com/folva/moderneastculture/model/dto/Status.html"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Status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ANNOUNCED</w:t>
      </w:r>
      <w:bookmarkStart w:id="7" w:name="ONGOING"/>
      <w:bookmarkEnd w:id="7"/>
    </w:p>
    <w:p w:rsidR="004C2B96" w:rsidRDefault="00891D20">
      <w:pPr>
        <w:pStyle w:val="4"/>
        <w:keepNext w:val="0"/>
        <w:numPr>
          <w:ilvl w:val="2"/>
          <w:numId w:val="14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ONGOING</w:t>
      </w:r>
    </w:p>
    <w:p w:rsidR="004C2B96" w:rsidRDefault="00891D20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7\\../../../../../com/folva/moderneastculture/model/dto/Status.html"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Status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ONGOING</w:t>
      </w:r>
      <w:bookmarkStart w:id="8" w:name="FINISHED"/>
      <w:bookmarkEnd w:id="8"/>
    </w:p>
    <w:p w:rsidR="004C2B96" w:rsidRDefault="00891D20">
      <w:pPr>
        <w:pStyle w:val="4"/>
        <w:keepNext w:val="0"/>
        <w:numPr>
          <w:ilvl w:val="2"/>
          <w:numId w:val="15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FINISHED</w:t>
      </w:r>
    </w:p>
    <w:p w:rsidR="004C2B96" w:rsidRDefault="00891D20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/model/dto/Status.html"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Status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FINISHED</w:t>
      </w:r>
    </w:p>
    <w:p w:rsidR="004C2B96" w:rsidRDefault="00891D20">
      <w:pPr>
        <w:pStyle w:val="3"/>
        <w:keepNext w:val="0"/>
        <w:numPr>
          <w:ilvl w:val="1"/>
          <w:numId w:val="16"/>
        </w:numPr>
        <w:spacing w:before="281" w:after="281"/>
        <w:ind w:hanging="244"/>
        <w:rPr>
          <w:lang w:val="uk" w:eastAsia="uk"/>
        </w:rPr>
      </w:pPr>
      <w:bookmarkStart w:id="9" w:name="field.detail"/>
      <w:bookmarkEnd w:id="9"/>
      <w:proofErr w:type="spellStart"/>
      <w:r>
        <w:rPr>
          <w:lang w:val="uk" w:eastAsia="uk"/>
        </w:rPr>
        <w:t>Field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10" w:name="name"/>
      <w:bookmarkEnd w:id="10"/>
      <w:proofErr w:type="spellEnd"/>
    </w:p>
    <w:p w:rsidR="004C2B96" w:rsidRDefault="00891D20">
      <w:pPr>
        <w:pStyle w:val="4"/>
        <w:keepNext w:val="0"/>
        <w:numPr>
          <w:ilvl w:val="2"/>
          <w:numId w:val="16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name</w:t>
      </w:r>
      <w:proofErr w:type="spellEnd"/>
    </w:p>
    <w:p w:rsidR="004C2B96" w:rsidRDefault="00891D20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proofErr w:type="spellEnd"/>
    </w:p>
    <w:p w:rsidR="004C2B96" w:rsidRDefault="00891D20">
      <w:pPr>
        <w:ind w:left="2160"/>
        <w:rPr>
          <w:lang w:val="uk" w:eastAsia="uk"/>
        </w:rPr>
      </w:pPr>
      <w:r>
        <w:rPr>
          <w:lang w:val="uk" w:eastAsia="uk"/>
        </w:rPr>
        <w:t xml:space="preserve">Назва статусу в малому регістрі. Заміняє ланцюг методів </w:t>
      </w:r>
      <w:proofErr w:type="spellStart"/>
      <w:r>
        <w:rPr>
          <w:lang w:val="uk" w:eastAsia="uk"/>
        </w:rPr>
        <w:t>name</w:t>
      </w:r>
      <w:proofErr w:type="spellEnd"/>
      <w:r>
        <w:rPr>
          <w:lang w:val="uk" w:eastAsia="uk"/>
        </w:rPr>
        <w:t>().</w:t>
      </w:r>
      <w:proofErr w:type="spellStart"/>
      <w:r>
        <w:rPr>
          <w:lang w:val="uk" w:eastAsia="uk"/>
        </w:rPr>
        <w:t>toLowerCase</w:t>
      </w:r>
      <w:proofErr w:type="spellEnd"/>
      <w:r>
        <w:rPr>
          <w:lang w:val="uk" w:eastAsia="uk"/>
        </w:rPr>
        <w:t>()</w:t>
      </w:r>
    </w:p>
    <w:p w:rsidR="004C2B96" w:rsidRDefault="00891D20">
      <w:pPr>
        <w:pStyle w:val="3"/>
        <w:keepNext w:val="0"/>
        <w:numPr>
          <w:ilvl w:val="1"/>
          <w:numId w:val="17"/>
        </w:numPr>
        <w:spacing w:before="281" w:after="281"/>
        <w:ind w:hanging="244"/>
        <w:rPr>
          <w:lang w:val="uk" w:eastAsia="uk"/>
        </w:rPr>
      </w:pPr>
      <w:bookmarkStart w:id="11" w:name="method.detail"/>
      <w:bookmarkEnd w:id="11"/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12" w:name="values--"/>
      <w:bookmarkEnd w:id="12"/>
      <w:proofErr w:type="spellEnd"/>
    </w:p>
    <w:p w:rsidR="004C2B96" w:rsidRDefault="00891D20">
      <w:pPr>
        <w:pStyle w:val="4"/>
        <w:keepNext w:val="0"/>
        <w:numPr>
          <w:ilvl w:val="2"/>
          <w:numId w:val="17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values</w:t>
      </w:r>
      <w:proofErr w:type="spellEnd"/>
    </w:p>
    <w:p w:rsidR="004C2B96" w:rsidRDefault="00891D20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"c:\\website\\convert\\p3r68-cdx67\\../../../../../com/folva/moderneastculture/model/dto/Status.html"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Status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[]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values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4C2B96" w:rsidRDefault="00891D20">
      <w:pPr>
        <w:ind w:left="2160"/>
        <w:rPr>
          <w:lang w:val="uk" w:eastAsia="uk"/>
        </w:rPr>
      </w:pPr>
      <w:proofErr w:type="spellStart"/>
      <w:r>
        <w:rPr>
          <w:lang w:val="uk" w:eastAsia="uk"/>
        </w:rPr>
        <w:t>Returns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array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containing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of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type</w:t>
      </w:r>
      <w:proofErr w:type="spellEnd"/>
      <w:r>
        <w:rPr>
          <w:lang w:val="uk" w:eastAsia="uk"/>
        </w:rPr>
        <w:t xml:space="preserve">, </w:t>
      </w:r>
      <w:proofErr w:type="spellStart"/>
      <w:r>
        <w:rPr>
          <w:lang w:val="uk" w:eastAsia="uk"/>
        </w:rPr>
        <w:t>in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order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they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are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declared</w:t>
      </w:r>
      <w:proofErr w:type="spellEnd"/>
      <w:r>
        <w:rPr>
          <w:lang w:val="uk" w:eastAsia="uk"/>
        </w:rPr>
        <w:t xml:space="preserve">. </w:t>
      </w:r>
      <w:proofErr w:type="spellStart"/>
      <w:r>
        <w:rPr>
          <w:lang w:val="uk" w:eastAsia="uk"/>
        </w:rPr>
        <w:t>This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may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be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used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to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iterate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over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follows</w:t>
      </w:r>
      <w:proofErr w:type="spellEnd"/>
      <w:r>
        <w:rPr>
          <w:lang w:val="uk" w:eastAsia="uk"/>
        </w:rPr>
        <w:t xml:space="preserve">: </w:t>
      </w:r>
    </w:p>
    <w:p w:rsidR="004C2B96" w:rsidRDefault="00891D20">
      <w:pPr>
        <w:spacing w:before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c :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Status.values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())</w:t>
      </w:r>
    </w:p>
    <w:p w:rsidR="004C2B96" w:rsidRDefault="00891D20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 xml:space="preserve">   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System.out.println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(c);</w:t>
      </w:r>
    </w:p>
    <w:p w:rsidR="004C2B96" w:rsidRDefault="00891D20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4C2B96" w:rsidRDefault="00891D20">
      <w:pPr>
        <w:spacing w:after="240"/>
        <w:ind w:left="2760"/>
        <w:rPr>
          <w:lang w:val="uk" w:eastAsia="uk"/>
        </w:rPr>
      </w:pPr>
      <w:proofErr w:type="spellStart"/>
      <w:r>
        <w:rPr>
          <w:lang w:val="uk" w:eastAsia="uk"/>
        </w:rPr>
        <w:t>an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array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containing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of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type</w:t>
      </w:r>
      <w:proofErr w:type="spellEnd"/>
      <w:r>
        <w:rPr>
          <w:lang w:val="uk" w:eastAsia="uk"/>
        </w:rPr>
        <w:t xml:space="preserve">, </w:t>
      </w:r>
      <w:proofErr w:type="spellStart"/>
      <w:r>
        <w:rPr>
          <w:lang w:val="uk" w:eastAsia="uk"/>
        </w:rPr>
        <w:t>in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order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they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are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declared</w:t>
      </w:r>
      <w:bookmarkStart w:id="13" w:name="valueOf-java.lang.String-"/>
      <w:bookmarkEnd w:id="13"/>
      <w:proofErr w:type="spellEnd"/>
    </w:p>
    <w:p w:rsidR="004C2B96" w:rsidRDefault="00891D20">
      <w:pPr>
        <w:pStyle w:val="4"/>
        <w:keepNext w:val="0"/>
        <w:numPr>
          <w:ilvl w:val="2"/>
          <w:numId w:val="18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valueOf</w:t>
      </w:r>
      <w:proofErr w:type="spellEnd"/>
    </w:p>
    <w:p w:rsidR="004C2B96" w:rsidRDefault="00891D20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"c:\\website\\convert\\p3r68-cdx67\\../../../../../com/folva/moderneastculture/model/dto/Status.html"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Status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valueOf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4C2B96" w:rsidRDefault="00891D20">
      <w:pPr>
        <w:ind w:left="2160"/>
        <w:rPr>
          <w:lang w:val="uk" w:eastAsia="uk"/>
        </w:rPr>
      </w:pPr>
      <w:proofErr w:type="spellStart"/>
      <w:r>
        <w:rPr>
          <w:lang w:val="uk" w:eastAsia="uk"/>
        </w:rPr>
        <w:t>Returns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of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ty</w:t>
      </w:r>
      <w:r>
        <w:rPr>
          <w:lang w:val="uk" w:eastAsia="uk"/>
        </w:rPr>
        <w:t>pe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with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specified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name</w:t>
      </w:r>
      <w:proofErr w:type="spellEnd"/>
      <w:r>
        <w:rPr>
          <w:lang w:val="uk" w:eastAsia="uk"/>
        </w:rPr>
        <w:t xml:space="preserve">.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string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must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match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i/>
          <w:iCs/>
          <w:lang w:val="uk" w:eastAsia="uk"/>
        </w:rPr>
        <w:t>exactly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identifier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used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to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declare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type</w:t>
      </w:r>
      <w:proofErr w:type="spellEnd"/>
      <w:r>
        <w:rPr>
          <w:lang w:val="uk" w:eastAsia="uk"/>
        </w:rPr>
        <w:t>. (</w:t>
      </w:r>
      <w:proofErr w:type="spellStart"/>
      <w:r>
        <w:rPr>
          <w:lang w:val="uk" w:eastAsia="uk"/>
        </w:rPr>
        <w:t>Extraneous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whitespace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characters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are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not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permitted</w:t>
      </w:r>
      <w:proofErr w:type="spellEnd"/>
      <w:r>
        <w:rPr>
          <w:lang w:val="uk" w:eastAsia="uk"/>
        </w:rPr>
        <w:t>.)</w:t>
      </w:r>
    </w:p>
    <w:p w:rsidR="004C2B96" w:rsidRDefault="00891D20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4C2B96" w:rsidRDefault="00891D20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proofErr w:type="spellEnd"/>
      <w:r>
        <w:rPr>
          <w:lang w:val="uk" w:eastAsia="uk"/>
        </w:rPr>
        <w:t xml:space="preserve"> -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name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of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to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be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returned</w:t>
      </w:r>
      <w:proofErr w:type="spellEnd"/>
      <w:r>
        <w:rPr>
          <w:lang w:val="uk" w:eastAsia="uk"/>
        </w:rPr>
        <w:t>.</w:t>
      </w:r>
    </w:p>
    <w:p w:rsidR="004C2B96" w:rsidRDefault="00891D20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4C2B96" w:rsidRDefault="00891D20">
      <w:pPr>
        <w:ind w:left="2760"/>
        <w:rPr>
          <w:lang w:val="uk" w:eastAsia="uk"/>
        </w:rPr>
      </w:pP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with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specified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name</w:t>
      </w:r>
      <w:proofErr w:type="spellEnd"/>
    </w:p>
    <w:p w:rsidR="004C2B96" w:rsidRDefault="00891D20">
      <w:pPr>
        <w:ind w:left="2160"/>
        <w:rPr>
          <w:lang w:val="uk" w:eastAsia="uk"/>
        </w:rPr>
      </w:pPr>
      <w:proofErr w:type="spellStart"/>
      <w:r>
        <w:rPr>
          <w:rStyle w:val="throwsLabel"/>
          <w:lang w:val="uk" w:eastAsia="uk"/>
        </w:rPr>
        <w:t>Throws</w:t>
      </w:r>
      <w:proofErr w:type="spellEnd"/>
      <w:r>
        <w:rPr>
          <w:rStyle w:val="throwsLabel"/>
          <w:lang w:val="uk" w:eastAsia="uk"/>
        </w:rPr>
        <w:t>:</w:t>
      </w:r>
    </w:p>
    <w:p w:rsidR="004C2B96" w:rsidRDefault="00891D20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java.lang.IllegalArgumentException</w:t>
      </w:r>
      <w:proofErr w:type="spellEnd"/>
      <w:r>
        <w:rPr>
          <w:lang w:val="uk" w:eastAsia="uk"/>
        </w:rPr>
        <w:t xml:space="preserve"> - </w:t>
      </w:r>
      <w:proofErr w:type="spellStart"/>
      <w:r>
        <w:rPr>
          <w:lang w:val="uk" w:eastAsia="uk"/>
        </w:rPr>
        <w:t>if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type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has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no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with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specified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name</w:t>
      </w:r>
      <w:proofErr w:type="spellEnd"/>
    </w:p>
    <w:p w:rsidR="004C2B96" w:rsidRDefault="00891D20" w:rsidP="00891D20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java.lang.NullPointerException</w:t>
      </w:r>
      <w:proofErr w:type="spellEnd"/>
      <w:r>
        <w:rPr>
          <w:lang w:val="uk" w:eastAsia="uk"/>
        </w:rPr>
        <w:t xml:space="preserve"> - </w:t>
      </w:r>
      <w:proofErr w:type="spellStart"/>
      <w:r>
        <w:rPr>
          <w:lang w:val="uk" w:eastAsia="uk"/>
        </w:rPr>
        <w:t>if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argument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null</w:t>
      </w:r>
      <w:bookmarkStart w:id="14" w:name="navbar.bottom"/>
      <w:bookmarkStart w:id="15" w:name="skip.navbar.bottom"/>
      <w:bookmarkStart w:id="16" w:name="_GoBack"/>
      <w:bookmarkEnd w:id="14"/>
      <w:bookmarkEnd w:id="15"/>
      <w:bookmarkEnd w:id="16"/>
      <w:proofErr w:type="spellEnd"/>
    </w:p>
    <w:sectPr w:rsidR="004C2B96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DB1070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5863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55639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FFA60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6EED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542B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36F2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E3E64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9C31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82255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7328A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BE64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ACE7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181C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54F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8DC3A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7F84B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CE91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21824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8227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6CA4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E673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A403A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FCB6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E02B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3029B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8445C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AEC97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C6E77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14D6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D0020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558F2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42EA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5ABA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B479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84A99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01020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A49A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6145B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506D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62DF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087E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DCA9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308B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400F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68885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3B4BA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3C59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CB672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7037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46C7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BF265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4270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B81C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D3D074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5582CD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9AE09C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FEE33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7FE15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D823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D1CEE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5C40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8E49D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713445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E126E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0A59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4A1B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22AE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B227A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2E7D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A4FB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6E00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2ADA55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CE1FB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24CC7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6CA7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EAFC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6CC2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5491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0487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5EF6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AF5A8F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7D94F38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5329C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5CD4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00C8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946D4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B6FC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0646C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10D5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A8DCAE9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6764D8A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CFE109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36A2E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5898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86B4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CAFE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4C11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286DC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9CF613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BD004B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E68F1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DAA66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CC83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0AFB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FA5C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7329F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9008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80E0B6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F225DD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AC896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72A5C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4CC5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ACA6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1CCA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F62C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162D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CC0221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BD0858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340FF6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E5A28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0666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BC3C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DA25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EA0C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F610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5AD4F7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212C4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5891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5E215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BADF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8AD9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48E1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702F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EE74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149C18E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0120A29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CA816D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440FD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76A7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1E90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4CDD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6C65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BA59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100E35C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91BA1B3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27CA1C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4628A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7200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8A04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E61D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F8C5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3A2D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60DC3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26A29A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7CE5D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C669A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5237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9CE2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10EC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752D2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C6DE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6A04B4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A20B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7C30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7A44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60F0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5C41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4C54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F031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2C19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40F8CF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46B0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F04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CDC26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57045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B449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7A56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A660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C243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252C76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4826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549B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686A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02C8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8256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FCE3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DC42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7EAA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B9A8F0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5F894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249A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6016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A2C8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925C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24D3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35894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C65C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087A9F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C045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8490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490EA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E26C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601B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D0F2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748A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349A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hybridMultilevel"/>
    <w:tmpl w:val="00000018"/>
    <w:lvl w:ilvl="0" w:tplc="34EEDA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6C45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DAFB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2CB9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866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B22B0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4A37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9672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5C85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4C2B96"/>
    <w:rsid w:val="004C2B96"/>
    <w:rsid w:val="0089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FB79"/>
  <w15:docId w15:val="{25D7EF84-B82A-4B38-846A-F80CFC2C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ypeNameLink">
    <w:name w:val="typeNameLink"/>
    <w:basedOn w:val="a0"/>
  </w:style>
  <w:style w:type="character" w:customStyle="1" w:styleId="typeNameLabel">
    <w:name w:val="typeNameLabel"/>
    <w:basedOn w:val="a0"/>
  </w:style>
  <w:style w:type="character" w:customStyle="1" w:styleId="tabEnd">
    <w:name w:val="tabEnd"/>
    <w:basedOn w:val="a0"/>
  </w:style>
  <w:style w:type="character" w:customStyle="1" w:styleId="memberNameLink">
    <w:name w:val="memberNameLink"/>
    <w:basedOn w:val="a0"/>
  </w:style>
  <w:style w:type="table" w:customStyle="1" w:styleId="memberSummary">
    <w:name w:val="memberSummary"/>
    <w:basedOn w:val="a1"/>
    <w:tblPr/>
  </w:style>
  <w:style w:type="character" w:customStyle="1" w:styleId="activeTableTab">
    <w:name w:val="activeTableTab"/>
    <w:basedOn w:val="a0"/>
  </w:style>
  <w:style w:type="character" w:customStyle="1" w:styleId="tableTab">
    <w:name w:val="tableTab"/>
    <w:basedOn w:val="a0"/>
  </w:style>
  <w:style w:type="character" w:customStyle="1" w:styleId="returnLabel">
    <w:name w:val="returnLabel"/>
    <w:basedOn w:val="a0"/>
  </w:style>
  <w:style w:type="character" w:customStyle="1" w:styleId="paramLabel">
    <w:name w:val="paramLabel"/>
    <w:basedOn w:val="a0"/>
  </w:style>
  <w:style w:type="character" w:customStyle="1" w:styleId="throwsLabel">
    <w:name w:val="throwsLabe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ebsite\convert\p3r68-cdx67\../../../../../com/folva/moderneastculture/model/dto/Statu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website\convert\p3r68-cdx67\../../../../../com/folva/moderneastculture/model/dto/Status.html" TargetMode="External"/><Relationship Id="rId12" Type="http://schemas.openxmlformats.org/officeDocument/2006/relationships/hyperlink" Target="file:///c:\website\convert\p3r68-cdx67\../../../../../com/folva/moderneastculture/model/dto/Statu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website\convert\p3r68-cdx67\../../../../../com/folva/moderneastculture/model/dto/Status.html" TargetMode="External"/><Relationship Id="rId11" Type="http://schemas.openxmlformats.org/officeDocument/2006/relationships/hyperlink" Target="file:///c:\website\convert\p3r68-cdx67\../../../../../com/folva/moderneastculture/model/dto/Status.html" TargetMode="External"/><Relationship Id="rId5" Type="http://schemas.openxmlformats.org/officeDocument/2006/relationships/hyperlink" Target="file:///c:\website\convert\p3r68-cdx67\../../../../../com/folva/moderneastculture/model/dto/Status.html" TargetMode="External"/><Relationship Id="rId10" Type="http://schemas.openxmlformats.org/officeDocument/2006/relationships/hyperlink" Target="file:///c:\website\convert\p3r68-cdx67\../../../../../com/folva/moderneastculture/model/dto/Statu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website\convert\p3r68-cdx67\../../../../../com/folva/moderneastculture/model/dto/Statu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</dc:title>
  <cp:lastModifiedBy>Folkem Max</cp:lastModifiedBy>
  <cp:revision>1</cp:revision>
  <dcterms:created xsi:type="dcterms:W3CDTF">2020-04-28T13:05:00Z</dcterms:created>
  <dcterms:modified xsi:type="dcterms:W3CDTF">2020-04-28T13:05:00Z</dcterms:modified>
</cp:coreProperties>
</file>