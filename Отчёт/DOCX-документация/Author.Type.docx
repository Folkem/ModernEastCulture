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70" w:rsidRDefault="001D3252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com.folva.moderneastculture.model.dto</w:t>
      </w:r>
      <w:proofErr w:type="spellEnd"/>
    </w:p>
    <w:p w:rsidR="00396870" w:rsidRDefault="001D3252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Enum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Author.Type</w:t>
      </w:r>
      <w:proofErr w:type="spellEnd"/>
    </w:p>
    <w:p w:rsidR="00396870" w:rsidRDefault="001D3252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396870" w:rsidRDefault="00396870">
      <w:pPr>
        <w:numPr>
          <w:ilvl w:val="0"/>
          <w:numId w:val="7"/>
        </w:numPr>
        <w:ind w:hanging="210"/>
        <w:rPr>
          <w:lang w:val="uk" w:eastAsia="uk"/>
        </w:rPr>
      </w:pPr>
    </w:p>
    <w:p w:rsidR="00396870" w:rsidRDefault="001D3252">
      <w:pPr>
        <w:numPr>
          <w:ilvl w:val="1"/>
          <w:numId w:val="7"/>
        </w:numPr>
        <w:ind w:hanging="244"/>
        <w:rPr>
          <w:lang w:val="uk" w:eastAsia="uk"/>
        </w:rPr>
      </w:pPr>
      <w:proofErr w:type="spellStart"/>
      <w:r>
        <w:rPr>
          <w:lang w:val="uk" w:eastAsia="uk"/>
        </w:rPr>
        <w:t>java.lang.Enum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HYPERLINK "c:\\website\\convert\\p3r68-cdx67\\../..</w:instrText>
      </w:r>
      <w:r>
        <w:rPr>
          <w:lang w:val="uk" w:eastAsia="uk"/>
        </w:rPr>
        <w:instrText xml:space="preserve">/../../../com/folva/moderneastculture/model/dto/Author.Type.html" \o "enum 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Author.Type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396870" w:rsidRDefault="00396870">
      <w:pPr>
        <w:numPr>
          <w:ilvl w:val="1"/>
          <w:numId w:val="7"/>
        </w:numPr>
        <w:ind w:hanging="244"/>
        <w:rPr>
          <w:lang w:val="uk" w:eastAsia="uk"/>
        </w:rPr>
      </w:pPr>
    </w:p>
    <w:p w:rsidR="00396870" w:rsidRDefault="001D3252">
      <w:pPr>
        <w:numPr>
          <w:ilvl w:val="2"/>
          <w:numId w:val="7"/>
        </w:numPr>
        <w:spacing w:after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com.folva.moderneastculture.model.dto.Author.Type</w:t>
      </w:r>
      <w:proofErr w:type="spellEnd"/>
    </w:p>
    <w:p w:rsidR="00396870" w:rsidRDefault="001D3252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All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Implemented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Interfaces</w:t>
      </w:r>
      <w:proofErr w:type="spellEnd"/>
      <w:r>
        <w:rPr>
          <w:lang w:val="uk" w:eastAsia="uk"/>
        </w:rPr>
        <w:t>:</w:t>
      </w:r>
    </w:p>
    <w:p w:rsidR="00396870" w:rsidRDefault="001D3252">
      <w:pPr>
        <w:spacing w:after="240"/>
        <w:ind w:left="1320"/>
        <w:rPr>
          <w:lang w:val="uk" w:eastAsia="uk"/>
        </w:rPr>
      </w:pPr>
      <w:proofErr w:type="spellStart"/>
      <w:r>
        <w:rPr>
          <w:lang w:val="uk" w:eastAsia="uk"/>
        </w:rPr>
        <w:t>java.io.Serializable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java.lang.Comparable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</w:instrText>
      </w:r>
      <w:r>
        <w:rPr>
          <w:lang w:val="uk" w:eastAsia="uk"/>
        </w:rPr>
        <w:instrText xml:space="preserve">HYPERLINK "c:\\website\\convert\\p3r68-cdx67\\../../../../../com/folva/moderneastculture/model/dto/Author.Type.html" \o "enum 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Author.Type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396870" w:rsidRDefault="001D3252">
      <w:pPr>
        <w:ind w:left="720"/>
        <w:rPr>
          <w:lang w:val="uk" w:eastAsia="uk"/>
        </w:rPr>
      </w:pPr>
      <w:proofErr w:type="spellStart"/>
      <w:r>
        <w:rPr>
          <w:lang w:val="uk" w:eastAsia="uk"/>
        </w:rPr>
        <w:t>Enclosing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:</w:t>
      </w:r>
    </w:p>
    <w:p w:rsidR="00396870" w:rsidRDefault="001D3252">
      <w:pPr>
        <w:spacing w:after="240"/>
        <w:ind w:left="1320"/>
        <w:rPr>
          <w:lang w:val="uk" w:eastAsia="uk"/>
        </w:rPr>
      </w:pPr>
      <w:hyperlink r:id="rId5" w:tooltip="class in com.folva.moderneastculture.model.dto" w:history="1">
        <w:proofErr w:type="spellStart"/>
        <w:r>
          <w:rPr>
            <w:color w:val="0000EE"/>
            <w:u w:val="single" w:color="0000EE"/>
            <w:lang w:val="uk" w:eastAsia="uk"/>
          </w:rPr>
          <w:t>Author</w:t>
        </w:r>
        <w:proofErr w:type="spellEnd"/>
      </w:hyperlink>
    </w:p>
    <w:p w:rsidR="00396870" w:rsidRDefault="001D3252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396870" w:rsidRDefault="00396870">
      <w:pPr>
        <w:ind w:left="720"/>
        <w:rPr>
          <w:lang w:val="uk" w:eastAsia="uk"/>
        </w:rPr>
      </w:pPr>
    </w:p>
    <w:p w:rsidR="00396870" w:rsidRDefault="001D3252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Author.Type</w:t>
      </w:r>
      <w:proofErr w:type="spellEnd"/>
    </w:p>
    <w:p w:rsidR="00396870" w:rsidRDefault="001D3252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396870" w:rsidRDefault="001D3252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Типи авторів</w:t>
      </w:r>
    </w:p>
    <w:p w:rsidR="00396870" w:rsidRDefault="00396870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396870" w:rsidRDefault="001D3252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enum.constant.summary"/>
      <w:bookmarkEnd w:id="0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396870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6870" w:rsidRDefault="001D3252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39687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6870" w:rsidRDefault="001D3252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Enum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Constant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9687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6870" w:rsidRDefault="001D3252">
            <w:pPr>
              <w:rPr>
                <w:lang w:val="uk" w:eastAsia="uk"/>
              </w:rPr>
            </w:pPr>
            <w:hyperlink r:id="rId6" w:anchor="HUMAN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HUMAN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39687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6870" w:rsidRDefault="001D3252">
            <w:pPr>
              <w:rPr>
                <w:lang w:val="uk" w:eastAsia="uk"/>
              </w:rPr>
            </w:pPr>
            <w:hyperlink r:id="rId7" w:anchor="STUDIO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STUDIO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396870" w:rsidRDefault="001D3252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79"/>
        <w:gridCol w:w="6278"/>
      </w:tblGrid>
      <w:tr w:rsidR="00396870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6870" w:rsidRDefault="001D3252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"javascript:show(1);"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Static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hyperlink r:id="rId8" w:history="1">
              <w:proofErr w:type="spellStart"/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</w:t>
              </w:r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crete</w:t>
              </w:r>
              <w:proofErr w:type="spellEnd"/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 xml:space="preserve"> </w:t>
              </w:r>
              <w:proofErr w:type="spellStart"/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Methods</w:t>
              </w:r>
              <w:proofErr w:type="spellEnd"/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39687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6870" w:rsidRDefault="001D3252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6870" w:rsidRDefault="001D3252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9687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6870" w:rsidRDefault="001D3252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9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Author.Type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6870" w:rsidRDefault="001D3252">
            <w:pPr>
              <w:rPr>
                <w:lang w:val="uk" w:eastAsia="uk"/>
              </w:rPr>
            </w:pPr>
            <w:hyperlink r:id="rId10" w:anchor="valueOf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valueOf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396870" w:rsidRDefault="001D3252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with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specified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name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  <w:tr w:rsidR="0039687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6870" w:rsidRDefault="001D3252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11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Author.Type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6870" w:rsidRDefault="001D3252">
            <w:pPr>
              <w:rPr>
                <w:lang w:val="uk" w:eastAsia="uk"/>
              </w:rPr>
            </w:pPr>
            <w:hyperlink r:id="rId12" w:anchor="values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396870" w:rsidRDefault="001D3252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array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containing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, </w:t>
            </w:r>
            <w:proofErr w:type="spellStart"/>
            <w:r>
              <w:rPr>
                <w:lang w:val="uk" w:eastAsia="uk"/>
              </w:rPr>
              <w:t>in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order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declared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</w:tbl>
    <w:p w:rsidR="00396870" w:rsidRDefault="001D3252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E"/>
      <w:bookmarkEnd w:id="2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java.lang.Enum</w:t>
      </w:r>
      <w:proofErr w:type="spellEnd"/>
    </w:p>
    <w:p w:rsidR="00396870" w:rsidRDefault="001D3252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compareTo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getDeclaringClass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ordinal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</w:p>
    <w:p w:rsidR="00396870" w:rsidRDefault="001D3252">
      <w:pPr>
        <w:pStyle w:val="3"/>
        <w:keepNext w:val="0"/>
        <w:numPr>
          <w:ilvl w:val="2"/>
          <w:numId w:val="11"/>
        </w:numPr>
        <w:spacing w:before="281" w:after="281"/>
        <w:ind w:hanging="210"/>
        <w:rPr>
          <w:lang w:val="uk" w:eastAsia="uk"/>
        </w:rPr>
      </w:pPr>
      <w:bookmarkStart w:id="3" w:name="methods.inherited.from.class.java.lang.O"/>
      <w:bookmarkEnd w:id="3"/>
      <w:proofErr w:type="spellStart"/>
      <w:r>
        <w:rPr>
          <w:lang w:val="uk" w:eastAsia="uk"/>
        </w:rPr>
        <w:lastRenderedPageBreak/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396870" w:rsidRDefault="001D3252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396870" w:rsidRDefault="00396870">
      <w:pPr>
        <w:numPr>
          <w:ilvl w:val="0"/>
          <w:numId w:val="12"/>
        </w:numPr>
        <w:spacing w:before="240"/>
        <w:ind w:hanging="210"/>
        <w:rPr>
          <w:lang w:val="uk" w:eastAsia="uk"/>
        </w:rPr>
      </w:pPr>
    </w:p>
    <w:p w:rsidR="00396870" w:rsidRDefault="001D3252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4" w:name="enum.constant.detail"/>
      <w:bookmarkEnd w:id="4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5" w:name="STUDIO"/>
      <w:bookmarkEnd w:id="5"/>
      <w:proofErr w:type="spellEnd"/>
    </w:p>
    <w:p w:rsidR="00396870" w:rsidRDefault="001D3252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STUDIO</w:t>
      </w:r>
    </w:p>
    <w:p w:rsidR="00396870" w:rsidRDefault="001D3252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STUDIO</w:t>
      </w:r>
      <w:bookmarkStart w:id="6" w:name="HUMAN"/>
      <w:bookmarkEnd w:id="6"/>
    </w:p>
    <w:p w:rsidR="00396870" w:rsidRDefault="001D3252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HUMAN</w:t>
      </w:r>
    </w:p>
    <w:p w:rsidR="00396870" w:rsidRDefault="001D3252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-cdx67\\../../../../../com/folva/moderneastculture/model/dto/Author.Type.html"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HUMAN</w:t>
      </w:r>
    </w:p>
    <w:p w:rsidR="00396870" w:rsidRDefault="001D3252">
      <w:pPr>
        <w:pStyle w:val="3"/>
        <w:keepNext w:val="0"/>
        <w:numPr>
          <w:ilvl w:val="1"/>
          <w:numId w:val="14"/>
        </w:numPr>
        <w:spacing w:before="281" w:after="281"/>
        <w:ind w:hanging="244"/>
        <w:rPr>
          <w:lang w:val="uk" w:eastAsia="uk"/>
        </w:rPr>
      </w:pPr>
      <w:bookmarkStart w:id="7" w:name="method.detail"/>
      <w:bookmarkEnd w:id="7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8" w:name="values--"/>
      <w:bookmarkEnd w:id="8"/>
      <w:proofErr w:type="spellEnd"/>
    </w:p>
    <w:p w:rsidR="00396870" w:rsidRDefault="001D3252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values</w:t>
      </w:r>
      <w:proofErr w:type="spellEnd"/>
    </w:p>
    <w:p w:rsidR="00396870" w:rsidRDefault="001D3252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a/moderneastculture/model/dto/Author.Type.html"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[]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96870" w:rsidRDefault="001D3252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declared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iterate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ove</w:t>
      </w:r>
      <w:r>
        <w:rPr>
          <w:lang w:val="uk" w:eastAsia="uk"/>
        </w:rPr>
        <w:t>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follows</w:t>
      </w:r>
      <w:proofErr w:type="spellEnd"/>
      <w:r>
        <w:rPr>
          <w:lang w:val="uk" w:eastAsia="uk"/>
        </w:rPr>
        <w:t xml:space="preserve">: </w:t>
      </w:r>
    </w:p>
    <w:p w:rsidR="00396870" w:rsidRDefault="001D3252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Author.Type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c 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Author.Type.values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())</w:t>
      </w:r>
    </w:p>
    <w:p w:rsidR="00396870" w:rsidRDefault="001D3252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 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(c);</w:t>
      </w:r>
    </w:p>
    <w:p w:rsidR="00396870" w:rsidRDefault="001D3252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96870" w:rsidRDefault="001D3252">
      <w:pPr>
        <w:spacing w:after="240"/>
        <w:ind w:left="2760"/>
        <w:rPr>
          <w:lang w:val="uk" w:eastAsia="uk"/>
        </w:rPr>
      </w:pP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declared</w:t>
      </w:r>
      <w:bookmarkStart w:id="9" w:name="valueOf-java.lang.String-"/>
      <w:bookmarkEnd w:id="9"/>
      <w:proofErr w:type="spellEnd"/>
    </w:p>
    <w:p w:rsidR="00396870" w:rsidRDefault="001D3252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valueOf</w:t>
      </w:r>
      <w:proofErr w:type="spellEnd"/>
    </w:p>
    <w:p w:rsidR="00396870" w:rsidRDefault="001D3252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x67\\../../../../../com/folva/moderneastculture/model/dto/Author.Type.html"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96870" w:rsidRDefault="001D3252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string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must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match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i/>
          <w:iCs/>
          <w:lang w:val="uk" w:eastAsia="uk"/>
        </w:rPr>
        <w:t>exactly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identifier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>. (</w:t>
      </w:r>
      <w:proofErr w:type="spellStart"/>
      <w:r>
        <w:rPr>
          <w:lang w:val="uk" w:eastAsia="uk"/>
        </w:rPr>
        <w:t>Extraneous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whitespace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characters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permitted</w:t>
      </w:r>
      <w:proofErr w:type="spellEnd"/>
      <w:r>
        <w:rPr>
          <w:lang w:val="uk" w:eastAsia="uk"/>
        </w:rPr>
        <w:t>.)</w:t>
      </w:r>
    </w:p>
    <w:p w:rsidR="00396870" w:rsidRDefault="001D3252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96870" w:rsidRDefault="001D3252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</w:t>
      </w:r>
      <w:r>
        <w:rPr>
          <w:lang w:val="uk" w:eastAsia="uk"/>
        </w:rPr>
        <w:t>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returned</w:t>
      </w:r>
      <w:proofErr w:type="spellEnd"/>
      <w:r>
        <w:rPr>
          <w:lang w:val="uk" w:eastAsia="uk"/>
        </w:rPr>
        <w:t>.</w:t>
      </w:r>
    </w:p>
    <w:p w:rsidR="00396870" w:rsidRDefault="001D3252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96870" w:rsidRDefault="001D3252">
      <w:pPr>
        <w:ind w:left="2760"/>
        <w:rPr>
          <w:lang w:val="uk" w:eastAsia="uk"/>
        </w:rPr>
      </w:pP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396870" w:rsidRDefault="001D3252">
      <w:pPr>
        <w:ind w:left="2160"/>
        <w:rPr>
          <w:lang w:val="uk" w:eastAsia="uk"/>
        </w:rPr>
      </w:pPr>
      <w:proofErr w:type="spellStart"/>
      <w:r>
        <w:rPr>
          <w:rStyle w:val="throwsLabel"/>
          <w:lang w:val="uk" w:eastAsia="uk"/>
        </w:rPr>
        <w:t>Throws</w:t>
      </w:r>
      <w:proofErr w:type="spellEnd"/>
      <w:r>
        <w:rPr>
          <w:rStyle w:val="throwsLabel"/>
          <w:lang w:val="uk" w:eastAsia="uk"/>
        </w:rPr>
        <w:t>:</w:t>
      </w:r>
    </w:p>
    <w:p w:rsidR="00396870" w:rsidRDefault="001D3252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has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396870" w:rsidRDefault="001D3252" w:rsidP="001D3252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argument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nul</w:t>
      </w:r>
      <w:r>
        <w:rPr>
          <w:lang w:val="uk" w:eastAsia="uk"/>
        </w:rPr>
        <w:t>l</w:t>
      </w:r>
      <w:bookmarkStart w:id="10" w:name="navbar.bottom"/>
      <w:bookmarkStart w:id="11" w:name="skip.navbar.bottom"/>
      <w:bookmarkStart w:id="12" w:name="_GoBack"/>
      <w:bookmarkEnd w:id="10"/>
      <w:bookmarkEnd w:id="11"/>
      <w:bookmarkEnd w:id="12"/>
      <w:proofErr w:type="spellEnd"/>
    </w:p>
    <w:sectPr w:rsidR="0039687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68C0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141F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4893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829F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C03E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8C3F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B61A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9A23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FA3B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D7CB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AA5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962C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8272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FEF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62F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A8F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E879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6A13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E4A52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A8BB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C03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EC4A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D0DC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A080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2C45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02C7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BC92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DDA46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BE5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C280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18F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E483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92B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E82D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DEF3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24AB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7440A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F043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52BC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C688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F6A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3E05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568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781E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9AC8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428B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961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9092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367B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9060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0249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1E03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3077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48F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7CA41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FE16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82442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8A1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CEE2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CE77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56E8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AD0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7247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B8A3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AE7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F8C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46B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CE58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DAFB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0E29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8A4C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A806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988D2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BE09F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426EF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C6E1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10B2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A62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FCD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AC37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AD4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A82FAD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9D60EB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9448C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3ED9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428E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1A5C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2EA3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2A92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087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BD60C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7643A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88B7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207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B6E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C670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8E4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6C0C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086B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B0A17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34673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2A4D9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D834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541E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C83E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F45F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2831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9C69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B90A6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F7230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440F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A085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EEF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5E7B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A431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36F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C48E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514D24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A80CF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7F2C1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5AFD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C4ED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4479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34F5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308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24D8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F55082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6DC41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069C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8C0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2CAE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1821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8452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A416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0EE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D6E45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4A63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FAD2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523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063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5060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A874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0E72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88E3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6C08C8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5E6D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B88E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F284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B449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443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E66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6427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64B2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74E272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80FC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CA51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D0A0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549D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020F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1EA7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64B1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52CA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06BA8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ECF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A68B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B605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D473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001E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3CA8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0846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CADB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2A36B2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78BB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484E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48E6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06E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6EDB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46B9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6C69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4291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6A0CE7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322B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E00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98F8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C26C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0C45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9215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563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AC10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96870"/>
    <w:rsid w:val="001D3252"/>
    <w:rsid w:val="003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038D"/>
  <w15:docId w15:val="{BF5D2C78-FF07-4A66-80B4-C40F970E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  <w:style w:type="character" w:customStyle="1" w:styleId="throwsLabel">
    <w:name w:val="throws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(8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../com/folva/moderneastculture/model/dto/Author.Type.html" TargetMode="External"/><Relationship Id="rId12" Type="http://schemas.openxmlformats.org/officeDocument/2006/relationships/hyperlink" Target="file:///c:\website\convert\p3r68-cdx67\../../../../../com/folva/moderneastculture/model/dto/Author.Ty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Author.Type.html" TargetMode="External"/><Relationship Id="rId11" Type="http://schemas.openxmlformats.org/officeDocument/2006/relationships/hyperlink" Target="file:///c:\website\convert\p3r68-cdx67\../../../../../com/folva/moderneastculture/model/dto/Author.Type.html" TargetMode="External"/><Relationship Id="rId5" Type="http://schemas.openxmlformats.org/officeDocument/2006/relationships/hyperlink" Target="file:///c:\website\convert\p3r68-cdx67\../../../../../com/folva/moderneastculture/model/dto/Author.html" TargetMode="External"/><Relationship Id="rId10" Type="http://schemas.openxmlformats.org/officeDocument/2006/relationships/hyperlink" Target="file:///c:\website\convert\p3r68-cdx67\../../../../../com/folva/moderneastculture/model/dto/Author.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Author.Typ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Author.Type</dc:title>
  <cp:lastModifiedBy>Folkem Max</cp:lastModifiedBy>
  <cp:revision>1</cp:revision>
  <dcterms:created xsi:type="dcterms:W3CDTF">2020-04-28T13:00:00Z</dcterms:created>
  <dcterms:modified xsi:type="dcterms:W3CDTF">2020-04-28T13:01:00Z</dcterms:modified>
</cp:coreProperties>
</file>