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ADF" w:rsidRDefault="00941AA9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</w:t>
      </w:r>
      <w:proofErr w:type="spellEnd"/>
    </w:p>
    <w:p w:rsidR="00A13ADF" w:rsidRDefault="00941AA9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AnimeInfoController</w:t>
      </w:r>
      <w:proofErr w:type="spellEnd"/>
    </w:p>
    <w:p w:rsidR="00A13ADF" w:rsidRDefault="00941AA9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java.lang.Object</w:t>
      </w:r>
      <w:proofErr w:type="spellEnd"/>
    </w:p>
    <w:p w:rsidR="00A13ADF" w:rsidRDefault="00A13ADF">
      <w:pPr>
        <w:numPr>
          <w:ilvl w:val="0"/>
          <w:numId w:val="7"/>
        </w:numPr>
        <w:ind w:hanging="210"/>
        <w:rPr>
          <w:lang w:val="uk" w:eastAsia="uk"/>
        </w:rPr>
      </w:pPr>
    </w:p>
    <w:p w:rsidR="00A13ADF" w:rsidRDefault="00941AA9">
      <w:pPr>
        <w:numPr>
          <w:ilvl w:val="1"/>
          <w:numId w:val="7"/>
        </w:numPr>
        <w:spacing w:after="240"/>
        <w:ind w:hanging="244"/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com.folva.moderneastculture.controller.AnimeInfoController</w:t>
      </w:r>
      <w:proofErr w:type="spellEnd"/>
    </w:p>
    <w:p w:rsidR="00A13ADF" w:rsidRDefault="00941AA9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All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</w:t>
      </w:r>
      <w:r>
        <w:rPr>
          <w:lang w:val="uk" w:eastAsia="uk"/>
        </w:rPr>
        <w:t>mplemented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Interfaces</w:t>
      </w:r>
      <w:proofErr w:type="spellEnd"/>
      <w:r>
        <w:rPr>
          <w:lang w:val="uk" w:eastAsia="uk"/>
        </w:rPr>
        <w:t>:</w:t>
      </w:r>
    </w:p>
    <w:p w:rsidR="00A13ADF" w:rsidRDefault="00941AA9">
      <w:pPr>
        <w:spacing w:after="240"/>
        <w:ind w:left="1320"/>
        <w:rPr>
          <w:lang w:val="uk" w:eastAsia="uk"/>
        </w:rPr>
      </w:pPr>
      <w:proofErr w:type="spellStart"/>
      <w:r>
        <w:rPr>
          <w:lang w:val="uk" w:eastAsia="uk"/>
        </w:rPr>
        <w:t>javafx.fxml.Initializable</w:t>
      </w:r>
      <w:proofErr w:type="spellEnd"/>
    </w:p>
    <w:p w:rsidR="00A13ADF" w:rsidRDefault="00941AA9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A13ADF" w:rsidRDefault="00A13ADF">
      <w:pPr>
        <w:ind w:left="720"/>
        <w:rPr>
          <w:lang w:val="uk" w:eastAsia="uk"/>
        </w:rPr>
      </w:pPr>
    </w:p>
    <w:p w:rsidR="00A13ADF" w:rsidRDefault="00941AA9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AnimeInfoController</w:t>
      </w:r>
      <w:proofErr w:type="spellEnd"/>
    </w:p>
    <w:p w:rsidR="00A13ADF" w:rsidRDefault="00941AA9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java.lang.Object</w:t>
      </w:r>
      <w:proofErr w:type="spellEnd"/>
    </w:p>
    <w:p w:rsidR="00A13ADF" w:rsidRDefault="00941AA9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proofErr w:type="spellEnd"/>
    </w:p>
    <w:p w:rsidR="00A13ADF" w:rsidRDefault="00941AA9">
      <w:pPr>
        <w:spacing w:after="240"/>
        <w:ind w:left="720"/>
        <w:rPr>
          <w:lang w:val="uk" w:eastAsia="uk"/>
        </w:rPr>
      </w:pPr>
      <w:proofErr w:type="spellStart"/>
      <w:r>
        <w:rPr>
          <w:lang w:val="uk" w:eastAsia="uk"/>
        </w:rPr>
        <w:t>Контроллер</w:t>
      </w:r>
      <w:proofErr w:type="spellEnd"/>
      <w:r>
        <w:rPr>
          <w:lang w:val="uk" w:eastAsia="uk"/>
        </w:rPr>
        <w:t xml:space="preserve">, який відповідає за меню відображення повної інформації про </w:t>
      </w:r>
      <w:proofErr w:type="spellStart"/>
      <w:r>
        <w:rPr>
          <w:lang w:val="uk" w:eastAsia="uk"/>
        </w:rPr>
        <w:t>аніме</w:t>
      </w:r>
      <w:proofErr w:type="spellEnd"/>
    </w:p>
    <w:p w:rsidR="00A13ADF" w:rsidRDefault="00A13ADF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A13ADF" w:rsidRDefault="00941AA9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constructor.summary"/>
      <w:bookmarkEnd w:id="0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037"/>
      </w:tblGrid>
      <w:tr w:rsidR="00A13ADF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DF" w:rsidRDefault="00941AA9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Constructors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A13AD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3ADF" w:rsidRDefault="00941AA9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Constructor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A13AD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3ADF" w:rsidRDefault="00941AA9">
            <w:pPr>
              <w:rPr>
                <w:lang w:val="uk" w:eastAsia="uk"/>
              </w:rPr>
            </w:pPr>
            <w:hyperlink r:id="rId5" w:anchor="AnimeInfoController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AnimeInfoController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A13ADF" w:rsidRDefault="00941AA9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method.summary"/>
      <w:bookmarkEnd w:id="1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832"/>
        <w:gridCol w:w="7525"/>
      </w:tblGrid>
      <w:tr w:rsidR="00A13ADF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DF" w:rsidRDefault="00941AA9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A13AD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3ADF" w:rsidRDefault="00941AA9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3ADF" w:rsidRDefault="00941AA9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A13AD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3ADF" w:rsidRDefault="00941AA9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3ADF" w:rsidRDefault="00941AA9">
            <w:pPr>
              <w:rPr>
                <w:lang w:val="uk" w:eastAsia="uk"/>
              </w:rPr>
            </w:pPr>
            <w:hyperlink r:id="rId6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java.util.ResourceBundle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resources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A13ADF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3ADF" w:rsidRDefault="00941AA9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13ADF" w:rsidRDefault="00941AA9">
            <w:pPr>
              <w:rPr>
                <w:lang w:val="uk" w:eastAsia="uk"/>
              </w:rPr>
            </w:pPr>
            <w:hyperlink r:id="rId7" w:anchor="setAnimeControllerReference-com.folva.moderneastculture.controller.AnimePresentationControl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setAnimeControllerReference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hyperlink r:id="rId8" w:tooltip="class in com.folva.moderneastculture.controller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AnimePresentationControl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animePresentationControl)</w:t>
            </w:r>
            <w:r>
              <w:rPr>
                <w:lang w:val="uk" w:eastAsia="uk"/>
              </w:rPr>
              <w:t> </w:t>
            </w:r>
          </w:p>
        </w:tc>
      </w:tr>
    </w:tbl>
    <w:p w:rsidR="00A13ADF" w:rsidRDefault="00941AA9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bookmarkStart w:id="2" w:name="methods.inherited.from.class.java.lang.O"/>
      <w:bookmarkEnd w:id="2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A13ADF" w:rsidRDefault="00941AA9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A13ADF" w:rsidRDefault="00A13ADF">
      <w:pPr>
        <w:numPr>
          <w:ilvl w:val="0"/>
          <w:numId w:val="11"/>
        </w:numPr>
        <w:spacing w:before="240"/>
        <w:ind w:hanging="210"/>
        <w:rPr>
          <w:lang w:val="uk" w:eastAsia="uk"/>
        </w:rPr>
      </w:pPr>
    </w:p>
    <w:p w:rsidR="00A13ADF" w:rsidRDefault="00941AA9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3" w:name="constructor.detail"/>
      <w:bookmarkEnd w:id="3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4" w:name="AnimeInfoController--"/>
      <w:bookmarkEnd w:id="4"/>
      <w:proofErr w:type="spellEnd"/>
    </w:p>
    <w:p w:rsidR="00A13ADF" w:rsidRDefault="00941AA9">
      <w:pPr>
        <w:pStyle w:val="4"/>
        <w:keepNext w:val="0"/>
        <w:numPr>
          <w:ilvl w:val="2"/>
          <w:numId w:val="1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lastRenderedPageBreak/>
        <w:t>AnimeInfoController</w:t>
      </w:r>
      <w:proofErr w:type="spellEnd"/>
    </w:p>
    <w:p w:rsidR="00A13ADF" w:rsidRDefault="00941AA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AnimeInfoController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A13ADF" w:rsidRDefault="00941AA9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5" w:name="method.detail"/>
      <w:bookmarkEnd w:id="5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6" w:name="initialize-java.net.URL-java.util.Resour"/>
      <w:bookmarkEnd w:id="6"/>
      <w:proofErr w:type="spellEnd"/>
    </w:p>
    <w:p w:rsidR="00A13ADF" w:rsidRDefault="00941AA9">
      <w:pPr>
        <w:pStyle w:val="4"/>
        <w:keepNext w:val="0"/>
        <w:numPr>
          <w:ilvl w:val="2"/>
          <w:numId w:val="1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initialize</w:t>
      </w:r>
      <w:proofErr w:type="spellEnd"/>
    </w:p>
    <w:p w:rsidR="00A13ADF" w:rsidRDefault="00941AA9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initialize(java.net.URL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</w:p>
    <w:p w:rsidR="00A13ADF" w:rsidRDefault="00941AA9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java.util.ResourceBundle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resources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A13ADF" w:rsidRDefault="00941AA9">
      <w:pPr>
        <w:ind w:left="2160"/>
        <w:rPr>
          <w:lang w:val="uk" w:eastAsia="uk"/>
        </w:rPr>
      </w:pPr>
      <w:proofErr w:type="spellStart"/>
      <w:r>
        <w:rPr>
          <w:rStyle w:val="overrideSpecifyLabel"/>
          <w:lang w:val="uk" w:eastAsia="uk"/>
        </w:rPr>
        <w:t>Specified</w:t>
      </w:r>
      <w:proofErr w:type="spellEnd"/>
      <w:r>
        <w:rPr>
          <w:rStyle w:val="overrideSpecifyLabel"/>
          <w:lang w:val="uk" w:eastAsia="uk"/>
        </w:rPr>
        <w:t xml:space="preserve"> </w:t>
      </w:r>
      <w:proofErr w:type="spellStart"/>
      <w:r>
        <w:rPr>
          <w:rStyle w:val="overrideSpecifyLabel"/>
          <w:lang w:val="uk" w:eastAsia="uk"/>
        </w:rPr>
        <w:t>by</w:t>
      </w:r>
      <w:proofErr w:type="spellEnd"/>
      <w:r>
        <w:rPr>
          <w:rStyle w:val="overrideSpecifyLabel"/>
          <w:lang w:val="uk" w:eastAsia="uk"/>
        </w:rPr>
        <w:t>:</w:t>
      </w:r>
    </w:p>
    <w:p w:rsidR="00A13ADF" w:rsidRDefault="00941AA9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</w:t>
      </w:r>
      <w:proofErr w:type="spellEnd"/>
      <w:r>
        <w:rPr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7" w:name="setAnimeControllerReference-com.folva.mo"/>
      <w:bookmarkEnd w:id="7"/>
      <w:proofErr w:type="spellEnd"/>
    </w:p>
    <w:p w:rsidR="00A13ADF" w:rsidRDefault="00941AA9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setAnimeControllerReference</w:t>
      </w:r>
      <w:proofErr w:type="spellEnd"/>
    </w:p>
    <w:p w:rsidR="00A13ADF" w:rsidRDefault="00941AA9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setAnimeControllerReference(</w:t>
      </w:r>
      <w:hyperlink r:id="rId9" w:tooltip="class in com.folva.moderneastculture.controller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AnimePresentationControl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 animePresentationControl)</w:t>
      </w:r>
    </w:p>
    <w:p w:rsidR="00A13ADF" w:rsidRDefault="00941AA9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A13ADF" w:rsidRDefault="00941AA9" w:rsidP="00941AA9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animePresentationControl</w:t>
      </w:r>
      <w:proofErr w:type="spellEnd"/>
      <w:r>
        <w:rPr>
          <w:lang w:val="uk" w:eastAsia="uk"/>
        </w:rPr>
        <w:t xml:space="preserve"> - посилання на об'єкт елементу керування, який в</w:t>
      </w:r>
      <w:r>
        <w:rPr>
          <w:lang w:val="uk" w:eastAsia="uk"/>
        </w:rPr>
        <w:t xml:space="preserve">икликав це меню. Коли дане меню буде закриватися, у властивості цього елементу керування змінять стан на </w:t>
      </w:r>
      <w:proofErr w:type="spellStart"/>
      <w:r>
        <w:rPr>
          <w:lang w:val="uk" w:eastAsia="uk"/>
        </w:rPr>
        <w:t>true</w:t>
      </w:r>
      <w:proofErr w:type="spellEnd"/>
      <w:r>
        <w:rPr>
          <w:lang w:val="uk" w:eastAsia="uk"/>
        </w:rPr>
        <w:t xml:space="preserve">. Також дозволяє вилучити </w:t>
      </w: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 xml:space="preserve"> для відображення</w:t>
      </w:r>
      <w:bookmarkStart w:id="8" w:name="navbar.bottom"/>
      <w:bookmarkStart w:id="9" w:name="skip.navbar.bottom"/>
      <w:bookmarkStart w:id="10" w:name="_GoBack"/>
      <w:bookmarkEnd w:id="8"/>
      <w:bookmarkEnd w:id="9"/>
      <w:bookmarkEnd w:id="10"/>
    </w:p>
    <w:sectPr w:rsidR="00A13AD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19054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A9615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2E55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301F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5678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322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2CC1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DEDB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62F7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2A45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80D8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A898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681D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D03B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8AC7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101A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5EA0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0FA46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586BC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4664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5EBF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B84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6CB7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E60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B785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0DEA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0898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492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B8CB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7A5E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9AB3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0AE6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509F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385E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E0A7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28AF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F0A29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BA2A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581D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2A37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F079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6678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1E1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181F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04D9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04EC6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D7C9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867E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C65C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70F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5ECF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D0A4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D09D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6E4C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2C67E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868795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60CBD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BAA6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20A3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8E99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A86B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295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B8F0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F3C2D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B6F2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D8498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AC8E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B499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9687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DA4F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B1E0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4815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96A0FD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06393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3449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38F2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DC0F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BCEF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065E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FA7E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FAD4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FDAA318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F948D89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BC0C5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A0CAC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5423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0A44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B2D7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0A17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9A2C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8AF3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CEC28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61EC95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2BACA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8883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42CC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AC6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D897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C639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C832CE1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FE2CF7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052E5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E69A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5444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4ADA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9CBB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3EBF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F038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69A7E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D20810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E488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A1AF9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7B85C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7CF0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62C9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267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3852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97287C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E830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824B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841B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340E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A04E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C088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F167F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0E74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768E96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7810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1093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C62A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828D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3C5D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2ECD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1F200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78E0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380CB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F67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D0BA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EE9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F402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DE9F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8E7A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527C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8073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249E3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58DB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B660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44BC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9E07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84E44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3C1B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96C6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2A0A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39C24B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E899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7833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E43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309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FE1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C858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FCC2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60D3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E80233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25CA9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FC75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1244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9230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6C57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DA6D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6CF1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2CF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13ADF"/>
    <w:rsid w:val="00941AA9"/>
    <w:rsid w:val="00A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D3D5"/>
  <w15:docId w15:val="{CA416DCD-0917-4642-9870-483C8780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overrideSpecifyLabel">
    <w:name w:val="overrideSpecifyLabel"/>
    <w:basedOn w:val="a0"/>
  </w:style>
  <w:style w:type="character" w:customStyle="1" w:styleId="paramLabel">
    <w:name w:val="param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com/folva/moderneastculture/controller/AnimePresentationControl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com/folva/moderneastculture/controller/AnimeInfoControl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com/folva/moderneastculture/controller/AnimeInfoControll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website\convert\p3r68-cdx67\../../../../com/folva/moderneastculture/controller/AnimeInfoControll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com/folva/moderneastculture/controller/AnimePresentationContro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AnimeInfoController</dc:title>
  <cp:lastModifiedBy>Folkem Max</cp:lastModifiedBy>
  <cp:revision>1</cp:revision>
  <dcterms:created xsi:type="dcterms:W3CDTF">2020-04-28T12:59:00Z</dcterms:created>
  <dcterms:modified xsi:type="dcterms:W3CDTF">2020-04-28T12:59:00Z</dcterms:modified>
</cp:coreProperties>
</file>