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8B" w:rsidRDefault="000041B9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com.folva.moderneastculture.model.dto</w:t>
      </w:r>
      <w:proofErr w:type="spellEnd"/>
    </w:p>
    <w:p w:rsidR="00363D8B" w:rsidRDefault="000041B9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Anime.Builder</w:t>
      </w:r>
      <w:proofErr w:type="spellEnd"/>
    </w:p>
    <w:p w:rsidR="00363D8B" w:rsidRDefault="000041B9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363D8B" w:rsidRDefault="00363D8B">
      <w:pPr>
        <w:numPr>
          <w:ilvl w:val="0"/>
          <w:numId w:val="7"/>
        </w:numPr>
        <w:ind w:hanging="210"/>
        <w:rPr>
          <w:lang w:val="uk" w:eastAsia="uk"/>
        </w:rPr>
      </w:pPr>
    </w:p>
    <w:p w:rsidR="00363D8B" w:rsidRDefault="000041B9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proofErr w:type="spellStart"/>
      <w:r>
        <w:rPr>
          <w:lang w:val="uk" w:eastAsia="uk"/>
        </w:rPr>
        <w:t>com.folva.moderneastculture.model.dto.Anime.Builder</w:t>
      </w:r>
      <w:proofErr w:type="spellEnd"/>
    </w:p>
    <w:p w:rsidR="00363D8B" w:rsidRDefault="000041B9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Enclosing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:</w:t>
      </w:r>
    </w:p>
    <w:p w:rsidR="00363D8B" w:rsidRDefault="000041B9">
      <w:pPr>
        <w:spacing w:after="240"/>
        <w:ind w:left="1320"/>
        <w:rPr>
          <w:lang w:val="uk" w:eastAsia="uk"/>
        </w:rPr>
      </w:pPr>
      <w:hyperlink r:id="rId5" w:tooltip="class in com.folva.moderneastculture.model.dto" w:history="1">
        <w:proofErr w:type="spellStart"/>
        <w:r>
          <w:rPr>
            <w:color w:val="0000EE"/>
            <w:u w:val="single" w:color="0000EE"/>
            <w:lang w:val="uk" w:eastAsia="uk"/>
          </w:rPr>
          <w:t>Anime</w:t>
        </w:r>
        <w:proofErr w:type="spellEnd"/>
      </w:hyperlink>
    </w:p>
    <w:p w:rsidR="00363D8B" w:rsidRDefault="000041B9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363D8B" w:rsidRDefault="00363D8B">
      <w:pPr>
        <w:ind w:left="720"/>
        <w:rPr>
          <w:lang w:val="uk" w:eastAsia="uk"/>
        </w:rPr>
      </w:pPr>
    </w:p>
    <w:p w:rsidR="00363D8B" w:rsidRDefault="000041B9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Anime.Builder</w:t>
      </w:r>
      <w:proofErr w:type="spellEnd"/>
    </w:p>
    <w:p w:rsidR="00363D8B" w:rsidRDefault="000041B9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</w:p>
    <w:p w:rsidR="00363D8B" w:rsidRDefault="000041B9">
      <w:pPr>
        <w:spacing w:after="240"/>
        <w:ind w:left="720"/>
        <w:rPr>
          <w:lang w:val="uk" w:eastAsia="uk"/>
        </w:rPr>
      </w:pPr>
      <w:proofErr w:type="spellStart"/>
      <w:r>
        <w:rPr>
          <w:lang w:val="uk" w:eastAsia="uk"/>
        </w:rPr>
        <w:t>Будувач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аніме</w:t>
      </w:r>
      <w:proofErr w:type="spellEnd"/>
      <w:r>
        <w:rPr>
          <w:lang w:val="uk" w:eastAsia="uk"/>
        </w:rPr>
        <w:t xml:space="preserve"> для більш елегантного та зрозумілого конструювання об'єкту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363D8B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363D8B" w:rsidRDefault="000041B9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method.summary"/>
      <w:bookmarkEnd w:id="0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563"/>
        <w:gridCol w:w="6794"/>
      </w:tblGrid>
      <w:tr w:rsidR="00363D8B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3D8B" w:rsidRDefault="000041B9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"javascript:show(1);"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Static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"javascript:show(2);"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Instance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6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7" w:anchor="build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build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8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9" w:anchor="newBuilder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newBuilder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10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11" w:anchor="setAgeRating-com.folva.moderneastculture.model.dto.AgeRat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setAgeRating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"c:\\website\\convert\\p3r68-cdx67\\../../../../../com/folva/moderneastculture/model/dto/AgeRating.html"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AgeRating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rating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12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13" w:anchor="setAltNames-java.util.ArrayLis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setAltNames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java.util.ArrayList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altNames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14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15" w:anchor="setAuthor-com.folva.moderneastculture.model.dto.Author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setAuthor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"c:\\website\\convert\\p3r68-cdx67\\../../../../../com/folva/moderneastculture/model/dto/Author.html" \o "class in com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Author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author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16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17" w:anchor="setDescription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setDescription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18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19" w:anchor="setEpisodeCount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setEpisodeCount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episodeCount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20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21" w:anchor="setId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setId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22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23" w:anchor="setName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setName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24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25" w:anchor="setPremiereSeason-com.folva.moderneastculture.model.dto.YearSeason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setPremiereSeason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model/dto/YearSeason.html"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YearSeason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season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26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27" w:anchor="setPremiereYear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setPremiereYear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premiereYear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28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29" w:anchor="setSource-com.folva.moderneastculture.model.dto.Anime.Source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setSource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RLINK "c:\\website\\convert\\p3r68-cdx67\\../../../../../com/folva/moderneastculture/model/dto/Anime.Source.html"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Anime.Source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source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30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31" w:anchor="setStatus-com.folva.moderneastculture.model.dto.Status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setStatus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"c:\\website\\convert\\p3r68-cdx67\\../../../../../com/folva/moderneastculture/model/dto/Status.html"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Status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status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63D8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32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Anime.Builder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63D8B" w:rsidRDefault="000041B9">
            <w:pPr>
              <w:rPr>
                <w:lang w:val="uk" w:eastAsia="uk"/>
              </w:rPr>
            </w:pPr>
            <w:hyperlink r:id="rId33" w:anchor="setType-com.folva.moderneastculture.model.dto.Anime.Type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setType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"c:\\website\\convert\\p3r68-cdx67\\../../../../../com/folva/moderneastculture/model/dto/Anime.Type.html" \o "enum in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Anime.Type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</w:tbl>
    <w:p w:rsidR="00363D8B" w:rsidRDefault="000041B9">
      <w:pPr>
        <w:pStyle w:val="3"/>
        <w:keepNext w:val="0"/>
        <w:numPr>
          <w:ilvl w:val="2"/>
          <w:numId w:val="9"/>
        </w:numPr>
        <w:spacing w:before="281" w:after="281"/>
        <w:ind w:hanging="210"/>
        <w:rPr>
          <w:lang w:val="uk" w:eastAsia="uk"/>
        </w:rPr>
      </w:pPr>
      <w:bookmarkStart w:id="1" w:name="methods.inherited.from.class.java.lang.O"/>
      <w:bookmarkEnd w:id="1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363D8B" w:rsidRDefault="000041B9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363D8B" w:rsidRDefault="00363D8B">
      <w:pPr>
        <w:numPr>
          <w:ilvl w:val="0"/>
          <w:numId w:val="10"/>
        </w:numPr>
        <w:spacing w:before="240"/>
        <w:ind w:hanging="210"/>
        <w:rPr>
          <w:lang w:val="uk" w:eastAsia="uk"/>
        </w:rPr>
      </w:pPr>
    </w:p>
    <w:p w:rsidR="00363D8B" w:rsidRDefault="000041B9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2" w:name="method.detail"/>
      <w:bookmarkEnd w:id="2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3" w:name="newBuilder--"/>
      <w:bookmarkEnd w:id="3"/>
      <w:proofErr w:type="spellEnd"/>
    </w:p>
    <w:p w:rsidR="00363D8B" w:rsidRDefault="000041B9">
      <w:pPr>
        <w:pStyle w:val="4"/>
        <w:keepNext w:val="0"/>
        <w:numPr>
          <w:ilvl w:val="2"/>
          <w:numId w:val="10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newBuilder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newBuilder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новий об'єкт будівника</w:t>
      </w:r>
      <w:bookmarkStart w:id="4" w:name="setId-int-"/>
      <w:bookmarkEnd w:id="4"/>
    </w:p>
    <w:p w:rsidR="00363D8B" w:rsidRDefault="000041B9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setId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K "c:\\website\\convert\\p3r68-cdx67\\../../../../../com/folva/moderneastculture/model/dto/Anime.Builder.html"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lang w:val="uk" w:eastAsia="uk"/>
        </w:rPr>
        <w:t xml:space="preserve"> - ідентифікатор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5" w:name="setAuthor-com.folva.moderneastculture.mo"/>
      <w:bookmarkEnd w:id="5"/>
    </w:p>
    <w:p w:rsidR="00363D8B" w:rsidRDefault="000041B9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</w:t>
      </w:r>
      <w:r>
        <w:rPr>
          <w:lang w:val="uk" w:eastAsia="uk"/>
        </w:rPr>
        <w:t>Author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setAuthor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proofErr w:type="spellEnd"/>
      <w:r>
        <w:rPr>
          <w:lang w:val="uk" w:eastAsia="uk"/>
        </w:rPr>
        <w:t xml:space="preserve"> - автор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6" w:name="setType-com.folva.moderneastculture.mode"/>
      <w:bookmarkEnd w:id="6"/>
    </w:p>
    <w:p w:rsidR="00363D8B" w:rsidRDefault="000041B9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setType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../com/folva/moderneastculture/model/dto/Anime.Type.html"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proofErr w:type="spellEnd"/>
      <w:r>
        <w:rPr>
          <w:lang w:val="uk" w:eastAsia="uk"/>
        </w:rPr>
        <w:t xml:space="preserve"> - тип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7" w:name="setName-java.lang.String-"/>
      <w:bookmarkEnd w:id="7"/>
    </w:p>
    <w:p w:rsidR="00363D8B" w:rsidRDefault="000041B9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lastRenderedPageBreak/>
        <w:t>setName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/com/folva/moderneastculture/model/dto/Anime.Builder.html"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lang w:val="uk" w:eastAsia="uk"/>
        </w:rPr>
        <w:t xml:space="preserve"> - назва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8" w:name="setDescription-java.lang.String-"/>
      <w:bookmarkEnd w:id="8"/>
    </w:p>
    <w:p w:rsidR="00363D8B" w:rsidRDefault="000041B9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setDescription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4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setDescription(java.lang.String description)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description</w:t>
      </w:r>
      <w:proofErr w:type="spellEnd"/>
      <w:r>
        <w:rPr>
          <w:lang w:val="uk" w:eastAsia="uk"/>
        </w:rPr>
        <w:t xml:space="preserve"> - опис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9" w:name="setEpisodeCount-int-"/>
      <w:bookmarkEnd w:id="9"/>
    </w:p>
    <w:p w:rsidR="00363D8B" w:rsidRDefault="000041B9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setEpisodeCount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setEpisodeCount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episodeCount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episodeCount</w:t>
      </w:r>
      <w:proofErr w:type="spellEnd"/>
      <w:r>
        <w:rPr>
          <w:lang w:val="uk" w:eastAsia="uk"/>
        </w:rPr>
        <w:t xml:space="preserve"> - кількість епізодів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10" w:name="setSource-com.folva.moderneastculture.mo"/>
      <w:bookmarkEnd w:id="10"/>
    </w:p>
    <w:p w:rsidR="00363D8B" w:rsidRDefault="000041B9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setSource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"c:\\website\\convert\\p3r68-cdx67\\../../../../../com/folva/moderneastculture/model/dto/Anime.Builder.html" \o "clas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setSource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"c:\\website\\convert\\p3r68-cdx67\\../../../../../com/folva/moderneastculture/model/dto/Anime.Source.html"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source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source</w:t>
      </w:r>
      <w:proofErr w:type="spellEnd"/>
      <w:r>
        <w:rPr>
          <w:lang w:val="uk" w:eastAsia="uk"/>
        </w:rPr>
        <w:t xml:space="preserve"> - тип джерела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11" w:name="setAgeRating-com.folva.moderneastculture"/>
      <w:bookmarkEnd w:id="11"/>
    </w:p>
    <w:p w:rsidR="00363D8B" w:rsidRDefault="000041B9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setAgeRating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setAgeRating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./../../com/folva/moderneastculture/model/dto/AgeRating.html"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rating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rating</w:t>
      </w:r>
      <w:proofErr w:type="spellEnd"/>
      <w:r>
        <w:rPr>
          <w:lang w:val="uk" w:eastAsia="uk"/>
        </w:rPr>
        <w:t xml:space="preserve"> - віковий рейтинг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12" w:name="setPremiereYear-int-"/>
      <w:bookmarkEnd w:id="12"/>
    </w:p>
    <w:p w:rsidR="00363D8B" w:rsidRDefault="000041B9">
      <w:pPr>
        <w:pStyle w:val="4"/>
        <w:keepNext w:val="0"/>
        <w:numPr>
          <w:ilvl w:val="2"/>
          <w:numId w:val="19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setPremiereYear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setPremiereYear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premiereYear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lastRenderedPageBreak/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premiereYear</w:t>
      </w:r>
      <w:proofErr w:type="spellEnd"/>
      <w:r>
        <w:rPr>
          <w:lang w:val="uk" w:eastAsia="uk"/>
        </w:rPr>
        <w:t xml:space="preserve"> - рік по</w:t>
      </w:r>
      <w:r>
        <w:rPr>
          <w:lang w:val="uk" w:eastAsia="uk"/>
        </w:rPr>
        <w:t xml:space="preserve">чатку випуску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13" w:name="setPremiereSeason-com.folva.moderneastcu"/>
      <w:bookmarkEnd w:id="13"/>
    </w:p>
    <w:p w:rsidR="00363D8B" w:rsidRDefault="000041B9">
      <w:pPr>
        <w:pStyle w:val="4"/>
        <w:keepNext w:val="0"/>
        <w:numPr>
          <w:ilvl w:val="2"/>
          <w:numId w:val="20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setPremiereSeason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setPremiereSeason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"c:\\website\\convert\\p3r68-cdx67\\../../../../../com/folva/moderneastculture/model/dto/YearSeason.html"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YearSeason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season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season</w:t>
      </w:r>
      <w:proofErr w:type="spellEnd"/>
      <w:r>
        <w:rPr>
          <w:lang w:val="uk" w:eastAsia="uk"/>
        </w:rPr>
        <w:t xml:space="preserve"> - сезон початку випуску </w:t>
      </w:r>
      <w:proofErr w:type="spellStart"/>
      <w:r>
        <w:rPr>
          <w:lang w:val="uk" w:eastAsia="uk"/>
        </w:rPr>
        <w:t>анім</w:t>
      </w:r>
      <w:r>
        <w:rPr>
          <w:lang w:val="uk" w:eastAsia="uk"/>
        </w:rPr>
        <w:t>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14" w:name="setStatus-com.folva.moderneastculture.mo"/>
      <w:bookmarkEnd w:id="14"/>
    </w:p>
    <w:p w:rsidR="00363D8B" w:rsidRDefault="000041B9">
      <w:pPr>
        <w:pStyle w:val="4"/>
        <w:keepNext w:val="0"/>
        <w:numPr>
          <w:ilvl w:val="2"/>
          <w:numId w:val="2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setStatus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"c:\\website\\convert\\p3r68-cdx67\\../../../../../com/folva/moderneastculture/model/dto/Anime.Builder.html"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Anime.Builder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setStatus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website\\convert\\p3r68-cdx67\\../../../../../com/folva/moderneastculture/model/dto/Status.html"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proofErr w:type="spellEnd"/>
      <w:r>
        <w:rPr>
          <w:lang w:val="uk" w:eastAsia="uk"/>
        </w:rPr>
        <w:t xml:space="preserve"> - статус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15" w:name="setAltNames-java.util.ArrayList-"/>
      <w:bookmarkEnd w:id="15"/>
    </w:p>
    <w:p w:rsidR="00363D8B" w:rsidRDefault="000041B9">
      <w:pPr>
        <w:pStyle w:val="4"/>
        <w:keepNext w:val="0"/>
        <w:numPr>
          <w:ilvl w:val="2"/>
          <w:numId w:val="2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setAltNames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5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setAltNames(java.util.ArrayList&lt;java.lang.String&gt; altNames)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63D8B" w:rsidRDefault="000041B9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altNames</w:t>
      </w:r>
      <w:proofErr w:type="spellEnd"/>
      <w:r>
        <w:rPr>
          <w:lang w:val="uk" w:eastAsia="uk"/>
        </w:rPr>
        <w:t xml:space="preserve"> - альтернативні назви </w:t>
      </w:r>
      <w:proofErr w:type="spellStart"/>
      <w:r>
        <w:rPr>
          <w:lang w:val="uk" w:eastAsia="uk"/>
        </w:rPr>
        <w:t>аніме</w:t>
      </w:r>
      <w:proofErr w:type="spellEnd"/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будівник</w:t>
      </w:r>
      <w:bookmarkStart w:id="16" w:name="build--"/>
      <w:bookmarkEnd w:id="16"/>
    </w:p>
    <w:p w:rsidR="00363D8B" w:rsidRDefault="000041B9">
      <w:pPr>
        <w:pStyle w:val="4"/>
        <w:keepNext w:val="0"/>
        <w:numPr>
          <w:ilvl w:val="2"/>
          <w:numId w:val="2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build</w:t>
      </w:r>
      <w:proofErr w:type="spellEnd"/>
    </w:p>
    <w:p w:rsidR="00363D8B" w:rsidRDefault="000041B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build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363D8B" w:rsidRDefault="000041B9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63D8B" w:rsidRDefault="000041B9" w:rsidP="000041B9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збудований об'єкт </w:t>
      </w:r>
      <w:proofErr w:type="spellStart"/>
      <w:r>
        <w:rPr>
          <w:lang w:val="uk" w:eastAsia="uk"/>
        </w:rPr>
        <w:t>аніме</w:t>
      </w:r>
      <w:bookmarkStart w:id="17" w:name="navbar.bottom"/>
      <w:bookmarkStart w:id="18" w:name="skip.navbar.bottom"/>
      <w:bookmarkStart w:id="19" w:name="_GoBack"/>
      <w:bookmarkEnd w:id="17"/>
      <w:bookmarkEnd w:id="18"/>
      <w:bookmarkEnd w:id="19"/>
      <w:proofErr w:type="spellEnd"/>
    </w:p>
    <w:sectPr w:rsidR="00363D8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C07CE5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CDE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B6AB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D623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48DA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0077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5661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B043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B027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0DE9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D84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366A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C88D2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3CB9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10DB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DECF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72B7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B2C9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B56F1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40EF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364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7ACB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66EC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EE27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8C0E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6AD8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AA77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5723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B038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1CFD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3042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86F8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5C95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F64F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32FF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7671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7DE8C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2C99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32A5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DEF1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6C35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8498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9EFC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065A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1C1B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1003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42E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3AC5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74A0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66C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089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84F3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365A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3CBF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1CFC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CA7ED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C6081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AE88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0AEA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82F6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609D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689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8E7F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E6A4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B69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08DF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D8E6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D0E2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7E8D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88A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44E0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1CC6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D62AB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4A385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FAAC5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EE06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44E2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BAE4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5A0C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C285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2C5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652F1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38DEE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C45C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02D3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2EE4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DEF0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5ADE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1A15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B4DF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250AB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D60EC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02C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A8C5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028D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1E84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AEEA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2A72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9C61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A4D88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62CB8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767B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180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F424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96E3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6239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AEC1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BAF3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9B2202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EC091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2E2D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3C53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B0F7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50D4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F636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D23A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58AE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101EC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FE2C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E0DD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269C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444A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6892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E8CB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62F0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4CB1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5DA635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EE2F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34F9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B26B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E6CA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D69E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7AA1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C615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0E8D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0E761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A6C3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2675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38A9F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EEFE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FE79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3E05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9A50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DA1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D4E4E7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84832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3853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A463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4E56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B40D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2A34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44BC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8AB9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FDA8AE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F205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2AA8A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C2C2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0E4A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8A6A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14DA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BEE0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8A3F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8C0298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FEC7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146E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400D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8CA6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5E26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40D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89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84A9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20DC1E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F08CA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A2A2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4A2A7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DA83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2C83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BA8F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38A0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98C0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99C23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3D2DA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42FF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6FA4B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EC74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14AF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D0D1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4EF1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F029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8BFCDE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D6E76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108D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EAC6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F0B9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AD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EE6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C29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20D1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F1A863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2C8BE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16B3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CE16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20F2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E260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E68C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D2E6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AC0E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4522B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9009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D69B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3A3B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E8D4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F0A7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2609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C25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8CDB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E4F064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AA12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7845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1E4A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52A3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DC6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901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EE70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7471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F3C6A3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ACC9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CEB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36BA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CC1F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300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24CF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D0CD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1464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87FC5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60C9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04E3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B832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9074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0869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C896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3EB7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98A2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51B4B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BEFF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24A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2632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34B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9032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860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5C6C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04EA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192032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8A08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E0C0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5C8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0288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786E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76BE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DCEC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2652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63D8B"/>
    <w:rsid w:val="000041B9"/>
    <w:rsid w:val="0036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1D7C"/>
  <w15:docId w15:val="{ED7BE1B6-5BA7-429E-ABD0-D7F35B23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activeTableTab">
    <w:name w:val="activeTableTab"/>
    <w:basedOn w:val="a0"/>
  </w:style>
  <w:style w:type="character" w:customStyle="1" w:styleId="tabEnd">
    <w:name w:val="tabEnd"/>
    <w:basedOn w:val="a0"/>
  </w:style>
  <w:style w:type="character" w:customStyle="1" w:styleId="tableTab">
    <w:name w:val="tableTab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website\convert\p3r68-cdx67\../../../../../com/folva/moderneastculture/model/dto/Anime.Builder.html" TargetMode="External"/><Relationship Id="rId18" Type="http://schemas.openxmlformats.org/officeDocument/2006/relationships/hyperlink" Target="file:///c:\website\convert\p3r68-cdx67\../../../../../com/folva/moderneastculture/model/dto/Anime.Builder.html" TargetMode="External"/><Relationship Id="rId26" Type="http://schemas.openxmlformats.org/officeDocument/2006/relationships/hyperlink" Target="file:///c:\website\convert\p3r68-cdx67\../../../../../com/folva/moderneastculture/model/dto/Anime.Builder.html" TargetMode="External"/><Relationship Id="rId21" Type="http://schemas.openxmlformats.org/officeDocument/2006/relationships/hyperlink" Target="file:///c:\website\convert\p3r68-cdx67\../../../../../com/folva/moderneastculture/model/dto/Anime.Builder.html" TargetMode="External"/><Relationship Id="rId34" Type="http://schemas.openxmlformats.org/officeDocument/2006/relationships/hyperlink" Target="file:///c:\website\convert\p3r68-cdx67\../../../../../com/folva/moderneastculture/model/dto/Anime.Builder.html" TargetMode="External"/><Relationship Id="rId7" Type="http://schemas.openxmlformats.org/officeDocument/2006/relationships/hyperlink" Target="file:///c:\website\convert\p3r68-cdx67\../../../../../com/folva/moderneastculture/model/dto/Anime.Builder.html" TargetMode="External"/><Relationship Id="rId12" Type="http://schemas.openxmlformats.org/officeDocument/2006/relationships/hyperlink" Target="file:///c:\website\convert\p3r68-cdx67\../../../../../com/folva/moderneastculture/model/dto/Anime.Builder.html" TargetMode="External"/><Relationship Id="rId17" Type="http://schemas.openxmlformats.org/officeDocument/2006/relationships/hyperlink" Target="file:///c:\website\convert\p3r68-cdx67\../../../../../com/folva/moderneastculture/model/dto/Anime.Builder.html" TargetMode="External"/><Relationship Id="rId25" Type="http://schemas.openxmlformats.org/officeDocument/2006/relationships/hyperlink" Target="file:///c:\website\convert\p3r68-cdx67\../../../../../com/folva/moderneastculture/model/dto/Anime.Builder.html" TargetMode="External"/><Relationship Id="rId33" Type="http://schemas.openxmlformats.org/officeDocument/2006/relationships/hyperlink" Target="file:///c:\website\convert\p3r68-cdx67\../../../../../com/folva/moderneastculture/model/dto/Anime.Builder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website\convert\p3r68-cdx67\../../../../../com/folva/moderneastculture/model/dto/Anime.Builder.html" TargetMode="External"/><Relationship Id="rId20" Type="http://schemas.openxmlformats.org/officeDocument/2006/relationships/hyperlink" Target="file:///c:\website\convert\p3r68-cdx67\../../../../../com/folva/moderneastculture/model/dto/Anime.Builder.html" TargetMode="External"/><Relationship Id="rId29" Type="http://schemas.openxmlformats.org/officeDocument/2006/relationships/hyperlink" Target="file:///c:\website\convert\p3r68-cdx67\../../../../../com/folva/moderneastculture/model/dto/Anime.Build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Anime.html" TargetMode="External"/><Relationship Id="rId11" Type="http://schemas.openxmlformats.org/officeDocument/2006/relationships/hyperlink" Target="file:///c:\website\convert\p3r68-cdx67\../../../../../com/folva/moderneastculture/model/dto/Anime.Builder.html" TargetMode="External"/><Relationship Id="rId24" Type="http://schemas.openxmlformats.org/officeDocument/2006/relationships/hyperlink" Target="file:///c:\website\convert\p3r68-cdx67\../../../../../com/folva/moderneastculture/model/dto/Anime.Builder.html" TargetMode="External"/><Relationship Id="rId32" Type="http://schemas.openxmlformats.org/officeDocument/2006/relationships/hyperlink" Target="file:///c:\website\convert\p3r68-cdx67\../../../../../com/folva/moderneastculture/model/dto/Anime.Builder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file:///c:\website\convert\p3r68-cdx67\../../../../../com/folva/moderneastculture/model/dto/Anime.html" TargetMode="External"/><Relationship Id="rId15" Type="http://schemas.openxmlformats.org/officeDocument/2006/relationships/hyperlink" Target="file:///c:\website\convert\p3r68-cdx67\../../../../../com/folva/moderneastculture/model/dto/Anime.Builder.html" TargetMode="External"/><Relationship Id="rId23" Type="http://schemas.openxmlformats.org/officeDocument/2006/relationships/hyperlink" Target="file:///c:\website\convert\p3r68-cdx67\../../../../../com/folva/moderneastculture/model/dto/Anime.Builder.html" TargetMode="External"/><Relationship Id="rId28" Type="http://schemas.openxmlformats.org/officeDocument/2006/relationships/hyperlink" Target="file:///c:\website\convert\p3r68-cdx67\../../../../../com/folva/moderneastculture/model/dto/Anime.Builder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website\convert\p3r68-cdx67\../../../../../com/folva/moderneastculture/model/dto/Anime.Builder.html" TargetMode="External"/><Relationship Id="rId19" Type="http://schemas.openxmlformats.org/officeDocument/2006/relationships/hyperlink" Target="file:///c:\website\convert\p3r68-cdx67\../../../../../com/folva/moderneastculture/model/dto/Anime.Builder.html" TargetMode="External"/><Relationship Id="rId31" Type="http://schemas.openxmlformats.org/officeDocument/2006/relationships/hyperlink" Target="file:///c:\website\convert\p3r68-cdx67\../../../../../com/folva/moderneastculture/model/dto/Anime.Buil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Anime.Builder.html" TargetMode="External"/><Relationship Id="rId14" Type="http://schemas.openxmlformats.org/officeDocument/2006/relationships/hyperlink" Target="file:///c:\website\convert\p3r68-cdx67\../../../../../com/folva/moderneastculture/model/dto/Anime.Builder.html" TargetMode="External"/><Relationship Id="rId22" Type="http://schemas.openxmlformats.org/officeDocument/2006/relationships/hyperlink" Target="file:///c:\website\convert\p3r68-cdx67\../../../../../com/folva/moderneastculture/model/dto/Anime.Builder.html" TargetMode="External"/><Relationship Id="rId27" Type="http://schemas.openxmlformats.org/officeDocument/2006/relationships/hyperlink" Target="file:///c:\website\convert\p3r68-cdx67\../../../../../com/folva/moderneastculture/model/dto/Anime.Builder.html" TargetMode="External"/><Relationship Id="rId30" Type="http://schemas.openxmlformats.org/officeDocument/2006/relationships/hyperlink" Target="file:///c:\website\convert\p3r68-cdx67\../../../../../com/folva/moderneastculture/model/dto/Anime.Builder.html" TargetMode="External"/><Relationship Id="rId35" Type="http://schemas.openxmlformats.org/officeDocument/2006/relationships/hyperlink" Target="file:///c:\website\convert\p3r68-cdx67\../../../../../com/folva/moderneastculture/model/dto/Anime.Builder.html" TargetMode="External"/><Relationship Id="rId8" Type="http://schemas.openxmlformats.org/officeDocument/2006/relationships/hyperlink" Target="file:///c:\website\convert\p3r68-cdx67\../../../../../com/folva/moderneastculture/model/dto/Anime.Builder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1848</Words>
  <Characters>10535</Characters>
  <Application>Microsoft Office Word</Application>
  <DocSecurity>0</DocSecurity>
  <Lines>87</Lines>
  <Paragraphs>24</Paragraphs>
  <ScaleCrop>false</ScaleCrop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Anime.Builder</dc:title>
  <cp:lastModifiedBy>Folkem Max</cp:lastModifiedBy>
  <cp:revision>1</cp:revision>
  <dcterms:created xsi:type="dcterms:W3CDTF">2020-04-28T12:56:00Z</dcterms:created>
  <dcterms:modified xsi:type="dcterms:W3CDTF">2020-04-28T12:56:00Z</dcterms:modified>
</cp:coreProperties>
</file>