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DD" w:rsidRDefault="00912EF7">
      <w:pPr>
        <w:rPr>
          <w:lang w:val="uk" w:eastAsia="uk"/>
        </w:rPr>
      </w:pPr>
      <w:bookmarkStart w:id="0" w:name="_GoBack"/>
      <w:proofErr w:type="spellStart"/>
      <w:r>
        <w:rPr>
          <w:lang w:val="uk" w:eastAsia="uk"/>
        </w:rPr>
        <w:t>com.folva.moderneastculture.model.dto</w:t>
      </w:r>
      <w:proofErr w:type="spellEnd"/>
    </w:p>
    <w:p w:rsidR="000A38DD" w:rsidRDefault="00912EF7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Enum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Anime.Type</w:t>
      </w:r>
      <w:proofErr w:type="spellEnd"/>
    </w:p>
    <w:p w:rsidR="000A38DD" w:rsidRDefault="00912EF7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</w:t>
      </w:r>
      <w:r>
        <w:rPr>
          <w:lang w:val="uk" w:eastAsia="uk"/>
        </w:rPr>
        <w:t>ect</w:t>
      </w:r>
      <w:proofErr w:type="spellEnd"/>
    </w:p>
    <w:p w:rsidR="000A38DD" w:rsidRDefault="000A38DD">
      <w:pPr>
        <w:numPr>
          <w:ilvl w:val="0"/>
          <w:numId w:val="7"/>
        </w:numPr>
        <w:ind w:hanging="210"/>
        <w:rPr>
          <w:lang w:val="uk" w:eastAsia="uk"/>
        </w:rPr>
      </w:pPr>
    </w:p>
    <w:p w:rsidR="000A38DD" w:rsidRDefault="00912EF7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java.lang.Enum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Anime.Type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0A38DD" w:rsidRDefault="000A38DD">
      <w:pPr>
        <w:numPr>
          <w:ilvl w:val="1"/>
          <w:numId w:val="7"/>
        </w:numPr>
        <w:ind w:hanging="244"/>
        <w:rPr>
          <w:lang w:val="uk" w:eastAsia="uk"/>
        </w:rPr>
      </w:pPr>
    </w:p>
    <w:p w:rsidR="000A38DD" w:rsidRDefault="00912EF7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com.folva.moderneastculture.model.dto.Anime.Type</w:t>
      </w:r>
      <w:proofErr w:type="spellEnd"/>
    </w:p>
    <w:p w:rsidR="000A38DD" w:rsidRDefault="00912EF7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0A38DD" w:rsidRDefault="00912EF7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java.io.Serializable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java.lang.Comparable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Anime.Type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0A38DD" w:rsidRDefault="00912EF7">
      <w:pPr>
        <w:ind w:left="720"/>
        <w:rPr>
          <w:lang w:val="uk" w:eastAsia="uk"/>
        </w:rPr>
      </w:pPr>
      <w:proofErr w:type="spellStart"/>
      <w:r>
        <w:rPr>
          <w:lang w:val="uk" w:eastAsia="uk"/>
        </w:rPr>
        <w:t>Enclosing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:</w:t>
      </w:r>
    </w:p>
    <w:p w:rsidR="000A38DD" w:rsidRDefault="00912EF7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proofErr w:type="spellStart"/>
        <w:r>
          <w:rPr>
            <w:color w:val="0000EE"/>
            <w:u w:val="single" w:color="0000EE"/>
            <w:lang w:val="uk" w:eastAsia="uk"/>
          </w:rPr>
          <w:t>Anime</w:t>
        </w:r>
        <w:proofErr w:type="spellEnd"/>
      </w:hyperlink>
    </w:p>
    <w:p w:rsidR="000A38DD" w:rsidRDefault="00912EF7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0A38DD" w:rsidRDefault="000A38DD">
      <w:pPr>
        <w:ind w:left="720"/>
        <w:rPr>
          <w:lang w:val="uk" w:eastAsia="uk"/>
        </w:rPr>
      </w:pPr>
    </w:p>
    <w:p w:rsidR="000A38DD" w:rsidRDefault="00912EF7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Anime.Type</w:t>
      </w:r>
      <w:proofErr w:type="spellEnd"/>
    </w:p>
    <w:p w:rsidR="000A38DD" w:rsidRDefault="00912EF7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0A38DD" w:rsidRDefault="00912EF7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Типи </w:t>
      </w:r>
      <w:proofErr w:type="spellStart"/>
      <w:r>
        <w:rPr>
          <w:lang w:val="uk" w:eastAsia="uk"/>
        </w:rPr>
        <w:t>аніме</w:t>
      </w:r>
      <w:proofErr w:type="spellEnd"/>
    </w:p>
    <w:p w:rsidR="000A38DD" w:rsidRDefault="000A38DD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0A38DD" w:rsidRDefault="00912EF7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1" w:name="enum.constant.summary"/>
      <w:bookmarkEnd w:id="1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0A38DD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8DD" w:rsidRDefault="00912EF7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Enum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Constant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</w:t>
            </w:r>
            <w:r>
              <w:rPr>
                <w:b/>
                <w:bCs/>
                <w:lang w:val="uk" w:eastAsia="uk"/>
              </w:rPr>
              <w:t>ription</w:t>
            </w:r>
            <w:proofErr w:type="spellEnd"/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hyperlink r:id="rId6" w:anchor="MOVI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MOVIE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hyperlink r:id="rId7" w:anchor="SERIES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SERIES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0A38DD" w:rsidRDefault="00912EF7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2" w:name="field.summary"/>
      <w:bookmarkEnd w:id="2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0A38DD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8DD" w:rsidRDefault="00912EF7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hyperlink r:id="rId8" w:anchor="nam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  <w:proofErr w:type="spellEnd"/>
            </w:hyperlink>
            <w:r>
              <w:rPr>
                <w:lang w:val="uk" w:eastAsia="uk"/>
              </w:rPr>
              <w:t> </w:t>
            </w:r>
          </w:p>
        </w:tc>
      </w:tr>
    </w:tbl>
    <w:p w:rsidR="000A38DD" w:rsidRDefault="00912EF7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method.summary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976"/>
        <w:gridCol w:w="6381"/>
      </w:tblGrid>
      <w:tr w:rsidR="000A38DD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8DD" w:rsidRDefault="00912EF7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9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Anime.Type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hyperlink r:id="rId10" w:anchor="valueOf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0A38DD" w:rsidRDefault="00912EF7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with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specified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name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  <w:tr w:rsidR="000A38D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1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38DD" w:rsidRDefault="00912EF7">
            <w:pPr>
              <w:rPr>
                <w:lang w:val="uk" w:eastAsia="uk"/>
              </w:rPr>
            </w:pPr>
            <w:hyperlink r:id="rId12" w:anchor="valu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0A38DD" w:rsidRDefault="00912EF7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array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containing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, </w:t>
            </w:r>
            <w:proofErr w:type="spellStart"/>
            <w:r>
              <w:rPr>
                <w:lang w:val="uk" w:eastAsia="uk"/>
              </w:rPr>
              <w:t>in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order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declared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</w:tbl>
    <w:p w:rsidR="000A38DD" w:rsidRDefault="00912EF7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E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java.lang.Enum</w:t>
      </w:r>
      <w:proofErr w:type="spellEnd"/>
    </w:p>
    <w:p w:rsidR="000A38DD" w:rsidRDefault="00912EF7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getDeclaringClass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ordinal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</w:p>
    <w:p w:rsidR="000A38DD" w:rsidRDefault="00912EF7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5" w:name="methods.inherited.from.class.java.lang.O"/>
      <w:bookmarkEnd w:id="5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0A38DD" w:rsidRDefault="00912EF7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0A38DD" w:rsidRDefault="000A38DD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0A38DD" w:rsidRDefault="00912EF7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6" w:name="enum.constant.detail"/>
      <w:bookmarkEnd w:id="6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7" w:name="SERIES"/>
      <w:bookmarkEnd w:id="7"/>
      <w:proofErr w:type="spellEnd"/>
    </w:p>
    <w:p w:rsidR="000A38DD" w:rsidRDefault="00912EF7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SERIES</w:t>
      </w:r>
    </w:p>
    <w:p w:rsidR="000A38DD" w:rsidRDefault="00912EF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SERIES</w:t>
      </w:r>
      <w:bookmarkStart w:id="8" w:name="MOVIE"/>
      <w:bookmarkEnd w:id="8"/>
    </w:p>
    <w:p w:rsidR="000A38DD" w:rsidRDefault="00912EF7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MOVIE</w:t>
      </w:r>
    </w:p>
    <w:p w:rsidR="000A38DD" w:rsidRDefault="00912EF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MOVIE</w:t>
      </w:r>
    </w:p>
    <w:p w:rsidR="000A38DD" w:rsidRDefault="00912EF7">
      <w:pPr>
        <w:pStyle w:val="3"/>
        <w:keepNext w:val="0"/>
        <w:numPr>
          <w:ilvl w:val="1"/>
          <w:numId w:val="15"/>
        </w:numPr>
        <w:spacing w:before="281" w:after="281"/>
        <w:ind w:hanging="244"/>
        <w:rPr>
          <w:lang w:val="uk" w:eastAsia="uk"/>
        </w:rPr>
      </w:pPr>
      <w:bookmarkStart w:id="9" w:name="field.detail"/>
      <w:bookmarkEnd w:id="9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0" w:name="name"/>
      <w:bookmarkEnd w:id="10"/>
      <w:proofErr w:type="spellEnd"/>
    </w:p>
    <w:p w:rsidR="000A38DD" w:rsidRDefault="00912EF7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name</w:t>
      </w:r>
      <w:proofErr w:type="spellEnd"/>
    </w:p>
    <w:p w:rsidR="000A38DD" w:rsidRDefault="00912EF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</w:p>
    <w:p w:rsidR="000A38DD" w:rsidRDefault="00912EF7">
      <w:pPr>
        <w:pStyle w:val="3"/>
        <w:keepNext w:val="0"/>
        <w:numPr>
          <w:ilvl w:val="1"/>
          <w:numId w:val="16"/>
        </w:numPr>
        <w:spacing w:before="281" w:after="281"/>
        <w:ind w:hanging="244"/>
        <w:rPr>
          <w:lang w:val="uk" w:eastAsia="uk"/>
        </w:rPr>
      </w:pPr>
      <w:bookmarkStart w:id="11" w:name="method.detail"/>
      <w:bookmarkEnd w:id="1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2" w:name="values--"/>
      <w:bookmarkEnd w:id="12"/>
      <w:proofErr w:type="spellEnd"/>
    </w:p>
    <w:p w:rsidR="000A38DD" w:rsidRDefault="00912EF7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values</w:t>
      </w:r>
      <w:proofErr w:type="spellEnd"/>
    </w:p>
    <w:p w:rsidR="000A38DD" w:rsidRDefault="00912EF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</w:t>
      </w:r>
      <w:r>
        <w:rPr>
          <w:lang w:val="uk" w:eastAsia="uk"/>
        </w:rPr>
        <w:t>eclared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iterate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over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follows</w:t>
      </w:r>
      <w:proofErr w:type="spellEnd"/>
      <w:r>
        <w:rPr>
          <w:lang w:val="uk" w:eastAsia="uk"/>
        </w:rPr>
        <w:t xml:space="preserve">: </w:t>
      </w:r>
    </w:p>
    <w:p w:rsidR="000A38DD" w:rsidRDefault="00912EF7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c 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Anime.Type.values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())</w:t>
      </w:r>
    </w:p>
    <w:p w:rsidR="000A38DD" w:rsidRDefault="00912EF7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 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(c);</w:t>
      </w:r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0A38DD" w:rsidRDefault="00912EF7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bookmarkStart w:id="13" w:name="valueOf-java.lang.String-"/>
      <w:bookmarkEnd w:id="13"/>
      <w:proofErr w:type="spellEnd"/>
    </w:p>
    <w:p w:rsidR="000A38DD" w:rsidRDefault="00912EF7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valueOf</w:t>
      </w:r>
      <w:proofErr w:type="spellEnd"/>
    </w:p>
    <w:p w:rsidR="000A38DD" w:rsidRDefault="00912EF7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</w:t>
      </w:r>
      <w:r>
        <w:rPr>
          <w:lang w:val="uk" w:eastAsia="uk"/>
        </w:rPr>
        <w:t>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string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must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match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i/>
          <w:iCs/>
          <w:lang w:val="uk" w:eastAsia="uk"/>
        </w:rPr>
        <w:t>exactly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identifier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>. (</w:t>
      </w:r>
      <w:proofErr w:type="spellStart"/>
      <w:r>
        <w:rPr>
          <w:lang w:val="uk" w:eastAsia="uk"/>
        </w:rPr>
        <w:t>Extraneous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whitespace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characters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permitted</w:t>
      </w:r>
      <w:proofErr w:type="spellEnd"/>
      <w:r>
        <w:rPr>
          <w:lang w:val="uk" w:eastAsia="uk"/>
        </w:rPr>
        <w:t>.)</w:t>
      </w:r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0A38DD" w:rsidRDefault="00912EF7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returned</w:t>
      </w:r>
      <w:proofErr w:type="spellEnd"/>
      <w:r>
        <w:rPr>
          <w:lang w:val="uk" w:eastAsia="uk"/>
        </w:rPr>
        <w:t>.</w:t>
      </w:r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0A38DD" w:rsidRDefault="00912EF7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0A38DD" w:rsidRDefault="00912EF7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0A38DD" w:rsidRDefault="00912EF7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has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0A38DD" w:rsidRDefault="00912EF7" w:rsidP="00912EF7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argument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null</w:t>
      </w:r>
      <w:bookmarkStart w:id="14" w:name="navbar.bottom"/>
      <w:bookmarkStart w:id="15" w:name="skip.navbar.bottom"/>
      <w:bookmarkEnd w:id="14"/>
      <w:bookmarkEnd w:id="15"/>
      <w:bookmarkEnd w:id="0"/>
      <w:proofErr w:type="spellEnd"/>
    </w:p>
    <w:sectPr w:rsidR="000A38D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08E9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DA8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567D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7CF6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8D2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3A9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C28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3C4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52E7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EC2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F014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3E2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4C4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1AFE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5E67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AE9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A4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50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096C9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9A4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0E9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DA9B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52F4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202A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68C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1EA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DAB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832E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F45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BE1C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346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05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62FA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A8EE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10F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286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290D0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C0E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F49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C248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E27A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867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9CC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804F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6450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3FE98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721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0CD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3EA9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C2FE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2E2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2C4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204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762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CD65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405F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03E3E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42E2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56D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927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0ED9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B609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F80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3A812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546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B492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74A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36FE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542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888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67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922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A7C62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A6DA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506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09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90D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72D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46B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B2F2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84E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E7449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B0019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028F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B2A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88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ACF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0261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6CBE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1254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D260A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A3A45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BB24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36D5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1A33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4ABC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2A1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908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1EDB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C2C4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BDA80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4015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A0D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3C6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1C3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D88D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6A5A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E33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AAEE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1E1C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98A7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9EF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3C9B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0849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88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20B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84EE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4727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BEA8C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9491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81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F845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695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1A9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7E2C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4E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A6CE3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FEA91C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C463B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363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2D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DA4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641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22E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38C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5BFE74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B7679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A4CE3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B80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8069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4E3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349B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AC4D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CE3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C6AC4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A5ED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C003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5CA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24A5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5C3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F847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069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9E7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722457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E2E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8425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02A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284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EC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72A3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0E5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58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C6E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BAA6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922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7CD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066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A897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288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0623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7EF8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AD1802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6AB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987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2A90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480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3EE6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A4CD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F4E6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18E7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BDAAB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DCA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22E4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96B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BE6F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422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A68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9A66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18E7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6C72C7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B05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36E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6B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D09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68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8C2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765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760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29C60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D82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EC9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6AE0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E6D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83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0849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D2C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6A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0A38DD"/>
    <w:rsid w:val="000A38DD"/>
    <w:rsid w:val="0091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7A67"/>
  <w15:docId w15:val="{3D60A1FC-DA3D-4ADD-A241-3DCD12DD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Anime.Typ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nime.Type.html" TargetMode="External"/><Relationship Id="rId12" Type="http://schemas.openxmlformats.org/officeDocument/2006/relationships/hyperlink" Target="file:///c:\website\convert\p3r68-cdx67\../../../../../com/folva/moderneastculture/model/dto/Anime.Ty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nime.Type.html" TargetMode="External"/><Relationship Id="rId11" Type="http://schemas.openxmlformats.org/officeDocument/2006/relationships/hyperlink" Target="file:///c:\website\convert\p3r68-cdx67\../../../../../com/folva/moderneastculture/model/dto/Anime.Type.html" TargetMode="External"/><Relationship Id="rId5" Type="http://schemas.openxmlformats.org/officeDocument/2006/relationships/hyperlink" Target="file:///c:\website\convert\p3r68-cdx67\../../../../../com/folva/moderneastculture/model/dto/Anime.html" TargetMode="External"/><Relationship Id="rId10" Type="http://schemas.openxmlformats.org/officeDocument/2006/relationships/hyperlink" Target="file:///c:\website\convert\p3r68-cdx67\../../../../../com/folva/moderneastculture/model/dto/Anime.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nime.Typ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Anime.Type</dc:title>
  <cp:lastModifiedBy>Folkem Max</cp:lastModifiedBy>
  <cp:revision>1</cp:revision>
  <dcterms:created xsi:type="dcterms:W3CDTF">2020-04-28T12:57:00Z</dcterms:created>
  <dcterms:modified xsi:type="dcterms:W3CDTF">2020-04-28T12:58:00Z</dcterms:modified>
</cp:coreProperties>
</file>