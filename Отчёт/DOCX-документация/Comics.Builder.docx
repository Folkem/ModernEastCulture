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0A" w:rsidRDefault="00CC03E5">
      <w:pPr>
        <w:rPr>
          <w:lang w:val="uk" w:eastAsia="uk"/>
        </w:rPr>
      </w:pPr>
      <w:r>
        <w:rPr>
          <w:lang w:val="uk" w:eastAsia="uk"/>
        </w:rPr>
        <w:t>com.folva.moderneastculture.model.dto</w:t>
      </w:r>
    </w:p>
    <w:p w:rsidR="00B30F0A" w:rsidRDefault="00CC03E5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Comics.Builder</w:t>
      </w:r>
    </w:p>
    <w:p w:rsidR="00B30F0A" w:rsidRDefault="00CC03E5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B30F0A" w:rsidRDefault="00B30F0A">
      <w:pPr>
        <w:numPr>
          <w:ilvl w:val="0"/>
          <w:numId w:val="7"/>
        </w:numPr>
        <w:ind w:hanging="210"/>
        <w:rPr>
          <w:lang w:val="uk" w:eastAsia="uk"/>
        </w:rPr>
      </w:pPr>
    </w:p>
    <w:p w:rsidR="00B30F0A" w:rsidRDefault="00CC03E5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r>
        <w:rPr>
          <w:lang w:val="uk" w:eastAsia="uk"/>
        </w:rPr>
        <w:t>com.folva.moderneastculture.model.dto.Comics.Builder</w:t>
      </w:r>
    </w:p>
    <w:p w:rsidR="00B30F0A" w:rsidRDefault="00CC03E5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Enclosing class:</w:t>
      </w:r>
    </w:p>
    <w:p w:rsidR="00B30F0A" w:rsidRDefault="00CC03E5">
      <w:pPr>
        <w:spacing w:after="240"/>
        <w:ind w:left="1320"/>
        <w:rPr>
          <w:lang w:val="uk" w:eastAsia="uk"/>
        </w:rPr>
      </w:pPr>
      <w:hyperlink r:id="rId5" w:tooltip="class in com.folva.moderneastculture.model.dto" w:history="1">
        <w:r>
          <w:rPr>
            <w:color w:val="0000EE"/>
            <w:u w:val="single" w:color="0000EE"/>
            <w:lang w:val="uk" w:eastAsia="uk"/>
          </w:rPr>
          <w:t>Comics</w:t>
        </w:r>
      </w:hyperlink>
    </w:p>
    <w:p w:rsidR="00B30F0A" w:rsidRDefault="00CC03E5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B30F0A" w:rsidRDefault="00B30F0A">
      <w:pPr>
        <w:ind w:left="720"/>
        <w:rPr>
          <w:lang w:val="uk" w:eastAsia="uk"/>
        </w:rPr>
      </w:pPr>
    </w:p>
    <w:p w:rsidR="00B30F0A" w:rsidRDefault="00CC03E5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static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Comics.Builder</w:t>
      </w:r>
    </w:p>
    <w:p w:rsidR="00B30F0A" w:rsidRDefault="00CC03E5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B30F0A" w:rsidRDefault="00CC03E5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"Будувач" коміксу для більш елегантного конструювання об'єкту</w:t>
      </w:r>
    </w:p>
    <w:p w:rsidR="00B30F0A" w:rsidRDefault="00B30F0A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B30F0A" w:rsidRDefault="00CC03E5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method.summary"/>
      <w:bookmarkEnd w:id="0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655"/>
        <w:gridCol w:w="6702"/>
      </w:tblGrid>
      <w:tr w:rsidR="00B30F0A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0F0A" w:rsidRDefault="00CC03E5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 xml:space="preserve">All </w:t>
            </w:r>
            <w:r>
              <w:rPr>
                <w:rStyle w:val="activeTableTab"/>
                <w:lang w:val="uk" w:eastAsia="uk"/>
              </w:rPr>
              <w:t>Methods</w:t>
            </w:r>
            <w:r>
              <w:rPr>
                <w:rStyle w:val="tabEnd"/>
                <w:lang w:val="uk" w:eastAsia="uk"/>
              </w:rPr>
              <w:t> </w:t>
            </w:r>
            <w:hyperlink r:id="rId6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Static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7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8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9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10" w:anchor="build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build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static </w:t>
            </w:r>
            <w:hyperlink r:id="rId11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12" w:anchor="newBuilder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newBuilder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B30F0A" w:rsidRDefault="00CC03E5">
            <w:pPr>
              <w:rPr>
                <w:lang w:val="uk" w:eastAsia="uk"/>
              </w:rPr>
            </w:pPr>
            <w:r>
              <w:rPr>
                <w:lang w:val="uk" w:eastAsia="uk"/>
              </w:rPr>
              <w:t>Фабричний метод будівника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13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14" w:anchor="setAltNames-java.util.ArrayList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setAltNames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(java.util.ArrayList&lt;java.lang.String&gt; altNames)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15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16" w:anchor="setAuthor-com.folva.moderneastculture.model.dto.Author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setAuthor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17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author)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18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19" w:anchor="setChapterCount-int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setChapterCount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(int chapterCount)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0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1" w:anchor="setDescription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setDescription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description)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2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3" w:anchor="setId-int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setId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(int id)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4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5" w:anchor="setName-java.lang.String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setName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(java.lang.String name)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6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7" w:anchor="setPremiereYear-int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setPremiereYear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(int premiereYear)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8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29" w:anchor="setSource-com.folva.moderneastculture.model.dto.Comics.Sourc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setSource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30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Comics.Source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source)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31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32" w:anchor="setStatus-com.folva.moderneastculture.model.dto.Status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setStatus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33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Status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status)</w:t>
            </w:r>
            <w:r>
              <w:rPr>
                <w:lang w:val="uk" w:eastAsia="uk"/>
              </w:rPr>
              <w:t> </w:t>
            </w:r>
          </w:p>
        </w:tc>
      </w:tr>
      <w:tr w:rsidR="00B30F0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34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30F0A" w:rsidRDefault="00CC03E5">
            <w:pPr>
              <w:rPr>
                <w:lang w:val="uk" w:eastAsia="uk"/>
              </w:rPr>
            </w:pPr>
            <w:hyperlink r:id="rId35" w:anchor="setType-com.folva.moderneastculture.model.dto.Comics.Typ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setType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36" w:tooltip="enum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Comics.Type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type)</w:t>
            </w:r>
            <w:r>
              <w:rPr>
                <w:lang w:val="uk" w:eastAsia="uk"/>
              </w:rPr>
              <w:t> </w:t>
            </w:r>
          </w:p>
        </w:tc>
      </w:tr>
    </w:tbl>
    <w:p w:rsidR="00B30F0A" w:rsidRDefault="00CC03E5">
      <w:pPr>
        <w:pStyle w:val="3"/>
        <w:keepNext w:val="0"/>
        <w:numPr>
          <w:ilvl w:val="2"/>
          <w:numId w:val="9"/>
        </w:numPr>
        <w:spacing w:before="281" w:after="281"/>
        <w:ind w:hanging="210"/>
        <w:rPr>
          <w:lang w:val="uk" w:eastAsia="uk"/>
        </w:rPr>
      </w:pPr>
      <w:bookmarkStart w:id="1" w:name="methods.inherited.from.class.java.lang.O"/>
      <w:bookmarkEnd w:id="1"/>
      <w:r>
        <w:rPr>
          <w:lang w:val="uk" w:eastAsia="uk"/>
        </w:rPr>
        <w:t>Methods inherited from class java.lang.Object</w:t>
      </w:r>
    </w:p>
    <w:p w:rsidR="00B30F0A" w:rsidRDefault="00CC03E5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B30F0A" w:rsidRDefault="00B30F0A">
      <w:pPr>
        <w:numPr>
          <w:ilvl w:val="0"/>
          <w:numId w:val="10"/>
        </w:numPr>
        <w:spacing w:before="240"/>
        <w:ind w:hanging="210"/>
        <w:rPr>
          <w:lang w:val="uk" w:eastAsia="uk"/>
        </w:rPr>
      </w:pPr>
    </w:p>
    <w:p w:rsidR="00B30F0A" w:rsidRDefault="00CC03E5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2" w:name="method.detail"/>
      <w:bookmarkEnd w:id="2"/>
      <w:r>
        <w:rPr>
          <w:lang w:val="uk" w:eastAsia="uk"/>
        </w:rPr>
        <w:t xml:space="preserve">Method </w:t>
      </w:r>
      <w:r>
        <w:rPr>
          <w:lang w:val="uk" w:eastAsia="uk"/>
        </w:rPr>
        <w:t>Detail</w:t>
      </w:r>
      <w:bookmarkStart w:id="3" w:name="newBuilder--"/>
      <w:bookmarkEnd w:id="3"/>
    </w:p>
    <w:p w:rsidR="00B30F0A" w:rsidRDefault="00CC03E5">
      <w:pPr>
        <w:pStyle w:val="4"/>
        <w:keepNext w:val="0"/>
        <w:numPr>
          <w:ilvl w:val="2"/>
          <w:numId w:val="1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newBuilder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37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newBuilder()</w:t>
      </w:r>
    </w:p>
    <w:p w:rsidR="00B30F0A" w:rsidRDefault="00CC03E5">
      <w:pPr>
        <w:ind w:left="2160"/>
        <w:rPr>
          <w:lang w:val="uk" w:eastAsia="uk"/>
        </w:rPr>
      </w:pPr>
      <w:r>
        <w:rPr>
          <w:lang w:val="uk" w:eastAsia="uk"/>
        </w:rPr>
        <w:t>Фабричний метод буді</w:t>
      </w:r>
      <w:r>
        <w:rPr>
          <w:lang w:val="uk" w:eastAsia="uk"/>
        </w:rPr>
        <w:t>вника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новий будувач</w:t>
      </w:r>
      <w:bookmarkStart w:id="4" w:name="setId-int-"/>
      <w:bookmarkEnd w:id="4"/>
    </w:p>
    <w:p w:rsidR="00B30F0A" w:rsidRDefault="00CC03E5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setId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8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setId(int id)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</w:t>
      </w:r>
      <w:r>
        <w:rPr>
          <w:rStyle w:val="paramLabel"/>
          <w:lang w:val="uk" w:eastAsia="uk"/>
        </w:rPr>
        <w:t>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r>
        <w:rPr>
          <w:lang w:val="uk" w:eastAsia="uk"/>
        </w:rPr>
        <w:t xml:space="preserve"> - ідентифікатор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5" w:name="setAuthor-com.folva.moderneastculture.mo"/>
      <w:bookmarkEnd w:id="5"/>
    </w:p>
    <w:p w:rsidR="00B30F0A" w:rsidRDefault="00CC03E5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setAuthor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9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setAuthor(</w:t>
      </w:r>
      <w:hyperlink r:id="rId40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author)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r>
        <w:rPr>
          <w:lang w:val="uk" w:eastAsia="uk"/>
        </w:rPr>
        <w:t xml:space="preserve"> - автор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6" w:name="setType-com.folva.moderneastculture.mode"/>
      <w:bookmarkEnd w:id="6"/>
    </w:p>
    <w:p w:rsidR="00B30F0A" w:rsidRDefault="00CC03E5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setType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1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setType(</w:t>
      </w:r>
      <w:hyperlink r:id="rId42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type)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r>
        <w:rPr>
          <w:lang w:val="uk" w:eastAsia="uk"/>
        </w:rPr>
        <w:t xml:space="preserve"> - тип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7" w:name="setName-java.lang.String-"/>
      <w:bookmarkEnd w:id="7"/>
    </w:p>
    <w:p w:rsidR="00B30F0A" w:rsidRDefault="00CC03E5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setName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</w:t>
      </w:r>
      <w:hyperlink r:id="rId43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setName(java.lang.String name)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>
        <w:rPr>
          <w:lang w:val="uk" w:eastAsia="uk"/>
        </w:rPr>
        <w:t xml:space="preserve"> - назва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8" w:name="setDescription-java.lang.String-"/>
      <w:bookmarkEnd w:id="8"/>
    </w:p>
    <w:p w:rsidR="00B30F0A" w:rsidRDefault="00CC03E5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setDescription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4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setDescription(java.lang.String description)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d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escription</w:t>
      </w:r>
      <w:r>
        <w:rPr>
          <w:lang w:val="uk" w:eastAsia="uk"/>
        </w:rPr>
        <w:t xml:space="preserve"> - опис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9" w:name="setChapterCount-int-"/>
      <w:bookmarkEnd w:id="9"/>
    </w:p>
    <w:p w:rsidR="00B30F0A" w:rsidRDefault="00CC03E5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setChapterCount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5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setChapterCount(int chapterCount)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chapterCount</w:t>
      </w:r>
      <w:r>
        <w:rPr>
          <w:lang w:val="uk" w:eastAsia="uk"/>
        </w:rPr>
        <w:t xml:space="preserve"> - кількість глав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10" w:name="setSource-com.folva.moderneastculture.mo"/>
      <w:bookmarkEnd w:id="10"/>
    </w:p>
    <w:p w:rsidR="00B30F0A" w:rsidRDefault="00CC03E5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setSource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6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setSource(</w:t>
      </w:r>
      <w:hyperlink r:id="rId47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source)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r>
        <w:rPr>
          <w:lang w:val="uk" w:eastAsia="uk"/>
        </w:rPr>
        <w:t xml:space="preserve"> - тип джерела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11" w:name="setPremiereYear-int-"/>
      <w:bookmarkEnd w:id="11"/>
    </w:p>
    <w:p w:rsidR="00B30F0A" w:rsidRDefault="00CC03E5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setPremiereYear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8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setPremiereYear(int premiereYear)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r>
        <w:rPr>
          <w:lang w:val="uk" w:eastAsia="uk"/>
        </w:rPr>
        <w:t xml:space="preserve"> - рік </w:t>
      </w:r>
      <w:r>
        <w:rPr>
          <w:lang w:val="uk" w:eastAsia="uk"/>
        </w:rPr>
        <w:t>початку випуску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12" w:name="setStatus-com.folva.moderneastculture.mo"/>
      <w:bookmarkEnd w:id="12"/>
    </w:p>
    <w:p w:rsidR="00B30F0A" w:rsidRDefault="00CC03E5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setStatus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9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setStatus(</w:t>
      </w:r>
      <w:hyperlink r:id="rId50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status)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r>
        <w:rPr>
          <w:lang w:val="uk" w:eastAsia="uk"/>
        </w:rPr>
        <w:t xml:space="preserve"> - статус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lastRenderedPageBreak/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13" w:name="setAltNames-java.util.ArrayList-"/>
      <w:bookmarkEnd w:id="13"/>
    </w:p>
    <w:p w:rsidR="00B30F0A" w:rsidRDefault="00CC03E5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setAltNames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51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setAltNames(java.util.ArrayList&lt;java.lang.Stri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ng&gt; altNames)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B30F0A" w:rsidRDefault="00CC03E5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altNames</w:t>
      </w:r>
      <w:r>
        <w:rPr>
          <w:lang w:val="uk" w:eastAsia="uk"/>
        </w:rPr>
        <w:t xml:space="preserve"> - альтернативні назви коміксу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14" w:name="build--"/>
      <w:bookmarkEnd w:id="14"/>
    </w:p>
    <w:p w:rsidR="00B30F0A" w:rsidRDefault="00CC03E5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build</w:t>
      </w:r>
    </w:p>
    <w:p w:rsidR="00B30F0A" w:rsidRDefault="00CC03E5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52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build()</w:t>
      </w:r>
    </w:p>
    <w:p w:rsidR="00B30F0A" w:rsidRDefault="00CC03E5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B30F0A" w:rsidRDefault="00CC03E5" w:rsidP="00CC03E5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побудований об'єкт коміксу</w:t>
      </w:r>
      <w:bookmarkStart w:id="15" w:name="navbar.bottom"/>
      <w:bookmarkStart w:id="16" w:name="skip.navbar.bottom"/>
      <w:bookmarkStart w:id="17" w:name="_GoBack"/>
      <w:bookmarkEnd w:id="15"/>
      <w:bookmarkEnd w:id="16"/>
      <w:bookmarkEnd w:id="17"/>
    </w:p>
    <w:sectPr w:rsidR="00B30F0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514A0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44B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A869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1C64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00D5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364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187E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A6D4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12B4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3EC64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72E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18D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2EAE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284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679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D620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BA4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000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B12A7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46D6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A878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C66C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CA87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3EE5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806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447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6AAC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B6E60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3C52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7437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102F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D203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8E38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1C9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78ED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FA97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EAA2D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4ADD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104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5099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A030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86F1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5A82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9CB1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BED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A082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BE15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081C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0ACA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CACF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9AE5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6C38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FAC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0018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260B4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960E8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288C4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66D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1E22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96FD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BC5B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987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C031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4FC09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F0B8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523E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AE45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E40E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4613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02A8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682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9852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4A0B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9AFDA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E84A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34E0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96F9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88E0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549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50E6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2EE8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A7722A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482F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DE6E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7CCC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4CC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068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7C3A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CA6B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5020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EA4B9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E08A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FC4B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39E8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C8EC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A2B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682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2679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5450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A6E1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8CAF9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DACA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8A49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A064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D289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C2BE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74B8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D6E8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C57A76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97225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BECE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A01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D48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C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9C33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8690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3018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4D8AC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F305F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660D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6F66E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962D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40EE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061F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66BE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D848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DB9C8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6BED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A667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0C7C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30C0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30A0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64A9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6005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3427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0FA0E9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5D074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5A9C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A85B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3A3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85A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1027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E681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46B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6DCCA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CAE3F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634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960E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0890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E86E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86EB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A214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5AAF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E86873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7D630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BCD7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20AF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ED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5AA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307A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CC6F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4A9F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F8CEC1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BE49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F258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7485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4C98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5453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A01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9A03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6676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636801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E364C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6271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AE0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F0AE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BAFD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CA9E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1AB4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123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ACB2D0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13033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A88E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9E66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0CE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4843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A4E0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441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5E17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22C2DE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8E7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A8D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4A7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4498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CADD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18B5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3A8F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9AF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7AF822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809B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7EB4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A407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D44C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2C8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4E82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CE8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D8BC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C99E6B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6249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4E1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FA34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72A4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DAB7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BC13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B807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18E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F56E2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1C9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CC20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C69A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A35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145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D2E8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06A2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1EDE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02F60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BEE9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50B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B25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400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B801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C7F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308B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4CE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17EAE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C0C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0037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800F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68FA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3E21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AC14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7485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F6A6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30F0A"/>
    <w:rsid w:val="00B30F0A"/>
    <w:rsid w:val="00C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532A"/>
  <w15:docId w15:val="{3A99F492-453D-4B8B-BA38-C8E7DB4C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activeTableTab">
    <w:name w:val="activeTableTab"/>
    <w:basedOn w:val="a0"/>
  </w:style>
  <w:style w:type="character" w:customStyle="1" w:styleId="tabEnd">
    <w:name w:val="tabEnd"/>
    <w:basedOn w:val="a0"/>
  </w:style>
  <w:style w:type="character" w:customStyle="1" w:styleId="tableTab">
    <w:name w:val="tableTab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ebsite\convert\p3r68-cdx67\../../../../../com/folva/moderneastculture/model/dto/Comics.Builder.html" TargetMode="External"/><Relationship Id="rId18" Type="http://schemas.openxmlformats.org/officeDocument/2006/relationships/hyperlink" Target="file:///c:\website\convert\p3r68-cdx67\../../../../../com/folva/moderneastculture/model/dto/Comics.Builder.html" TargetMode="External"/><Relationship Id="rId26" Type="http://schemas.openxmlformats.org/officeDocument/2006/relationships/hyperlink" Target="file:///c:\website\convert\p3r68-cdx67\../../../../../com/folva/moderneastculture/model/dto/Comics.Builder.html" TargetMode="External"/><Relationship Id="rId39" Type="http://schemas.openxmlformats.org/officeDocument/2006/relationships/hyperlink" Target="file:///c:\website\convert\p3r68-cdx67\../../../../../com/folva/moderneastculture/model/dto/Comics.Builder.html" TargetMode="External"/><Relationship Id="rId21" Type="http://schemas.openxmlformats.org/officeDocument/2006/relationships/hyperlink" Target="file:///c:\website\convert\p3r68-cdx67\../../../../../com/folva/moderneastculture/model/dto/Comics.Builder.html" TargetMode="External"/><Relationship Id="rId34" Type="http://schemas.openxmlformats.org/officeDocument/2006/relationships/hyperlink" Target="file:///c:\website\convert\p3r68-cdx67\../../../../../com/folva/moderneastculture/model/dto/Comics.Builder.html" TargetMode="External"/><Relationship Id="rId42" Type="http://schemas.openxmlformats.org/officeDocument/2006/relationships/hyperlink" Target="file:///c:\website\convert\p3r68-cdx67\../../../../../com/folva/moderneastculture/model/dto/Comics.Type.html" TargetMode="External"/><Relationship Id="rId47" Type="http://schemas.openxmlformats.org/officeDocument/2006/relationships/hyperlink" Target="file:///c:\website\convert\p3r68-cdx67\../../../../../com/folva/moderneastculture/model/dto/Comics.Source.html" TargetMode="External"/><Relationship Id="rId50" Type="http://schemas.openxmlformats.org/officeDocument/2006/relationships/hyperlink" Target="file:///c:\website\convert\p3r68-cdx67\../../../../../com/folva/moderneastculture/model/dto/Status.html" TargetMode="External"/><Relationship Id="rId7" Type="http://schemas.openxmlformats.org/officeDocument/2006/relationships/hyperlink" Target="javascript:show(2);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../com/folva/moderneastculture/model/dto/Comics.Builder.html" TargetMode="External"/><Relationship Id="rId29" Type="http://schemas.openxmlformats.org/officeDocument/2006/relationships/hyperlink" Target="file:///c:\website\convert\p3r68-cdx67\../../../../../com/folva/moderneastculture/model/dto/Comics.Builder.html" TargetMode="External"/><Relationship Id="rId11" Type="http://schemas.openxmlformats.org/officeDocument/2006/relationships/hyperlink" Target="file:///c:\website\convert\p3r68-cdx67\../../../../../com/folva/moderneastculture/model/dto/Comics.Builder.html" TargetMode="External"/><Relationship Id="rId24" Type="http://schemas.openxmlformats.org/officeDocument/2006/relationships/hyperlink" Target="file:///c:\website\convert\p3r68-cdx67\../../../../../com/folva/moderneastculture/model/dto/Comics.Builder.html" TargetMode="External"/><Relationship Id="rId32" Type="http://schemas.openxmlformats.org/officeDocument/2006/relationships/hyperlink" Target="file:///c:\website\convert\p3r68-cdx67\../../../../../com/folva/moderneastculture/model/dto/Comics.Builder.html" TargetMode="External"/><Relationship Id="rId37" Type="http://schemas.openxmlformats.org/officeDocument/2006/relationships/hyperlink" Target="file:///c:\website\convert\p3r68-cdx67\../../../../../com/folva/moderneastculture/model/dto/Comics.Builder.html" TargetMode="External"/><Relationship Id="rId40" Type="http://schemas.openxmlformats.org/officeDocument/2006/relationships/hyperlink" Target="file:///c:\website\convert\p3r68-cdx67\../../../../../com/folva/moderneastculture/model/dto/Author.html" TargetMode="External"/><Relationship Id="rId45" Type="http://schemas.openxmlformats.org/officeDocument/2006/relationships/hyperlink" Target="file:///c:\website\convert\p3r68-cdx67\../../../../../com/folva/moderneastculture/model/dto/Comics.Builder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file:///c:\website\convert\p3r68-cdx67\../../../../../com/folva/moderneastculture/model/dto/Comics.html" TargetMode="External"/><Relationship Id="rId10" Type="http://schemas.openxmlformats.org/officeDocument/2006/relationships/hyperlink" Target="file:///c:\website\convert\p3r68-cdx67\../../../../../com/folva/moderneastculture/model/dto/Comics.Builder.html" TargetMode="External"/><Relationship Id="rId19" Type="http://schemas.openxmlformats.org/officeDocument/2006/relationships/hyperlink" Target="file:///c:\website\convert\p3r68-cdx67\../../../../../com/folva/moderneastculture/model/dto/Comics.Builder.html" TargetMode="External"/><Relationship Id="rId31" Type="http://schemas.openxmlformats.org/officeDocument/2006/relationships/hyperlink" Target="file:///c:\website\convert\p3r68-cdx67\../../../../../com/folva/moderneastculture/model/dto/Comics.Builder.html" TargetMode="External"/><Relationship Id="rId44" Type="http://schemas.openxmlformats.org/officeDocument/2006/relationships/hyperlink" Target="file:///c:\website\convert\p3r68-cdx67\../../../../../com/folva/moderneastculture/model/dto/Comics.Builder.html" TargetMode="External"/><Relationship Id="rId52" Type="http://schemas.openxmlformats.org/officeDocument/2006/relationships/hyperlink" Target="file:///c:\website\convert\p3r68-cdx67\../../../../../com/folva/moderneastculture/model/dto/Com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Comics.html" TargetMode="External"/><Relationship Id="rId14" Type="http://schemas.openxmlformats.org/officeDocument/2006/relationships/hyperlink" Target="file:///c:\website\convert\p3r68-cdx67\../../../../../com/folva/moderneastculture/model/dto/Comics.Builder.html" TargetMode="External"/><Relationship Id="rId22" Type="http://schemas.openxmlformats.org/officeDocument/2006/relationships/hyperlink" Target="file:///c:\website\convert\p3r68-cdx67\../../../../../com/folva/moderneastculture/model/dto/Comics.Builder.html" TargetMode="External"/><Relationship Id="rId27" Type="http://schemas.openxmlformats.org/officeDocument/2006/relationships/hyperlink" Target="file:///c:\website\convert\p3r68-cdx67\../../../../../com/folva/moderneastculture/model/dto/Comics.Builder.html" TargetMode="External"/><Relationship Id="rId30" Type="http://schemas.openxmlformats.org/officeDocument/2006/relationships/hyperlink" Target="file:///c:\website\convert\p3r68-cdx67\../../../../../com/folva/moderneastculture/model/dto/Comics.Source.html" TargetMode="External"/><Relationship Id="rId35" Type="http://schemas.openxmlformats.org/officeDocument/2006/relationships/hyperlink" Target="file:///c:\website\convert\p3r68-cdx67\../../../../../com/folva/moderneastculture/model/dto/Comics.Builder.html" TargetMode="External"/><Relationship Id="rId43" Type="http://schemas.openxmlformats.org/officeDocument/2006/relationships/hyperlink" Target="file:///c:\website\convert\p3r68-cdx67\../../../../../com/folva/moderneastculture/model/dto/Comics.Builder.html" TargetMode="External"/><Relationship Id="rId48" Type="http://schemas.openxmlformats.org/officeDocument/2006/relationships/hyperlink" Target="file:///c:\website\convert\p3r68-cdx67\../../../../../com/folva/moderneastculture/model/dto/Comics.Builder.html" TargetMode="External"/><Relationship Id="rId8" Type="http://schemas.openxmlformats.org/officeDocument/2006/relationships/hyperlink" Target="javascript:show(8);" TargetMode="External"/><Relationship Id="rId51" Type="http://schemas.openxmlformats.org/officeDocument/2006/relationships/hyperlink" Target="file:///c:\website\convert\p3r68-cdx67\../../../../../com/folva/moderneastculture/model/dto/Comics.Build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website\convert\p3r68-cdx67\../../../../../com/folva/moderneastculture/model/dto/Comics.Builder.html" TargetMode="External"/><Relationship Id="rId17" Type="http://schemas.openxmlformats.org/officeDocument/2006/relationships/hyperlink" Target="file:///c:\website\convert\p3r68-cdx67\../../../../../com/folva/moderneastculture/model/dto/Author.html" TargetMode="External"/><Relationship Id="rId25" Type="http://schemas.openxmlformats.org/officeDocument/2006/relationships/hyperlink" Target="file:///c:\website\convert\p3r68-cdx67\../../../../../com/folva/moderneastculture/model/dto/Comics.Builder.html" TargetMode="External"/><Relationship Id="rId33" Type="http://schemas.openxmlformats.org/officeDocument/2006/relationships/hyperlink" Target="file:///c:\website\convert\p3r68-cdx67\../../../../../com/folva/moderneastculture/model/dto/Status.html" TargetMode="External"/><Relationship Id="rId38" Type="http://schemas.openxmlformats.org/officeDocument/2006/relationships/hyperlink" Target="file:///c:\website\convert\p3r68-cdx67\../../../../../com/folva/moderneastculture/model/dto/Comics.Builder.html" TargetMode="External"/><Relationship Id="rId46" Type="http://schemas.openxmlformats.org/officeDocument/2006/relationships/hyperlink" Target="file:///c:\website\convert\p3r68-cdx67\../../../../../com/folva/moderneastculture/model/dto/Comics.Builder.html" TargetMode="External"/><Relationship Id="rId20" Type="http://schemas.openxmlformats.org/officeDocument/2006/relationships/hyperlink" Target="file:///c:\website\convert\p3r68-cdx67\../../../../../com/folva/moderneastculture/model/dto/Comics.Builder.html" TargetMode="External"/><Relationship Id="rId41" Type="http://schemas.openxmlformats.org/officeDocument/2006/relationships/hyperlink" Target="file:///c:\website\convert\p3r68-cdx67\../../../../../com/folva/moderneastculture/model/dto/Comics.Builder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show(1);" TargetMode="External"/><Relationship Id="rId15" Type="http://schemas.openxmlformats.org/officeDocument/2006/relationships/hyperlink" Target="file:///c:\website\convert\p3r68-cdx67\../../../../../com/folva/moderneastculture/model/dto/Comics.Builder.html" TargetMode="External"/><Relationship Id="rId23" Type="http://schemas.openxmlformats.org/officeDocument/2006/relationships/hyperlink" Target="file:///c:\website\convert\p3r68-cdx67\../../../../../com/folva/moderneastculture/model/dto/Comics.Builder.html" TargetMode="External"/><Relationship Id="rId28" Type="http://schemas.openxmlformats.org/officeDocument/2006/relationships/hyperlink" Target="file:///c:\website\convert\p3r68-cdx67\../../../../../com/folva/moderneastculture/model/dto/Comics.Builder.html" TargetMode="External"/><Relationship Id="rId36" Type="http://schemas.openxmlformats.org/officeDocument/2006/relationships/hyperlink" Target="file:///c:\website\convert\p3r68-cdx67\../../../../../com/folva/moderneastculture/model/dto/Comics.Type.html" TargetMode="External"/><Relationship Id="rId49" Type="http://schemas.openxmlformats.org/officeDocument/2006/relationships/hyperlink" Target="file:///c:\website\convert\p3r68-cdx67\../../../../../com/folva/moderneastculture/model/dto/Comics.Buil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Comics.Builder</dc:title>
  <cp:lastModifiedBy>Folkem Max</cp:lastModifiedBy>
  <cp:revision>1</cp:revision>
  <dcterms:created xsi:type="dcterms:W3CDTF">2020-04-28T13:01:00Z</dcterms:created>
  <dcterms:modified xsi:type="dcterms:W3CDTF">2020-04-28T13:01:00Z</dcterms:modified>
</cp:coreProperties>
</file>