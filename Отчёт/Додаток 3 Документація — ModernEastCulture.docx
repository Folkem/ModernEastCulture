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27" w:rsidRPr="003F7248" w:rsidRDefault="00DD0327" w:rsidP="00545E09">
      <w:pPr>
        <w:ind w:firstLine="0"/>
        <w:jc w:val="center"/>
        <w:rPr>
          <w:b/>
          <w:noProof/>
          <w:sz w:val="32"/>
          <w:szCs w:val="28"/>
          <w:lang w:val="en-US"/>
        </w:rPr>
      </w:pPr>
      <w:r w:rsidRPr="003F7248">
        <w:rPr>
          <w:b/>
          <w:noProof/>
          <w:sz w:val="32"/>
          <w:szCs w:val="28"/>
          <w:lang w:val="en-US"/>
        </w:rPr>
        <w:t xml:space="preserve">Додаток </w:t>
      </w:r>
      <w:r w:rsidR="003F7248" w:rsidRPr="003F7248">
        <w:rPr>
          <w:b/>
          <w:noProof/>
          <w:sz w:val="32"/>
          <w:szCs w:val="28"/>
        </w:rPr>
        <w:t>3</w:t>
      </w:r>
      <w:r w:rsidRPr="003F7248">
        <w:rPr>
          <w:b/>
          <w:noProof/>
          <w:sz w:val="32"/>
          <w:szCs w:val="28"/>
          <w:lang w:val="en-US"/>
        </w:rPr>
        <w:t xml:space="preserve"> </w:t>
      </w:r>
      <w:r w:rsidR="00ED3DAD" w:rsidRPr="003F7248">
        <w:rPr>
          <w:b/>
          <w:noProof/>
          <w:sz w:val="32"/>
          <w:szCs w:val="28"/>
          <w:lang w:val="en-US"/>
        </w:rPr>
        <w:t>Документація до програмного коду</w:t>
      </w:r>
    </w:p>
    <w:p w:rsidR="00387885" w:rsidRDefault="00387885" w:rsidP="00D726F8">
      <w:pPr>
        <w:spacing w:line="240" w:lineRule="auto"/>
        <w:ind w:firstLine="0"/>
        <w:rPr>
          <w:lang w:val="uk" w:eastAsia="uk"/>
        </w:rPr>
      </w:pPr>
      <w:bookmarkStart w:id="0" w:name="methods.inherited.from.class.java.lang.O"/>
      <w:bookmarkEnd w:id="0"/>
      <w:r>
        <w:rPr>
          <w:lang w:val="uk" w:eastAsia="uk"/>
        </w:rPr>
        <w:t>com.folva.moderneastculture.model.dto</w:t>
      </w:r>
    </w:p>
    <w:p w:rsidR="00387885" w:rsidRDefault="00387885" w:rsidP="00387885">
      <w:pPr>
        <w:pStyle w:val="2"/>
        <w:keepNext w:val="0"/>
        <w:spacing w:before="0" w:after="0"/>
        <w:rPr>
          <w:lang w:val="uk" w:eastAsia="uk"/>
        </w:rPr>
      </w:pPr>
      <w:r>
        <w:rPr>
          <w:iCs w:val="0"/>
          <w:lang w:val="uk" w:eastAsia="uk"/>
        </w:rPr>
        <w:t>Class Genre</w:t>
      </w:r>
    </w:p>
    <w:p w:rsidR="00387885" w:rsidRDefault="00387885" w:rsidP="00387885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lang w:val="uk" w:eastAsia="uk"/>
        </w:rPr>
      </w:pPr>
      <w:r>
        <w:rPr>
          <w:lang w:val="uk" w:eastAsia="uk"/>
        </w:rPr>
        <w:t>java.lang.Object</w:t>
      </w:r>
    </w:p>
    <w:p w:rsidR="00387885" w:rsidRDefault="00387885" w:rsidP="00387885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lang w:val="uk" w:eastAsia="uk"/>
        </w:rPr>
      </w:pPr>
    </w:p>
    <w:p w:rsidR="00387885" w:rsidRDefault="00387885" w:rsidP="00387885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lang w:val="uk" w:eastAsia="uk"/>
        </w:rPr>
      </w:pPr>
      <w:r>
        <w:rPr>
          <w:lang w:val="uk" w:eastAsia="uk"/>
        </w:rPr>
        <w:t>com.folva.moderneastculture.model.dto.Genre</w:t>
      </w:r>
    </w:p>
    <w:p w:rsidR="00387885" w:rsidRDefault="006F62CE" w:rsidP="00387885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387885" w:rsidRDefault="00387885" w:rsidP="00387885">
      <w:pPr>
        <w:spacing w:line="240" w:lineRule="auto"/>
        <w:ind w:left="720"/>
        <w:rPr>
          <w:lang w:val="uk" w:eastAsia="uk"/>
        </w:rPr>
      </w:pPr>
    </w:p>
    <w:p w:rsidR="00387885" w:rsidRDefault="00387885" w:rsidP="00387885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public class </w:t>
      </w:r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Genre</w:t>
      </w:r>
    </w:p>
    <w:p w:rsidR="00387885" w:rsidRDefault="00387885" w:rsidP="00387885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387885" w:rsidRDefault="00387885" w:rsidP="00387885">
      <w:pPr>
        <w:spacing w:line="240" w:lineRule="auto"/>
        <w:ind w:left="720"/>
        <w:rPr>
          <w:lang w:val="uk" w:eastAsia="uk"/>
        </w:rPr>
      </w:pPr>
      <w:r>
        <w:rPr>
          <w:lang w:val="uk" w:eastAsia="uk"/>
        </w:rPr>
        <w:t>Звичайний DTO-об'єкт жанру</w:t>
      </w:r>
    </w:p>
    <w:p w:rsidR="00387885" w:rsidRDefault="00387885" w:rsidP="00387885">
      <w:pPr>
        <w:numPr>
          <w:ilvl w:val="0"/>
          <w:numId w:val="3"/>
        </w:numPr>
        <w:spacing w:line="240" w:lineRule="auto"/>
        <w:ind w:hanging="210"/>
        <w:contextualSpacing w:val="0"/>
        <w:jc w:val="left"/>
        <w:rPr>
          <w:lang w:val="uk" w:eastAsia="uk"/>
        </w:rPr>
      </w:pPr>
    </w:p>
    <w:p w:rsidR="00387885" w:rsidRDefault="00387885" w:rsidP="00387885">
      <w:pPr>
        <w:pStyle w:val="3"/>
        <w:keepNext w:val="0"/>
        <w:numPr>
          <w:ilvl w:val="1"/>
          <w:numId w:val="3"/>
        </w:numPr>
        <w:spacing w:before="0" w:after="0"/>
        <w:ind w:hanging="244"/>
        <w:rPr>
          <w:lang w:val="uk" w:eastAsia="uk"/>
        </w:rPr>
      </w:pPr>
      <w:bookmarkStart w:id="1" w:name="field.summary"/>
      <w:bookmarkEnd w:id="1"/>
      <w:r>
        <w:rPr>
          <w:lang w:val="uk" w:eastAsia="uk"/>
        </w:rPr>
        <w:t>Field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346"/>
        <w:gridCol w:w="2673"/>
      </w:tblGrid>
      <w:tr w:rsidR="00387885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885" w:rsidRDefault="00387885" w:rsidP="00AC612E">
            <w:pPr>
              <w:spacing w:line="240" w:lineRule="auto"/>
              <w:jc w:val="center"/>
              <w:rPr>
                <w:lang w:val="uk" w:eastAsia="uk"/>
              </w:rPr>
            </w:pPr>
            <w:r>
              <w:rPr>
                <w:lang w:val="uk" w:eastAsia="uk"/>
              </w:rPr>
              <w:t>Fields</w:t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Default="00387885" w:rsidP="00AC612E">
            <w:pPr>
              <w:spacing w:line="240" w:lineRule="auto"/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Default="00387885" w:rsidP="00AC612E">
            <w:pPr>
              <w:spacing w:line="240" w:lineRule="auto"/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Field and Description</w:t>
            </w:r>
          </w:p>
        </w:tc>
      </w:tr>
      <w:tr w:rsid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Default="00387885" w:rsidP="00AC612E">
            <w:pPr>
              <w:spacing w:line="240" w:lineRule="auto"/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lang w:val="uk" w:eastAsia="uk"/>
              </w:rPr>
              <w:t>int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Default="006F62CE" w:rsidP="00AC612E">
            <w:pPr>
              <w:spacing w:line="240" w:lineRule="auto"/>
              <w:rPr>
                <w:lang w:val="uk" w:eastAsia="uk"/>
              </w:rPr>
            </w:pPr>
            <w:hyperlink r:id="rId8" w:anchor="id" w:history="1">
              <w:r w:rsidR="00387885"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id</w:t>
              </w:r>
            </w:hyperlink>
            <w:r w:rsidR="00387885">
              <w:rPr>
                <w:lang w:val="uk" w:eastAsia="uk"/>
              </w:rPr>
              <w:t> </w:t>
            </w:r>
          </w:p>
        </w:tc>
      </w:tr>
      <w:tr w:rsid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Default="00387885" w:rsidP="00AC612E">
            <w:pPr>
              <w:spacing w:line="240" w:lineRule="auto"/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Default="006F62CE" w:rsidP="00AC612E">
            <w:pPr>
              <w:spacing w:line="240" w:lineRule="auto"/>
              <w:rPr>
                <w:lang w:val="uk" w:eastAsia="uk"/>
              </w:rPr>
            </w:pPr>
            <w:hyperlink r:id="rId9" w:anchor="name" w:history="1">
              <w:r w:rsidR="00387885"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name</w:t>
              </w:r>
            </w:hyperlink>
            <w:r w:rsidR="00387885">
              <w:rPr>
                <w:lang w:val="uk" w:eastAsia="uk"/>
              </w:rPr>
              <w:t> </w:t>
            </w:r>
          </w:p>
        </w:tc>
      </w:tr>
    </w:tbl>
    <w:p w:rsidR="00387885" w:rsidRDefault="00387885" w:rsidP="00387885">
      <w:pPr>
        <w:pStyle w:val="3"/>
        <w:keepNext w:val="0"/>
        <w:numPr>
          <w:ilvl w:val="1"/>
          <w:numId w:val="4"/>
        </w:numPr>
        <w:spacing w:before="0" w:after="0"/>
        <w:ind w:hanging="244"/>
        <w:rPr>
          <w:lang w:val="uk" w:eastAsia="uk"/>
        </w:rPr>
      </w:pPr>
      <w:bookmarkStart w:id="2" w:name="constructor.summary"/>
      <w:bookmarkEnd w:id="2"/>
      <w:r>
        <w:rPr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4481"/>
      </w:tblGrid>
      <w:tr w:rsidR="00387885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885" w:rsidRDefault="00387885" w:rsidP="00AC612E">
            <w:pPr>
              <w:spacing w:line="240" w:lineRule="auto"/>
              <w:jc w:val="center"/>
              <w:rPr>
                <w:lang w:val="uk" w:eastAsia="uk"/>
              </w:rPr>
            </w:pPr>
            <w:r>
              <w:rPr>
                <w:lang w:val="uk" w:eastAsia="uk"/>
              </w:rPr>
              <w:t>Constructors</w:t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Default="00387885" w:rsidP="00AC612E">
            <w:pPr>
              <w:spacing w:line="240" w:lineRule="auto"/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Constructor and Description</w:t>
            </w:r>
          </w:p>
        </w:tc>
      </w:tr>
      <w:tr w:rsidR="00387885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Default="006F62CE" w:rsidP="00AC612E">
            <w:pPr>
              <w:spacing w:line="240" w:lineRule="auto"/>
              <w:rPr>
                <w:lang w:val="uk" w:eastAsia="uk"/>
              </w:rPr>
            </w:pPr>
            <w:hyperlink r:id="rId10" w:anchor="Genre-int-java.lang.String-" w:history="1">
              <w:r w:rsidR="00387885"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Genre</w:t>
              </w:r>
            </w:hyperlink>
            <w:r w:rsid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(int id, java.lang.String name)</w:t>
            </w:r>
            <w:r w:rsidR="00387885">
              <w:rPr>
                <w:lang w:val="uk" w:eastAsia="uk"/>
              </w:rPr>
              <w:t> </w:t>
            </w:r>
          </w:p>
        </w:tc>
      </w:tr>
    </w:tbl>
    <w:p w:rsidR="00387885" w:rsidRDefault="00387885" w:rsidP="00387885">
      <w:pPr>
        <w:pStyle w:val="3"/>
        <w:keepNext w:val="0"/>
        <w:numPr>
          <w:ilvl w:val="1"/>
          <w:numId w:val="5"/>
        </w:numPr>
        <w:spacing w:before="0" w:after="0"/>
        <w:ind w:hanging="244"/>
        <w:rPr>
          <w:lang w:val="uk" w:eastAsia="uk"/>
        </w:rPr>
      </w:pPr>
      <w:bookmarkStart w:id="3" w:name="method.summary"/>
      <w:bookmarkEnd w:id="3"/>
      <w:r>
        <w:rPr>
          <w:lang w:val="uk" w:eastAsia="uk"/>
        </w:rPr>
        <w:t>Method Summary</w:t>
      </w:r>
    </w:p>
    <w:p w:rsidR="00387885" w:rsidRDefault="00387885" w:rsidP="00387885">
      <w:pPr>
        <w:pStyle w:val="3"/>
        <w:keepNext w:val="0"/>
        <w:numPr>
          <w:ilvl w:val="2"/>
          <w:numId w:val="5"/>
        </w:numPr>
        <w:spacing w:before="0" w:after="0"/>
        <w:ind w:hanging="210"/>
        <w:rPr>
          <w:lang w:val="uk" w:eastAsia="uk"/>
        </w:rPr>
      </w:pPr>
      <w:r>
        <w:rPr>
          <w:lang w:val="uk" w:eastAsia="uk"/>
        </w:rPr>
        <w:t>Methods inherited from class java.lang.Object</w:t>
      </w:r>
    </w:p>
    <w:p w:rsidR="00387885" w:rsidRPr="00F315F0" w:rsidRDefault="00387885" w:rsidP="00387885">
      <w:pPr>
        <w:spacing w:line="240" w:lineRule="auto"/>
        <w:ind w:left="2160" w:firstLine="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387885" w:rsidRDefault="00387885" w:rsidP="00387885">
      <w:pPr>
        <w:pStyle w:val="3"/>
        <w:keepNext w:val="0"/>
        <w:numPr>
          <w:ilvl w:val="1"/>
          <w:numId w:val="6"/>
        </w:numPr>
        <w:spacing w:before="0" w:after="0"/>
        <w:ind w:hanging="244"/>
        <w:rPr>
          <w:lang w:val="uk" w:eastAsia="uk"/>
        </w:rPr>
      </w:pPr>
      <w:bookmarkStart w:id="4" w:name="field.detail"/>
      <w:bookmarkEnd w:id="4"/>
      <w:r>
        <w:rPr>
          <w:lang w:val="uk" w:eastAsia="uk"/>
        </w:rPr>
        <w:t>Field Detail</w:t>
      </w:r>
      <w:bookmarkStart w:id="5" w:name="id"/>
      <w:bookmarkEnd w:id="5"/>
    </w:p>
    <w:p w:rsidR="00387885" w:rsidRDefault="00387885" w:rsidP="00387885">
      <w:pPr>
        <w:pStyle w:val="4"/>
        <w:keepNext w:val="0"/>
        <w:numPr>
          <w:ilvl w:val="2"/>
          <w:numId w:val="6"/>
        </w:numPr>
        <w:spacing w:before="0" w:after="0"/>
        <w:ind w:hanging="210"/>
        <w:rPr>
          <w:lang w:val="uk" w:eastAsia="uk"/>
        </w:rPr>
      </w:pPr>
      <w:r>
        <w:rPr>
          <w:lang w:val="uk" w:eastAsia="uk"/>
        </w:rPr>
        <w:t>id</w:t>
      </w:r>
    </w:p>
    <w:p w:rsidR="00387885" w:rsidRDefault="00387885" w:rsidP="00387885">
      <w:pPr>
        <w:spacing w:line="240" w:lineRule="auto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final int id</w:t>
      </w:r>
      <w:bookmarkStart w:id="6" w:name="name"/>
      <w:bookmarkEnd w:id="6"/>
    </w:p>
    <w:p w:rsidR="00387885" w:rsidRDefault="00387885" w:rsidP="00387885">
      <w:pPr>
        <w:pStyle w:val="4"/>
        <w:keepNext w:val="0"/>
        <w:numPr>
          <w:ilvl w:val="2"/>
          <w:numId w:val="7"/>
        </w:numPr>
        <w:spacing w:before="0" w:after="0"/>
        <w:ind w:hanging="210"/>
        <w:rPr>
          <w:lang w:val="uk" w:eastAsia="uk"/>
        </w:rPr>
      </w:pPr>
      <w:r>
        <w:rPr>
          <w:lang w:val="uk" w:eastAsia="uk"/>
        </w:rPr>
        <w:t>name</w:t>
      </w:r>
    </w:p>
    <w:p w:rsidR="00387885" w:rsidRDefault="00387885" w:rsidP="00387885">
      <w:pPr>
        <w:spacing w:line="240" w:lineRule="auto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final java.lang.String name</w:t>
      </w:r>
    </w:p>
    <w:p w:rsidR="00387885" w:rsidRDefault="00387885" w:rsidP="00387885">
      <w:pPr>
        <w:pStyle w:val="3"/>
        <w:keepNext w:val="0"/>
        <w:numPr>
          <w:ilvl w:val="1"/>
          <w:numId w:val="8"/>
        </w:numPr>
        <w:tabs>
          <w:tab w:val="clear" w:pos="1440"/>
        </w:tabs>
        <w:spacing w:before="0" w:after="0"/>
        <w:ind w:hanging="244"/>
        <w:rPr>
          <w:lang w:val="uk" w:eastAsia="uk"/>
        </w:rPr>
      </w:pPr>
      <w:bookmarkStart w:id="7" w:name="constructor.detail"/>
      <w:bookmarkEnd w:id="7"/>
      <w:r>
        <w:rPr>
          <w:lang w:val="uk" w:eastAsia="uk"/>
        </w:rPr>
        <w:t>Constructor Detail</w:t>
      </w:r>
      <w:bookmarkStart w:id="8" w:name="Genre-int-java.lang.String-"/>
      <w:bookmarkStart w:id="9" w:name="_GoBack"/>
      <w:bookmarkEnd w:id="8"/>
      <w:bookmarkEnd w:id="9"/>
    </w:p>
    <w:p w:rsidR="00387885" w:rsidRDefault="00387885" w:rsidP="00387885">
      <w:pPr>
        <w:pStyle w:val="4"/>
        <w:keepNext w:val="0"/>
        <w:numPr>
          <w:ilvl w:val="2"/>
          <w:numId w:val="8"/>
        </w:numPr>
        <w:spacing w:before="0" w:after="0"/>
        <w:ind w:hanging="210"/>
        <w:rPr>
          <w:lang w:val="uk" w:eastAsia="uk"/>
        </w:rPr>
      </w:pPr>
      <w:r>
        <w:rPr>
          <w:lang w:val="uk" w:eastAsia="uk"/>
        </w:rPr>
        <w:t>Genre</w:t>
      </w:r>
    </w:p>
    <w:p w:rsidR="00387885" w:rsidRDefault="00387885" w:rsidP="00387885">
      <w:pPr>
        <w:spacing w:line="240" w:lineRule="auto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Genre(int id,</w:t>
      </w:r>
    </w:p>
    <w:p w:rsidR="00387885" w:rsidRPr="00F315F0" w:rsidRDefault="00387885" w:rsidP="00387885">
      <w:pPr>
        <w:spacing w:line="240" w:lineRule="auto"/>
        <w:ind w:left="2160" w:firstLine="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java.lang.String name)</w:t>
      </w:r>
    </w:p>
    <w:p w:rsidR="00DD0327" w:rsidRPr="00545E09" w:rsidRDefault="00DD0327" w:rsidP="00F93177">
      <w:pPr>
        <w:spacing w:after="240" w:line="240" w:lineRule="auto"/>
        <w:contextualSpacing w:val="0"/>
        <w:jc w:val="left"/>
        <w:rPr>
          <w:b/>
          <w:noProof/>
          <w:szCs w:val="28"/>
          <w:lang w:val="en-US"/>
        </w:rPr>
        <w:sectPr w:rsidR="00DD0327" w:rsidRPr="00545E09" w:rsidSect="00545E09">
          <w:footerReference w:type="default" r:id="rId11"/>
          <w:pgSz w:w="11906" w:h="16838"/>
          <w:pgMar w:top="1134" w:right="850" w:bottom="1134" w:left="1701" w:header="708" w:footer="2324" w:gutter="0"/>
          <w:cols w:space="708"/>
          <w:docGrid w:linePitch="381"/>
        </w:sectPr>
      </w:pPr>
      <w:r w:rsidRPr="00545E09">
        <w:rPr>
          <w:b/>
          <w:noProof/>
          <w:szCs w:val="28"/>
          <w:lang w:val="en-US"/>
        </w:rPr>
        <w:br w:type="page"/>
      </w:r>
    </w:p>
    <w:p w:rsidR="00387885" w:rsidRPr="00387885" w:rsidRDefault="00387885" w:rsidP="00387885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bookmarkStart w:id="10" w:name="navbar.bottom"/>
      <w:bookmarkStart w:id="11" w:name="skip.navbar.bottom"/>
      <w:bookmarkEnd w:id="10"/>
      <w:bookmarkEnd w:id="11"/>
      <w:r w:rsidRPr="00387885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com.folva.moderneastculture.model.dto</w:t>
      </w:r>
    </w:p>
    <w:p w:rsidR="00387885" w:rsidRPr="00387885" w:rsidRDefault="00387885" w:rsidP="00387885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387885">
        <w:rPr>
          <w:rFonts w:eastAsia="Times New Roman" w:cs="Times New Roman"/>
          <w:b/>
          <w:bCs/>
          <w:sz w:val="36"/>
          <w:szCs w:val="36"/>
          <w:lang w:val="uk" w:eastAsia="uk"/>
        </w:rPr>
        <w:t>Enum AgeRating</w:t>
      </w:r>
    </w:p>
    <w:p w:rsidR="00387885" w:rsidRPr="00387885" w:rsidRDefault="00387885" w:rsidP="00387885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387885" w:rsidRPr="00387885" w:rsidRDefault="00387885" w:rsidP="00387885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387885" w:rsidRPr="00387885" w:rsidRDefault="00387885" w:rsidP="00387885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java.lang.Enum&lt;</w:t>
      </w:r>
      <w:hyperlink r:id="rId12" w:tooltip="enum in com.folva.moderneastculture.model.dto" w:history="1">
        <w:r w:rsidRPr="00387885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AgeRating</w:t>
        </w:r>
      </w:hyperlink>
      <w:r w:rsidRPr="00387885">
        <w:rPr>
          <w:rFonts w:eastAsia="Times New Roman" w:cs="Times New Roman"/>
          <w:sz w:val="24"/>
          <w:szCs w:val="24"/>
          <w:lang w:val="uk" w:eastAsia="uk"/>
        </w:rPr>
        <w:t>&gt;</w:t>
      </w:r>
    </w:p>
    <w:p w:rsidR="00387885" w:rsidRPr="00387885" w:rsidRDefault="00387885" w:rsidP="00387885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387885" w:rsidRPr="00387885" w:rsidRDefault="00387885" w:rsidP="00387885">
      <w:pPr>
        <w:numPr>
          <w:ilvl w:val="2"/>
          <w:numId w:val="1"/>
        </w:numPr>
        <w:tabs>
          <w:tab w:val="clear" w:pos="2160"/>
        </w:tabs>
        <w:spacing w:after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com.folva.moderneastculture.model.dto.AgeRating</w:t>
      </w:r>
    </w:p>
    <w:p w:rsidR="00387885" w:rsidRPr="00387885" w:rsidRDefault="00387885" w:rsidP="00387885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387885" w:rsidRPr="00387885" w:rsidRDefault="00387885" w:rsidP="00387885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java.io.Serializable, java.lang.Comparable&lt;</w:t>
      </w:r>
      <w:hyperlink r:id="rId13" w:tooltip="enum in com.folva.moderneastculture.model.dto" w:history="1">
        <w:r w:rsidRPr="00387885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AgeRating</w:t>
        </w:r>
      </w:hyperlink>
      <w:r w:rsidRPr="00387885">
        <w:rPr>
          <w:rFonts w:eastAsia="Times New Roman" w:cs="Times New Roman"/>
          <w:sz w:val="24"/>
          <w:szCs w:val="24"/>
          <w:lang w:val="uk" w:eastAsia="uk"/>
        </w:rPr>
        <w:t>&gt;</w:t>
      </w:r>
    </w:p>
    <w:p w:rsidR="00387885" w:rsidRPr="00387885" w:rsidRDefault="006F62CE" w:rsidP="00387885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26" style="width:468pt;height:1.5pt" o:hralign="center" o:hrstd="t" o:hr="t" fillcolor="gray" stroked="f">
            <v:path strokeok="f"/>
          </v:rect>
        </w:pict>
      </w:r>
    </w:p>
    <w:p w:rsidR="00387885" w:rsidRPr="00387885" w:rsidRDefault="00387885" w:rsidP="00387885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387885" w:rsidRPr="00387885" w:rsidRDefault="00387885" w:rsidP="00387885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 enum AgeRating</w:t>
      </w:r>
    </w:p>
    <w:p w:rsidR="00387885" w:rsidRPr="00387885" w:rsidRDefault="00387885" w:rsidP="00387885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java.lang.Enum&lt;</w:t>
      </w:r>
      <w:hyperlink r:id="rId14" w:tooltip="enum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AgeRating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</w:p>
    <w:p w:rsidR="00387885" w:rsidRPr="00387885" w:rsidRDefault="00387885" w:rsidP="00387885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Віковий рейтинг аніме/коміксу. Перераховані значення признані світом, тому можуть використовуватися й для інших творів</w:t>
      </w:r>
    </w:p>
    <w:p w:rsidR="00387885" w:rsidRPr="00387885" w:rsidRDefault="00387885" w:rsidP="00387885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387885" w:rsidRPr="00387885" w:rsidRDefault="00387885" w:rsidP="00387885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bookmarkStart w:id="12" w:name="enum.constant.summary"/>
      <w:bookmarkEnd w:id="12"/>
      <w:r w:rsidRPr="00387885">
        <w:rPr>
          <w:rFonts w:eastAsia="Times New Roman" w:cs="Times New Roman"/>
          <w:b/>
          <w:bCs/>
          <w:szCs w:val="28"/>
          <w:lang w:val="uk" w:eastAsia="uk"/>
        </w:rPr>
        <w:t>Enum Constant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404"/>
      </w:tblGrid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387885">
              <w:rPr>
                <w:sz w:val="24"/>
                <w:szCs w:val="24"/>
                <w:lang w:val="uk" w:eastAsia="uk"/>
              </w:rPr>
              <w:t>Enum Constants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387885">
              <w:rPr>
                <w:b/>
                <w:bCs/>
                <w:sz w:val="24"/>
                <w:szCs w:val="24"/>
                <w:lang w:val="uk" w:eastAsia="uk"/>
              </w:rPr>
              <w:t>Enum Constant and Description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5" w:anchor="G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</w:t>
              </w:r>
            </w:hyperlink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6" w:anchor="NC17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NC17</w:t>
              </w:r>
            </w:hyperlink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7" w:anchor="PG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PG</w:t>
              </w:r>
            </w:hyperlink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8" w:anchor="PG13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PG13</w:t>
              </w:r>
            </w:hyperlink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9" w:anchor="R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R</w:t>
              </w:r>
            </w:hyperlink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0" w:anchor="UN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UN</w:t>
              </w:r>
            </w:hyperlink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387885" w:rsidRPr="00387885" w:rsidRDefault="00387885" w:rsidP="00387885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387885">
        <w:rPr>
          <w:rFonts w:eastAsia="Times New Roman" w:cs="Times New Roman"/>
          <w:b/>
          <w:bCs/>
          <w:szCs w:val="28"/>
          <w:lang w:val="uk" w:eastAsia="uk"/>
        </w:rPr>
        <w:t>Field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24"/>
        <w:gridCol w:w="3867"/>
      </w:tblGrid>
      <w:tr w:rsidR="00387885" w:rsidRPr="00387885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387885">
              <w:rPr>
                <w:sz w:val="24"/>
                <w:szCs w:val="24"/>
                <w:lang w:val="uk" w:eastAsia="uk"/>
              </w:rPr>
              <w:t>Fields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387885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387885">
              <w:rPr>
                <w:b/>
                <w:bCs/>
                <w:sz w:val="24"/>
                <w:szCs w:val="24"/>
                <w:lang w:val="uk" w:eastAsia="uk"/>
              </w:rPr>
              <w:t>Field and Description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int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1" w:anchor="id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id</w:t>
              </w:r>
            </w:hyperlink>
            <w:r w:rsidR="00387885" w:rsidRPr="00387885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387885">
              <w:rPr>
                <w:sz w:val="24"/>
                <w:szCs w:val="24"/>
                <w:lang w:val="uk" w:eastAsia="uk"/>
              </w:rPr>
              <w:t>Ідентифікатор в таблиці бази данних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2" w:anchor="name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name</w:t>
              </w:r>
            </w:hyperlink>
            <w:r w:rsidR="00387885" w:rsidRPr="00387885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387885">
              <w:rPr>
                <w:sz w:val="24"/>
                <w:szCs w:val="24"/>
                <w:lang w:val="uk" w:eastAsia="uk"/>
              </w:rPr>
              <w:t>Більш коректна назва</w:t>
            </w:r>
          </w:p>
        </w:tc>
      </w:tr>
    </w:tbl>
    <w:p w:rsidR="00387885" w:rsidRPr="00387885" w:rsidRDefault="00387885" w:rsidP="00387885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387885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825"/>
        <w:gridCol w:w="6198"/>
      </w:tblGrid>
      <w:tr w:rsidR="00387885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387885">
              <w:rPr>
                <w:sz w:val="24"/>
                <w:szCs w:val="24"/>
                <w:lang w:val="uk" w:eastAsia="uk"/>
              </w:rPr>
              <w:t>All Methods </w:t>
            </w:r>
            <w:hyperlink r:id="rId23" w:history="1">
              <w:r w:rsidRPr="00387885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Static Methods</w:t>
              </w:r>
            </w:hyperlink>
            <w:r w:rsidRPr="00387885">
              <w:rPr>
                <w:sz w:val="24"/>
                <w:szCs w:val="24"/>
                <w:lang w:val="uk" w:eastAsia="uk"/>
              </w:rPr>
              <w:t> </w:t>
            </w:r>
            <w:hyperlink r:id="rId24" w:history="1">
              <w:r w:rsidRPr="00387885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387885">
              <w:rPr>
                <w:b/>
                <w:bCs/>
                <w:sz w:val="24"/>
                <w:szCs w:val="24"/>
                <w:lang w:val="uk" w:eastAsia="uk"/>
              </w:rPr>
              <w:t xml:space="preserve">Modifier and </w:t>
            </w:r>
            <w:r w:rsidRPr="00387885">
              <w:rPr>
                <w:b/>
                <w:bCs/>
                <w:sz w:val="24"/>
                <w:szCs w:val="24"/>
                <w:lang w:val="uk" w:eastAsia="uk"/>
              </w:rPr>
              <w:lastRenderedPageBreak/>
              <w:t>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387885">
              <w:rPr>
                <w:b/>
                <w:bCs/>
                <w:sz w:val="24"/>
                <w:szCs w:val="24"/>
                <w:lang w:val="uk" w:eastAsia="uk"/>
              </w:rPr>
              <w:lastRenderedPageBreak/>
              <w:t>Method and Description</w:t>
            </w:r>
          </w:p>
        </w:tc>
      </w:tr>
      <w:tr w:rsidR="00387885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lastRenderedPageBreak/>
              <w:t xml:space="preserve">static </w:t>
            </w:r>
            <w:hyperlink r:id="rId25" w:tooltip="enum in com.folva.moderneastculture.model.dto" w:history="1">
              <w:r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AgeRating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6" w:anchor="valueOf-java.lang.String-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valueOf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name)</w:t>
            </w:r>
            <w:r w:rsidR="00387885" w:rsidRPr="00387885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387885">
              <w:rPr>
                <w:sz w:val="24"/>
                <w:szCs w:val="24"/>
                <w:lang w:val="uk" w:eastAsia="uk"/>
              </w:rPr>
              <w:t>Returns the enum constant of this type with the specified name.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27" w:tooltip="enum in com.folva.moderneastculture.model.dto" w:history="1">
              <w:r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AgeRating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8" w:anchor="valueOfId-int-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valueOfId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(int id)</w:t>
            </w:r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29" w:tooltip="enum in com.folva.moderneastculture.model.dto" w:history="1">
              <w:r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AgeRating</w:t>
              </w:r>
            </w:hyperlink>
            <w:r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[]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0" w:anchor="values--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values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387885" w:rsidRPr="00387885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387885">
              <w:rPr>
                <w:sz w:val="24"/>
                <w:szCs w:val="24"/>
                <w:lang w:val="uk" w:eastAsia="uk"/>
              </w:rPr>
              <w:t>Returns an array containing the constants of this enum type, in the order they are declared.</w:t>
            </w:r>
          </w:p>
        </w:tc>
      </w:tr>
    </w:tbl>
    <w:p w:rsidR="00387885" w:rsidRPr="00387885" w:rsidRDefault="00387885" w:rsidP="00387885">
      <w:pPr>
        <w:numPr>
          <w:ilvl w:val="2"/>
          <w:numId w:val="5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bookmarkStart w:id="13" w:name="methods.inherited.from.class.java.lang.E"/>
      <w:bookmarkEnd w:id="13"/>
      <w:r w:rsidRPr="00387885">
        <w:rPr>
          <w:rFonts w:eastAsia="Times New Roman" w:cs="Times New Roman"/>
          <w:b/>
          <w:bCs/>
          <w:szCs w:val="28"/>
          <w:lang w:val="uk" w:eastAsia="uk"/>
        </w:rPr>
        <w:t>Methods inherited from class java.lang.Enum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compareTo, equals, getDeclaringClass, hashCode, name, ordinal, toString, valueOf</w:t>
      </w:r>
    </w:p>
    <w:p w:rsidR="00387885" w:rsidRPr="00387885" w:rsidRDefault="00387885" w:rsidP="00387885">
      <w:pPr>
        <w:numPr>
          <w:ilvl w:val="2"/>
          <w:numId w:val="6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387885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387885" w:rsidRPr="00387885" w:rsidRDefault="00387885" w:rsidP="00387885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getClass, notify, notifyAll, wait, wait, wait</w:t>
      </w:r>
    </w:p>
    <w:p w:rsidR="00387885" w:rsidRPr="00387885" w:rsidRDefault="00387885" w:rsidP="00387885">
      <w:pPr>
        <w:numPr>
          <w:ilvl w:val="0"/>
          <w:numId w:val="7"/>
        </w:numPr>
        <w:tabs>
          <w:tab w:val="clear" w:pos="720"/>
        </w:tabs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387885" w:rsidRPr="00387885" w:rsidRDefault="00387885" w:rsidP="00387885">
      <w:pPr>
        <w:numPr>
          <w:ilvl w:val="1"/>
          <w:numId w:val="7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bookmarkStart w:id="14" w:name="enum.constant.detail"/>
      <w:bookmarkEnd w:id="14"/>
      <w:r w:rsidRPr="00387885">
        <w:rPr>
          <w:rFonts w:eastAsia="Times New Roman" w:cs="Times New Roman"/>
          <w:b/>
          <w:bCs/>
          <w:szCs w:val="28"/>
          <w:lang w:val="uk" w:eastAsia="uk"/>
        </w:rPr>
        <w:t>Enum Constant Detail</w:t>
      </w:r>
      <w:bookmarkStart w:id="15" w:name="G"/>
      <w:bookmarkEnd w:id="15"/>
    </w:p>
    <w:p w:rsidR="00387885" w:rsidRPr="00387885" w:rsidRDefault="00387885" w:rsidP="00387885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G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31" w:tooltip="enum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AgeRating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G</w:t>
      </w:r>
      <w:bookmarkStart w:id="16" w:name="PG"/>
      <w:bookmarkEnd w:id="16"/>
    </w:p>
    <w:p w:rsidR="00387885" w:rsidRPr="00387885" w:rsidRDefault="00387885" w:rsidP="00387885">
      <w:pPr>
        <w:numPr>
          <w:ilvl w:val="2"/>
          <w:numId w:val="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PG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32" w:tooltip="enum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AgeRating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PG</w:t>
      </w:r>
      <w:bookmarkStart w:id="17" w:name="PG13"/>
      <w:bookmarkEnd w:id="17"/>
    </w:p>
    <w:p w:rsidR="00387885" w:rsidRPr="00387885" w:rsidRDefault="00387885" w:rsidP="00387885">
      <w:pPr>
        <w:numPr>
          <w:ilvl w:val="2"/>
          <w:numId w:val="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PG13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33" w:tooltip="enum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AgeRating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PG13</w:t>
      </w:r>
      <w:bookmarkStart w:id="18" w:name="R"/>
      <w:bookmarkEnd w:id="18"/>
    </w:p>
    <w:p w:rsidR="00387885" w:rsidRPr="00387885" w:rsidRDefault="00387885" w:rsidP="00387885">
      <w:pPr>
        <w:numPr>
          <w:ilvl w:val="2"/>
          <w:numId w:val="1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R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34" w:tooltip="enum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AgeRating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R</w:t>
      </w:r>
      <w:bookmarkStart w:id="19" w:name="NC17"/>
      <w:bookmarkEnd w:id="19"/>
    </w:p>
    <w:p w:rsidR="00387885" w:rsidRPr="00387885" w:rsidRDefault="00387885" w:rsidP="00387885">
      <w:pPr>
        <w:numPr>
          <w:ilvl w:val="2"/>
          <w:numId w:val="1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NC17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35" w:tooltip="enum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AgeRating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NC17</w:t>
      </w:r>
      <w:bookmarkStart w:id="20" w:name="UN"/>
      <w:bookmarkEnd w:id="20"/>
    </w:p>
    <w:p w:rsidR="00387885" w:rsidRPr="00387885" w:rsidRDefault="00387885" w:rsidP="00387885">
      <w:pPr>
        <w:numPr>
          <w:ilvl w:val="2"/>
          <w:numId w:val="12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UN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36" w:tooltip="enum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AgeRating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UN</w:t>
      </w:r>
    </w:p>
    <w:p w:rsidR="00387885" w:rsidRPr="00387885" w:rsidRDefault="00387885" w:rsidP="00387885">
      <w:pPr>
        <w:numPr>
          <w:ilvl w:val="1"/>
          <w:numId w:val="1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387885">
        <w:rPr>
          <w:rFonts w:eastAsia="Times New Roman" w:cs="Times New Roman"/>
          <w:b/>
          <w:bCs/>
          <w:szCs w:val="28"/>
          <w:lang w:val="uk" w:eastAsia="uk"/>
        </w:rPr>
        <w:t>Field Detail</w:t>
      </w:r>
    </w:p>
    <w:p w:rsidR="00387885" w:rsidRPr="00387885" w:rsidRDefault="00387885" w:rsidP="00387885">
      <w:pPr>
        <w:numPr>
          <w:ilvl w:val="2"/>
          <w:numId w:val="13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name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 final java.lang.String name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Більш коректна назва</w:t>
      </w:r>
    </w:p>
    <w:p w:rsidR="00387885" w:rsidRPr="00387885" w:rsidRDefault="00387885" w:rsidP="00387885">
      <w:pPr>
        <w:numPr>
          <w:ilvl w:val="2"/>
          <w:numId w:val="14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id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 final int id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Ідентифікатор в таблиці бази данних</w:t>
      </w:r>
    </w:p>
    <w:p w:rsidR="00387885" w:rsidRPr="00387885" w:rsidRDefault="00387885" w:rsidP="00387885">
      <w:pPr>
        <w:numPr>
          <w:ilvl w:val="1"/>
          <w:numId w:val="15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bookmarkStart w:id="21" w:name="method.detail"/>
      <w:bookmarkEnd w:id="21"/>
      <w:r w:rsidRPr="00387885">
        <w:rPr>
          <w:rFonts w:eastAsia="Times New Roman" w:cs="Times New Roman"/>
          <w:b/>
          <w:bCs/>
          <w:szCs w:val="28"/>
          <w:lang w:val="uk" w:eastAsia="uk"/>
        </w:rPr>
        <w:t>Method Detail</w:t>
      </w:r>
      <w:bookmarkStart w:id="22" w:name="values--"/>
      <w:bookmarkEnd w:id="22"/>
    </w:p>
    <w:p w:rsidR="00387885" w:rsidRPr="00387885" w:rsidRDefault="00387885" w:rsidP="00387885">
      <w:pPr>
        <w:numPr>
          <w:ilvl w:val="2"/>
          <w:numId w:val="1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values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37" w:tooltip="enum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AgeRating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[] values()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Returns an array containing the constants of this enum type, in the order they are declared. This method may be used to iterate over the constants as follows: </w:t>
      </w:r>
    </w:p>
    <w:p w:rsidR="00387885" w:rsidRPr="00387885" w:rsidRDefault="00387885" w:rsidP="00387885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for (AgeRating c : AgeRating.values())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   System.out.println(c);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387885" w:rsidRPr="00387885" w:rsidRDefault="00387885" w:rsidP="00387885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an array containing the constants of this enum type, in the order they are declared</w:t>
      </w:r>
      <w:bookmarkStart w:id="23" w:name="valueOf-java.lang.String-"/>
      <w:bookmarkEnd w:id="23"/>
    </w:p>
    <w:p w:rsidR="00387885" w:rsidRPr="00387885" w:rsidRDefault="00387885" w:rsidP="00387885">
      <w:pPr>
        <w:numPr>
          <w:ilvl w:val="2"/>
          <w:numId w:val="1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valueOf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38" w:tooltip="enum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AgeRating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valueOf(java.lang.String name)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Returns the enum constant of this type with the specified name. The string must match </w:t>
      </w:r>
      <w:r w:rsidRPr="00387885">
        <w:rPr>
          <w:rFonts w:eastAsia="Times New Roman" w:cs="Times New Roman"/>
          <w:i/>
          <w:iCs/>
          <w:sz w:val="24"/>
          <w:szCs w:val="24"/>
          <w:lang w:val="uk" w:eastAsia="uk"/>
        </w:rPr>
        <w:t>exactly</w:t>
      </w: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 an identifier used to declare an enum constant in this type. (Extraneous whitespace characters are not permitted.)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387885" w:rsidRPr="00387885" w:rsidRDefault="00387885" w:rsidP="00387885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 - the name of the enum constant to be returned.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387885" w:rsidRPr="00387885" w:rsidRDefault="00387885" w:rsidP="00387885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the enum constant with the specified name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Throws:</w:t>
      </w:r>
    </w:p>
    <w:p w:rsidR="00387885" w:rsidRPr="00387885" w:rsidRDefault="00387885" w:rsidP="00387885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java.lang.IllegalArgumentException</w:t>
      </w: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 - if this enum type has no constant with the specified name</w:t>
      </w:r>
    </w:p>
    <w:p w:rsidR="00387885" w:rsidRPr="00387885" w:rsidRDefault="00387885" w:rsidP="00387885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java.lang.NullPointerException</w:t>
      </w: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 - if the argument is null</w:t>
      </w:r>
      <w:bookmarkStart w:id="24" w:name="valueOfId-int-"/>
      <w:bookmarkEnd w:id="24"/>
    </w:p>
    <w:p w:rsidR="00387885" w:rsidRPr="00387885" w:rsidRDefault="00387885" w:rsidP="00387885">
      <w:pPr>
        <w:numPr>
          <w:ilvl w:val="2"/>
          <w:numId w:val="1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valueOfId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39" w:tooltip="enum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AgeRating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valueOfId(int id)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387885" w:rsidRPr="00387885" w:rsidRDefault="00387885" w:rsidP="00387885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 - ідентифікатор шуканого об'єкту рейтингу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387885" w:rsidRPr="00387885" w:rsidRDefault="00387885" w:rsidP="00387885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шуканий об'єкт рейтингу, якщо знайдений, або null, якщо ны</w:t>
      </w:r>
    </w:p>
    <w:p w:rsidR="00387885" w:rsidRDefault="00387885" w:rsidP="00545E09">
      <w:pPr>
        <w:ind w:firstLine="0"/>
        <w:jc w:val="left"/>
        <w:rPr>
          <w:noProof/>
          <w:lang w:val="uk" w:eastAsia="ru"/>
        </w:rPr>
      </w:pPr>
    </w:p>
    <w:p w:rsidR="00387885" w:rsidRPr="00387885" w:rsidRDefault="00387885" w:rsidP="00387885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com.folva.moderneastculture.model.dto</w:t>
      </w:r>
    </w:p>
    <w:p w:rsidR="00387885" w:rsidRPr="00387885" w:rsidRDefault="00387885" w:rsidP="00387885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387885">
        <w:rPr>
          <w:rFonts w:eastAsia="Times New Roman" w:cs="Times New Roman"/>
          <w:b/>
          <w:bCs/>
          <w:sz w:val="36"/>
          <w:szCs w:val="36"/>
          <w:lang w:val="uk" w:eastAsia="uk"/>
        </w:rPr>
        <w:t>Class Anime.Builder</w:t>
      </w:r>
    </w:p>
    <w:p w:rsidR="00387885" w:rsidRPr="00387885" w:rsidRDefault="00387885" w:rsidP="00387885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387885" w:rsidRPr="00387885" w:rsidRDefault="00387885" w:rsidP="00387885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387885" w:rsidRPr="00387885" w:rsidRDefault="00387885" w:rsidP="00387885">
      <w:pPr>
        <w:numPr>
          <w:ilvl w:val="1"/>
          <w:numId w:val="1"/>
        </w:numPr>
        <w:spacing w:after="240"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com.folva.moderneastculture.model.dto.Anime.Builder</w:t>
      </w:r>
    </w:p>
    <w:p w:rsidR="00387885" w:rsidRPr="00387885" w:rsidRDefault="00387885" w:rsidP="00387885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Enclosing class:</w:t>
      </w:r>
    </w:p>
    <w:p w:rsidR="00387885" w:rsidRPr="00387885" w:rsidRDefault="006F62CE" w:rsidP="00387885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hyperlink r:id="rId40" w:tooltip="class in com.folva.moderneastculture.model.dto" w:history="1">
        <w:r w:rsidR="00387885" w:rsidRPr="00387885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Anime</w:t>
        </w:r>
      </w:hyperlink>
    </w:p>
    <w:p w:rsidR="00387885" w:rsidRPr="00387885" w:rsidRDefault="006F62CE" w:rsidP="00387885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27" style="width:468pt;height:1.5pt" o:hralign="center" o:hrstd="t" o:hr="t" fillcolor="gray" stroked="f">
            <v:path strokeok="f"/>
          </v:rect>
        </w:pict>
      </w:r>
    </w:p>
    <w:p w:rsidR="00387885" w:rsidRPr="00387885" w:rsidRDefault="00387885" w:rsidP="00387885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387885" w:rsidRPr="00387885" w:rsidRDefault="00387885" w:rsidP="00387885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class Anime.Builder</w:t>
      </w:r>
    </w:p>
    <w:p w:rsidR="00387885" w:rsidRPr="00387885" w:rsidRDefault="00387885" w:rsidP="00387885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387885" w:rsidRPr="00387885" w:rsidRDefault="00387885" w:rsidP="00387885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Будувач аніме для більш елегантного та зрозумілого конструювання об'єкту аніме</w:t>
      </w:r>
    </w:p>
    <w:p w:rsidR="00387885" w:rsidRPr="00387885" w:rsidRDefault="00387885" w:rsidP="00387885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387885" w:rsidRPr="00387885" w:rsidRDefault="00387885" w:rsidP="00387885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387885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507"/>
        <w:gridCol w:w="6516"/>
      </w:tblGrid>
      <w:tr w:rsidR="00387885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387885">
              <w:rPr>
                <w:sz w:val="24"/>
                <w:szCs w:val="24"/>
                <w:lang w:val="uk" w:eastAsia="uk"/>
              </w:rPr>
              <w:t>All Methods </w:t>
            </w:r>
            <w:hyperlink r:id="rId41" w:history="1">
              <w:r w:rsidRPr="00387885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Static Methods</w:t>
              </w:r>
            </w:hyperlink>
            <w:r w:rsidRPr="00387885">
              <w:rPr>
                <w:sz w:val="24"/>
                <w:szCs w:val="24"/>
                <w:lang w:val="uk" w:eastAsia="uk"/>
              </w:rPr>
              <w:t> </w:t>
            </w:r>
            <w:hyperlink r:id="rId42" w:history="1">
              <w:r w:rsidRPr="00387885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387885">
              <w:rPr>
                <w:sz w:val="24"/>
                <w:szCs w:val="24"/>
                <w:lang w:val="uk" w:eastAsia="uk"/>
              </w:rPr>
              <w:t> </w:t>
            </w:r>
            <w:hyperlink r:id="rId43" w:history="1">
              <w:r w:rsidRPr="00387885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387885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387885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4" w:tooltip="class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5" w:anchor="build--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build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387885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46" w:tooltip="class in com.folva.moderneastculture.model.dto" w:history="1">
              <w:r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7" w:anchor="newBuilder--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newBuilder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8" w:tooltip="class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9" w:anchor="setAgeRating-com.folva.moderneastculture.model.dto.AgeRating-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setAgeRating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50" w:tooltip="enum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AgeRating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 rating)</w:t>
            </w:r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1" w:tooltip="class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2" w:anchor="setAltNames-java.util.ArrayList-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setAltNames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(java.util.ArrayList&lt;java.lang.String&gt; altNames)</w:t>
            </w:r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3" w:tooltip="class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4" w:anchor="setAuthor-com.folva.moderneastculture.model.dto.Author-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setAuthor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55" w:tooltip="class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 author)</w:t>
            </w:r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6" w:tooltip="class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7" w:anchor="setDescription-java.lang.String-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setDescription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description)</w:t>
            </w:r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8" w:tooltip="class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9" w:anchor="setEpisodeCount-int-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setEpisodeCount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(int episodeCount)</w:t>
            </w:r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0" w:tooltip="class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1" w:anchor="setId-int-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setId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(int id)</w:t>
            </w:r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2" w:tooltip="class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3" w:anchor="setName-java.lang.String-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setName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name)</w:t>
            </w:r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4" w:tooltip="class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5" w:anchor="setPremiereSeason-com.folva.moderneastculture.model.dto.YearSeason-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setPremiereSeason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66" w:tooltip="enum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YearSeason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 season)</w:t>
            </w:r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7" w:tooltip="class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8" w:anchor="setPremiereYear-int-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setPremiereYear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(int premiereYear)</w:t>
            </w:r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9" w:tooltip="class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70" w:anchor="setSource-com.folva.moderneastculture.model.dto.Anime.Source-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setSource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71" w:tooltip="enum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Anime.Source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 source)</w:t>
            </w:r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72" w:tooltip="class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Anime.Build</w:t>
              </w:r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lastRenderedPageBreak/>
                <w:t>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73" w:anchor="setStatus-com.folva.moderneastculture.model.dto.Status-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setStatus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74" w:tooltip="enum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Status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 status)</w:t>
            </w:r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387885" w:rsidRPr="00387885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75" w:tooltip="class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87885" w:rsidRPr="00387885" w:rsidRDefault="006F62CE" w:rsidP="00387885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76" w:anchor="setType-com.folva.moderneastculture.model.dto.Anime.Type-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setType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77" w:tooltip="enum in com.folva.moderneastculture.model.dto" w:history="1">
              <w:r w:rsidR="00387885" w:rsidRPr="00387885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Anime.Type</w:t>
              </w:r>
            </w:hyperlink>
            <w:r w:rsidR="00387885" w:rsidRPr="00387885">
              <w:rPr>
                <w:rFonts w:ascii="Courier New" w:eastAsia="Courier New" w:hAnsi="Courier New" w:cs="Courier New"/>
                <w:sz w:val="20"/>
                <w:lang w:val="uk" w:eastAsia="uk"/>
              </w:rPr>
              <w:t> type)</w:t>
            </w:r>
            <w:r w:rsidR="00387885" w:rsidRPr="00387885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387885" w:rsidRPr="00387885" w:rsidRDefault="00387885" w:rsidP="00387885">
      <w:pPr>
        <w:numPr>
          <w:ilvl w:val="2"/>
          <w:numId w:val="3"/>
        </w:numPr>
        <w:tabs>
          <w:tab w:val="clear" w:pos="2160"/>
        </w:tabs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387885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387885" w:rsidRPr="00387885" w:rsidRDefault="00387885" w:rsidP="00387885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387885" w:rsidRPr="00387885" w:rsidRDefault="00387885" w:rsidP="00387885">
      <w:pPr>
        <w:numPr>
          <w:ilvl w:val="0"/>
          <w:numId w:val="4"/>
        </w:numPr>
        <w:tabs>
          <w:tab w:val="clear" w:pos="720"/>
        </w:tabs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387885" w:rsidRPr="00387885" w:rsidRDefault="00387885" w:rsidP="00387885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387885">
        <w:rPr>
          <w:rFonts w:eastAsia="Times New Roman" w:cs="Times New Roman"/>
          <w:b/>
          <w:bCs/>
          <w:szCs w:val="28"/>
          <w:lang w:val="uk" w:eastAsia="uk"/>
        </w:rPr>
        <w:t>Method Detail</w:t>
      </w:r>
      <w:bookmarkStart w:id="25" w:name="newBuilder--"/>
      <w:bookmarkEnd w:id="25"/>
    </w:p>
    <w:p w:rsidR="00387885" w:rsidRPr="00387885" w:rsidRDefault="00387885" w:rsidP="00387885">
      <w:pPr>
        <w:numPr>
          <w:ilvl w:val="2"/>
          <w:numId w:val="4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newBuilder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78" w:tooltip="class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Anime.Builder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newBuilder()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387885" w:rsidRPr="00387885" w:rsidRDefault="00387885" w:rsidP="00387885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новий об'єкт будівника</w:t>
      </w:r>
      <w:bookmarkStart w:id="26" w:name="setId-int-"/>
      <w:bookmarkEnd w:id="26"/>
    </w:p>
    <w:p w:rsidR="00387885" w:rsidRPr="00387885" w:rsidRDefault="00387885" w:rsidP="00387885">
      <w:pPr>
        <w:numPr>
          <w:ilvl w:val="2"/>
          <w:numId w:val="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setId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79" w:tooltip="class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Anime.Builder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setId(int id)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387885" w:rsidRPr="00387885" w:rsidRDefault="00387885" w:rsidP="00387885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 - ідентифікатор аніме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387885" w:rsidRPr="00387885" w:rsidRDefault="00387885" w:rsidP="00387885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цей будівник</w:t>
      </w:r>
      <w:bookmarkStart w:id="27" w:name="setAuthor-com.folva.moderneastculture.mo"/>
      <w:bookmarkEnd w:id="27"/>
    </w:p>
    <w:p w:rsidR="00387885" w:rsidRPr="00387885" w:rsidRDefault="00387885" w:rsidP="00387885">
      <w:pPr>
        <w:numPr>
          <w:ilvl w:val="2"/>
          <w:numId w:val="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setAuthor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80" w:tooltip="class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Anime.Builder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setAuthor(</w:t>
      </w:r>
      <w:hyperlink r:id="rId81" w:tooltip="class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author)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387885" w:rsidRPr="00387885" w:rsidRDefault="00387885" w:rsidP="00387885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author</w:t>
      </w: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 - автор аніме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387885" w:rsidRPr="00387885" w:rsidRDefault="00387885" w:rsidP="00387885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цей будівник</w:t>
      </w:r>
      <w:bookmarkStart w:id="28" w:name="setType-com.folva.moderneastculture.mode"/>
      <w:bookmarkEnd w:id="28"/>
    </w:p>
    <w:p w:rsidR="00387885" w:rsidRPr="00387885" w:rsidRDefault="00387885" w:rsidP="00387885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setType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82" w:tooltip="class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Anime.Builder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setType(</w:t>
      </w:r>
      <w:hyperlink r:id="rId83" w:tooltip="enum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Anime.Type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type)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387885" w:rsidRPr="00387885" w:rsidRDefault="00387885" w:rsidP="00387885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type</w:t>
      </w: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 - тип аніме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387885" w:rsidRPr="00387885" w:rsidRDefault="00387885" w:rsidP="00387885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цей будівник</w:t>
      </w:r>
      <w:bookmarkStart w:id="29" w:name="setName-java.lang.String-"/>
      <w:bookmarkEnd w:id="29"/>
    </w:p>
    <w:p w:rsidR="00387885" w:rsidRPr="00387885" w:rsidRDefault="00387885" w:rsidP="00387885">
      <w:pPr>
        <w:numPr>
          <w:ilvl w:val="2"/>
          <w:numId w:val="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setName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84" w:tooltip="class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Anime.Builder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setName(java.lang.String name)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387885" w:rsidRPr="00387885" w:rsidRDefault="00387885" w:rsidP="00387885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name</w:t>
      </w: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 - назва аніме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387885" w:rsidRPr="00387885" w:rsidRDefault="00387885" w:rsidP="00387885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цей будівник</w:t>
      </w:r>
      <w:bookmarkStart w:id="30" w:name="setDescription-java.lang.String-"/>
      <w:bookmarkEnd w:id="30"/>
    </w:p>
    <w:p w:rsidR="00387885" w:rsidRPr="00387885" w:rsidRDefault="00387885" w:rsidP="00387885">
      <w:pPr>
        <w:numPr>
          <w:ilvl w:val="2"/>
          <w:numId w:val="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setDescription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85" w:tooltip="class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Anime.Builder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setDescription(java.lang.String description)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387885" w:rsidRPr="00387885" w:rsidRDefault="00387885" w:rsidP="00387885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description</w:t>
      </w: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 - опис аніме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387885" w:rsidRPr="00387885" w:rsidRDefault="00387885" w:rsidP="00387885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цей будівник</w:t>
      </w:r>
      <w:bookmarkStart w:id="31" w:name="setEpisodeCount-int-"/>
      <w:bookmarkEnd w:id="31"/>
    </w:p>
    <w:p w:rsidR="00387885" w:rsidRPr="00387885" w:rsidRDefault="00387885" w:rsidP="00387885">
      <w:pPr>
        <w:numPr>
          <w:ilvl w:val="2"/>
          <w:numId w:val="1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setEpisodeCount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86" w:tooltip="class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Anime.Builder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setEpisodeCount(int episodeCount)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387885" w:rsidRPr="00387885" w:rsidRDefault="00387885" w:rsidP="00387885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episodeCount</w:t>
      </w: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 - кількість епізодів аніме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387885" w:rsidRPr="00387885" w:rsidRDefault="00387885" w:rsidP="00387885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цей будівник</w:t>
      </w:r>
      <w:bookmarkStart w:id="32" w:name="setSource-com.folva.moderneastculture.mo"/>
      <w:bookmarkEnd w:id="32"/>
    </w:p>
    <w:p w:rsidR="00387885" w:rsidRPr="00387885" w:rsidRDefault="00387885" w:rsidP="00387885">
      <w:pPr>
        <w:numPr>
          <w:ilvl w:val="2"/>
          <w:numId w:val="1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setSource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87" w:tooltip="class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Anime.Builder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setSource(</w:t>
      </w:r>
      <w:hyperlink r:id="rId88" w:tooltip="enum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Anime.Source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source)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387885" w:rsidRPr="00387885" w:rsidRDefault="00387885" w:rsidP="00387885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source</w:t>
      </w: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 - тип джерела аніме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387885" w:rsidRPr="00387885" w:rsidRDefault="00387885" w:rsidP="00387885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цей будівник</w:t>
      </w:r>
      <w:bookmarkStart w:id="33" w:name="setAgeRating-com.folva.moderneastculture"/>
      <w:bookmarkEnd w:id="33"/>
    </w:p>
    <w:p w:rsidR="00387885" w:rsidRPr="00387885" w:rsidRDefault="00387885" w:rsidP="00387885">
      <w:pPr>
        <w:numPr>
          <w:ilvl w:val="2"/>
          <w:numId w:val="12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setAgeRating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89" w:tooltip="class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Anime.Builder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setAgeRating(</w:t>
      </w:r>
      <w:hyperlink r:id="rId90" w:tooltip="enum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AgeRating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rating)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387885" w:rsidRPr="00387885" w:rsidRDefault="00387885" w:rsidP="00387885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rating</w:t>
      </w: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 - віковий рейтинг аніме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387885" w:rsidRPr="00387885" w:rsidRDefault="00387885" w:rsidP="00387885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цей будівник</w:t>
      </w:r>
      <w:bookmarkStart w:id="34" w:name="setPremiereYear-int-"/>
      <w:bookmarkEnd w:id="34"/>
    </w:p>
    <w:p w:rsidR="00387885" w:rsidRPr="00387885" w:rsidRDefault="00387885" w:rsidP="00387885">
      <w:pPr>
        <w:numPr>
          <w:ilvl w:val="2"/>
          <w:numId w:val="13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setPremiereYear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91" w:tooltip="class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Anime.Builder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setPremiereYear(int premiereYear)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387885" w:rsidRPr="00387885" w:rsidRDefault="00387885" w:rsidP="00387885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premiereYear</w:t>
      </w: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 - рік початку випуску аніме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387885" w:rsidRPr="00387885" w:rsidRDefault="00387885" w:rsidP="00387885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цей будівник</w:t>
      </w:r>
      <w:bookmarkStart w:id="35" w:name="setPremiereSeason-com.folva.moderneastcu"/>
      <w:bookmarkEnd w:id="35"/>
    </w:p>
    <w:p w:rsidR="00387885" w:rsidRPr="00387885" w:rsidRDefault="00387885" w:rsidP="00387885">
      <w:pPr>
        <w:numPr>
          <w:ilvl w:val="2"/>
          <w:numId w:val="14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setPremiereSeason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 </w:t>
      </w:r>
      <w:hyperlink r:id="rId92" w:tooltip="class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Anime.Builder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setPremiereSeason(</w:t>
      </w:r>
      <w:hyperlink r:id="rId93" w:tooltip="enum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season)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387885" w:rsidRPr="00387885" w:rsidRDefault="00387885" w:rsidP="00387885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season</w:t>
      </w: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 - сезон початку випуску аніме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387885" w:rsidRPr="00387885" w:rsidRDefault="00387885" w:rsidP="00387885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цей будівник</w:t>
      </w:r>
      <w:bookmarkStart w:id="36" w:name="setStatus-com.folva.moderneastculture.mo"/>
      <w:bookmarkEnd w:id="36"/>
    </w:p>
    <w:p w:rsidR="00387885" w:rsidRPr="00387885" w:rsidRDefault="00387885" w:rsidP="00387885">
      <w:pPr>
        <w:numPr>
          <w:ilvl w:val="2"/>
          <w:numId w:val="1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setStatus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94" w:tooltip="class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Anime.Builder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setStatus(</w:t>
      </w:r>
      <w:hyperlink r:id="rId95" w:tooltip="enum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Status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status)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387885" w:rsidRPr="00387885" w:rsidRDefault="00387885" w:rsidP="00387885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status</w:t>
      </w: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 - статус аніме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387885" w:rsidRPr="00387885" w:rsidRDefault="00387885" w:rsidP="00387885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цей будівник</w:t>
      </w:r>
      <w:bookmarkStart w:id="37" w:name="setAltNames-java.util.ArrayList-"/>
      <w:bookmarkEnd w:id="37"/>
    </w:p>
    <w:p w:rsidR="00387885" w:rsidRPr="00387885" w:rsidRDefault="00387885" w:rsidP="00387885">
      <w:pPr>
        <w:numPr>
          <w:ilvl w:val="2"/>
          <w:numId w:val="1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setAltNames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96" w:tooltip="class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Anime.Builder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setAltNames(java.util.ArrayList&lt;java.lang.String&gt; altNames)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387885" w:rsidRPr="00387885" w:rsidRDefault="00387885" w:rsidP="00387885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altNames</w:t>
      </w:r>
      <w:r w:rsidRPr="00387885">
        <w:rPr>
          <w:rFonts w:eastAsia="Times New Roman" w:cs="Times New Roman"/>
          <w:sz w:val="24"/>
          <w:szCs w:val="24"/>
          <w:lang w:val="uk" w:eastAsia="uk"/>
        </w:rPr>
        <w:t xml:space="preserve"> - альтернативні назви аніме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387885" w:rsidRPr="00387885" w:rsidRDefault="00387885" w:rsidP="00387885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цей будівник</w:t>
      </w:r>
      <w:bookmarkStart w:id="38" w:name="build--"/>
      <w:bookmarkEnd w:id="38"/>
    </w:p>
    <w:p w:rsidR="00387885" w:rsidRPr="00387885" w:rsidRDefault="00387885" w:rsidP="00387885">
      <w:pPr>
        <w:numPr>
          <w:ilvl w:val="2"/>
          <w:numId w:val="1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387885">
        <w:rPr>
          <w:rFonts w:eastAsia="Times New Roman" w:cs="Times New Roman"/>
          <w:b/>
          <w:bCs/>
          <w:sz w:val="24"/>
          <w:szCs w:val="24"/>
          <w:lang w:val="uk" w:eastAsia="uk"/>
        </w:rPr>
        <w:t>build</w:t>
      </w:r>
    </w:p>
    <w:p w:rsidR="00387885" w:rsidRPr="00387885" w:rsidRDefault="00387885" w:rsidP="00387885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97" w:tooltip="class in com.folva.moderneastculture.model.dto" w:history="1">
        <w:r w:rsidRPr="00387885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 w:rsidRPr="00387885">
        <w:rPr>
          <w:rFonts w:ascii="Courier New" w:eastAsia="Courier New" w:hAnsi="Courier New" w:cs="Courier New"/>
          <w:sz w:val="20"/>
          <w:szCs w:val="20"/>
          <w:lang w:val="uk" w:eastAsia="uk"/>
        </w:rPr>
        <w:t> build()</w:t>
      </w:r>
    </w:p>
    <w:p w:rsidR="00387885" w:rsidRPr="00387885" w:rsidRDefault="00387885" w:rsidP="00387885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387885" w:rsidRPr="00387885" w:rsidRDefault="00387885" w:rsidP="00387885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387885">
        <w:rPr>
          <w:rFonts w:eastAsia="Times New Roman" w:cs="Times New Roman"/>
          <w:sz w:val="24"/>
          <w:szCs w:val="24"/>
          <w:lang w:val="uk" w:eastAsia="uk"/>
        </w:rPr>
        <w:t>збудований об'єкт аніме</w:t>
      </w:r>
    </w:p>
    <w:p w:rsidR="00DF1C32" w:rsidRDefault="00DF1C32" w:rsidP="00545E09">
      <w:pPr>
        <w:ind w:firstLine="0"/>
        <w:jc w:val="left"/>
        <w:rPr>
          <w:noProof/>
          <w:lang w:val="uk" w:eastAsia="ru"/>
        </w:rPr>
      </w:pPr>
    </w:p>
    <w:p w:rsidR="00DF1C32" w:rsidRDefault="00DF1C32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DF1C32" w:rsidRPr="00DF1C32" w:rsidRDefault="00DF1C32" w:rsidP="00DF1C32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com.folva.moderneastculture.model.dto</w:t>
      </w:r>
    </w:p>
    <w:p w:rsidR="00DF1C32" w:rsidRPr="00DF1C32" w:rsidRDefault="00DF1C32" w:rsidP="00DF1C32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DF1C32">
        <w:rPr>
          <w:rFonts w:eastAsia="Times New Roman" w:cs="Times New Roman"/>
          <w:b/>
          <w:bCs/>
          <w:sz w:val="36"/>
          <w:szCs w:val="36"/>
          <w:lang w:val="uk" w:eastAsia="uk"/>
        </w:rPr>
        <w:t>Class Anime</w:t>
      </w:r>
    </w:p>
    <w:p w:rsidR="00DF1C32" w:rsidRPr="00DF1C32" w:rsidRDefault="00DF1C32" w:rsidP="00DF1C32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DF1C32" w:rsidRPr="00DF1C32" w:rsidRDefault="00DF1C32" w:rsidP="00DF1C32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numPr>
          <w:ilvl w:val="1"/>
          <w:numId w:val="1"/>
        </w:numPr>
        <w:spacing w:after="240"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com.folva.moderneastculture.model.dto.Anime</w:t>
      </w:r>
    </w:p>
    <w:p w:rsidR="00DF1C32" w:rsidRPr="00DF1C32" w:rsidRDefault="006F62CE" w:rsidP="00DF1C32">
      <w:pPr>
        <w:numPr>
          <w:ilvl w:val="0"/>
          <w:numId w:val="2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28" style="width:468pt;height:1.5pt" o:hralign="center" o:hrstd="t" o:hr="t" fillcolor="gray" stroked="f">
            <v:path strokeok="f"/>
          </v:rect>
        </w:pict>
      </w:r>
    </w:p>
    <w:p w:rsidR="00DF1C32" w:rsidRPr="00DF1C32" w:rsidRDefault="00DF1C32" w:rsidP="00DF1C32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 class Anime</w:t>
      </w:r>
    </w:p>
    <w:p w:rsidR="00DF1C32" w:rsidRPr="00DF1C32" w:rsidRDefault="00DF1C32" w:rsidP="00DF1C32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DF1C32" w:rsidRPr="00DF1C32" w:rsidRDefault="00DF1C32" w:rsidP="00DF1C32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Звичайний DTO-об'єкт аніме</w:t>
      </w:r>
    </w:p>
    <w:p w:rsidR="00DF1C32" w:rsidRPr="00DF1C32" w:rsidRDefault="00DF1C32" w:rsidP="00DF1C32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bookmarkStart w:id="39" w:name="nested.class.summary"/>
      <w:bookmarkEnd w:id="39"/>
      <w:r w:rsidRPr="00DF1C32">
        <w:rPr>
          <w:rFonts w:eastAsia="Times New Roman" w:cs="Times New Roman"/>
          <w:b/>
          <w:bCs/>
          <w:szCs w:val="28"/>
          <w:lang w:val="uk" w:eastAsia="uk"/>
        </w:rPr>
        <w:t>Nested Class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694"/>
        <w:gridCol w:w="6329"/>
      </w:tblGrid>
      <w:tr w:rsidR="00DF1C32" w:rsidRPr="00DF1C32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Nested Classes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Class and Description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static class 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98" w:tooltip="class in com.folva.moderneastculture.model.dto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Anime.Builder</w:t>
              </w:r>
            </w:hyperlink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Будувач аніме для більш елегантного та зрозумілого конструювання об'єкту аніме</w:t>
            </w:r>
          </w:p>
        </w:tc>
      </w:tr>
      <w:tr w:rsidR="00DF1C32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static class 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99" w:tooltip="enum in com.folva.moderneastculture.model.dto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Anime.Source</w:t>
              </w:r>
            </w:hyperlink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Типи джерел аніме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static class 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00" w:tooltip="enum in com.folva.moderneastculture.model.dto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Anime.Type</w:t>
              </w:r>
            </w:hyperlink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Типи аніме</w:t>
            </w:r>
          </w:p>
        </w:tc>
      </w:tr>
    </w:tbl>
    <w:p w:rsidR="00DF1C32" w:rsidRPr="00DF1C32" w:rsidRDefault="00DF1C32" w:rsidP="00DF1C32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911"/>
        <w:gridCol w:w="5112"/>
      </w:tblGrid>
      <w:tr w:rsidR="00DF1C32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All Methods </w:t>
            </w:r>
            <w:hyperlink r:id="rId101" w:history="1">
              <w:r w:rsidRPr="00DF1C32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DF1C32">
              <w:rPr>
                <w:sz w:val="24"/>
                <w:szCs w:val="24"/>
                <w:lang w:val="uk" w:eastAsia="uk"/>
              </w:rPr>
              <w:t> </w:t>
            </w:r>
            <w:hyperlink r:id="rId102" w:history="1">
              <w:r w:rsidRPr="00DF1C32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03" w:anchor="addInvalidationListener-javafx.beans.InvalidationListener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addInvalidationListener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(javafx.beans.InvalidationListener listener)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Метод добавлення нових слухачів змін</w:t>
            </w:r>
          </w:p>
        </w:tc>
      </w:tr>
      <w:tr w:rsidR="00DF1C32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boolean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04" w:anchor="equals-java.lang.Object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equals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(java.lang.Object obj)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05" w:tooltip="enum in com.folva.moderneastculture.model.dto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AgeRating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06" w:anchor="getAgeRating-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getAgeRating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java.util.ArrayList&lt;java.lang.String&gt;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07" w:anchor="getAltNames-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getAltNames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08" w:tooltip="class in com.folva.moderneastculture.model.dto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09" w:anchor="getAuthor-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getAuthor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10" w:anchor="getDescription-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getDescription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int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11" w:anchor="getEpisodeCount-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getEpisodeCount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int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12" w:anchor="getId-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getId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13" w:anchor="getName-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getName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14" w:tooltip="enum in com.folva.moderneastculture.model.dto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YearSeason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15" w:anchor="getPremiereSeason-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getPremiereSeason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int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16" w:anchor="getPremiereYear-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getPremiereYear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17" w:tooltip="enum in com.folva.moderneastculture.model.dto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Anime.Source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18" w:anchor="getSource-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getSource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19" w:tooltip="enum in com.folva.moderneastculture.model.dto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Status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20" w:anchor="getStatus-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getStatus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21" w:tooltip="enum in com.folva.moderneastculture.model.dto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Anime.Type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22" w:anchor="getType-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getType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23" w:anchor="invalidate-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invalidate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Метод повідомлення слухачів змін стану</w:t>
            </w:r>
          </w:p>
        </w:tc>
      </w:tr>
      <w:tr w:rsidR="00DF1C32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24" w:anchor="setAgeRating-com.folva.moderneastculture.model.dto.AgeRating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setAgeRating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125" w:tooltip="enum in com.folva.moderneastculture.model.dto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AgeRating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 rating)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Встановлює новий віковий рейтинг аніме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26" w:anchor="setAltNames-java.util.ArrayList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setAltNames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(java.util.ArrayList&lt;java.lang.String&gt; altNames)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Встановлює нову колекцію альтернативних імен аніме</w:t>
            </w:r>
          </w:p>
        </w:tc>
      </w:tr>
      <w:tr w:rsidR="00DF1C32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27" w:anchor="setAuthor-com.folva.moderneastculture.model.dto.Author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setAuthor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128" w:tooltip="class in com.folva.moderneastculture.model.dto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 author)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Встановлює новий об'єкт автору аніме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29" w:anchor="setDescription-java.lang.String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setDescription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description)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Встановлює новий опис аніме</w:t>
            </w:r>
          </w:p>
        </w:tc>
      </w:tr>
      <w:tr w:rsidR="00DF1C32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30" w:anchor="setEpisodeCount-int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setEpisodeCount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(int episodeCount)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Встановлює нову кількість епізодів</w:t>
            </w:r>
          </w:p>
        </w:tc>
      </w:tr>
      <w:tr w:rsidR="00DF1C32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31" w:anchor="setId-int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setId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(int id)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Встановлює новий ідентифікатор аніме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32" w:anchor="setName-java.lang.String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setName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name)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Встановлює нову назву аніме</w:t>
            </w:r>
          </w:p>
        </w:tc>
      </w:tr>
      <w:tr w:rsidR="00DF1C32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33" w:anchor="setPremiereSeason-com.folva.moderneastculture.model.dto.YearSeason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setPremiereSeason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134" w:tooltip="enum in com.folva.moderneastculture.model.dto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YearSeason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 premiereSeason)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Встановлює новий сезон випуску аніме</w:t>
            </w:r>
          </w:p>
        </w:tc>
      </w:tr>
      <w:tr w:rsidR="00DF1C32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35" w:anchor="setPremiereYear-int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setPremiereYear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(int premiereYear)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Встановлює новий рік початку випуску аніме</w:t>
            </w:r>
          </w:p>
        </w:tc>
      </w:tr>
      <w:tr w:rsidR="00DF1C32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36" w:anchor="setSource-com.folva.moderneastculture.model.dto.Anime.Source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setSource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137" w:tooltip="enum in com.folva.moderneastculture.model.dto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Anime.Source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 source)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Встановлює новий тип джерела аніме</w:t>
            </w:r>
          </w:p>
        </w:tc>
      </w:tr>
      <w:tr w:rsidR="00DF1C32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38" w:anchor="setStatus-com.folva.moderneastculture.model.dto.Status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setStatus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139" w:tooltip="enum in com.folva.moderneastculture.model.dto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Status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 status)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Встановлює новий статус аніме</w:t>
            </w:r>
          </w:p>
        </w:tc>
      </w:tr>
      <w:tr w:rsidR="00DF1C32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40" w:anchor="setType-com.folva.moderneastculture.model.dto.Anime.Type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setType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141" w:tooltip="enum in com.folva.moderneastculture.model.dto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Anime.Type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 type)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Встановлює новий тип аніме</w:t>
            </w:r>
          </w:p>
        </w:tc>
      </w:tr>
    </w:tbl>
    <w:p w:rsidR="00DF1C32" w:rsidRPr="00DF1C32" w:rsidRDefault="00DF1C32" w:rsidP="00DF1C32">
      <w:pPr>
        <w:numPr>
          <w:ilvl w:val="2"/>
          <w:numId w:val="4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DF1C32" w:rsidRPr="00DF1C32" w:rsidRDefault="00DF1C32" w:rsidP="00DF1C32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getClass, hashCode, notify, notifyAll, toString, wait, wait, wait</w:t>
      </w:r>
    </w:p>
    <w:p w:rsidR="00DF1C32" w:rsidRPr="00DF1C32" w:rsidRDefault="00DF1C32" w:rsidP="00DF1C32">
      <w:pPr>
        <w:numPr>
          <w:ilvl w:val="0"/>
          <w:numId w:val="5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Method Detail</w:t>
      </w:r>
      <w:bookmarkStart w:id="40" w:name="invalidate--"/>
      <w:bookmarkEnd w:id="40"/>
    </w:p>
    <w:p w:rsidR="00DF1C32" w:rsidRPr="00DF1C32" w:rsidRDefault="00DF1C32" w:rsidP="00DF1C32">
      <w:pPr>
        <w:numPr>
          <w:ilvl w:val="2"/>
          <w:numId w:val="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invalidate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invalidate()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lastRenderedPageBreak/>
        <w:t>Метод повідомлення слухачів змін стану</w:t>
      </w:r>
      <w:bookmarkStart w:id="41" w:name="addInvalidationListener-javafx.beans.Inv"/>
      <w:bookmarkEnd w:id="41"/>
    </w:p>
    <w:p w:rsidR="00DF1C32" w:rsidRPr="00DF1C32" w:rsidRDefault="00DF1C32" w:rsidP="00DF1C32">
      <w:pPr>
        <w:numPr>
          <w:ilvl w:val="2"/>
          <w:numId w:val="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addInvalidationListener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addInvalidationListener(javafx.beans.InvalidationListener listener)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Метод добавлення нових слухачів змін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listener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новий слухач змін</w:t>
      </w:r>
      <w:bookmarkStart w:id="42" w:name="getId--"/>
      <w:bookmarkEnd w:id="42"/>
    </w:p>
    <w:p w:rsidR="00DF1C32" w:rsidRPr="00DF1C32" w:rsidRDefault="00DF1C32" w:rsidP="00DF1C32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getId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int getId()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ідентифікатор аніме</w:t>
      </w:r>
    </w:p>
    <w:p w:rsidR="00DF1C32" w:rsidRPr="00DF1C32" w:rsidRDefault="00DF1C32" w:rsidP="00DF1C32">
      <w:pPr>
        <w:numPr>
          <w:ilvl w:val="2"/>
          <w:numId w:val="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setId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setId(int id)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Встановлює новий ідентифікатор аніме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новий ідентифікатор аніме</w:t>
      </w:r>
      <w:bookmarkStart w:id="43" w:name="getAuthor--"/>
      <w:bookmarkEnd w:id="43"/>
    </w:p>
    <w:p w:rsidR="00DF1C32" w:rsidRPr="00DF1C32" w:rsidRDefault="00DF1C32" w:rsidP="00DF1C32">
      <w:pPr>
        <w:numPr>
          <w:ilvl w:val="2"/>
          <w:numId w:val="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getAuthor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142" w:tooltip="class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 getAuthor()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об'єкт автору аніме</w:t>
      </w:r>
    </w:p>
    <w:p w:rsidR="00DF1C32" w:rsidRPr="00DF1C32" w:rsidRDefault="00DF1C32" w:rsidP="00DF1C32">
      <w:pPr>
        <w:numPr>
          <w:ilvl w:val="2"/>
          <w:numId w:val="1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setAuthor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setAuthor(</w:t>
      </w:r>
      <w:hyperlink r:id="rId143" w:tooltip="class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 author)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Встановлює новий об'єкт автору аніме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author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новий об'єкт автору аніме</w:t>
      </w:r>
      <w:bookmarkStart w:id="44" w:name="getType--"/>
      <w:bookmarkEnd w:id="44"/>
    </w:p>
    <w:p w:rsidR="00DF1C32" w:rsidRPr="00DF1C32" w:rsidRDefault="00DF1C32" w:rsidP="00DF1C32">
      <w:pPr>
        <w:numPr>
          <w:ilvl w:val="2"/>
          <w:numId w:val="1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getType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144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Anime.Type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 getType()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тип аніме</w:t>
      </w:r>
    </w:p>
    <w:p w:rsidR="00DF1C32" w:rsidRPr="00DF1C32" w:rsidRDefault="00DF1C32" w:rsidP="00DF1C32">
      <w:pPr>
        <w:numPr>
          <w:ilvl w:val="2"/>
          <w:numId w:val="12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setType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setType(</w:t>
      </w:r>
      <w:hyperlink r:id="rId145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Anime.Type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 type)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lastRenderedPageBreak/>
        <w:t>Встановлює новий тип аніме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type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новий тип аніме</w:t>
      </w:r>
      <w:bookmarkStart w:id="45" w:name="getName--"/>
      <w:bookmarkEnd w:id="45"/>
    </w:p>
    <w:p w:rsidR="00DF1C32" w:rsidRPr="00DF1C32" w:rsidRDefault="00DF1C32" w:rsidP="00DF1C32">
      <w:pPr>
        <w:numPr>
          <w:ilvl w:val="2"/>
          <w:numId w:val="13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getName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java.lang.String getName()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назва аніме</w:t>
      </w:r>
    </w:p>
    <w:p w:rsidR="00DF1C32" w:rsidRPr="00DF1C32" w:rsidRDefault="00DF1C32" w:rsidP="00DF1C32">
      <w:pPr>
        <w:numPr>
          <w:ilvl w:val="2"/>
          <w:numId w:val="14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setName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setName(java.lang.String name)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Встановлює нову назву аніме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нова назва аніме</w:t>
      </w:r>
      <w:bookmarkStart w:id="46" w:name="getDescription--"/>
      <w:bookmarkEnd w:id="46"/>
    </w:p>
    <w:p w:rsidR="00DF1C32" w:rsidRPr="00DF1C32" w:rsidRDefault="00DF1C32" w:rsidP="00DF1C32">
      <w:pPr>
        <w:numPr>
          <w:ilvl w:val="2"/>
          <w:numId w:val="1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getDescription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java.lang.String getDescription()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опис аніме</w:t>
      </w:r>
    </w:p>
    <w:p w:rsidR="00DF1C32" w:rsidRPr="00DF1C32" w:rsidRDefault="00DF1C32" w:rsidP="00DF1C32">
      <w:pPr>
        <w:numPr>
          <w:ilvl w:val="2"/>
          <w:numId w:val="1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setDescription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setDescription(java.lang.String description)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Встановлює новий опис аніме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description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новий опис аніме</w:t>
      </w:r>
      <w:bookmarkStart w:id="47" w:name="getEpisodeCount--"/>
      <w:bookmarkEnd w:id="47"/>
    </w:p>
    <w:p w:rsidR="00DF1C32" w:rsidRPr="00DF1C32" w:rsidRDefault="00DF1C32" w:rsidP="00DF1C32">
      <w:pPr>
        <w:numPr>
          <w:ilvl w:val="2"/>
          <w:numId w:val="1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getEpisodeCount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int getEpisodeCount()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кількість епізодів</w:t>
      </w:r>
    </w:p>
    <w:p w:rsidR="00DF1C32" w:rsidRPr="00DF1C32" w:rsidRDefault="00DF1C32" w:rsidP="00DF1C32">
      <w:pPr>
        <w:numPr>
          <w:ilvl w:val="2"/>
          <w:numId w:val="1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setEpisodeCount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setEpisodeCount(int episodeCount)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Встановлює нову кількість епізодів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episodeCount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нова кількість епізодів</w:t>
      </w:r>
      <w:bookmarkStart w:id="48" w:name="getSource--"/>
      <w:bookmarkEnd w:id="48"/>
    </w:p>
    <w:p w:rsidR="00DF1C32" w:rsidRPr="00DF1C32" w:rsidRDefault="00DF1C32" w:rsidP="00DF1C32">
      <w:pPr>
        <w:numPr>
          <w:ilvl w:val="2"/>
          <w:numId w:val="1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getSource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146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Anime.Source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 getSource()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lastRenderedPageBreak/>
        <w:t>Returns: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тип джерела аніме</w:t>
      </w:r>
    </w:p>
    <w:p w:rsidR="00DF1C32" w:rsidRPr="00DF1C32" w:rsidRDefault="00DF1C32" w:rsidP="00DF1C32">
      <w:pPr>
        <w:numPr>
          <w:ilvl w:val="2"/>
          <w:numId w:val="2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setSource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setSource(</w:t>
      </w:r>
      <w:hyperlink r:id="rId147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Anime.Source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 source)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Встановлює новий тип джерела аніме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source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новий тип джерела аніме</w:t>
      </w:r>
      <w:bookmarkStart w:id="49" w:name="getAgeRating--"/>
      <w:bookmarkEnd w:id="49"/>
    </w:p>
    <w:p w:rsidR="00DF1C32" w:rsidRPr="00DF1C32" w:rsidRDefault="00DF1C32" w:rsidP="00DF1C32">
      <w:pPr>
        <w:numPr>
          <w:ilvl w:val="2"/>
          <w:numId w:val="2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getAgeRating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148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AgeRating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 getAgeRating()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віковий рейтинг аніме</w:t>
      </w:r>
    </w:p>
    <w:p w:rsidR="00DF1C32" w:rsidRPr="00DF1C32" w:rsidRDefault="00DF1C32" w:rsidP="00DF1C32">
      <w:pPr>
        <w:numPr>
          <w:ilvl w:val="2"/>
          <w:numId w:val="22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setAgeRating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setAgeRating(</w:t>
      </w:r>
      <w:hyperlink r:id="rId149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AgeRating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 rating)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Встановлює новий віковий рейтинг аніме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rating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новий віковий рейтинг аніме</w:t>
      </w:r>
      <w:bookmarkStart w:id="50" w:name="getPremiereYear--"/>
      <w:bookmarkEnd w:id="50"/>
    </w:p>
    <w:p w:rsidR="00DF1C32" w:rsidRPr="00DF1C32" w:rsidRDefault="00DF1C32" w:rsidP="00DF1C32">
      <w:pPr>
        <w:numPr>
          <w:ilvl w:val="2"/>
          <w:numId w:val="23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getPremiereYear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int getPremiereYear()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рік початку випуску аніме</w:t>
      </w:r>
    </w:p>
    <w:p w:rsidR="00DF1C32" w:rsidRPr="00DF1C32" w:rsidRDefault="00DF1C32" w:rsidP="00DF1C32">
      <w:pPr>
        <w:numPr>
          <w:ilvl w:val="2"/>
          <w:numId w:val="24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setPremiereYear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setPremiereYear(int premiereYear)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Встановлює новий рік початку випуску аніме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premiereYear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новий рік початку випуску аніме</w:t>
      </w:r>
      <w:bookmarkStart w:id="51" w:name="getPremiereSeason--"/>
      <w:bookmarkEnd w:id="51"/>
    </w:p>
    <w:p w:rsidR="00DF1C32" w:rsidRPr="00DF1C32" w:rsidRDefault="00DF1C32" w:rsidP="00DF1C32">
      <w:pPr>
        <w:numPr>
          <w:ilvl w:val="2"/>
          <w:numId w:val="2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getPremiereSeason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150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 getPremiereSeason()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сезон випуску аніме</w:t>
      </w:r>
    </w:p>
    <w:p w:rsidR="00DF1C32" w:rsidRPr="00DF1C32" w:rsidRDefault="00DF1C32" w:rsidP="00DF1C32">
      <w:pPr>
        <w:numPr>
          <w:ilvl w:val="2"/>
          <w:numId w:val="2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setPremiereSeason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setPremiereSeason(</w:t>
      </w:r>
      <w:hyperlink r:id="rId151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 premiereSeason)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lastRenderedPageBreak/>
        <w:t>Встановлює новий сезон випуску аніме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premiereSeason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новий сезон випуску аніме</w:t>
      </w:r>
      <w:bookmarkStart w:id="52" w:name="getStatus--"/>
      <w:bookmarkEnd w:id="52"/>
    </w:p>
    <w:p w:rsidR="00DF1C32" w:rsidRPr="00DF1C32" w:rsidRDefault="00DF1C32" w:rsidP="00DF1C32">
      <w:pPr>
        <w:numPr>
          <w:ilvl w:val="2"/>
          <w:numId w:val="2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getStatus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152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Status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 getStatus()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статус аніме</w:t>
      </w:r>
    </w:p>
    <w:p w:rsidR="00DF1C32" w:rsidRPr="00DF1C32" w:rsidRDefault="00DF1C32" w:rsidP="00DF1C32">
      <w:pPr>
        <w:numPr>
          <w:ilvl w:val="2"/>
          <w:numId w:val="2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setStatus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setStatus(</w:t>
      </w:r>
      <w:hyperlink r:id="rId153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Status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 status)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Встановлює новий статус аніме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status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новий статус аніме</w:t>
      </w:r>
      <w:bookmarkStart w:id="53" w:name="getAltNames--"/>
      <w:bookmarkEnd w:id="53"/>
    </w:p>
    <w:p w:rsidR="00DF1C32" w:rsidRPr="00DF1C32" w:rsidRDefault="00DF1C32" w:rsidP="00DF1C32">
      <w:pPr>
        <w:numPr>
          <w:ilvl w:val="2"/>
          <w:numId w:val="3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getAltNames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java.util.ArrayList&lt;java.lang.String&gt; getAltNames()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колекція альтернативних імен аніме</w:t>
      </w:r>
    </w:p>
    <w:p w:rsidR="00DF1C32" w:rsidRPr="00DF1C32" w:rsidRDefault="00DF1C32" w:rsidP="00DF1C32">
      <w:pPr>
        <w:numPr>
          <w:ilvl w:val="2"/>
          <w:numId w:val="3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setAltNames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setAltNames(java.util.ArrayList&lt;java.lang.String&gt; altNames)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Встановлює нову колекцію альтернативних імен аніме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altNames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нова колекція альтернативних імен аніме</w:t>
      </w:r>
      <w:bookmarkStart w:id="54" w:name="equals-java.lang.Object-"/>
      <w:bookmarkEnd w:id="54"/>
    </w:p>
    <w:p w:rsidR="00DF1C32" w:rsidRPr="00DF1C32" w:rsidRDefault="00DF1C32" w:rsidP="00DF1C32">
      <w:pPr>
        <w:numPr>
          <w:ilvl w:val="2"/>
          <w:numId w:val="32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equals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boolean equals(java.lang.Object obj)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Overrides: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r w:rsidRPr="00DF1C32">
        <w:rPr>
          <w:rFonts w:eastAsia="Times New Roman" w:cs="Times New Roman"/>
          <w:sz w:val="24"/>
          <w:szCs w:val="24"/>
          <w:lang w:val="uk" w:eastAsia="uk"/>
        </w:rPr>
        <w:t> in class </w:t>
      </w: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</w:p>
    <w:p w:rsidR="00DF1C32" w:rsidRDefault="00DF1C32" w:rsidP="00545E09">
      <w:pPr>
        <w:ind w:firstLine="0"/>
        <w:jc w:val="left"/>
        <w:rPr>
          <w:noProof/>
          <w:lang w:val="uk" w:eastAsia="ru"/>
        </w:rPr>
      </w:pPr>
    </w:p>
    <w:p w:rsidR="00DF1C32" w:rsidRDefault="00DF1C32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DF1C32" w:rsidRPr="00DF1C32" w:rsidRDefault="00DF1C32" w:rsidP="00DF1C32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com.folva.moderneastculture.model.dto</w:t>
      </w:r>
    </w:p>
    <w:p w:rsidR="00DF1C32" w:rsidRPr="00DF1C32" w:rsidRDefault="00DF1C32" w:rsidP="00DF1C32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DF1C32">
        <w:rPr>
          <w:rFonts w:eastAsia="Times New Roman" w:cs="Times New Roman"/>
          <w:b/>
          <w:bCs/>
          <w:sz w:val="36"/>
          <w:szCs w:val="36"/>
          <w:lang w:val="uk" w:eastAsia="uk"/>
        </w:rPr>
        <w:t>Enum Anime.Source</w:t>
      </w:r>
    </w:p>
    <w:p w:rsidR="00DF1C32" w:rsidRPr="00DF1C32" w:rsidRDefault="00DF1C32" w:rsidP="00DF1C32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DF1C32" w:rsidRPr="00DF1C32" w:rsidRDefault="00DF1C32" w:rsidP="00DF1C32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java.lang.Enum&lt;</w:t>
      </w:r>
      <w:hyperlink r:id="rId154" w:tooltip="enum in com.folva.moderneastculture.model.dto" w:history="1">
        <w:r w:rsidRPr="00DF1C32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Anime.Source</w:t>
        </w:r>
      </w:hyperlink>
      <w:r w:rsidRPr="00DF1C32">
        <w:rPr>
          <w:rFonts w:eastAsia="Times New Roman" w:cs="Times New Roman"/>
          <w:sz w:val="24"/>
          <w:szCs w:val="24"/>
          <w:lang w:val="uk" w:eastAsia="uk"/>
        </w:rPr>
        <w:t>&gt;</w:t>
      </w:r>
    </w:p>
    <w:p w:rsidR="00DF1C32" w:rsidRPr="00DF1C32" w:rsidRDefault="00DF1C32" w:rsidP="00DF1C32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numPr>
          <w:ilvl w:val="2"/>
          <w:numId w:val="1"/>
        </w:numPr>
        <w:tabs>
          <w:tab w:val="clear" w:pos="2160"/>
        </w:tabs>
        <w:spacing w:after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com.folva.moderneastculture.model.dto.Anime.Source</w:t>
      </w:r>
    </w:p>
    <w:p w:rsidR="00DF1C32" w:rsidRPr="00DF1C32" w:rsidRDefault="00DF1C32" w:rsidP="00DF1C32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DF1C32" w:rsidRPr="00DF1C32" w:rsidRDefault="00DF1C32" w:rsidP="00DF1C32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java.io.Serializable, java.lang.Comparable&lt;</w:t>
      </w:r>
      <w:hyperlink r:id="rId155" w:tooltip="enum in com.folva.moderneastculture.model.dto" w:history="1">
        <w:r w:rsidRPr="00DF1C32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Anime.Source</w:t>
        </w:r>
      </w:hyperlink>
      <w:r w:rsidRPr="00DF1C32">
        <w:rPr>
          <w:rFonts w:eastAsia="Times New Roman" w:cs="Times New Roman"/>
          <w:sz w:val="24"/>
          <w:szCs w:val="24"/>
          <w:lang w:val="uk" w:eastAsia="uk"/>
        </w:rPr>
        <w:t>&gt;</w:t>
      </w:r>
    </w:p>
    <w:p w:rsidR="00DF1C32" w:rsidRPr="00DF1C32" w:rsidRDefault="00DF1C32" w:rsidP="00DF1C32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Enclosing class:</w:t>
      </w:r>
    </w:p>
    <w:p w:rsidR="00DF1C32" w:rsidRPr="00DF1C32" w:rsidRDefault="006F62CE" w:rsidP="00DF1C32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hyperlink r:id="rId156" w:tooltip="class in com.folva.moderneastculture.model.dto" w:history="1">
        <w:r w:rsidR="00DF1C32" w:rsidRPr="00DF1C32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Anime</w:t>
        </w:r>
      </w:hyperlink>
    </w:p>
    <w:p w:rsidR="00DF1C32" w:rsidRPr="00DF1C32" w:rsidRDefault="006F62CE" w:rsidP="00DF1C32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29" style="width:468pt;height:1.5pt" o:hralign="center" o:hrstd="t" o:hr="t" fillcolor="gray" stroked="f">
            <v:path strokeok="f"/>
          </v:rect>
        </w:pict>
      </w:r>
    </w:p>
    <w:p w:rsidR="00DF1C32" w:rsidRPr="00DF1C32" w:rsidRDefault="00DF1C32" w:rsidP="00DF1C32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enum Anime.Source</w:t>
      </w:r>
    </w:p>
    <w:p w:rsidR="00DF1C32" w:rsidRPr="00DF1C32" w:rsidRDefault="00DF1C32" w:rsidP="00DF1C32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java.lang.Enum&lt;</w:t>
      </w:r>
      <w:hyperlink r:id="rId157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Anime.Source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</w:p>
    <w:p w:rsidR="00DF1C32" w:rsidRPr="00DF1C32" w:rsidRDefault="00DF1C32" w:rsidP="00DF1C32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Типи джерел аніме</w:t>
      </w:r>
    </w:p>
    <w:p w:rsidR="00DF1C32" w:rsidRPr="00DF1C32" w:rsidRDefault="00DF1C32" w:rsidP="00DF1C32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Enum Constant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404"/>
      </w:tblGrid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Enum Constants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Enum Constant and Description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58" w:anchor="MANGA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MANGA</w:t>
              </w:r>
            </w:hyperlink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59" w:anchor="ORIGINAL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ORIGINAL</w:t>
              </w:r>
            </w:hyperlink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60" w:anchor="OTHER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OTHER</w:t>
              </w:r>
            </w:hyperlink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61" w:anchor="RANOBE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RANOBE</w:t>
              </w:r>
            </w:hyperlink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DF1C32" w:rsidRPr="00DF1C32" w:rsidRDefault="00DF1C32" w:rsidP="00DF1C32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Field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24"/>
        <w:gridCol w:w="2304"/>
      </w:tblGrid>
      <w:tr w:rsidR="00DF1C32" w:rsidRPr="00DF1C32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Fields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Field and Description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62" w:anchor="name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name</w:t>
              </w:r>
            </w:hyperlink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DF1C32" w:rsidRPr="00DF1C32" w:rsidRDefault="00DF1C32" w:rsidP="00DF1C32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134"/>
        <w:gridCol w:w="5889"/>
      </w:tblGrid>
      <w:tr w:rsidR="00DF1C32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All Methods </w:t>
            </w:r>
            <w:hyperlink r:id="rId163" w:history="1">
              <w:r w:rsidRPr="00DF1C32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Static Methods</w:t>
              </w:r>
            </w:hyperlink>
            <w:r w:rsidRPr="00DF1C32">
              <w:rPr>
                <w:sz w:val="24"/>
                <w:szCs w:val="24"/>
                <w:lang w:val="uk" w:eastAsia="uk"/>
              </w:rPr>
              <w:t> </w:t>
            </w:r>
            <w:hyperlink r:id="rId164" w:history="1">
              <w:r w:rsidRPr="00DF1C32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DF1C32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165" w:tooltip="enum in com.folva.moderneastculture.model.dto" w:history="1">
              <w:r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Anime.Source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66" w:anchor="valueOf-java.lang.String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valueOf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name)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Returns the enum constant of this type with the specified name.</w:t>
            </w:r>
          </w:p>
        </w:tc>
      </w:tr>
      <w:tr w:rsidR="00DF1C32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lastRenderedPageBreak/>
              <w:t xml:space="preserve">static </w:t>
            </w:r>
            <w:hyperlink r:id="rId167" w:tooltip="enum in com.folva.moderneastculture.model.dto" w:history="1">
              <w:r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Anime.Source</w:t>
              </w:r>
            </w:hyperlink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[]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68" w:anchor="values-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values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Returns an array containing the constants of this enum type, in the order they are declared.</w:t>
            </w:r>
          </w:p>
        </w:tc>
      </w:tr>
    </w:tbl>
    <w:p w:rsidR="00DF1C32" w:rsidRPr="00DF1C32" w:rsidRDefault="00DF1C32" w:rsidP="00DF1C32">
      <w:pPr>
        <w:numPr>
          <w:ilvl w:val="2"/>
          <w:numId w:val="5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Methods inherited from class java.lang.Enum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compareTo, equals, getDeclaringClass, hashCode, name, ordinal, toString, valueOf</w:t>
      </w:r>
    </w:p>
    <w:p w:rsidR="00DF1C32" w:rsidRPr="00DF1C32" w:rsidRDefault="00DF1C32" w:rsidP="00DF1C32">
      <w:pPr>
        <w:numPr>
          <w:ilvl w:val="2"/>
          <w:numId w:val="6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DF1C32" w:rsidRPr="00DF1C32" w:rsidRDefault="00DF1C32" w:rsidP="00DF1C32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getClass, notify, notifyAll, wait, wait, wait</w:t>
      </w:r>
    </w:p>
    <w:p w:rsidR="00DF1C32" w:rsidRPr="00DF1C32" w:rsidRDefault="00DF1C32" w:rsidP="00DF1C32">
      <w:pPr>
        <w:numPr>
          <w:ilvl w:val="0"/>
          <w:numId w:val="7"/>
        </w:numPr>
        <w:tabs>
          <w:tab w:val="clear" w:pos="720"/>
        </w:tabs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numPr>
          <w:ilvl w:val="1"/>
          <w:numId w:val="7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Enum Constant Detail</w:t>
      </w:r>
      <w:bookmarkStart w:id="55" w:name="ORIGINAL"/>
      <w:bookmarkEnd w:id="55"/>
    </w:p>
    <w:p w:rsidR="00DF1C32" w:rsidRPr="00DF1C32" w:rsidRDefault="00DF1C32" w:rsidP="00DF1C32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ORIGINAL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169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Anime.Source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ORIGINAL</w:t>
      </w:r>
      <w:bookmarkStart w:id="56" w:name="MANGA"/>
      <w:bookmarkEnd w:id="56"/>
    </w:p>
    <w:p w:rsidR="00DF1C32" w:rsidRPr="00DF1C32" w:rsidRDefault="00DF1C32" w:rsidP="00DF1C32">
      <w:pPr>
        <w:numPr>
          <w:ilvl w:val="2"/>
          <w:numId w:val="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MANGA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170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Anime.Source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MANGA</w:t>
      </w:r>
      <w:bookmarkStart w:id="57" w:name="RANOBE"/>
      <w:bookmarkEnd w:id="57"/>
    </w:p>
    <w:p w:rsidR="00DF1C32" w:rsidRPr="00DF1C32" w:rsidRDefault="00DF1C32" w:rsidP="00DF1C32">
      <w:pPr>
        <w:numPr>
          <w:ilvl w:val="2"/>
          <w:numId w:val="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RANOBE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171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Anime.Source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RANOBE</w:t>
      </w:r>
      <w:bookmarkStart w:id="58" w:name="OTHER"/>
      <w:bookmarkEnd w:id="58"/>
    </w:p>
    <w:p w:rsidR="00DF1C32" w:rsidRPr="00DF1C32" w:rsidRDefault="00DF1C32" w:rsidP="00DF1C32">
      <w:pPr>
        <w:numPr>
          <w:ilvl w:val="2"/>
          <w:numId w:val="1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OTHER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172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Anime.Source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OTHER</w:t>
      </w:r>
    </w:p>
    <w:p w:rsidR="00DF1C32" w:rsidRPr="00DF1C32" w:rsidRDefault="00DF1C32" w:rsidP="00DF1C32">
      <w:pPr>
        <w:numPr>
          <w:ilvl w:val="1"/>
          <w:numId w:val="11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Field Detail</w:t>
      </w:r>
    </w:p>
    <w:p w:rsidR="00DF1C32" w:rsidRPr="00DF1C32" w:rsidRDefault="00DF1C32" w:rsidP="00DF1C32">
      <w:pPr>
        <w:numPr>
          <w:ilvl w:val="2"/>
          <w:numId w:val="1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name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 final java.lang.String name</w:t>
      </w:r>
    </w:p>
    <w:p w:rsidR="00DF1C32" w:rsidRPr="00DF1C32" w:rsidRDefault="00DF1C32" w:rsidP="00DF1C32">
      <w:pPr>
        <w:numPr>
          <w:ilvl w:val="1"/>
          <w:numId w:val="12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Method Detail</w:t>
      </w:r>
    </w:p>
    <w:p w:rsidR="00DF1C32" w:rsidRPr="00DF1C32" w:rsidRDefault="00DF1C32" w:rsidP="00DF1C32">
      <w:pPr>
        <w:numPr>
          <w:ilvl w:val="2"/>
          <w:numId w:val="12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values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173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Anime.Source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[] values()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Returns an array containing the constants of this enum type, in the order they are declared. This method may be used to iterate over the constants as follows: </w:t>
      </w:r>
    </w:p>
    <w:p w:rsidR="00DF1C32" w:rsidRPr="00DF1C32" w:rsidRDefault="00DF1C32" w:rsidP="00DF1C32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for (Anime.Source c : Anime.Source.values())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    System.out.println(c);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lastRenderedPageBreak/>
        <w:t>Returns: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an array containing the constants of this enum type, in the order they are declared</w:t>
      </w:r>
    </w:p>
    <w:p w:rsidR="00DF1C32" w:rsidRPr="00DF1C32" w:rsidRDefault="00DF1C32" w:rsidP="00DF1C32">
      <w:pPr>
        <w:numPr>
          <w:ilvl w:val="2"/>
          <w:numId w:val="13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valueOf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174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Anime.Source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 valueOf(java.lang.String name)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Returns the enum constant of this type with the specified name. The string must match </w:t>
      </w:r>
      <w:r w:rsidRPr="00DF1C32">
        <w:rPr>
          <w:rFonts w:eastAsia="Times New Roman" w:cs="Times New Roman"/>
          <w:i/>
          <w:iCs/>
          <w:sz w:val="24"/>
          <w:szCs w:val="24"/>
          <w:lang w:val="uk" w:eastAsia="uk"/>
        </w:rPr>
        <w:t>exactly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an identifier used to declare an enum constant in this type. (Extraneous whitespace characters are not permitted.)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DF1C32" w:rsidRPr="00DF1C32" w:rsidRDefault="00DF1C32" w:rsidP="00DF1C32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the name of the enum constant to be returned.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DF1C32" w:rsidRPr="00DF1C32" w:rsidRDefault="00DF1C32" w:rsidP="00DF1C32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the enum constant with the specified name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Throws:</w:t>
      </w:r>
    </w:p>
    <w:p w:rsidR="00DF1C32" w:rsidRPr="00DF1C32" w:rsidRDefault="00DF1C32" w:rsidP="00DF1C32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java.lang.IllegalArgumentException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if this enum type has no constant with the specified name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java.lang.NullPointerException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if the argument is null</w:t>
      </w:r>
    </w:p>
    <w:p w:rsidR="00DF1C32" w:rsidRDefault="00DF1C32" w:rsidP="00545E09">
      <w:pPr>
        <w:ind w:firstLine="0"/>
        <w:jc w:val="left"/>
        <w:rPr>
          <w:noProof/>
          <w:lang w:val="uk" w:eastAsia="ru"/>
        </w:rPr>
      </w:pPr>
    </w:p>
    <w:p w:rsidR="00DF1C32" w:rsidRDefault="00DF1C32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DF1C32" w:rsidRPr="00DF1C32" w:rsidRDefault="00DF1C32" w:rsidP="00DF1C32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com.folva.moderneastculture.model.dto</w:t>
      </w:r>
    </w:p>
    <w:p w:rsidR="00DF1C32" w:rsidRPr="00DF1C32" w:rsidRDefault="00DF1C32" w:rsidP="00DF1C32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DF1C32">
        <w:rPr>
          <w:rFonts w:eastAsia="Times New Roman" w:cs="Times New Roman"/>
          <w:b/>
          <w:bCs/>
          <w:sz w:val="36"/>
          <w:szCs w:val="36"/>
          <w:lang w:val="uk" w:eastAsia="uk"/>
        </w:rPr>
        <w:t>Enum Anime.Type</w:t>
      </w:r>
    </w:p>
    <w:p w:rsidR="00DF1C32" w:rsidRPr="00DF1C32" w:rsidRDefault="00DF1C32" w:rsidP="00DF1C32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DF1C32" w:rsidRPr="00DF1C32" w:rsidRDefault="00DF1C32" w:rsidP="00DF1C32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java.lang.Enum&lt;</w:t>
      </w:r>
      <w:hyperlink r:id="rId175" w:tooltip="enum in com.folva.moderneastculture.model.dto" w:history="1">
        <w:r w:rsidRPr="00DF1C32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Anime.Type</w:t>
        </w:r>
      </w:hyperlink>
      <w:r w:rsidRPr="00DF1C32">
        <w:rPr>
          <w:rFonts w:eastAsia="Times New Roman" w:cs="Times New Roman"/>
          <w:sz w:val="24"/>
          <w:szCs w:val="24"/>
          <w:lang w:val="uk" w:eastAsia="uk"/>
        </w:rPr>
        <w:t>&gt;</w:t>
      </w:r>
    </w:p>
    <w:p w:rsidR="00DF1C32" w:rsidRPr="00DF1C32" w:rsidRDefault="00DF1C32" w:rsidP="00DF1C32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numPr>
          <w:ilvl w:val="2"/>
          <w:numId w:val="1"/>
        </w:numPr>
        <w:tabs>
          <w:tab w:val="clear" w:pos="2160"/>
        </w:tabs>
        <w:spacing w:after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com.folva.moderneastculture.model.dto.Anime.Type</w:t>
      </w:r>
    </w:p>
    <w:p w:rsidR="00DF1C32" w:rsidRPr="00DF1C32" w:rsidRDefault="00DF1C32" w:rsidP="00DF1C32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DF1C32" w:rsidRPr="00DF1C32" w:rsidRDefault="00DF1C32" w:rsidP="00DF1C32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java.io.Serializable, java.lang.Comparable&lt;</w:t>
      </w:r>
      <w:hyperlink r:id="rId176" w:tooltip="enum in com.folva.moderneastculture.model.dto" w:history="1">
        <w:r w:rsidRPr="00DF1C32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Anime.Type</w:t>
        </w:r>
      </w:hyperlink>
      <w:r w:rsidRPr="00DF1C32">
        <w:rPr>
          <w:rFonts w:eastAsia="Times New Roman" w:cs="Times New Roman"/>
          <w:sz w:val="24"/>
          <w:szCs w:val="24"/>
          <w:lang w:val="uk" w:eastAsia="uk"/>
        </w:rPr>
        <w:t>&gt;</w:t>
      </w:r>
    </w:p>
    <w:p w:rsidR="00DF1C32" w:rsidRPr="00DF1C32" w:rsidRDefault="00DF1C32" w:rsidP="00DF1C32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Enclosing class:</w:t>
      </w:r>
    </w:p>
    <w:p w:rsidR="00DF1C32" w:rsidRPr="00DF1C32" w:rsidRDefault="006F62CE" w:rsidP="00DF1C32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hyperlink r:id="rId177" w:tooltip="class in com.folva.moderneastculture.model.dto" w:history="1">
        <w:r w:rsidR="00DF1C32" w:rsidRPr="00DF1C32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Anime</w:t>
        </w:r>
      </w:hyperlink>
    </w:p>
    <w:p w:rsidR="00DF1C32" w:rsidRPr="00DF1C32" w:rsidRDefault="006F62CE" w:rsidP="00DF1C32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30" style="width:468pt;height:1.5pt" o:hralign="center" o:hrstd="t" o:hr="t" fillcolor="gray" stroked="f">
            <v:path strokeok="f"/>
          </v:rect>
        </w:pict>
      </w:r>
    </w:p>
    <w:p w:rsidR="00DF1C32" w:rsidRPr="00DF1C32" w:rsidRDefault="00DF1C32" w:rsidP="00DF1C32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enum Anime.Type</w:t>
      </w:r>
    </w:p>
    <w:p w:rsidR="00DF1C32" w:rsidRPr="00DF1C32" w:rsidRDefault="00DF1C32" w:rsidP="00DF1C32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java.lang.Enum&lt;</w:t>
      </w:r>
      <w:hyperlink r:id="rId178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Anime.Type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</w:p>
    <w:p w:rsidR="00DF1C32" w:rsidRPr="00DF1C32" w:rsidRDefault="00DF1C32" w:rsidP="00DF1C32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Типи аніме</w:t>
      </w:r>
    </w:p>
    <w:p w:rsidR="00DF1C32" w:rsidRPr="00DF1C32" w:rsidRDefault="00DF1C32" w:rsidP="00DF1C32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Enum Constant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404"/>
      </w:tblGrid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Enum Constants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Enum Constant and Description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79" w:anchor="MOVIE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MOVIE</w:t>
              </w:r>
            </w:hyperlink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80" w:anchor="SERIES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SERIES</w:t>
              </w:r>
            </w:hyperlink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DF1C32" w:rsidRPr="00DF1C32" w:rsidRDefault="00DF1C32" w:rsidP="00DF1C32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Field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24"/>
        <w:gridCol w:w="2304"/>
      </w:tblGrid>
      <w:tr w:rsidR="00DF1C32" w:rsidRPr="00DF1C32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Fields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Field and Description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81" w:anchor="name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name</w:t>
              </w:r>
            </w:hyperlink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DF1C32" w:rsidRPr="00DF1C32" w:rsidRDefault="00DF1C32" w:rsidP="00DF1C32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928"/>
        <w:gridCol w:w="6095"/>
      </w:tblGrid>
      <w:tr w:rsidR="00DF1C32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All Methods </w:t>
            </w:r>
            <w:hyperlink r:id="rId182" w:history="1">
              <w:r w:rsidRPr="00DF1C32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Static Methods</w:t>
              </w:r>
            </w:hyperlink>
            <w:r w:rsidRPr="00DF1C32">
              <w:rPr>
                <w:sz w:val="24"/>
                <w:szCs w:val="24"/>
                <w:lang w:val="uk" w:eastAsia="uk"/>
              </w:rPr>
              <w:t> </w:t>
            </w:r>
            <w:hyperlink r:id="rId183" w:history="1">
              <w:r w:rsidRPr="00DF1C32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DF1C32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184" w:tooltip="enum in com.folva.moderneastculture.model.dto" w:history="1">
              <w:r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Anime.Type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85" w:anchor="valueOf-java.lang.String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valueOf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name)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Returns the enum constant of this type with the specified name.</w:t>
            </w:r>
          </w:p>
        </w:tc>
      </w:tr>
      <w:tr w:rsidR="00DF1C32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186" w:tooltip="enum in com.folva.moderneastculture.model.dto" w:history="1">
              <w:r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Anime.Type</w:t>
              </w:r>
            </w:hyperlink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[]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87" w:anchor="values-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values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 xml:space="preserve">Returns an array containing the constants of this enum type, </w:t>
            </w:r>
            <w:r w:rsidRPr="00DF1C32">
              <w:rPr>
                <w:sz w:val="24"/>
                <w:szCs w:val="24"/>
                <w:lang w:val="uk" w:eastAsia="uk"/>
              </w:rPr>
              <w:lastRenderedPageBreak/>
              <w:t>in the order they are declared.</w:t>
            </w:r>
          </w:p>
        </w:tc>
      </w:tr>
    </w:tbl>
    <w:p w:rsidR="00DF1C32" w:rsidRPr="00DF1C32" w:rsidRDefault="00DF1C32" w:rsidP="00DF1C32">
      <w:pPr>
        <w:numPr>
          <w:ilvl w:val="2"/>
          <w:numId w:val="5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lastRenderedPageBreak/>
        <w:t>Methods inherited from class java.lang.Enum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compareTo, equals, getDeclaringClass, hashCode, name, ordinal, toString, valueOf</w:t>
      </w:r>
    </w:p>
    <w:p w:rsidR="00DF1C32" w:rsidRPr="00DF1C32" w:rsidRDefault="00DF1C32" w:rsidP="00DF1C32">
      <w:pPr>
        <w:numPr>
          <w:ilvl w:val="2"/>
          <w:numId w:val="6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DF1C32" w:rsidRPr="00DF1C32" w:rsidRDefault="00DF1C32" w:rsidP="00DF1C32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getClass, notify, notifyAll, wait, wait, wait</w:t>
      </w:r>
    </w:p>
    <w:p w:rsidR="00DF1C32" w:rsidRPr="00DF1C32" w:rsidRDefault="00DF1C32" w:rsidP="00DF1C32">
      <w:pPr>
        <w:numPr>
          <w:ilvl w:val="0"/>
          <w:numId w:val="7"/>
        </w:numPr>
        <w:tabs>
          <w:tab w:val="clear" w:pos="720"/>
        </w:tabs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numPr>
          <w:ilvl w:val="1"/>
          <w:numId w:val="7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Enum Constant Detail</w:t>
      </w:r>
      <w:bookmarkStart w:id="59" w:name="SERIES"/>
      <w:bookmarkEnd w:id="59"/>
    </w:p>
    <w:p w:rsidR="00DF1C32" w:rsidRPr="00DF1C32" w:rsidRDefault="00DF1C32" w:rsidP="00DF1C32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SERIES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188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Anime.Type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SERIES</w:t>
      </w:r>
      <w:bookmarkStart w:id="60" w:name="MOVIE"/>
      <w:bookmarkEnd w:id="60"/>
    </w:p>
    <w:p w:rsidR="00DF1C32" w:rsidRPr="00DF1C32" w:rsidRDefault="00DF1C32" w:rsidP="00DF1C32">
      <w:pPr>
        <w:numPr>
          <w:ilvl w:val="2"/>
          <w:numId w:val="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MOVIE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189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Anime.Type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MOVIE</w:t>
      </w:r>
    </w:p>
    <w:p w:rsidR="00DF1C32" w:rsidRPr="00DF1C32" w:rsidRDefault="00DF1C32" w:rsidP="00DF1C32">
      <w:pPr>
        <w:numPr>
          <w:ilvl w:val="1"/>
          <w:numId w:val="9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Field Detail</w:t>
      </w:r>
    </w:p>
    <w:p w:rsidR="00DF1C32" w:rsidRPr="00DF1C32" w:rsidRDefault="00DF1C32" w:rsidP="00DF1C32">
      <w:pPr>
        <w:numPr>
          <w:ilvl w:val="2"/>
          <w:numId w:val="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name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 final java.lang.String name</w:t>
      </w:r>
    </w:p>
    <w:p w:rsidR="00DF1C32" w:rsidRPr="00DF1C32" w:rsidRDefault="00DF1C32" w:rsidP="00DF1C32">
      <w:pPr>
        <w:numPr>
          <w:ilvl w:val="1"/>
          <w:numId w:val="10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Method Detail</w:t>
      </w:r>
    </w:p>
    <w:p w:rsidR="00DF1C32" w:rsidRPr="00DF1C32" w:rsidRDefault="00DF1C32" w:rsidP="00DF1C32">
      <w:pPr>
        <w:numPr>
          <w:ilvl w:val="2"/>
          <w:numId w:val="1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values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190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Anime.Type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[] values()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Returns an array containing the constants of this enum type, in the order they are declared. This method may be used to iterate over the constants as follows: </w:t>
      </w:r>
    </w:p>
    <w:p w:rsidR="00DF1C32" w:rsidRPr="00DF1C32" w:rsidRDefault="00DF1C32" w:rsidP="00DF1C32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for (Anime.Type c : Anime.Type.values())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    System.out.println(c);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an array containing the constants of this enum type, in the order they are declared</w:t>
      </w:r>
    </w:p>
    <w:p w:rsidR="00DF1C32" w:rsidRPr="00DF1C32" w:rsidRDefault="00DF1C32" w:rsidP="00DF1C32">
      <w:pPr>
        <w:numPr>
          <w:ilvl w:val="2"/>
          <w:numId w:val="1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valueOf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191" w:tooltip="enum in com.folva.moderneastculture.model.dto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Anime.Type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 valueOf(java.lang.String name)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lastRenderedPageBreak/>
        <w:t xml:space="preserve">Returns the enum constant of this type with the specified name. The string must match </w:t>
      </w:r>
      <w:r w:rsidRPr="00DF1C32">
        <w:rPr>
          <w:rFonts w:eastAsia="Times New Roman" w:cs="Times New Roman"/>
          <w:i/>
          <w:iCs/>
          <w:sz w:val="24"/>
          <w:szCs w:val="24"/>
          <w:lang w:val="uk" w:eastAsia="uk"/>
        </w:rPr>
        <w:t>exactly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an identifier used to declare an enum constant in this type. (Extraneous whitespace characters are not permitted.)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DF1C32" w:rsidRPr="00DF1C32" w:rsidRDefault="00DF1C32" w:rsidP="00DF1C32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the name of the enum constant to be returned.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DF1C32" w:rsidRPr="00DF1C32" w:rsidRDefault="00DF1C32" w:rsidP="00DF1C32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the enum constant with the specified name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Throws:</w:t>
      </w:r>
    </w:p>
    <w:p w:rsidR="00DF1C32" w:rsidRPr="00DF1C32" w:rsidRDefault="00DF1C32" w:rsidP="00DF1C32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java.lang.IllegalArgumentException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if this enum type has no constant with the specified name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java.lang.NullPointerException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if the argument is null</w:t>
      </w:r>
    </w:p>
    <w:p w:rsidR="00DF1C32" w:rsidRDefault="00DF1C32" w:rsidP="00545E09">
      <w:pPr>
        <w:ind w:firstLine="0"/>
        <w:jc w:val="left"/>
        <w:rPr>
          <w:noProof/>
          <w:lang w:val="uk" w:eastAsia="ru"/>
        </w:rPr>
      </w:pPr>
    </w:p>
    <w:p w:rsidR="00DF1C32" w:rsidRDefault="00DF1C32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DF1C32" w:rsidRPr="00DF1C32" w:rsidRDefault="00DF1C32" w:rsidP="00DF1C32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com.folva.moderneastculture.controller</w:t>
      </w:r>
    </w:p>
    <w:p w:rsidR="00DF1C32" w:rsidRPr="00DF1C32" w:rsidRDefault="00DF1C32" w:rsidP="00DF1C32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DF1C32">
        <w:rPr>
          <w:rFonts w:eastAsia="Times New Roman" w:cs="Times New Roman"/>
          <w:b/>
          <w:bCs/>
          <w:sz w:val="36"/>
          <w:szCs w:val="36"/>
          <w:lang w:val="uk" w:eastAsia="uk"/>
        </w:rPr>
        <w:t>Class AnimeController</w:t>
      </w:r>
    </w:p>
    <w:p w:rsidR="00DF1C32" w:rsidRPr="00DF1C32" w:rsidRDefault="00DF1C32" w:rsidP="00DF1C32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DF1C32" w:rsidRPr="00DF1C32" w:rsidRDefault="00DF1C32" w:rsidP="00DF1C32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numPr>
          <w:ilvl w:val="1"/>
          <w:numId w:val="1"/>
        </w:numPr>
        <w:spacing w:after="240"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com.folva.moderneastculture.controller.AnimeController</w:t>
      </w:r>
    </w:p>
    <w:p w:rsidR="00DF1C32" w:rsidRPr="00DF1C32" w:rsidRDefault="00DF1C32" w:rsidP="00DF1C32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DF1C32" w:rsidRPr="00DF1C32" w:rsidRDefault="00DF1C32" w:rsidP="00DF1C32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javafx.fxml.Initializable</w:t>
      </w:r>
    </w:p>
    <w:p w:rsidR="00DF1C32" w:rsidRPr="00DF1C32" w:rsidRDefault="006F62CE" w:rsidP="00DF1C32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31" style="width:468pt;height:1.5pt" o:hralign="center" o:hrstd="t" o:hr="t" fillcolor="gray" stroked="f">
            <v:path strokeok="f"/>
          </v:rect>
        </w:pict>
      </w:r>
    </w:p>
    <w:p w:rsidR="00DF1C32" w:rsidRPr="00DF1C32" w:rsidRDefault="00DF1C32" w:rsidP="00DF1C32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 class AnimeController</w:t>
      </w:r>
    </w:p>
    <w:p w:rsidR="00DF1C32" w:rsidRPr="00DF1C32" w:rsidRDefault="00DF1C32" w:rsidP="00DF1C32">
      <w:pPr>
        <w:spacing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DF1C32" w:rsidRPr="00DF1C32" w:rsidRDefault="00DF1C32" w:rsidP="00DF1C32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implements javafx.fxml.Initializable</w:t>
      </w:r>
    </w:p>
    <w:p w:rsidR="00DF1C32" w:rsidRPr="00DF1C32" w:rsidRDefault="00DF1C32" w:rsidP="00DF1C32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Контроллер відповідаючий за головне підменю аніме - де можна продивитися увесь список наявних коміксів та відфільтрувати, викликати меню редагування, додавання, оглядання повної інформації якогось коміксу або видалити взагалі аніме</w:t>
      </w:r>
    </w:p>
    <w:p w:rsidR="00DF1C32" w:rsidRPr="00DF1C32" w:rsidRDefault="00DF1C32" w:rsidP="00DF1C32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Constructors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Constructor and Description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92" w:anchor="AnimeController-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AnimeController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DF1C32" w:rsidRPr="00DF1C32" w:rsidRDefault="00DF1C32" w:rsidP="00DF1C32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375"/>
        <w:gridCol w:w="6648"/>
      </w:tblGrid>
      <w:tr w:rsidR="00DF1C32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All Methods </w:t>
            </w:r>
            <w:hyperlink r:id="rId193" w:history="1">
              <w:r w:rsidRPr="00DF1C32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DF1C32">
              <w:rPr>
                <w:sz w:val="24"/>
                <w:szCs w:val="24"/>
                <w:lang w:val="uk" w:eastAsia="uk"/>
              </w:rPr>
              <w:t> </w:t>
            </w:r>
            <w:hyperlink r:id="rId194" w:history="1">
              <w:r w:rsidRPr="00DF1C32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DF1C32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95" w:anchor="initialize-java.net.URL-java.util.ResourceBundle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initialize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(java.net.URL location, java.util.ResourceBundle resources)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96" w:anchor="setTabAnime-javafx.scene.control.Tab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setTabAnime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(javafx.scene.control.Tab tabAnime)</w:t>
            </w:r>
            <w:r w:rsidR="00DF1C32" w:rsidRPr="00DF1C32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Встановлює посилання на вкладку аніме для переключення між підменю</w:t>
            </w:r>
          </w:p>
        </w:tc>
      </w:tr>
    </w:tbl>
    <w:p w:rsidR="00DF1C32" w:rsidRPr="00DF1C32" w:rsidRDefault="00DF1C32" w:rsidP="00DF1C32">
      <w:pPr>
        <w:numPr>
          <w:ilvl w:val="2"/>
          <w:numId w:val="4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DF1C32" w:rsidRPr="00DF1C32" w:rsidRDefault="00DF1C32" w:rsidP="00DF1C32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DF1C32" w:rsidRPr="00DF1C32" w:rsidRDefault="00DF1C32" w:rsidP="00DF1C32">
      <w:pPr>
        <w:numPr>
          <w:ilvl w:val="0"/>
          <w:numId w:val="5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Constructor Detail</w:t>
      </w:r>
      <w:bookmarkStart w:id="61" w:name="AnimeController--"/>
      <w:bookmarkEnd w:id="61"/>
    </w:p>
    <w:p w:rsidR="00DF1C32" w:rsidRPr="00DF1C32" w:rsidRDefault="00DF1C32" w:rsidP="00DF1C32">
      <w:pPr>
        <w:numPr>
          <w:ilvl w:val="2"/>
          <w:numId w:val="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lastRenderedPageBreak/>
        <w:t>AnimeController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AnimeController()</w:t>
      </w:r>
    </w:p>
    <w:p w:rsidR="00DF1C32" w:rsidRPr="00DF1C32" w:rsidRDefault="00DF1C32" w:rsidP="00DF1C32">
      <w:pPr>
        <w:numPr>
          <w:ilvl w:val="1"/>
          <w:numId w:val="6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Method Detail</w:t>
      </w:r>
      <w:bookmarkStart w:id="62" w:name="initialize-java.net.URL-java.util.Resour"/>
      <w:bookmarkEnd w:id="62"/>
    </w:p>
    <w:p w:rsidR="00DF1C32" w:rsidRPr="00DF1C32" w:rsidRDefault="00DF1C32" w:rsidP="00DF1C32">
      <w:pPr>
        <w:numPr>
          <w:ilvl w:val="2"/>
          <w:numId w:val="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initialize</w:t>
      </w:r>
    </w:p>
    <w:p w:rsidR="00DF1C32" w:rsidRPr="00DF1C32" w:rsidRDefault="00DF1C32" w:rsidP="00DF1C32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initialize(java.net.URL location,</w:t>
      </w:r>
    </w:p>
    <w:p w:rsidR="00DF1C32" w:rsidRPr="00DF1C32" w:rsidRDefault="00DF1C32" w:rsidP="00DF1C32">
      <w:pPr>
        <w:spacing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java.util.ResourceBundle resources)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Specified by: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r w:rsidRPr="00DF1C32">
        <w:rPr>
          <w:rFonts w:eastAsia="Times New Roman" w:cs="Times New Roman"/>
          <w:sz w:val="24"/>
          <w:szCs w:val="24"/>
          <w:lang w:val="uk" w:eastAsia="uk"/>
        </w:rPr>
        <w:t> in interface </w:t>
      </w: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bookmarkStart w:id="63" w:name="setTabAnime-javafx.scene.control.Tab-"/>
      <w:bookmarkEnd w:id="63"/>
    </w:p>
    <w:p w:rsidR="00DF1C32" w:rsidRPr="00DF1C32" w:rsidRDefault="00DF1C32" w:rsidP="00DF1C32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setTabAnime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setTabAnime(javafx.scene.control.Tab tabAnime)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Встановлює посилання на вкладку аніме для переключення між підменю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tabAnime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посилання на вкладку аніме</w:t>
      </w:r>
    </w:p>
    <w:p w:rsidR="00DF1C32" w:rsidRDefault="00DF1C32" w:rsidP="00545E09">
      <w:pPr>
        <w:ind w:firstLine="0"/>
        <w:jc w:val="left"/>
        <w:rPr>
          <w:noProof/>
          <w:lang w:val="uk" w:eastAsia="ru"/>
        </w:rPr>
      </w:pPr>
    </w:p>
    <w:p w:rsidR="00DF1C32" w:rsidRDefault="00DF1C32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DF1C32" w:rsidRPr="00DF1C32" w:rsidRDefault="00DF1C32" w:rsidP="00DF1C32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com.folva.moderneastculture.controller</w:t>
      </w:r>
    </w:p>
    <w:p w:rsidR="00DF1C32" w:rsidRPr="00DF1C32" w:rsidRDefault="00DF1C32" w:rsidP="00DF1C32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DF1C32">
        <w:rPr>
          <w:rFonts w:eastAsia="Times New Roman" w:cs="Times New Roman"/>
          <w:b/>
          <w:bCs/>
          <w:sz w:val="36"/>
          <w:szCs w:val="36"/>
          <w:lang w:val="uk" w:eastAsia="uk"/>
        </w:rPr>
        <w:t>Class AnimeInfoController</w:t>
      </w:r>
    </w:p>
    <w:p w:rsidR="00DF1C32" w:rsidRPr="00DF1C32" w:rsidRDefault="00DF1C32" w:rsidP="00DF1C32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DF1C32" w:rsidRPr="00DF1C32" w:rsidRDefault="00DF1C32" w:rsidP="00DF1C32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numPr>
          <w:ilvl w:val="1"/>
          <w:numId w:val="1"/>
        </w:numPr>
        <w:spacing w:after="240"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com.folva.moderneastculture.controller.AnimeInfoController</w:t>
      </w:r>
    </w:p>
    <w:p w:rsidR="00DF1C32" w:rsidRPr="00DF1C32" w:rsidRDefault="00DF1C32" w:rsidP="00DF1C32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DF1C32" w:rsidRPr="00DF1C32" w:rsidRDefault="00DF1C32" w:rsidP="00DF1C32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javafx.fxml.Initializable</w:t>
      </w:r>
    </w:p>
    <w:p w:rsidR="00DF1C32" w:rsidRPr="00DF1C32" w:rsidRDefault="006F62CE" w:rsidP="00DF1C32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32" style="width:468pt;height:1.5pt" o:hralign="center" o:hrstd="t" o:hr="t" fillcolor="gray" stroked="f">
            <v:path strokeok="f"/>
          </v:rect>
        </w:pict>
      </w:r>
    </w:p>
    <w:p w:rsidR="00DF1C32" w:rsidRPr="00DF1C32" w:rsidRDefault="00DF1C32" w:rsidP="00DF1C32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 class AnimeInfoController</w:t>
      </w:r>
    </w:p>
    <w:p w:rsidR="00DF1C32" w:rsidRPr="00DF1C32" w:rsidRDefault="00DF1C32" w:rsidP="00DF1C32">
      <w:pPr>
        <w:spacing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DF1C32" w:rsidRPr="00DF1C32" w:rsidRDefault="00DF1C32" w:rsidP="00DF1C32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implements javafx.fxml.Initializable</w:t>
      </w:r>
    </w:p>
    <w:p w:rsidR="00DF1C32" w:rsidRPr="00DF1C32" w:rsidRDefault="00DF1C32" w:rsidP="00DF1C32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Контроллер, який відповідає за меню відображення повної інформації про аніме</w:t>
      </w:r>
    </w:p>
    <w:p w:rsidR="00DF1C32" w:rsidRPr="00DF1C32" w:rsidRDefault="00DF1C32" w:rsidP="00DF1C32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Constructors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Constructor and Description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197" w:anchor="AnimeInfoController-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AnimeInfoController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DF1C32" w:rsidRPr="00DF1C32" w:rsidRDefault="00DF1C32" w:rsidP="00DF1C32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807"/>
        <w:gridCol w:w="7216"/>
      </w:tblGrid>
      <w:tr w:rsidR="00DF1C32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DF1C32">
              <w:rPr>
                <w:sz w:val="24"/>
                <w:szCs w:val="24"/>
                <w:lang w:val="uk" w:eastAsia="uk"/>
              </w:rPr>
              <w:t>All Methods </w:t>
            </w:r>
            <w:hyperlink r:id="rId198" w:history="1">
              <w:r w:rsidRPr="00DF1C32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DF1C32">
              <w:rPr>
                <w:sz w:val="24"/>
                <w:szCs w:val="24"/>
                <w:lang w:val="uk" w:eastAsia="uk"/>
              </w:rPr>
              <w:t> </w:t>
            </w:r>
            <w:hyperlink r:id="rId199" w:history="1">
              <w:r w:rsidRPr="00DF1C32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DF1C32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DF1C32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00" w:anchor="initialize-java.net.URL-java.util.ResourceBundle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initialize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(java.net.URL location, java.util.ResourceBundle resources)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DF1C32" w:rsidRPr="00DF1C32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DF1C32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F1C32" w:rsidRPr="00DF1C32" w:rsidRDefault="006F62CE" w:rsidP="00DF1C32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01" w:anchor="setAnimeControllerReference-com.folva.moderneastculture.controller.AnimePresentationControl-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setAnimeControllerReference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202" w:tooltip="class in com.folva.moderneastculture.controller" w:history="1">
              <w:r w:rsidR="00DF1C32" w:rsidRPr="00DF1C32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AnimePresentationControl</w:t>
              </w:r>
            </w:hyperlink>
            <w:r w:rsidR="00DF1C32" w:rsidRPr="00DF1C32">
              <w:rPr>
                <w:rFonts w:ascii="Courier New" w:eastAsia="Courier New" w:hAnsi="Courier New" w:cs="Courier New"/>
                <w:sz w:val="20"/>
                <w:lang w:val="uk" w:eastAsia="uk"/>
              </w:rPr>
              <w:t> animePresentationControl)</w:t>
            </w:r>
            <w:r w:rsidR="00DF1C32" w:rsidRPr="00DF1C32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DF1C32" w:rsidRPr="00DF1C32" w:rsidRDefault="00DF1C32" w:rsidP="00DF1C32">
      <w:pPr>
        <w:numPr>
          <w:ilvl w:val="2"/>
          <w:numId w:val="4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DF1C32" w:rsidRPr="00DF1C32" w:rsidRDefault="00DF1C32" w:rsidP="00DF1C32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DF1C32" w:rsidRPr="00DF1C32" w:rsidRDefault="00DF1C32" w:rsidP="00DF1C32">
      <w:pPr>
        <w:numPr>
          <w:ilvl w:val="0"/>
          <w:numId w:val="5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DF1C32" w:rsidRPr="00DF1C32" w:rsidRDefault="00DF1C32" w:rsidP="00DF1C32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Constructor Detail</w:t>
      </w:r>
      <w:bookmarkStart w:id="64" w:name="AnimeInfoController--"/>
      <w:bookmarkEnd w:id="64"/>
    </w:p>
    <w:p w:rsidR="00DF1C32" w:rsidRPr="00DF1C32" w:rsidRDefault="00DF1C32" w:rsidP="00DF1C32">
      <w:pPr>
        <w:numPr>
          <w:ilvl w:val="2"/>
          <w:numId w:val="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AnimeInfoController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 AnimeInfoController()</w:t>
      </w:r>
    </w:p>
    <w:p w:rsidR="00DF1C32" w:rsidRPr="00DF1C32" w:rsidRDefault="00DF1C32" w:rsidP="00DF1C32">
      <w:pPr>
        <w:numPr>
          <w:ilvl w:val="1"/>
          <w:numId w:val="6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DF1C32">
        <w:rPr>
          <w:rFonts w:eastAsia="Times New Roman" w:cs="Times New Roman"/>
          <w:b/>
          <w:bCs/>
          <w:szCs w:val="28"/>
          <w:lang w:val="uk" w:eastAsia="uk"/>
        </w:rPr>
        <w:t>Method Detail</w:t>
      </w:r>
    </w:p>
    <w:p w:rsidR="00DF1C32" w:rsidRPr="00DF1C32" w:rsidRDefault="00DF1C32" w:rsidP="00DF1C32">
      <w:pPr>
        <w:numPr>
          <w:ilvl w:val="2"/>
          <w:numId w:val="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initialize</w:t>
      </w:r>
    </w:p>
    <w:p w:rsidR="00DF1C32" w:rsidRPr="00DF1C32" w:rsidRDefault="00DF1C32" w:rsidP="00DF1C32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initialize(java.net.URL location,</w:t>
      </w:r>
    </w:p>
    <w:p w:rsidR="00DF1C32" w:rsidRPr="00DF1C32" w:rsidRDefault="00DF1C32" w:rsidP="00DF1C32">
      <w:pPr>
        <w:spacing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java.util.ResourceBundle resources)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Specified by: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r w:rsidRPr="00DF1C32">
        <w:rPr>
          <w:rFonts w:eastAsia="Times New Roman" w:cs="Times New Roman"/>
          <w:sz w:val="24"/>
          <w:szCs w:val="24"/>
          <w:lang w:val="uk" w:eastAsia="uk"/>
        </w:rPr>
        <w:t> in interface </w:t>
      </w: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bookmarkStart w:id="65" w:name="setAnimeControllerReference-com.folva.mo"/>
      <w:bookmarkEnd w:id="65"/>
    </w:p>
    <w:p w:rsidR="00DF1C32" w:rsidRPr="00DF1C32" w:rsidRDefault="00DF1C32" w:rsidP="00DF1C32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DF1C32">
        <w:rPr>
          <w:rFonts w:eastAsia="Times New Roman" w:cs="Times New Roman"/>
          <w:b/>
          <w:bCs/>
          <w:sz w:val="24"/>
          <w:szCs w:val="24"/>
          <w:lang w:val="uk" w:eastAsia="uk"/>
        </w:rPr>
        <w:t>setAnimeControllerReference</w:t>
      </w:r>
    </w:p>
    <w:p w:rsidR="00DF1C32" w:rsidRPr="00DF1C32" w:rsidRDefault="00DF1C32" w:rsidP="00DF1C32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setAnimeControllerReference(</w:t>
      </w:r>
      <w:hyperlink r:id="rId203" w:tooltip="class in com.folva.moderneastculture.controller" w:history="1">
        <w:r w:rsidRPr="00DF1C32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AnimePresentationControl</w:t>
        </w:r>
      </w:hyperlink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 animePresentationControl)</w:t>
      </w:r>
    </w:p>
    <w:p w:rsidR="00DF1C32" w:rsidRPr="00DF1C32" w:rsidRDefault="00DF1C32" w:rsidP="00DF1C32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DF1C32" w:rsidRPr="00DF1C32" w:rsidRDefault="00DF1C32" w:rsidP="00DF1C32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DF1C32">
        <w:rPr>
          <w:rFonts w:ascii="Courier New" w:eastAsia="Courier New" w:hAnsi="Courier New" w:cs="Courier New"/>
          <w:sz w:val="20"/>
          <w:szCs w:val="20"/>
          <w:lang w:val="uk" w:eastAsia="uk"/>
        </w:rPr>
        <w:t>animePresentationControl</w:t>
      </w:r>
      <w:r w:rsidRPr="00DF1C32">
        <w:rPr>
          <w:rFonts w:eastAsia="Times New Roman" w:cs="Times New Roman"/>
          <w:sz w:val="24"/>
          <w:szCs w:val="24"/>
          <w:lang w:val="uk" w:eastAsia="uk"/>
        </w:rPr>
        <w:t xml:space="preserve"> - посилання на об'єкт елементу керування, який викликав це меню. Коли дане меню буде закриватися, у властивості цього елементу керування змінять стан на true. Також дозволяє вилучити аніме для відображення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com.folva.moderneastculture.controller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Class AnimePresentationControl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javafx.scene.Node</w:t>
      </w:r>
    </w:p>
    <w:p w:rsidR="00402724" w:rsidRPr="00402724" w:rsidRDefault="00402724" w:rsidP="00402724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2"/>
          <w:numId w:val="1"/>
        </w:numPr>
        <w:tabs>
          <w:tab w:val="clear" w:pos="2160"/>
        </w:tabs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javafx.scene.Parent</w:t>
      </w:r>
    </w:p>
    <w:p w:rsidR="00402724" w:rsidRPr="00402724" w:rsidRDefault="00402724" w:rsidP="00402724">
      <w:pPr>
        <w:numPr>
          <w:ilvl w:val="2"/>
          <w:numId w:val="1"/>
        </w:numPr>
        <w:tabs>
          <w:tab w:val="clear" w:pos="2160"/>
        </w:tabs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3"/>
          <w:numId w:val="1"/>
        </w:numPr>
        <w:tabs>
          <w:tab w:val="clear" w:pos="2880"/>
        </w:tabs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javafx.scene.layout.Region</w:t>
      </w:r>
    </w:p>
    <w:p w:rsidR="00402724" w:rsidRPr="00402724" w:rsidRDefault="00402724" w:rsidP="00402724">
      <w:pPr>
        <w:numPr>
          <w:ilvl w:val="3"/>
          <w:numId w:val="1"/>
        </w:numPr>
        <w:tabs>
          <w:tab w:val="clear" w:pos="2880"/>
        </w:tabs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4"/>
          <w:numId w:val="1"/>
        </w:numPr>
        <w:tabs>
          <w:tab w:val="clear" w:pos="3600"/>
        </w:tabs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javafx.scene.layout.Pane</w:t>
      </w:r>
    </w:p>
    <w:p w:rsidR="00402724" w:rsidRPr="00402724" w:rsidRDefault="00402724" w:rsidP="00402724">
      <w:pPr>
        <w:numPr>
          <w:ilvl w:val="4"/>
          <w:numId w:val="1"/>
        </w:numPr>
        <w:tabs>
          <w:tab w:val="clear" w:pos="3600"/>
        </w:tabs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5"/>
          <w:numId w:val="1"/>
        </w:numPr>
        <w:tabs>
          <w:tab w:val="clear" w:pos="4320"/>
        </w:tabs>
        <w:spacing w:after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com.folva.moderneastculture.controller.AnimePresentationControl</w:t>
      </w:r>
    </w:p>
    <w:p w:rsidR="00402724" w:rsidRPr="00402724" w:rsidRDefault="00402724" w:rsidP="00402724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402724" w:rsidRPr="00402724" w:rsidRDefault="00402724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javafx.css.Styleable, javafx.event.EventTarget, javafx.fxml.Initializable</w:t>
      </w:r>
    </w:p>
    <w:p w:rsidR="00402724" w:rsidRPr="00402724" w:rsidRDefault="006F62CE" w:rsidP="00402724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33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class AnimePresentationControl</w: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javafx.scene.layout.Pane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implements javafx.fxml.Initializable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Контроллер елементу керування, який має в собі коротку інформацію про аніме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4531"/>
        <w:gridCol w:w="3492"/>
      </w:tblGrid>
      <w:tr w:rsidR="00402724" w:rsidRPr="00402724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Fields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Field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javafx.beans.property.BooleanProperty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04" w:anchor="infoCallHandled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infoCallHandled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Об'єкт-властивість, відповідаючий за те, чи оброблений виклик меню інформації про аніме, яке носить в собі даний елемент керування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javafx.beans.property.BooleanProperty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05" w:anchor="isDeleted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isDeleted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Об'єкт-властивість, відповідаючий за стан видалення елементу керування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org.apache.logging.log4j.Logger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06" w:anchor="logger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logger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Об'єкт (логер), який виводить різного роду інформацію відносно цього елементу керування</w:t>
            </w:r>
          </w:p>
        </w:tc>
      </w:tr>
    </w:tbl>
    <w:p w:rsidR="00402724" w:rsidRPr="00402724" w:rsidRDefault="00402724" w:rsidP="00402724">
      <w:pPr>
        <w:numPr>
          <w:ilvl w:val="2"/>
          <w:numId w:val="3"/>
        </w:numPr>
        <w:tabs>
          <w:tab w:val="clear" w:pos="2160"/>
        </w:tabs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bookmarkStart w:id="66" w:name="fields.inherited.from.class.javafx.scene"/>
      <w:bookmarkEnd w:id="66"/>
      <w:r w:rsidRPr="00402724">
        <w:rPr>
          <w:rFonts w:eastAsia="Times New Roman" w:cs="Times New Roman"/>
          <w:b/>
          <w:bCs/>
          <w:szCs w:val="28"/>
          <w:lang w:val="uk" w:eastAsia="uk"/>
        </w:rPr>
        <w:lastRenderedPageBreak/>
        <w:t>Fields inherited from class javafx.scene.layout.Region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USE_COMPUTED_SIZE, USE_PREF_SIZE</w:t>
      </w:r>
    </w:p>
    <w:p w:rsidR="00402724" w:rsidRPr="00402724" w:rsidRDefault="00402724" w:rsidP="00402724">
      <w:pPr>
        <w:numPr>
          <w:ilvl w:val="2"/>
          <w:numId w:val="4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Fields inherited from class javafx.scene.Node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BASELINE_OFFSET_SAME_AS_HEIGHT</w:t>
      </w:r>
    </w:p>
    <w:p w:rsidR="00402724" w:rsidRPr="00402724" w:rsidRDefault="00402724" w:rsidP="00402724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271"/>
      </w:tblGrid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Constructors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Constructor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07" w:anchor="AnimePresentationControl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AnimePresentationControl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1"/>
          <w:numId w:val="6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633"/>
        <w:gridCol w:w="7390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208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209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10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11" w:anchor="getAnime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getAnime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12" w:anchor="initialize-java.net.URL-java.util.ResourceBundl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initialize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(java.net.URL location, java.util.ResourceBundle resources)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13" w:anchor="load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load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Завантажує даний елемент керування та встановлює залежності від об'єкту-властивості стану авторизації адміністратора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14" w:anchor="loadImage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loadImage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зображення, якщо воно є в базі даних та якщо вдалося завантажити в об'єкт Image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15" w:anchor="setAnime-com.folva.moderneastculture.model.dto.Anim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setAnime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216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anime)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аніме, яке потрібно відображати в цьому елементі керування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17" w:anchor="setEditingObjectReference-javafx.beans.property.SimpleObjectProperty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setEditingObjectReference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(javafx.beans.property.SimpleObjectProperty&lt;</w:t>
            </w:r>
            <w:hyperlink r:id="rId218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OpenPair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&lt;java.lang.Boolean,</w:t>
            </w:r>
            <w:hyperlink r:id="rId219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&gt;&gt; reference)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посилання на об'єкт-властивість стану змінення об'єкту та самого об'єкту аніме</w:t>
            </w:r>
          </w:p>
        </w:tc>
      </w:tr>
    </w:tbl>
    <w:p w:rsidR="00402724" w:rsidRPr="00402724" w:rsidRDefault="00402724" w:rsidP="00402724">
      <w:pPr>
        <w:numPr>
          <w:ilvl w:val="2"/>
          <w:numId w:val="6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bookmarkStart w:id="67" w:name="methods.inherited.from.class.javafx.scen"/>
      <w:bookmarkEnd w:id="67"/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javafx.scene.layout.Pane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getChildren</w:t>
      </w:r>
    </w:p>
    <w:p w:rsidR="00402724" w:rsidRPr="00402724" w:rsidRDefault="00402724" w:rsidP="00402724">
      <w:pPr>
        <w:numPr>
          <w:ilvl w:val="2"/>
          <w:numId w:val="7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javafx.scene.layout.Region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backgroundProperty, borderProperty, cacheShapeProperty, centerShapeProperty, getBackground, getBorder, getClassCssMetaData, getCssMetaData, getHeight, getInsets, getMaxHeight, getMaxWidth, getMinHeight, getMinWidth, getOpaqueInsets, getPadding, getPrefHeight, getPrefWidth, 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getShape, getUserAgentStylesheet, getWidth, heightProperty, impl_computeGeomBounds, impl_createPeer, impl_updatePeer, insetsProperty, isCacheShape, isCenterShape, isResizable, isScaleShape, isSnapToPixel, layoutInArea, maxHeight, maxHeightProperty, maxWidth, maxWidthProperty, minHeight, minHeightProperty, minWidth, minWidthProperty, opaqueInsetsProperty, paddingProperty, positionInArea, prefHeight, prefHeightProperty, prefWidth, prefWidthProperty, resize, scaleShapeProperty, setBackground, setBorder, setCacheShape, setCenterShape, setMaxHeight, setMaxSize, setMaxWidth, setMinHeight, setMinSize, setMinWidth, setOpaqueInsets, setPadding, setPrefHeight, setPrefSize, setPrefWidth, setScaleShape, setShape, setSnapToPixel, shapeProperty, snappedBottomInset, snappedLeftInset, snappedRightInset, snappedTopInset, snapToPixelProperty, widthProperty</w:t>
      </w:r>
    </w:p>
    <w:p w:rsidR="00402724" w:rsidRPr="00402724" w:rsidRDefault="00402724" w:rsidP="00402724">
      <w:pPr>
        <w:numPr>
          <w:ilvl w:val="2"/>
          <w:numId w:val="8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javafx.scene.Parent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getBaselineOffset, getChildrenUnmodifiable, getImpl_traversalEngine, getStylesheets, impl_getAllParentStylesheets, impl_processMXNode, impl_traversalEngineProperty, isNeedsLayout, layout, lookup, needsLayoutProperty, queryAccessibleAttribute, requestLayout, setImpl_traversalEngine</w:t>
      </w:r>
    </w:p>
    <w:p w:rsidR="00402724" w:rsidRPr="00402724" w:rsidRDefault="00402724" w:rsidP="00402724">
      <w:pPr>
        <w:numPr>
          <w:ilvl w:val="2"/>
          <w:numId w:val="9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javafx.scene.Node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accessibleHelpProperty, accessibleRoleDescriptionProperty, accessibleRoleProperty, accessibleTextProperty, addEventFilter, addEventHandler, applyCss, autosize, blendModeProperty, boundsInLocalProperty, boundsInParentProperty, buildEventDispatchChain, cacheHintProperty, cacheProperty, clipProperty, computeAreaInScreen, contains, contains, cursorProperty, depthTestProperty, disabledProperty, disableProperty, effectiveNodeOrientationProperty, effectProperty, eventDispatcherProperty, executeAccessibleAction, fireEvent, focusedProperty, focusTraversableProperty, getAccessibleHelp, getAccessibleRole, getAccessibleRoleDescription, getAccessibleText, getBlendMode, getBoundsInLocal, getBoundsInParent, getCacheHint, getClip, getContentBias, getCursor, getDepthTest, getEffect, getEffectiveNodeOrientation, getEventDispatcher, getId, getInputMethodRequests, getLayoutBounds, getLayoutX, getLayoutY, getLocalToParentTransform, getLocalToSceneTransform, getNodeOrientation, getOnContextMenuRequested, getOnDragDetected, getOnDragDone, getOnDragDropped, getOnDragEntered, getOnDragExited, getOnDragOver, getOnInputMethodTextChanged, getOnKeyPressed, getOnKeyReleased, getOnKeyTyped, getOnMouseClicked, getOnMouseDragEntered, getOnMouseDragExited, getOnMouseDragged, getOnMouseDragOver, getOnMouseDragReleased, getOnMouseEntered, getOnMouseExited, getOnMouseMoved, getOnMousePressed, getOnMouseReleased, getOnRotate, getOnRotationFinished, getOnRotationStarted, getOnScroll, getOnScrollFinished, getOnScrollStarted, getOnSwipeDown, getOnSwipeLeft, getOnSwipeRight, getOnSwipeUp, getOnTouchMoved, getOnTouchPressed, getOnTouchReleased, 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 xml:space="preserve">getOnTouchStationary, getOnZoom, getOnZoomFinished, getOnZoomStarted, getOpacity, getParent, getProperties, getPseudoClassStates, getRotate, getRotationAxis, getScaleX, getScaleY, getScaleZ, getScene, getStyle, getStyleableParent, getStyleClass, getTransforms, getTranslateX, getTranslateY, getTranslateZ, getTypeSelector, getUserData, hasProperties, hoverProperty, idProperty, impl_findStyles, impl_getLeafTransform, impl_getMatchingStyles, impl_getPeer, impl_getPivotX, impl_getPivotY, impl_getPivotZ, impl_getStyleMap, impl_hasTransforms, impl_isShowMnemonics, impl_isTreeVisible, impl_pickNode, impl_processCSS, impl_reapplyCSS, impl_setShowMnemonics, impl_setStyleMap, impl_showMnemonicsProperty, impl_syncPeer, impl_transformsChanged, impl_traverse, inputMethodRequestsProperty, intersects, intersects, isCache, isDisable, isDisabled, isFocused, isFocusTraversable, isHover, isManaged, isMouseTransparent, isPickOnBounds, isPressed, isVisible, layoutBoundsProperty, layoutXProperty, layoutYProperty, localToParent, localToParent, localToParent, localToParent, localToParent, localToParentTransformProperty, localToScene, localToScene, localToScene, localToScene, localToScene, localToScene, localToScene, localToScene, localToScene, localToScene, localToSceneTransformProperty, localToScreen, localToScreen, localToScreen, localToScreen, localToScreen, lookupAll, managedProperty, mouseTransparentProperty, nodeOrientationProperty, notifyAccessibleAttributeChanged, onContextMenuRequestedProperty, onDragDetectedProperty, onDragDoneProperty, onDragDroppedProperty, onDragEnteredProperty, onDragExitedProperty, onDragOverProperty, onInputMethodTextChangedProperty, onKeyPressedProperty, onKeyReleasedProperty, onKeyTypedProperty, onMouseClickedProperty, onMouseDragEnteredProperty, onMouseDragExitedProperty, onMouseDraggedProperty, onMouseDragOverProperty, onMouseDragReleasedProperty, onMouseEnteredProperty, onMouseExitedProperty, onMouseMovedProperty, onMousePressedProperty, onMouseReleasedProperty, onRotateProperty, onRotationFinishedProperty, onRotationStartedProperty, onScrollFinishedProperty, onScrollProperty, onScrollStartedProperty, onSwipeDownProperty, onSwipeLeftProperty, onSwipeRightProperty, onSwipeUpProperty, onTouchMovedProperty, onTouchPressedProperty, onTouchReleasedProperty, onTouchStationaryProperty, onZoomFinishedProperty, onZoomProperty, onZoomStartedProperty, opacityProperty, parentProperty, parentToLocal, parentToLocal, parentToLocal, parentToLocal, parentToLocal, pickOnBoundsProperty, pressedProperty, pseudoClassStateChanged, relocate, removeEventFilter, removeEventHandler, requestFocus, resizeRelocate, rotateProperty, rotationAxisProperty, scaleXProperty, scaleYProperty, scaleZProperty, sceneProperty, sceneToLocal, sceneToLocal, sceneToLocal, sceneToLocal, sceneToLocal, sceneToLocal, sceneToLocal, sceneToLocal, screenToLocal, screenToLocal, screenToLocal, setAccessibleHelp, setAccessibleRole, setAccessibleRoleDescription, setAccessibleText, setBlendMode, setCache, setCacheHint, setClip, setCursor, setDepthTest, setDisable, setEffect, setEventDispatcher, setFocusTraversable, setId, setInputMethodRequests, setLayoutX, setLayoutY, setManaged, setMouseTransparent, 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setNodeOrientation, setOnContextMenuRequested, setOnDragDetected, setOnDragDone, setOnDragDropped, setOnDragEntered, setOnDragExited, setOnDragOver, setOnInputMethodTextChanged, setOnKeyPressed, setOnKeyReleased, setOnKeyTyped, setOnMouseClicked, setOnMouseDragEntered, setOnMouseDragExited, setOnMouseDragged, setOnMouseDragOver, setOnMouseDragReleased, setOnMouseEntered, setOnMouseExited, setOnMouseMoved, setOnMousePressed, setOnMouseReleased, setOnRotate, setOnRotationFinished, setOnRotationStarted, setOnScroll, setOnScrollFinished, setOnScrollStarted, setOnSwipeDown, setOnSwipeLeft, setOnSwipeRight, setOnSwipeUp, setOnTouchMoved, setOnTouchPressed, setOnTouchReleased, setOnTouchStationary, setOnZoom, setOnZoomFinished, setOnZoomStarted, setOpacity, setPickOnBounds, setRotate, setRotationAxis, setScaleX, setScaleY, setScaleZ, setStyle, setTranslateX, setTranslateY, setTranslateZ, setUserData, setVisible, snapshot, snapshot, startDragAndDrop, startFullDrag, styleProperty, toBack, toFront, toString, translateXProperty, translateYProperty, translateZProperty, usesMirroring, visibleProperty</w:t>
      </w:r>
    </w:p>
    <w:p w:rsidR="00402724" w:rsidRPr="00402724" w:rsidRDefault="00402724" w:rsidP="00402724">
      <w:pPr>
        <w:numPr>
          <w:ilvl w:val="2"/>
          <w:numId w:val="10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wait, wait, wait</w:t>
      </w:r>
    </w:p>
    <w:p w:rsidR="00402724" w:rsidRPr="00402724" w:rsidRDefault="00402724" w:rsidP="00402724">
      <w:pPr>
        <w:numPr>
          <w:ilvl w:val="0"/>
          <w:numId w:val="11"/>
        </w:numPr>
        <w:tabs>
          <w:tab w:val="clear" w:pos="720"/>
        </w:tabs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1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 Detail</w:t>
      </w:r>
      <w:bookmarkStart w:id="68" w:name="isDeleted"/>
      <w:bookmarkEnd w:id="68"/>
    </w:p>
    <w:p w:rsidR="00402724" w:rsidRPr="00402724" w:rsidRDefault="00402724" w:rsidP="00402724">
      <w:pPr>
        <w:numPr>
          <w:ilvl w:val="2"/>
          <w:numId w:val="1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isDeleted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final javafx.beans.property.BooleanProperty isDeleted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Об'єкт-властивість, відповідаючий за стан видалення елементу керування</w:t>
      </w:r>
      <w:bookmarkStart w:id="69" w:name="infoCallHandled"/>
      <w:bookmarkEnd w:id="69"/>
    </w:p>
    <w:p w:rsidR="00402724" w:rsidRPr="00402724" w:rsidRDefault="00402724" w:rsidP="00402724">
      <w:pPr>
        <w:numPr>
          <w:ilvl w:val="2"/>
          <w:numId w:val="12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infoCallHandled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final javafx.beans.property.BooleanProperty infoCallHandled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Об'єкт-властивість, відповідаючий за те, чи оброблений виклик меню інформації про аніме, яке носить в собі даний елемент керування</w:t>
      </w:r>
      <w:bookmarkStart w:id="70" w:name="logger"/>
      <w:bookmarkEnd w:id="70"/>
    </w:p>
    <w:p w:rsidR="00402724" w:rsidRPr="00402724" w:rsidRDefault="00402724" w:rsidP="00402724">
      <w:pPr>
        <w:numPr>
          <w:ilvl w:val="2"/>
          <w:numId w:val="13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logger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org.apache.logging.log4j.Logger logger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Об'єкт (логер), який виводить різного роду інформацію відносно цього елементу керування</w:t>
      </w:r>
    </w:p>
    <w:p w:rsidR="00402724" w:rsidRPr="00402724" w:rsidRDefault="00402724" w:rsidP="00402724">
      <w:pPr>
        <w:numPr>
          <w:ilvl w:val="1"/>
          <w:numId w:val="14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Detail</w:t>
      </w:r>
      <w:bookmarkStart w:id="71" w:name="AnimePresentationControl--"/>
      <w:bookmarkEnd w:id="71"/>
    </w:p>
    <w:p w:rsidR="00402724" w:rsidRPr="00402724" w:rsidRDefault="00402724" w:rsidP="00402724">
      <w:pPr>
        <w:numPr>
          <w:ilvl w:val="2"/>
          <w:numId w:val="14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lastRenderedPageBreak/>
        <w:t>AnimePresentationControl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AnimePresentationControl()</w:t>
      </w:r>
    </w:p>
    <w:p w:rsidR="00402724" w:rsidRPr="00402724" w:rsidRDefault="00402724" w:rsidP="00402724">
      <w:pPr>
        <w:numPr>
          <w:ilvl w:val="1"/>
          <w:numId w:val="15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Detail</w:t>
      </w:r>
      <w:bookmarkStart w:id="72" w:name="load--"/>
      <w:bookmarkEnd w:id="72"/>
    </w:p>
    <w:p w:rsidR="00402724" w:rsidRPr="00402724" w:rsidRDefault="00402724" w:rsidP="00402724">
      <w:pPr>
        <w:numPr>
          <w:ilvl w:val="2"/>
          <w:numId w:val="1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load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load()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Завантажує даний елемент керування та встановлює залежності від об'єкту-властивості стану авторизації адміністратора</w:t>
      </w:r>
      <w:bookmarkStart w:id="73" w:name="setAnime-com.folva.moderneastculture.mod"/>
      <w:bookmarkEnd w:id="73"/>
    </w:p>
    <w:p w:rsidR="00402724" w:rsidRPr="00402724" w:rsidRDefault="00402724" w:rsidP="00402724">
      <w:pPr>
        <w:numPr>
          <w:ilvl w:val="2"/>
          <w:numId w:val="1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setAnime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setAnime(</w:t>
      </w:r>
      <w:hyperlink r:id="rId220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anime)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аніме, яке потрібно відображати в цьому елементі керування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anime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аніме для відображення</w:t>
      </w:r>
      <w:bookmarkStart w:id="74" w:name="getAnime--"/>
      <w:bookmarkEnd w:id="74"/>
    </w:p>
    <w:p w:rsidR="00402724" w:rsidRPr="00402724" w:rsidRDefault="00402724" w:rsidP="00402724">
      <w:pPr>
        <w:numPr>
          <w:ilvl w:val="2"/>
          <w:numId w:val="1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getAnime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221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getAnime()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аніме для відображення</w:t>
      </w:r>
      <w:bookmarkStart w:id="75" w:name="setEditingObjectReference-javafx.beans.p"/>
      <w:bookmarkEnd w:id="75"/>
    </w:p>
    <w:p w:rsidR="00402724" w:rsidRPr="00402724" w:rsidRDefault="00402724" w:rsidP="00402724">
      <w:pPr>
        <w:numPr>
          <w:ilvl w:val="2"/>
          <w:numId w:val="1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setEditingObjectReference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setEditingObjectReference(javafx.beans.property.SimpleObjectProperty&lt;</w:t>
      </w:r>
      <w:hyperlink r:id="rId222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OpenPair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&lt;java.lang.Boolean,</w:t>
      </w:r>
      <w:hyperlink r:id="rId223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&gt;&gt; reference)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посилання на об'єкт-властивість стану змінення об'єкту та самого об'єкту аніме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reference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посилання на об'єкт-властивість стану змінення об'єкту та самого об'єкту аніме</w:t>
      </w:r>
    </w:p>
    <w:p w:rsidR="00402724" w:rsidRPr="00402724" w:rsidRDefault="00402724" w:rsidP="00402724">
      <w:pPr>
        <w:numPr>
          <w:ilvl w:val="2"/>
          <w:numId w:val="1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initialize</w:t>
      </w:r>
    </w:p>
    <w:p w:rsidR="00402724" w:rsidRPr="00402724" w:rsidRDefault="00402724" w:rsidP="00402724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initialize(java.net.URL location,</w:t>
      </w:r>
    </w:p>
    <w:p w:rsidR="00402724" w:rsidRPr="00402724" w:rsidRDefault="00402724" w:rsidP="00402724">
      <w:pPr>
        <w:spacing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java.util.ResourceBundle resources)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Specified by: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> in interface 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bookmarkStart w:id="76" w:name="loadImage--"/>
      <w:bookmarkEnd w:id="76"/>
    </w:p>
    <w:p w:rsidR="00402724" w:rsidRPr="00402724" w:rsidRDefault="00402724" w:rsidP="00402724">
      <w:pPr>
        <w:numPr>
          <w:ilvl w:val="2"/>
          <w:numId w:val="2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loadImage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loadImage()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Встановлює зображення, якщо воно є в базі даних та якщо вдалося завантажити в об'єкт Image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com.folva.moderneastculture.model.dto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Class Author.Builder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after="240"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com.folva.moderneastculture.model.dto.Author.Builder</w:t>
      </w:r>
    </w:p>
    <w:p w:rsidR="00402724" w:rsidRPr="00402724" w:rsidRDefault="00402724" w:rsidP="00402724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Enclosing class:</w:t>
      </w:r>
    </w:p>
    <w:p w:rsidR="00402724" w:rsidRPr="00402724" w:rsidRDefault="006F62CE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hyperlink r:id="rId224" w:tooltip="class in com.folva.moderneastculture.model.dto" w:history="1">
        <w:r w:rsidR="00402724"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Author</w:t>
        </w:r>
      </w:hyperlink>
    </w:p>
    <w:p w:rsidR="00402724" w:rsidRPr="00402724" w:rsidRDefault="006F62CE" w:rsidP="00402724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34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class Author.Builder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"Будівник" класу з більш комфортними іменами встановлення значень полів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611"/>
        <w:gridCol w:w="4872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225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Static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226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227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28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29" w:anchor="build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build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230" w:tooltip="class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31" w:anchor="newBuilder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newBuilder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Фабричний метод створення нового будівника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32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33" w:anchor="setId-int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setId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(int id)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34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35" w:anchor="setName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setName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name)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36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37" w:anchor="setType-com.folva.moderneastculture.model.dto.Author.Typ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setType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238" w:tooltip="enum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Author.Type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type)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2"/>
          <w:numId w:val="3"/>
        </w:numPr>
        <w:tabs>
          <w:tab w:val="clear" w:pos="2160"/>
        </w:tabs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402724" w:rsidRPr="00402724" w:rsidRDefault="00402724" w:rsidP="00402724">
      <w:pPr>
        <w:numPr>
          <w:ilvl w:val="0"/>
          <w:numId w:val="4"/>
        </w:numPr>
        <w:tabs>
          <w:tab w:val="clear" w:pos="720"/>
        </w:tabs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Detail</w:t>
      </w:r>
    </w:p>
    <w:p w:rsidR="00402724" w:rsidRPr="00402724" w:rsidRDefault="00402724" w:rsidP="00402724">
      <w:pPr>
        <w:numPr>
          <w:ilvl w:val="2"/>
          <w:numId w:val="4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newBuilder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239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Author.Builder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newBuilder()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Фабричний метод створення нового будівника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новий будівник</w:t>
      </w:r>
    </w:p>
    <w:p w:rsidR="00402724" w:rsidRPr="00402724" w:rsidRDefault="00402724" w:rsidP="00402724">
      <w:pPr>
        <w:numPr>
          <w:ilvl w:val="2"/>
          <w:numId w:val="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setId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 </w:t>
      </w:r>
      <w:hyperlink r:id="rId240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Author.Builder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setId(int id)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ідентифікатор автору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цей будівник</w:t>
      </w:r>
    </w:p>
    <w:p w:rsidR="00402724" w:rsidRPr="00402724" w:rsidRDefault="00402724" w:rsidP="00402724">
      <w:pPr>
        <w:numPr>
          <w:ilvl w:val="2"/>
          <w:numId w:val="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setType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241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Author.Builder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setType(</w:t>
      </w:r>
      <w:hyperlink r:id="rId242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Author.Type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type)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type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тип автору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цей будівник</w:t>
      </w:r>
    </w:p>
    <w:p w:rsidR="00402724" w:rsidRPr="00402724" w:rsidRDefault="00402724" w:rsidP="00402724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setName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243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Author.Builder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setName(java.lang.String name)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ім'я автору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цей будівник</w:t>
      </w:r>
    </w:p>
    <w:p w:rsidR="00402724" w:rsidRPr="00402724" w:rsidRDefault="00402724" w:rsidP="00402724">
      <w:pPr>
        <w:numPr>
          <w:ilvl w:val="2"/>
          <w:numId w:val="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build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244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build()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"побудований" автор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com.folva.moderneastculture.model.dto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Class Author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after="240"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com.folva.moderneastculture.model.dto.Author</w:t>
      </w:r>
    </w:p>
    <w:p w:rsidR="00402724" w:rsidRPr="00402724" w:rsidRDefault="006F62CE" w:rsidP="00402724">
      <w:pPr>
        <w:numPr>
          <w:ilvl w:val="0"/>
          <w:numId w:val="2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35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class Author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Звичайний DTO-об'єкт автору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Nested Class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745"/>
        <w:gridCol w:w="6278"/>
      </w:tblGrid>
      <w:tr w:rsidR="00402724" w:rsidRPr="00402724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Nested Classes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Class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class 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45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Author.Builder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"Будівник" класу з більш комфортними іменами встановлення значень полів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class 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46" w:tooltip="enum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Author.Type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Типи авторів</w:t>
            </w:r>
          </w:p>
        </w:tc>
      </w:tr>
    </w:tbl>
    <w:p w:rsidR="00402724" w:rsidRPr="00402724" w:rsidRDefault="00402724" w:rsidP="00402724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24"/>
        <w:gridCol w:w="4249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247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248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boolean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49" w:anchor="equals-java.lang.Object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equals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(java.lang.Object obj)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int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50" w:anchor="getId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getId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51" w:anchor="getName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getName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52" w:tooltip="enum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Author.Type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53" w:anchor="getType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getType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54" w:anchor="setId-int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setId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(int id)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новий ідентифікатор автора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55" w:anchor="setName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setName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name)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нове ім'я автору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56" w:anchor="setType-com.folva.moderneastculture.model.dto.Author.Typ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setType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257" w:tooltip="enum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Author.Type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type)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новий тип автора</w:t>
            </w:r>
          </w:p>
        </w:tc>
      </w:tr>
    </w:tbl>
    <w:p w:rsidR="00402724" w:rsidRPr="00402724" w:rsidRDefault="00402724" w:rsidP="00402724">
      <w:pPr>
        <w:numPr>
          <w:ilvl w:val="2"/>
          <w:numId w:val="4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getClass, hashCode, notify, notifyAll, toString, wait, wait, wait</w:t>
      </w:r>
    </w:p>
    <w:p w:rsidR="00402724" w:rsidRPr="00402724" w:rsidRDefault="00402724" w:rsidP="00402724">
      <w:pPr>
        <w:numPr>
          <w:ilvl w:val="0"/>
          <w:numId w:val="5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Detail</w:t>
      </w:r>
    </w:p>
    <w:p w:rsidR="00402724" w:rsidRPr="00402724" w:rsidRDefault="00402724" w:rsidP="00402724">
      <w:pPr>
        <w:numPr>
          <w:ilvl w:val="2"/>
          <w:numId w:val="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getId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int getId()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ідентифікатор автора</w:t>
      </w:r>
    </w:p>
    <w:p w:rsidR="00402724" w:rsidRPr="00402724" w:rsidRDefault="00402724" w:rsidP="00402724">
      <w:pPr>
        <w:numPr>
          <w:ilvl w:val="2"/>
          <w:numId w:val="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setId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setId(int id)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новий ідентифікатор автора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новий ідентифікатор автора</w:t>
      </w:r>
    </w:p>
    <w:p w:rsidR="00402724" w:rsidRPr="00402724" w:rsidRDefault="00402724" w:rsidP="00402724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getType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258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Author.Type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getType()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тип автору</w:t>
      </w:r>
    </w:p>
    <w:p w:rsidR="00402724" w:rsidRPr="00402724" w:rsidRDefault="00402724" w:rsidP="00402724">
      <w:pPr>
        <w:numPr>
          <w:ilvl w:val="2"/>
          <w:numId w:val="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setType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setType(</w:t>
      </w:r>
      <w:hyperlink r:id="rId259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Author.Type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type)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новий тип автора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type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новий тип автору</w:t>
      </w:r>
    </w:p>
    <w:p w:rsidR="00402724" w:rsidRPr="00402724" w:rsidRDefault="00402724" w:rsidP="00402724">
      <w:pPr>
        <w:numPr>
          <w:ilvl w:val="2"/>
          <w:numId w:val="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getName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java.lang.String getName()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ім'я автору</w:t>
      </w:r>
    </w:p>
    <w:p w:rsidR="00402724" w:rsidRPr="00402724" w:rsidRDefault="00402724" w:rsidP="00402724">
      <w:pPr>
        <w:numPr>
          <w:ilvl w:val="2"/>
          <w:numId w:val="1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setName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setName(java.lang.String name)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нове ім'я автору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нове ім'я автору</w:t>
      </w:r>
    </w:p>
    <w:p w:rsidR="00402724" w:rsidRPr="00402724" w:rsidRDefault="00402724" w:rsidP="00402724">
      <w:pPr>
        <w:numPr>
          <w:ilvl w:val="2"/>
          <w:numId w:val="1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equals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boolean equals(java.lang.Object obj)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Overrides: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r w:rsidRPr="00402724">
        <w:rPr>
          <w:rFonts w:eastAsia="Times New Roman" w:cs="Times New Roman"/>
          <w:sz w:val="24"/>
          <w:szCs w:val="24"/>
          <w:lang w:val="uk" w:eastAsia="uk"/>
        </w:rPr>
        <w:t> in class 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com.folva.moderneastculture.model.dto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Enum Author.Type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java.lang.Enum&lt;</w:t>
      </w:r>
      <w:hyperlink r:id="rId260" w:tooltip="enum in com.folva.moderneastculture.model.dto" w:history="1">
        <w:r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Author.Type</w:t>
        </w:r>
      </w:hyperlink>
      <w:r w:rsidRPr="00402724">
        <w:rPr>
          <w:rFonts w:eastAsia="Times New Roman" w:cs="Times New Roman"/>
          <w:sz w:val="24"/>
          <w:szCs w:val="24"/>
          <w:lang w:val="uk" w:eastAsia="uk"/>
        </w:rPr>
        <w:t>&gt;</w:t>
      </w:r>
    </w:p>
    <w:p w:rsidR="00402724" w:rsidRPr="00402724" w:rsidRDefault="00402724" w:rsidP="00402724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2"/>
          <w:numId w:val="1"/>
        </w:numPr>
        <w:tabs>
          <w:tab w:val="clear" w:pos="2160"/>
        </w:tabs>
        <w:spacing w:after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com.folva.moderneastculture.model.dto.Author.Type</w:t>
      </w:r>
    </w:p>
    <w:p w:rsidR="00402724" w:rsidRPr="00402724" w:rsidRDefault="00402724" w:rsidP="00402724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402724" w:rsidRPr="00402724" w:rsidRDefault="00402724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java.io.Serializable, java.lang.Comparable&lt;</w:t>
      </w:r>
      <w:hyperlink r:id="rId261" w:tooltip="enum in com.folva.moderneastculture.model.dto" w:history="1">
        <w:r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Author.Type</w:t>
        </w:r>
      </w:hyperlink>
      <w:r w:rsidRPr="00402724">
        <w:rPr>
          <w:rFonts w:eastAsia="Times New Roman" w:cs="Times New Roman"/>
          <w:sz w:val="24"/>
          <w:szCs w:val="24"/>
          <w:lang w:val="uk" w:eastAsia="uk"/>
        </w:rPr>
        <w:t>&gt;</w: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Enclosing class:</w:t>
      </w:r>
    </w:p>
    <w:p w:rsidR="00402724" w:rsidRPr="00402724" w:rsidRDefault="006F62CE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hyperlink r:id="rId262" w:tooltip="class in com.folva.moderneastculture.model.dto" w:history="1">
        <w:r w:rsidR="00402724"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Author</w:t>
        </w:r>
      </w:hyperlink>
    </w:p>
    <w:p w:rsidR="00402724" w:rsidRPr="00402724" w:rsidRDefault="006F62CE" w:rsidP="00402724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36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enum Author.Type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java.lang.Enum&lt;</w:t>
      </w:r>
      <w:hyperlink r:id="rId263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Author.Type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Типи авторів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Enum Constant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404"/>
      </w:tblGrid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Enum Constants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Enum Constant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64" w:anchor="HUMAN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HUMAN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65" w:anchor="STUDI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STUDIO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31"/>
        <w:gridCol w:w="5992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266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Static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267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268" w:tooltip="enum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Author.Type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69" w:anchor="valueOf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valueOf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name)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Returns the enum constant of this type with the specified name.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270" w:tooltip="enum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Author.Type</w:t>
              </w:r>
            </w:hyperlink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[]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271" w:anchor="values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values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Returns an array containing the constants of this enum type, in the order they are declared.</w:t>
            </w:r>
          </w:p>
        </w:tc>
      </w:tr>
    </w:tbl>
    <w:p w:rsidR="00402724" w:rsidRPr="00402724" w:rsidRDefault="00402724" w:rsidP="00402724">
      <w:pPr>
        <w:numPr>
          <w:ilvl w:val="2"/>
          <w:numId w:val="4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java.lang.Enum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compareTo, equals, getDeclaringClass, hashCode, name, ordinal, toString, valueOf</w:t>
      </w:r>
    </w:p>
    <w:p w:rsidR="00402724" w:rsidRPr="00402724" w:rsidRDefault="00402724" w:rsidP="00402724">
      <w:pPr>
        <w:numPr>
          <w:ilvl w:val="2"/>
          <w:numId w:val="5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getClass, notify, notifyAll, wait, wait, wait</w:t>
      </w:r>
    </w:p>
    <w:p w:rsidR="00402724" w:rsidRPr="00402724" w:rsidRDefault="00402724" w:rsidP="00402724">
      <w:pPr>
        <w:numPr>
          <w:ilvl w:val="0"/>
          <w:numId w:val="6"/>
        </w:numPr>
        <w:tabs>
          <w:tab w:val="clear" w:pos="720"/>
        </w:tabs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6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Enum Constant Detail</w:t>
      </w:r>
      <w:bookmarkStart w:id="77" w:name="STUDIO"/>
      <w:bookmarkEnd w:id="77"/>
    </w:p>
    <w:p w:rsidR="00402724" w:rsidRPr="00402724" w:rsidRDefault="00402724" w:rsidP="00402724">
      <w:pPr>
        <w:numPr>
          <w:ilvl w:val="2"/>
          <w:numId w:val="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STUDIO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272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Author.Type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STUDIO</w:t>
      </w:r>
      <w:bookmarkStart w:id="78" w:name="HUMAN"/>
      <w:bookmarkEnd w:id="78"/>
    </w:p>
    <w:p w:rsidR="00402724" w:rsidRPr="00402724" w:rsidRDefault="00402724" w:rsidP="00402724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HUMAN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273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Author.Type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HUMAN</w:t>
      </w:r>
    </w:p>
    <w:p w:rsidR="00402724" w:rsidRPr="00402724" w:rsidRDefault="00402724" w:rsidP="00402724">
      <w:pPr>
        <w:numPr>
          <w:ilvl w:val="1"/>
          <w:numId w:val="8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Detail</w:t>
      </w:r>
    </w:p>
    <w:p w:rsidR="00402724" w:rsidRPr="00402724" w:rsidRDefault="00402724" w:rsidP="00402724">
      <w:pPr>
        <w:numPr>
          <w:ilvl w:val="2"/>
          <w:numId w:val="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values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274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Author.Type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[] values()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Returns an array containing the constants of this enum type, in the order they are declared. This method may be used to iterate over the constants as follows: </w:t>
      </w:r>
    </w:p>
    <w:p w:rsidR="00402724" w:rsidRPr="00402724" w:rsidRDefault="00402724" w:rsidP="00402724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for (Author.Type c : Author.Type.values())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   System.out.println(c);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an array containing the constants of this enum type, in the order they are declared</w:t>
      </w:r>
    </w:p>
    <w:p w:rsidR="00402724" w:rsidRPr="00402724" w:rsidRDefault="00402724" w:rsidP="00402724">
      <w:pPr>
        <w:numPr>
          <w:ilvl w:val="2"/>
          <w:numId w:val="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valueOf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275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Author.Type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valueOf(java.lang.String name)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Returns the enum constant of this type with the specified name. The string must match </w:t>
      </w:r>
      <w:r w:rsidRPr="00402724">
        <w:rPr>
          <w:rFonts w:eastAsia="Times New Roman" w:cs="Times New Roman"/>
          <w:i/>
          <w:iCs/>
          <w:sz w:val="24"/>
          <w:szCs w:val="24"/>
          <w:lang w:val="uk" w:eastAsia="uk"/>
        </w:rPr>
        <w:t>exactly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an identifier used to declare an enum constant in this type. (Extraneous whitespace characters are not permitted.)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the name of the enum constant to be returned.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the enum constant with the specified name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Throws: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java.lang.IllegalArgumentException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if this enum type has no constant with the specified name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java.lang.NullPointerException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if the argument is null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Default="00402724" w:rsidP="00402724">
      <w:pPr>
        <w:rPr>
          <w:lang w:val="uk" w:eastAsia="uk"/>
        </w:rPr>
      </w:pPr>
      <w:r>
        <w:rPr>
          <w:lang w:val="uk" w:eastAsia="uk"/>
        </w:rPr>
        <w:lastRenderedPageBreak/>
        <w:t>com.folva.moderneastculture.model.dto</w:t>
      </w:r>
    </w:p>
    <w:p w:rsidR="00402724" w:rsidRDefault="00402724" w:rsidP="00402724">
      <w:pPr>
        <w:pStyle w:val="2"/>
        <w:keepNext w:val="0"/>
        <w:spacing w:before="299" w:after="299"/>
        <w:rPr>
          <w:lang w:val="uk" w:eastAsia="uk"/>
        </w:rPr>
      </w:pPr>
      <w:r>
        <w:rPr>
          <w:iCs w:val="0"/>
          <w:lang w:val="uk" w:eastAsia="uk"/>
        </w:rPr>
        <w:t>Class Comics.Builder</w:t>
      </w:r>
    </w:p>
    <w:p w:rsid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lang w:val="uk" w:eastAsia="uk"/>
        </w:rPr>
      </w:pPr>
      <w:r>
        <w:rPr>
          <w:lang w:val="uk" w:eastAsia="uk"/>
        </w:rPr>
        <w:t>java.lang.Object</w:t>
      </w:r>
    </w:p>
    <w:p w:rsid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lang w:val="uk" w:eastAsia="uk"/>
        </w:rPr>
      </w:pPr>
    </w:p>
    <w:p w:rsidR="00402724" w:rsidRDefault="00402724" w:rsidP="00402724">
      <w:pPr>
        <w:numPr>
          <w:ilvl w:val="1"/>
          <w:numId w:val="1"/>
        </w:numPr>
        <w:spacing w:after="240" w:line="240" w:lineRule="auto"/>
        <w:ind w:hanging="244"/>
        <w:contextualSpacing w:val="0"/>
        <w:jc w:val="left"/>
        <w:rPr>
          <w:lang w:val="uk" w:eastAsia="uk"/>
        </w:rPr>
      </w:pPr>
      <w:r>
        <w:rPr>
          <w:lang w:val="uk" w:eastAsia="uk"/>
        </w:rPr>
        <w:t>com.folva.moderneastculture.model.dto.Comics.Builder</w:t>
      </w:r>
    </w:p>
    <w:p w:rsidR="00402724" w:rsidRDefault="00402724" w:rsidP="00402724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lang w:val="uk" w:eastAsia="uk"/>
        </w:rPr>
      </w:pPr>
      <w:r>
        <w:rPr>
          <w:lang w:val="uk" w:eastAsia="uk"/>
        </w:rPr>
        <w:t>Enclosing class:</w:t>
      </w:r>
    </w:p>
    <w:p w:rsidR="00402724" w:rsidRDefault="006F62CE" w:rsidP="00402724">
      <w:pPr>
        <w:spacing w:after="240"/>
        <w:ind w:left="1320"/>
        <w:rPr>
          <w:lang w:val="uk" w:eastAsia="uk"/>
        </w:rPr>
      </w:pPr>
      <w:hyperlink r:id="rId276" w:tooltip="class in com.folva.moderneastculture.model.dto" w:history="1">
        <w:r w:rsidR="00402724">
          <w:rPr>
            <w:color w:val="0000EE"/>
            <w:u w:val="single" w:color="0000EE"/>
            <w:lang w:val="uk" w:eastAsia="uk"/>
          </w:rPr>
          <w:t>Comics</w:t>
        </w:r>
      </w:hyperlink>
    </w:p>
    <w:p w:rsidR="00402724" w:rsidRDefault="006F62CE" w:rsidP="00402724">
      <w:pPr>
        <w:ind w:left="735" w:right="15"/>
        <w:rPr>
          <w:color w:val="808080"/>
          <w:lang w:val="uk" w:eastAsia="uk"/>
        </w:rPr>
      </w:pPr>
      <w:r>
        <w:pict>
          <v:rect id="_x0000_i1037" style="width:468pt;height:1.5pt" o:hralign="center" o:hrstd="t" o:hr="t" fillcolor="gray" stroked="f">
            <v:path strokeok="f"/>
          </v:rect>
        </w:pict>
      </w:r>
    </w:p>
    <w:p w:rsidR="00402724" w:rsidRDefault="00402724" w:rsidP="00402724">
      <w:pPr>
        <w:ind w:left="720"/>
        <w:rPr>
          <w:lang w:val="uk" w:eastAsia="uk"/>
        </w:rPr>
      </w:pPr>
    </w:p>
    <w:p w:rsidR="00402724" w:rsidRDefault="00402724" w:rsidP="00402724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public static class </w:t>
      </w:r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Comics.Builder</w:t>
      </w:r>
    </w:p>
    <w:p w:rsidR="00402724" w:rsidRDefault="00402724" w:rsidP="00402724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402724" w:rsidRDefault="00402724" w:rsidP="00402724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>"Будувач" коміксу для більш елегантного конструювання об'єкту</w:t>
      </w:r>
    </w:p>
    <w:p w:rsid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lang w:val="uk" w:eastAsia="uk"/>
        </w:rPr>
      </w:pPr>
    </w:p>
    <w:p w:rsidR="00402724" w:rsidRDefault="00402724" w:rsidP="00402724">
      <w:pPr>
        <w:pStyle w:val="3"/>
        <w:keepNext w:val="0"/>
        <w:numPr>
          <w:ilvl w:val="1"/>
          <w:numId w:val="3"/>
        </w:numPr>
        <w:spacing w:before="281" w:after="281"/>
        <w:ind w:hanging="244"/>
        <w:rPr>
          <w:lang w:val="uk" w:eastAsia="uk"/>
        </w:rPr>
      </w:pPr>
      <w:r>
        <w:rPr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594"/>
        <w:gridCol w:w="6429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Default="00402724" w:rsidP="00AC612E">
            <w:pPr>
              <w:jc w:val="center"/>
              <w:rPr>
                <w:lang w:val="uk" w:eastAsia="uk"/>
              </w:rPr>
            </w:pPr>
            <w:r>
              <w:rPr>
                <w:rStyle w:val="activeTableTab"/>
                <w:lang w:val="uk" w:eastAsia="uk"/>
              </w:rPr>
              <w:t>All Methods</w:t>
            </w:r>
            <w:r>
              <w:rPr>
                <w:rStyle w:val="tabEnd"/>
                <w:lang w:val="uk" w:eastAsia="uk"/>
              </w:rPr>
              <w:t> </w:t>
            </w:r>
            <w:hyperlink r:id="rId277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Static Methods</w:t>
              </w:r>
            </w:hyperlink>
            <w:r>
              <w:rPr>
                <w:rStyle w:val="tabEnd"/>
                <w:lang w:val="uk" w:eastAsia="uk"/>
              </w:rPr>
              <w:t> </w:t>
            </w:r>
            <w:hyperlink r:id="rId278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Instance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  <w:hyperlink r:id="rId279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Concrete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</w:p>
        </w:tc>
      </w:tr>
      <w:tr w:rsid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402724" w:rsidP="00AC612E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402724" w:rsidP="00AC612E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Method and Description</w:t>
            </w:r>
          </w:p>
        </w:tc>
      </w:tr>
      <w:tr w:rsid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80" w:tooltip="class in com.folva.moderneastculture.model.dto" w:history="1">
              <w:r w:rsid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81" w:anchor="build--" w:history="1">
              <w:r w:rsidR="00402724"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build</w:t>
              </w:r>
            </w:hyperlink>
            <w:r w:rsid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>
              <w:rPr>
                <w:lang w:val="uk" w:eastAsia="uk"/>
              </w:rPr>
              <w:t> </w:t>
            </w:r>
          </w:p>
        </w:tc>
      </w:tr>
      <w:tr w:rsid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402724" w:rsidP="00AC612E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282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83" w:anchor="newBuilder--" w:history="1">
              <w:r w:rsidR="00402724"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newBuilder</w:t>
              </w:r>
            </w:hyperlink>
            <w:r w:rsid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>
              <w:rPr>
                <w:lang w:val="uk" w:eastAsia="uk"/>
              </w:rPr>
              <w:t xml:space="preserve"> </w:t>
            </w:r>
          </w:p>
          <w:p w:rsidR="00402724" w:rsidRDefault="00402724" w:rsidP="00AC612E">
            <w:pPr>
              <w:rPr>
                <w:lang w:val="uk" w:eastAsia="uk"/>
              </w:rPr>
            </w:pPr>
            <w:r>
              <w:rPr>
                <w:lang w:val="uk" w:eastAsia="uk"/>
              </w:rPr>
              <w:t>Фабричний метод будівника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84" w:tooltip="class in com.folva.moderneastculture.model.dto" w:history="1">
              <w:r w:rsid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85" w:anchor="setAltNames-java.util.ArrayList-" w:history="1">
              <w:r w:rsidR="00402724"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setAltNames</w:t>
              </w:r>
            </w:hyperlink>
            <w:r w:rsid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(java.util.ArrayList&lt;java.lang.String&gt; altNames)</w:t>
            </w:r>
            <w:r w:rsidR="00402724">
              <w:rPr>
                <w:lang w:val="uk" w:eastAsia="uk"/>
              </w:rPr>
              <w:t> </w:t>
            </w:r>
          </w:p>
        </w:tc>
      </w:tr>
      <w:tr w:rsid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86" w:tooltip="class in com.folva.moderneastculture.model.dto" w:history="1">
              <w:r w:rsid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87" w:anchor="setAuthor-com.folva.moderneastculture.model.dto.Author-" w:history="1">
              <w:r w:rsidR="00402724"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setAuthor</w:t>
              </w:r>
            </w:hyperlink>
            <w:r w:rsid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288" w:tooltip="class in com.folva.moderneastculture.model.dto" w:history="1">
              <w:r w:rsid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</w:t>
              </w:r>
            </w:hyperlink>
            <w:r w:rsid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author)</w:t>
            </w:r>
            <w:r w:rsidR="00402724">
              <w:rPr>
                <w:lang w:val="uk" w:eastAsia="uk"/>
              </w:rPr>
              <w:t> </w:t>
            </w:r>
          </w:p>
        </w:tc>
      </w:tr>
      <w:tr w:rsid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89" w:tooltip="class in com.folva.moderneastculture.model.dto" w:history="1">
              <w:r w:rsid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90" w:anchor="setChapterCount-int-" w:history="1">
              <w:r w:rsidR="00402724"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setChapterCount</w:t>
              </w:r>
            </w:hyperlink>
            <w:r w:rsid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(int chapterCount)</w:t>
            </w:r>
            <w:r w:rsidR="00402724">
              <w:rPr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91" w:tooltip="class in com.folva.moderneastculture.model.dto" w:history="1">
              <w:r w:rsid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92" w:anchor="setDescription-java.lang.String-" w:history="1">
              <w:r w:rsidR="00402724"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setDescription</w:t>
              </w:r>
            </w:hyperlink>
            <w:r w:rsid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description)</w:t>
            </w:r>
            <w:r w:rsidR="00402724">
              <w:rPr>
                <w:lang w:val="uk" w:eastAsia="uk"/>
              </w:rPr>
              <w:t> </w:t>
            </w:r>
          </w:p>
        </w:tc>
      </w:tr>
      <w:tr w:rsid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93" w:tooltip="class in com.folva.moderneastculture.model.dto" w:history="1">
              <w:r w:rsid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94" w:anchor="setId-int-" w:history="1">
              <w:r w:rsidR="00402724"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setId</w:t>
              </w:r>
            </w:hyperlink>
            <w:r w:rsid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(int id)</w:t>
            </w:r>
            <w:r w:rsidR="00402724">
              <w:rPr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95" w:tooltip="class in com.folva.moderneastculture.model.dto" w:history="1">
              <w:r w:rsid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96" w:anchor="setName-java.lang.String-" w:history="1">
              <w:r w:rsidR="00402724"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setName</w:t>
              </w:r>
            </w:hyperlink>
            <w:r w:rsid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name)</w:t>
            </w:r>
            <w:r w:rsidR="00402724">
              <w:rPr>
                <w:lang w:val="uk" w:eastAsia="uk"/>
              </w:rPr>
              <w:t> </w:t>
            </w:r>
          </w:p>
        </w:tc>
      </w:tr>
      <w:tr w:rsid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97" w:tooltip="class in com.folva.moderneastculture.model.dto" w:history="1">
              <w:r w:rsid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98" w:anchor="setPremiereYear-int-" w:history="1">
              <w:r w:rsidR="00402724"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setPremiereYear</w:t>
              </w:r>
            </w:hyperlink>
            <w:r w:rsid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(int premiereYear)</w:t>
            </w:r>
            <w:r w:rsidR="00402724">
              <w:rPr>
                <w:lang w:val="uk" w:eastAsia="uk"/>
              </w:rPr>
              <w:t> </w:t>
            </w:r>
          </w:p>
        </w:tc>
      </w:tr>
      <w:tr w:rsid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299" w:tooltip="class in com.folva.moderneastculture.model.dto" w:history="1">
              <w:r w:rsid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300" w:anchor="setSource-com.folva.moderneastculture.model.dto.Comics.Source-" w:history="1">
              <w:r w:rsidR="00402724"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setSource</w:t>
              </w:r>
            </w:hyperlink>
            <w:r w:rsid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301" w:tooltip="enum in com.folva.moderneastculture.model.dto" w:history="1">
              <w:r w:rsid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Comics.Source</w:t>
              </w:r>
            </w:hyperlink>
            <w:r w:rsid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source)</w:t>
            </w:r>
            <w:r w:rsidR="00402724">
              <w:rPr>
                <w:lang w:val="uk" w:eastAsia="uk"/>
              </w:rPr>
              <w:t> </w:t>
            </w:r>
          </w:p>
        </w:tc>
      </w:tr>
      <w:tr w:rsid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302" w:tooltip="class in com.folva.moderneastculture.model.dto" w:history="1">
              <w:r w:rsid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303" w:anchor="setStatus-com.folva.moderneastculture.model.dto.Status-" w:history="1">
              <w:r w:rsidR="00402724"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setStatus</w:t>
              </w:r>
            </w:hyperlink>
            <w:r w:rsid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304" w:tooltip="enum in com.folva.moderneastculture.model.dto" w:history="1">
              <w:r w:rsid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Status</w:t>
              </w:r>
            </w:hyperlink>
            <w:r w:rsid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status)</w:t>
            </w:r>
            <w:r w:rsidR="00402724">
              <w:rPr>
                <w:lang w:val="uk" w:eastAsia="uk"/>
              </w:rPr>
              <w:t> </w:t>
            </w:r>
          </w:p>
        </w:tc>
      </w:tr>
      <w:tr w:rsid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305" w:tooltip="class in com.folva.moderneastculture.model.dto" w:history="1">
              <w:r w:rsid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Comics.Builder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Default="006F62CE" w:rsidP="00AC612E">
            <w:pPr>
              <w:rPr>
                <w:lang w:val="uk" w:eastAsia="uk"/>
              </w:rPr>
            </w:pPr>
            <w:hyperlink r:id="rId306" w:anchor="setType-com.folva.moderneastculture.model.dto.Comics.Type-" w:history="1">
              <w:r w:rsidR="00402724"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setType</w:t>
              </w:r>
            </w:hyperlink>
            <w:r w:rsid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307" w:tooltip="enum in com.folva.moderneastculture.model.dto" w:history="1">
              <w:r w:rsid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Comics.Type</w:t>
              </w:r>
            </w:hyperlink>
            <w:r w:rsid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type)</w:t>
            </w:r>
            <w:r w:rsidR="00402724">
              <w:rPr>
                <w:lang w:val="uk" w:eastAsia="uk"/>
              </w:rPr>
              <w:t> </w:t>
            </w:r>
          </w:p>
        </w:tc>
      </w:tr>
    </w:tbl>
    <w:p w:rsidR="00402724" w:rsidRDefault="00402724" w:rsidP="00402724">
      <w:pPr>
        <w:pStyle w:val="3"/>
        <w:keepNext w:val="0"/>
        <w:numPr>
          <w:ilvl w:val="2"/>
          <w:numId w:val="3"/>
        </w:numPr>
        <w:tabs>
          <w:tab w:val="clear" w:pos="2160"/>
        </w:tabs>
        <w:spacing w:before="281" w:after="281"/>
        <w:ind w:hanging="210"/>
        <w:rPr>
          <w:lang w:val="uk" w:eastAsia="uk"/>
        </w:rPr>
      </w:pPr>
      <w:r>
        <w:rPr>
          <w:lang w:val="uk" w:eastAsia="uk"/>
        </w:rPr>
        <w:t>Methods inherited from class java.lang.Object</w:t>
      </w:r>
    </w:p>
    <w:p w:rsidR="00402724" w:rsidRDefault="00402724" w:rsidP="00402724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402724" w:rsidRDefault="00402724" w:rsidP="00402724">
      <w:pPr>
        <w:numPr>
          <w:ilvl w:val="0"/>
          <w:numId w:val="4"/>
        </w:numPr>
        <w:tabs>
          <w:tab w:val="clear" w:pos="720"/>
        </w:tabs>
        <w:spacing w:before="240" w:line="240" w:lineRule="auto"/>
        <w:ind w:hanging="210"/>
        <w:contextualSpacing w:val="0"/>
        <w:jc w:val="left"/>
        <w:rPr>
          <w:lang w:val="uk" w:eastAsia="uk"/>
        </w:rPr>
      </w:pPr>
    </w:p>
    <w:p w:rsidR="00402724" w:rsidRDefault="00402724" w:rsidP="00402724">
      <w:pPr>
        <w:pStyle w:val="3"/>
        <w:keepNext w:val="0"/>
        <w:numPr>
          <w:ilvl w:val="1"/>
          <w:numId w:val="4"/>
        </w:numPr>
        <w:spacing w:before="281" w:after="281"/>
        <w:ind w:hanging="244"/>
        <w:rPr>
          <w:lang w:val="uk" w:eastAsia="uk"/>
        </w:rPr>
      </w:pPr>
      <w:r>
        <w:rPr>
          <w:lang w:val="uk" w:eastAsia="uk"/>
        </w:rPr>
        <w:t>Method Detail</w:t>
      </w:r>
    </w:p>
    <w:p w:rsidR="00402724" w:rsidRDefault="00402724" w:rsidP="00402724">
      <w:pPr>
        <w:pStyle w:val="4"/>
        <w:keepNext w:val="0"/>
        <w:numPr>
          <w:ilvl w:val="2"/>
          <w:numId w:val="4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newBuilder</w:t>
      </w:r>
    </w:p>
    <w:p w:rsidR="00402724" w:rsidRDefault="00402724" w:rsidP="0040272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308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newBuilder()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lang w:val="uk" w:eastAsia="uk"/>
        </w:rPr>
        <w:t>Фабричний метод будівника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402724" w:rsidRDefault="00402724" w:rsidP="00402724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новий будувач</w:t>
      </w:r>
    </w:p>
    <w:p w:rsidR="00402724" w:rsidRDefault="00402724" w:rsidP="00402724">
      <w:pPr>
        <w:pStyle w:val="4"/>
        <w:keepNext w:val="0"/>
        <w:numPr>
          <w:ilvl w:val="2"/>
          <w:numId w:val="5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setId</w:t>
      </w:r>
    </w:p>
    <w:p w:rsidR="00402724" w:rsidRDefault="00402724" w:rsidP="0040272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09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setId(int id)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402724" w:rsidRDefault="00402724" w:rsidP="00402724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r>
        <w:rPr>
          <w:lang w:val="uk" w:eastAsia="uk"/>
        </w:rPr>
        <w:t xml:space="preserve"> - ідентифікатор коміксу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402724" w:rsidRDefault="00402724" w:rsidP="00402724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</w:p>
    <w:p w:rsidR="00402724" w:rsidRDefault="00402724" w:rsidP="00402724">
      <w:pPr>
        <w:pStyle w:val="4"/>
        <w:keepNext w:val="0"/>
        <w:numPr>
          <w:ilvl w:val="2"/>
          <w:numId w:val="6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setAuthor</w:t>
      </w:r>
    </w:p>
    <w:p w:rsidR="00402724" w:rsidRDefault="00402724" w:rsidP="0040272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10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setAuthor(</w:t>
      </w:r>
      <w:hyperlink r:id="rId311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author)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lastRenderedPageBreak/>
        <w:t>Parameters:</w:t>
      </w:r>
    </w:p>
    <w:p w:rsidR="00402724" w:rsidRDefault="00402724" w:rsidP="00402724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author</w:t>
      </w:r>
      <w:r>
        <w:rPr>
          <w:lang w:val="uk" w:eastAsia="uk"/>
        </w:rPr>
        <w:t xml:space="preserve"> - автор коміксу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402724" w:rsidRDefault="00402724" w:rsidP="00402724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</w:p>
    <w:p w:rsidR="00402724" w:rsidRDefault="00402724" w:rsidP="00402724">
      <w:pPr>
        <w:pStyle w:val="4"/>
        <w:keepNext w:val="0"/>
        <w:numPr>
          <w:ilvl w:val="2"/>
          <w:numId w:val="7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setType</w:t>
      </w:r>
    </w:p>
    <w:p w:rsidR="00402724" w:rsidRDefault="00402724" w:rsidP="0040272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12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setType(</w:t>
      </w:r>
      <w:hyperlink r:id="rId313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Comics.Type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type)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402724" w:rsidRDefault="00402724" w:rsidP="00402724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type</w:t>
      </w:r>
      <w:r>
        <w:rPr>
          <w:lang w:val="uk" w:eastAsia="uk"/>
        </w:rPr>
        <w:t xml:space="preserve"> - тип коміксу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402724" w:rsidRDefault="00402724" w:rsidP="00402724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</w:p>
    <w:p w:rsidR="00402724" w:rsidRDefault="00402724" w:rsidP="00402724">
      <w:pPr>
        <w:pStyle w:val="4"/>
        <w:keepNext w:val="0"/>
        <w:numPr>
          <w:ilvl w:val="2"/>
          <w:numId w:val="8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setName</w:t>
      </w:r>
    </w:p>
    <w:p w:rsidR="00402724" w:rsidRDefault="00402724" w:rsidP="0040272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14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setName(java.lang.String name)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402724" w:rsidRDefault="00402724" w:rsidP="00402724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r>
        <w:rPr>
          <w:lang w:val="uk" w:eastAsia="uk"/>
        </w:rPr>
        <w:t xml:space="preserve"> - назва коміксу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402724" w:rsidRDefault="00402724" w:rsidP="00402724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</w:p>
    <w:p w:rsidR="00402724" w:rsidRDefault="00402724" w:rsidP="00402724">
      <w:pPr>
        <w:pStyle w:val="4"/>
        <w:keepNext w:val="0"/>
        <w:numPr>
          <w:ilvl w:val="2"/>
          <w:numId w:val="9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setDescription</w:t>
      </w:r>
    </w:p>
    <w:p w:rsidR="00402724" w:rsidRDefault="00402724" w:rsidP="0040272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15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setDescription(java.lang.String description)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402724" w:rsidRDefault="00402724" w:rsidP="00402724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description</w:t>
      </w:r>
      <w:r>
        <w:rPr>
          <w:lang w:val="uk" w:eastAsia="uk"/>
        </w:rPr>
        <w:t xml:space="preserve"> - опис коміксу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402724" w:rsidRDefault="00402724" w:rsidP="00402724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  <w:bookmarkStart w:id="79" w:name="setChapterCount-int-"/>
      <w:bookmarkEnd w:id="79"/>
    </w:p>
    <w:p w:rsidR="00402724" w:rsidRDefault="00402724" w:rsidP="00402724">
      <w:pPr>
        <w:pStyle w:val="4"/>
        <w:keepNext w:val="0"/>
        <w:numPr>
          <w:ilvl w:val="2"/>
          <w:numId w:val="10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setChapterCount</w:t>
      </w:r>
    </w:p>
    <w:p w:rsidR="00402724" w:rsidRDefault="00402724" w:rsidP="0040272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16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setChapterCount(int chapterCount)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402724" w:rsidRDefault="00402724" w:rsidP="00402724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chapterCount</w:t>
      </w:r>
      <w:r>
        <w:rPr>
          <w:lang w:val="uk" w:eastAsia="uk"/>
        </w:rPr>
        <w:t xml:space="preserve"> - кількість глав коміксу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lastRenderedPageBreak/>
        <w:t>Returns:</w:t>
      </w:r>
    </w:p>
    <w:p w:rsidR="00402724" w:rsidRDefault="00402724" w:rsidP="00402724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</w:p>
    <w:p w:rsidR="00402724" w:rsidRDefault="00402724" w:rsidP="00402724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setSource</w:t>
      </w:r>
    </w:p>
    <w:p w:rsidR="00402724" w:rsidRDefault="00402724" w:rsidP="0040272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17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setSource(</w:t>
      </w:r>
      <w:hyperlink r:id="rId318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Comics.Source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source)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402724" w:rsidRDefault="00402724" w:rsidP="00402724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source</w:t>
      </w:r>
      <w:r>
        <w:rPr>
          <w:lang w:val="uk" w:eastAsia="uk"/>
        </w:rPr>
        <w:t xml:space="preserve"> - тип джерела коміксу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402724" w:rsidRDefault="00402724" w:rsidP="00402724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</w:p>
    <w:p w:rsidR="00402724" w:rsidRDefault="00402724" w:rsidP="00402724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setPremiereYear</w:t>
      </w:r>
    </w:p>
    <w:p w:rsidR="00402724" w:rsidRDefault="00402724" w:rsidP="0040272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19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setPremiereYear(int premiereYear)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402724" w:rsidRDefault="00402724" w:rsidP="00402724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premiereYear</w:t>
      </w:r>
      <w:r>
        <w:rPr>
          <w:lang w:val="uk" w:eastAsia="uk"/>
        </w:rPr>
        <w:t xml:space="preserve"> - рік початку випуску коміксу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402724" w:rsidRDefault="00402724" w:rsidP="00402724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</w:p>
    <w:p w:rsidR="00402724" w:rsidRDefault="00402724" w:rsidP="00402724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setStatus</w:t>
      </w:r>
    </w:p>
    <w:p w:rsidR="00402724" w:rsidRDefault="00402724" w:rsidP="0040272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20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setStatus(</w:t>
      </w:r>
      <w:hyperlink r:id="rId321" w:tooltip="enum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Status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status)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402724" w:rsidRDefault="00402724" w:rsidP="00402724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status</w:t>
      </w:r>
      <w:r>
        <w:rPr>
          <w:lang w:val="uk" w:eastAsia="uk"/>
        </w:rPr>
        <w:t xml:space="preserve"> - статус коміксу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402724" w:rsidRDefault="00402724" w:rsidP="00402724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</w:p>
    <w:p w:rsidR="00402724" w:rsidRDefault="00402724" w:rsidP="00402724">
      <w:pPr>
        <w:pStyle w:val="4"/>
        <w:keepNext w:val="0"/>
        <w:numPr>
          <w:ilvl w:val="2"/>
          <w:numId w:val="14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setAltNames</w:t>
      </w:r>
    </w:p>
    <w:p w:rsidR="00402724" w:rsidRDefault="00402724" w:rsidP="0040272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22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Comics.Builder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setAltNames(java.util.ArrayList&lt;java.lang.String&gt; altNames)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402724" w:rsidRDefault="00402724" w:rsidP="00402724">
      <w:pPr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altNames</w:t>
      </w:r>
      <w:r>
        <w:rPr>
          <w:lang w:val="uk" w:eastAsia="uk"/>
        </w:rPr>
        <w:t xml:space="preserve"> - альтернативні назви коміксу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402724" w:rsidRDefault="00402724" w:rsidP="00402724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цей будувач</w:t>
      </w:r>
    </w:p>
    <w:p w:rsidR="00402724" w:rsidRDefault="00402724" w:rsidP="00402724">
      <w:pPr>
        <w:pStyle w:val="4"/>
        <w:keepNext w:val="0"/>
        <w:numPr>
          <w:ilvl w:val="2"/>
          <w:numId w:val="15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lastRenderedPageBreak/>
        <w:t>build</w:t>
      </w:r>
    </w:p>
    <w:p w:rsidR="00402724" w:rsidRDefault="00402724" w:rsidP="0040272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23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build()</w:t>
      </w:r>
    </w:p>
    <w:p w:rsidR="00402724" w:rsidRDefault="00402724" w:rsidP="00402724">
      <w:pPr>
        <w:ind w:left="2160"/>
        <w:rPr>
          <w:lang w:val="uk" w:eastAsia="uk"/>
        </w:rPr>
      </w:pPr>
      <w:r>
        <w:rPr>
          <w:rStyle w:val="returnLabel"/>
          <w:lang w:val="uk" w:eastAsia="uk"/>
        </w:rPr>
        <w:t>Returns:</w:t>
      </w:r>
    </w:p>
    <w:p w:rsidR="00402724" w:rsidRDefault="00402724" w:rsidP="00402724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побудований об'єкт коміксу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com.folva.moderneastculture.model.dto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Class Comics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after="240"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com.folva.moderneastculture.model.dto.Comics</w:t>
      </w:r>
    </w:p>
    <w:p w:rsidR="00402724" w:rsidRPr="00402724" w:rsidRDefault="006F62CE" w:rsidP="00402724">
      <w:pPr>
        <w:numPr>
          <w:ilvl w:val="0"/>
          <w:numId w:val="2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38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class Comics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Звичайний DTO-об'єкт коміксу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Nested Class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889"/>
        <w:gridCol w:w="6134"/>
      </w:tblGrid>
      <w:tr w:rsidR="00402724" w:rsidRPr="00402724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Nested Classes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Class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class 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24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Comics.Builder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"Будувач" коміксу для більш елегантного конструювання об'єкту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class 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25" w:tooltip="enum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Comics.Source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Типи джерел коміксів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class 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26" w:tooltip="enum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Comics.Type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Типи коміксів</w:t>
            </w:r>
          </w:p>
        </w:tc>
      </w:tr>
    </w:tbl>
    <w:p w:rsidR="00402724" w:rsidRPr="00402724" w:rsidRDefault="00402724" w:rsidP="00402724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911"/>
        <w:gridCol w:w="5112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327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328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29" w:anchor="addInvalidationListener-javafx.beans.InvalidationListener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addInvalidationListener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(javafx.beans.InvalidationListener listener)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Додати нового слухача змін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boolean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30" w:anchor="equals-java.lang.Object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equals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(java.lang.Object obj)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java.util.ArrayList&lt;java.lang.String&gt;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31" w:anchor="getAltNames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getAltNames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32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33" w:anchor="getAuthor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getAuthor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int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34" w:anchor="getChapterCount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getChapterCount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35" w:anchor="getDescription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getDescription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int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36" w:anchor="getId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getId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37" w:anchor="getName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getName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int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38" w:anchor="getPremiereYear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getPremiereYear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39" w:tooltip="enum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Comics.Source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40" w:anchor="getSource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getSource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41" w:tooltip="enum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Status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42" w:anchor="getStatus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getStatus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43" w:tooltip="enum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Comics.Type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44" w:anchor="getType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getType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45" w:anchor="invalidate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invalidate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Надіслати всім слухачам повідомлення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46" w:anchor="setAltNames-java.util.ArrayList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setAltNames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(java.util.ArrayList&lt;java.lang.String&gt; altNames)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нову колекцію альтернативних імен коміксу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47" w:anchor="setAuthor-com.folva.moderneastculture.model.dto.Author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setAuthor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348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author)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новий об'єкт автора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49" w:anchor="setChapterCount-int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setChapterCount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(int chapterCount)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нову кількість глав коміксу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50" w:anchor="setDescription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setDescription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description)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новий опис коміксу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51" w:anchor="setId-int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setId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(int id)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новий ідентифікатор коміксу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52" w:anchor="setName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setName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name)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нову назву коміксу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53" w:anchor="setPremiereYear-int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setPremiereYear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(int premiereYear)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Повертає рік початку випуску коміксу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54" w:anchor="setSource-com.folva.moderneastculture.model.dto.Comics.Sourc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setSource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355" w:tooltip="enum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Comics.Source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source)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новий тип джерела коміксу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56" w:anchor="setStatus-com.folva.moderneastculture.model.dto.Status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setStatus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357" w:tooltip="enum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Status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status)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новий статус коміксу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58" w:anchor="setType-com.folva.moderneastculture.model.dto.Comics.Typ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setType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359" w:tooltip="enum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Comics.Type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type)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новий тип коміксу</w:t>
            </w:r>
          </w:p>
        </w:tc>
      </w:tr>
    </w:tbl>
    <w:p w:rsidR="00402724" w:rsidRPr="00402724" w:rsidRDefault="00402724" w:rsidP="00402724">
      <w:pPr>
        <w:numPr>
          <w:ilvl w:val="2"/>
          <w:numId w:val="4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getClass, hashCode, notify, notifyAll, toString, wait, wait, wait</w:t>
      </w:r>
    </w:p>
    <w:p w:rsidR="00402724" w:rsidRPr="00402724" w:rsidRDefault="00402724" w:rsidP="00402724">
      <w:pPr>
        <w:numPr>
          <w:ilvl w:val="0"/>
          <w:numId w:val="5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Detail</w:t>
      </w:r>
    </w:p>
    <w:p w:rsidR="00402724" w:rsidRPr="00402724" w:rsidRDefault="00402724" w:rsidP="00402724">
      <w:pPr>
        <w:numPr>
          <w:ilvl w:val="2"/>
          <w:numId w:val="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invalidate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invalidate()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Надіслати всім слухачам повідомлення</w:t>
      </w:r>
    </w:p>
    <w:p w:rsidR="00402724" w:rsidRPr="00402724" w:rsidRDefault="00402724" w:rsidP="00402724">
      <w:pPr>
        <w:numPr>
          <w:ilvl w:val="2"/>
          <w:numId w:val="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addInvalidationListener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addInvalidationListener(javafx.beans.InvalidationListener listener)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Додати нового слухача змін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listener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новий слухач змін об'єкту</w:t>
      </w:r>
    </w:p>
    <w:p w:rsidR="00402724" w:rsidRPr="00402724" w:rsidRDefault="00402724" w:rsidP="00402724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getId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int getId()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ідентифікатор коміксу</w:t>
      </w:r>
    </w:p>
    <w:p w:rsidR="00402724" w:rsidRPr="00402724" w:rsidRDefault="00402724" w:rsidP="00402724">
      <w:pPr>
        <w:numPr>
          <w:ilvl w:val="2"/>
          <w:numId w:val="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setId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setId(int id)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новий ідентифікатор коміксу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новий ідентифікатор коміксу</w:t>
      </w:r>
    </w:p>
    <w:p w:rsidR="00402724" w:rsidRPr="00402724" w:rsidRDefault="00402724" w:rsidP="00402724">
      <w:pPr>
        <w:numPr>
          <w:ilvl w:val="2"/>
          <w:numId w:val="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getAuthor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60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getAuthor()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об'єкт автору</w:t>
      </w:r>
    </w:p>
    <w:p w:rsidR="00402724" w:rsidRPr="00402724" w:rsidRDefault="00402724" w:rsidP="00402724">
      <w:pPr>
        <w:numPr>
          <w:ilvl w:val="2"/>
          <w:numId w:val="1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setAuthor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setAuthor(</w:t>
      </w:r>
      <w:hyperlink r:id="rId361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author)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новий об'єкт автора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author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новий об'єкт автора</w:t>
      </w:r>
    </w:p>
    <w:p w:rsidR="00402724" w:rsidRPr="00402724" w:rsidRDefault="00402724" w:rsidP="00402724">
      <w:pPr>
        <w:numPr>
          <w:ilvl w:val="2"/>
          <w:numId w:val="1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getType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62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Comics.Type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getType()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тип коміксу</w:t>
      </w:r>
    </w:p>
    <w:p w:rsidR="00402724" w:rsidRPr="00402724" w:rsidRDefault="00402724" w:rsidP="00402724">
      <w:pPr>
        <w:numPr>
          <w:ilvl w:val="2"/>
          <w:numId w:val="12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setType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setType(</w:t>
      </w:r>
      <w:hyperlink r:id="rId363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Comics.Type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type)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новий тип коміксу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type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новий тип коміксу</w:t>
      </w:r>
    </w:p>
    <w:p w:rsidR="00402724" w:rsidRPr="00402724" w:rsidRDefault="00402724" w:rsidP="00402724">
      <w:pPr>
        <w:numPr>
          <w:ilvl w:val="2"/>
          <w:numId w:val="13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getName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java.lang.String getName()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назва коміксу</w:t>
      </w:r>
    </w:p>
    <w:p w:rsidR="00402724" w:rsidRPr="00402724" w:rsidRDefault="00402724" w:rsidP="00402724">
      <w:pPr>
        <w:numPr>
          <w:ilvl w:val="2"/>
          <w:numId w:val="14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setName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setName(java.lang.String name)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нову назву коміксу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нова назва коміксу</w:t>
      </w:r>
    </w:p>
    <w:p w:rsidR="00402724" w:rsidRPr="00402724" w:rsidRDefault="00402724" w:rsidP="00402724">
      <w:pPr>
        <w:numPr>
          <w:ilvl w:val="2"/>
          <w:numId w:val="1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getDescription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java.lang.String getDescription()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опис коміксу</w:t>
      </w:r>
    </w:p>
    <w:p w:rsidR="00402724" w:rsidRPr="00402724" w:rsidRDefault="00402724" w:rsidP="00402724">
      <w:pPr>
        <w:numPr>
          <w:ilvl w:val="2"/>
          <w:numId w:val="1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setDescription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setDescription(java.lang.String description)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новий опис коміксу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description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новий опис коміксу</w:t>
      </w:r>
      <w:bookmarkStart w:id="80" w:name="getChapterCount--"/>
      <w:bookmarkEnd w:id="80"/>
    </w:p>
    <w:p w:rsidR="00402724" w:rsidRPr="00402724" w:rsidRDefault="00402724" w:rsidP="00402724">
      <w:pPr>
        <w:numPr>
          <w:ilvl w:val="2"/>
          <w:numId w:val="1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getChapterCount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int getChapterCount()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кількість глав коміксу</w:t>
      </w:r>
    </w:p>
    <w:p w:rsidR="00402724" w:rsidRPr="00402724" w:rsidRDefault="00402724" w:rsidP="00402724">
      <w:pPr>
        <w:numPr>
          <w:ilvl w:val="2"/>
          <w:numId w:val="1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setChapterCount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setChapterCount(int chapterCount)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нову кількість глав коміксу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chapterCount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нова кількість глав коміксу</w:t>
      </w:r>
    </w:p>
    <w:p w:rsidR="00402724" w:rsidRPr="00402724" w:rsidRDefault="00402724" w:rsidP="00402724">
      <w:pPr>
        <w:numPr>
          <w:ilvl w:val="2"/>
          <w:numId w:val="1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getSource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64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Comics.Source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getSource()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тип джерела коміксу</w:t>
      </w:r>
    </w:p>
    <w:p w:rsidR="00402724" w:rsidRPr="00402724" w:rsidRDefault="00402724" w:rsidP="00402724">
      <w:pPr>
        <w:numPr>
          <w:ilvl w:val="2"/>
          <w:numId w:val="2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setSource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setSource(</w:t>
      </w:r>
      <w:hyperlink r:id="rId365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Comics.Source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source)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Встановлює новий тип джерела коміксу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source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новий тип джерела коміксу</w:t>
      </w:r>
    </w:p>
    <w:p w:rsidR="00402724" w:rsidRPr="00402724" w:rsidRDefault="00402724" w:rsidP="00402724">
      <w:pPr>
        <w:numPr>
          <w:ilvl w:val="2"/>
          <w:numId w:val="2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getPremiereYear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int getPremiereYear()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рік початку випуску</w:t>
      </w:r>
    </w:p>
    <w:p w:rsidR="00402724" w:rsidRPr="00402724" w:rsidRDefault="00402724" w:rsidP="00402724">
      <w:pPr>
        <w:numPr>
          <w:ilvl w:val="2"/>
          <w:numId w:val="22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setPremiereYear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setPremiereYear(int premiereYear)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Повертає рік початку випуску коміксу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premiereYear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новий рік початку випуску</w:t>
      </w:r>
    </w:p>
    <w:p w:rsidR="00402724" w:rsidRPr="00402724" w:rsidRDefault="00402724" w:rsidP="00402724">
      <w:pPr>
        <w:numPr>
          <w:ilvl w:val="2"/>
          <w:numId w:val="23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getStatus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366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Status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getStatus()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статус коміксу</w:t>
      </w:r>
    </w:p>
    <w:p w:rsidR="00402724" w:rsidRPr="00402724" w:rsidRDefault="00402724" w:rsidP="00402724">
      <w:pPr>
        <w:numPr>
          <w:ilvl w:val="2"/>
          <w:numId w:val="24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setStatus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setStatus(</w:t>
      </w:r>
      <w:hyperlink r:id="rId367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Status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status)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новий статус коміксу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status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новий статус коміксу</w:t>
      </w:r>
    </w:p>
    <w:p w:rsidR="00402724" w:rsidRPr="00402724" w:rsidRDefault="00402724" w:rsidP="00402724">
      <w:pPr>
        <w:numPr>
          <w:ilvl w:val="2"/>
          <w:numId w:val="2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getAltNames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java.util.ArrayList&lt;java.lang.String&gt; getAltNames()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колекція альтернативних імен коміксу</w:t>
      </w:r>
    </w:p>
    <w:p w:rsidR="00402724" w:rsidRPr="00402724" w:rsidRDefault="00402724" w:rsidP="00402724">
      <w:pPr>
        <w:numPr>
          <w:ilvl w:val="2"/>
          <w:numId w:val="2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setAltNames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setAltNames(java.util.ArrayList&lt;java.lang.String&gt; altNames)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нову колекцію альтернативних імен коміксу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altNames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нова колекція альтернативних імен коміксу</w:t>
      </w:r>
    </w:p>
    <w:p w:rsidR="00402724" w:rsidRPr="00402724" w:rsidRDefault="00402724" w:rsidP="00402724">
      <w:pPr>
        <w:numPr>
          <w:ilvl w:val="2"/>
          <w:numId w:val="2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equals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 boolean equals(java.lang.Object obj)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Overrides: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r w:rsidRPr="00402724">
        <w:rPr>
          <w:rFonts w:eastAsia="Times New Roman" w:cs="Times New Roman"/>
          <w:sz w:val="24"/>
          <w:szCs w:val="24"/>
          <w:lang w:val="uk" w:eastAsia="uk"/>
        </w:rPr>
        <w:t> in class 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com.folva.moderneastculture.model.dto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Enum Comics.Source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java.lang.Enum&lt;</w:t>
      </w:r>
      <w:hyperlink r:id="rId368" w:tooltip="enum in com.folva.moderneastculture.model.dto" w:history="1">
        <w:r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Comics.Source</w:t>
        </w:r>
      </w:hyperlink>
      <w:r w:rsidRPr="00402724">
        <w:rPr>
          <w:rFonts w:eastAsia="Times New Roman" w:cs="Times New Roman"/>
          <w:sz w:val="24"/>
          <w:szCs w:val="24"/>
          <w:lang w:val="uk" w:eastAsia="uk"/>
        </w:rPr>
        <w:t>&gt;</w:t>
      </w:r>
    </w:p>
    <w:p w:rsidR="00402724" w:rsidRPr="00402724" w:rsidRDefault="00402724" w:rsidP="00402724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2"/>
          <w:numId w:val="1"/>
        </w:numPr>
        <w:tabs>
          <w:tab w:val="clear" w:pos="2160"/>
        </w:tabs>
        <w:spacing w:after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com.folva.moderneastculture.model.dto.Comics.Source</w:t>
      </w:r>
    </w:p>
    <w:p w:rsidR="00402724" w:rsidRPr="00402724" w:rsidRDefault="00402724" w:rsidP="00402724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402724" w:rsidRPr="00402724" w:rsidRDefault="00402724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java.io.Serializable, java.lang.Comparable&lt;</w:t>
      </w:r>
      <w:hyperlink r:id="rId369" w:tooltip="enum in com.folva.moderneastculture.model.dto" w:history="1">
        <w:r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Comics.Source</w:t>
        </w:r>
      </w:hyperlink>
      <w:r w:rsidRPr="00402724">
        <w:rPr>
          <w:rFonts w:eastAsia="Times New Roman" w:cs="Times New Roman"/>
          <w:sz w:val="24"/>
          <w:szCs w:val="24"/>
          <w:lang w:val="uk" w:eastAsia="uk"/>
        </w:rPr>
        <w:t>&gt;</w: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Enclosing class:</w:t>
      </w:r>
    </w:p>
    <w:p w:rsidR="00402724" w:rsidRPr="00402724" w:rsidRDefault="006F62CE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hyperlink r:id="rId370" w:tooltip="class in com.folva.moderneastculture.model.dto" w:history="1">
        <w:r w:rsidR="00402724"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Comics</w:t>
        </w:r>
      </w:hyperlink>
    </w:p>
    <w:p w:rsidR="00402724" w:rsidRPr="00402724" w:rsidRDefault="006F62CE" w:rsidP="00402724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39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enum Comics.Source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java.lang.Enum&lt;</w:t>
      </w:r>
      <w:hyperlink r:id="rId371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Comics.Source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Типи джерел коміксів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Enum Constant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404"/>
      </w:tblGrid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Enum Constants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Enum Constant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72" w:anchor="ORIGINAL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ORIGINAL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73" w:anchor="OTHER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OTHER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74" w:anchor="RANOBE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RANOBE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24"/>
        <w:gridCol w:w="2304"/>
      </w:tblGrid>
      <w:tr w:rsidR="00402724" w:rsidRPr="00402724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Fields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Field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75" w:anchor="name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name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237"/>
        <w:gridCol w:w="5786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376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Static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377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378" w:tooltip="enum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Comics.Source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79" w:anchor="valueOf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valueOf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name)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Returns the enum constant of this type with the specified name.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380" w:tooltip="enum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Comics.Source</w:t>
              </w:r>
            </w:hyperlink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[]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81" w:anchor="values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values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 xml:space="preserve">Returns an array containing the constants of this enum </w:t>
            </w:r>
            <w:r w:rsidRPr="00402724">
              <w:rPr>
                <w:sz w:val="24"/>
                <w:szCs w:val="24"/>
                <w:lang w:val="uk" w:eastAsia="uk"/>
              </w:rPr>
              <w:lastRenderedPageBreak/>
              <w:t>type, in the order they are declared.</w:t>
            </w:r>
          </w:p>
        </w:tc>
      </w:tr>
    </w:tbl>
    <w:p w:rsidR="00402724" w:rsidRPr="00402724" w:rsidRDefault="00402724" w:rsidP="00402724">
      <w:pPr>
        <w:numPr>
          <w:ilvl w:val="2"/>
          <w:numId w:val="5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lastRenderedPageBreak/>
        <w:t>Methods inherited from class java.lang.Enum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compareTo, equals, getDeclaringClass, hashCode, name, ordinal, toString, valueOf</w:t>
      </w:r>
    </w:p>
    <w:p w:rsidR="00402724" w:rsidRPr="00402724" w:rsidRDefault="00402724" w:rsidP="00402724">
      <w:pPr>
        <w:numPr>
          <w:ilvl w:val="2"/>
          <w:numId w:val="6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getClass, notify, notifyAll, wait, wait, wait</w:t>
      </w:r>
    </w:p>
    <w:p w:rsidR="00402724" w:rsidRPr="00402724" w:rsidRDefault="00402724" w:rsidP="00402724">
      <w:pPr>
        <w:numPr>
          <w:ilvl w:val="0"/>
          <w:numId w:val="7"/>
        </w:numPr>
        <w:tabs>
          <w:tab w:val="clear" w:pos="720"/>
        </w:tabs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7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Enum Constant Detail</w:t>
      </w:r>
    </w:p>
    <w:p w:rsidR="00402724" w:rsidRPr="00402724" w:rsidRDefault="00402724" w:rsidP="00402724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ORIGINAL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382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Comics.Source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ORIGINAL</w:t>
      </w:r>
    </w:p>
    <w:p w:rsidR="00402724" w:rsidRPr="00402724" w:rsidRDefault="00402724" w:rsidP="00402724">
      <w:pPr>
        <w:numPr>
          <w:ilvl w:val="2"/>
          <w:numId w:val="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RANOBE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383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Comics.Source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RANOBE</w:t>
      </w:r>
    </w:p>
    <w:p w:rsidR="00402724" w:rsidRPr="00402724" w:rsidRDefault="00402724" w:rsidP="00402724">
      <w:pPr>
        <w:numPr>
          <w:ilvl w:val="2"/>
          <w:numId w:val="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OTHER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384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Comics.Source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OTHER</w:t>
      </w:r>
    </w:p>
    <w:p w:rsidR="00402724" w:rsidRPr="00402724" w:rsidRDefault="00402724" w:rsidP="00402724">
      <w:pPr>
        <w:numPr>
          <w:ilvl w:val="1"/>
          <w:numId w:val="10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 Detail</w:t>
      </w:r>
    </w:p>
    <w:p w:rsidR="00402724" w:rsidRPr="00402724" w:rsidRDefault="00402724" w:rsidP="00402724">
      <w:pPr>
        <w:numPr>
          <w:ilvl w:val="2"/>
          <w:numId w:val="1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name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final java.lang.String name</w:t>
      </w:r>
    </w:p>
    <w:p w:rsidR="00402724" w:rsidRPr="00402724" w:rsidRDefault="00402724" w:rsidP="00402724">
      <w:pPr>
        <w:numPr>
          <w:ilvl w:val="1"/>
          <w:numId w:val="11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Detail</w:t>
      </w:r>
    </w:p>
    <w:p w:rsidR="00402724" w:rsidRPr="00402724" w:rsidRDefault="00402724" w:rsidP="00402724">
      <w:pPr>
        <w:numPr>
          <w:ilvl w:val="2"/>
          <w:numId w:val="1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values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385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Comics.Source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[] values()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Returns an array containing the constants of this enum type, in the order they are declared. This method may be used to iterate over the constants as follows: </w:t>
      </w:r>
    </w:p>
    <w:p w:rsidR="00402724" w:rsidRPr="00402724" w:rsidRDefault="00402724" w:rsidP="00402724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for (Comics.Source c : Comics.Source.values())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   System.out.println(c);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an array containing the constants of this enum type, in the order they are declared</w:t>
      </w:r>
    </w:p>
    <w:p w:rsidR="00402724" w:rsidRPr="00402724" w:rsidRDefault="00402724" w:rsidP="00402724">
      <w:pPr>
        <w:numPr>
          <w:ilvl w:val="2"/>
          <w:numId w:val="12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valueOf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 static </w:t>
      </w:r>
      <w:hyperlink r:id="rId386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Comics.Source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valueOf(java.lang.String name)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Returns the enum constant of this type with the specified name. The string must match </w:t>
      </w:r>
      <w:r w:rsidRPr="00402724">
        <w:rPr>
          <w:rFonts w:eastAsia="Times New Roman" w:cs="Times New Roman"/>
          <w:i/>
          <w:iCs/>
          <w:sz w:val="24"/>
          <w:szCs w:val="24"/>
          <w:lang w:val="uk" w:eastAsia="uk"/>
        </w:rPr>
        <w:t>exactly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an identifier used to declare an enum constant in this type. (Extraneous whitespace characters are not permitted.)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the name of the enum constant to be returned.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the enum constant with the specified name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Throws: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java.lang.IllegalArgumentException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if this enum type has no constant with the specified name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java.lang.NullPointerException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if the argument is null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com.folva.moderneastculture.model.dto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Enum Comics.Type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java.lang.Enum&lt;</w:t>
      </w:r>
      <w:hyperlink r:id="rId387" w:tooltip="enum in com.folva.moderneastculture.model.dto" w:history="1">
        <w:r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Comics.Type</w:t>
        </w:r>
      </w:hyperlink>
      <w:r w:rsidRPr="00402724">
        <w:rPr>
          <w:rFonts w:eastAsia="Times New Roman" w:cs="Times New Roman"/>
          <w:sz w:val="24"/>
          <w:szCs w:val="24"/>
          <w:lang w:val="uk" w:eastAsia="uk"/>
        </w:rPr>
        <w:t>&gt;</w:t>
      </w:r>
    </w:p>
    <w:p w:rsidR="00402724" w:rsidRPr="00402724" w:rsidRDefault="00402724" w:rsidP="00402724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2"/>
          <w:numId w:val="1"/>
        </w:numPr>
        <w:tabs>
          <w:tab w:val="clear" w:pos="2160"/>
        </w:tabs>
        <w:spacing w:after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com.folva.moderneastculture.model.dto.Comics.Type</w:t>
      </w:r>
    </w:p>
    <w:p w:rsidR="00402724" w:rsidRPr="00402724" w:rsidRDefault="00402724" w:rsidP="00402724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402724" w:rsidRPr="00402724" w:rsidRDefault="00402724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java.io.Serializable, java.lang.Comparable&lt;</w:t>
      </w:r>
      <w:hyperlink r:id="rId388" w:tooltip="enum in com.folva.moderneastculture.model.dto" w:history="1">
        <w:r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Comics.Type</w:t>
        </w:r>
      </w:hyperlink>
      <w:r w:rsidRPr="00402724">
        <w:rPr>
          <w:rFonts w:eastAsia="Times New Roman" w:cs="Times New Roman"/>
          <w:sz w:val="24"/>
          <w:szCs w:val="24"/>
          <w:lang w:val="uk" w:eastAsia="uk"/>
        </w:rPr>
        <w:t>&gt;</w: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Enclosing class:</w:t>
      </w:r>
    </w:p>
    <w:p w:rsidR="00402724" w:rsidRPr="00402724" w:rsidRDefault="006F62CE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hyperlink r:id="rId389" w:tooltip="class in com.folva.moderneastculture.model.dto" w:history="1">
        <w:r w:rsidR="00402724"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Comics</w:t>
        </w:r>
      </w:hyperlink>
    </w:p>
    <w:p w:rsidR="00402724" w:rsidRPr="00402724" w:rsidRDefault="006F62CE" w:rsidP="00402724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40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enum Comics.Type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java.lang.Enum&lt;</w:t>
      </w:r>
      <w:hyperlink r:id="rId390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Comics.Type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Типи коміксів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Enum Constant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404"/>
      </w:tblGrid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Enum Constants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Enum Constant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91" w:anchor="MANGA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MANGA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92" w:anchor="RANOBE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RANOBE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24"/>
        <w:gridCol w:w="2304"/>
      </w:tblGrid>
      <w:tr w:rsidR="00402724" w:rsidRPr="00402724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Fields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Field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93" w:anchor="name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name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31"/>
        <w:gridCol w:w="5992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394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Static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395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396" w:tooltip="enum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Comics.Type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97" w:anchor="valueOf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valueOf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name)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Returns the enum constant of this type with the specified name.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398" w:tooltip="enum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Comics.Type</w:t>
              </w:r>
            </w:hyperlink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[]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399" w:anchor="values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values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Returns an array containing the constants of this enum type, in the order they are declared.</w:t>
            </w:r>
          </w:p>
        </w:tc>
      </w:tr>
    </w:tbl>
    <w:p w:rsidR="00402724" w:rsidRPr="00402724" w:rsidRDefault="00402724" w:rsidP="00402724">
      <w:pPr>
        <w:numPr>
          <w:ilvl w:val="2"/>
          <w:numId w:val="5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lastRenderedPageBreak/>
        <w:t>Methods inherited from class java.lang.Enum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compareTo, equals, getDeclaringClass, hashCode, name, ordinal, toString, valueOf</w:t>
      </w:r>
    </w:p>
    <w:p w:rsidR="00402724" w:rsidRPr="00402724" w:rsidRDefault="00402724" w:rsidP="00402724">
      <w:pPr>
        <w:numPr>
          <w:ilvl w:val="2"/>
          <w:numId w:val="6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getClass, notify, notifyAll, wait, wait, wait</w:t>
      </w:r>
    </w:p>
    <w:p w:rsidR="00402724" w:rsidRPr="00402724" w:rsidRDefault="00402724" w:rsidP="00402724">
      <w:pPr>
        <w:numPr>
          <w:ilvl w:val="0"/>
          <w:numId w:val="7"/>
        </w:numPr>
        <w:tabs>
          <w:tab w:val="clear" w:pos="720"/>
        </w:tabs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7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Enum Constant Detail</w:t>
      </w:r>
    </w:p>
    <w:p w:rsidR="00402724" w:rsidRPr="00402724" w:rsidRDefault="00402724" w:rsidP="00402724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MANGA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400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Comics.Type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MANGA</w:t>
      </w:r>
    </w:p>
    <w:p w:rsidR="00402724" w:rsidRPr="00402724" w:rsidRDefault="00402724" w:rsidP="00402724">
      <w:pPr>
        <w:numPr>
          <w:ilvl w:val="2"/>
          <w:numId w:val="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RANOBE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401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Comics.Type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RANOBE</w:t>
      </w:r>
    </w:p>
    <w:p w:rsidR="00402724" w:rsidRPr="00402724" w:rsidRDefault="00402724" w:rsidP="00402724">
      <w:pPr>
        <w:numPr>
          <w:ilvl w:val="1"/>
          <w:numId w:val="9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 Detail</w:t>
      </w:r>
    </w:p>
    <w:p w:rsidR="00402724" w:rsidRPr="00402724" w:rsidRDefault="00402724" w:rsidP="00402724">
      <w:pPr>
        <w:numPr>
          <w:ilvl w:val="2"/>
          <w:numId w:val="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name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final java.lang.String name</w:t>
      </w:r>
    </w:p>
    <w:p w:rsidR="00402724" w:rsidRPr="00402724" w:rsidRDefault="00402724" w:rsidP="00402724">
      <w:pPr>
        <w:numPr>
          <w:ilvl w:val="1"/>
          <w:numId w:val="10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Detail</w:t>
      </w:r>
    </w:p>
    <w:p w:rsidR="00402724" w:rsidRPr="00402724" w:rsidRDefault="00402724" w:rsidP="00402724">
      <w:pPr>
        <w:numPr>
          <w:ilvl w:val="2"/>
          <w:numId w:val="1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values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402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Comics.Type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[] values()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Returns an array containing the constants of this enum type, in the order they are declared. This method may be used to iterate over the constants as follows: </w:t>
      </w:r>
    </w:p>
    <w:p w:rsidR="00402724" w:rsidRPr="00402724" w:rsidRDefault="00402724" w:rsidP="00402724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for (Comics.Type c : Comics.Type.values())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   System.out.println(c);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an array containing the constants of this enum type, in the order they are declared</w:t>
      </w:r>
    </w:p>
    <w:p w:rsidR="00402724" w:rsidRPr="00402724" w:rsidRDefault="00402724" w:rsidP="00402724">
      <w:pPr>
        <w:numPr>
          <w:ilvl w:val="2"/>
          <w:numId w:val="1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valueOf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403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Comics.Type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valueOf(java.lang.String name)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Returns the enum constant of this type with the specified name. The string must match </w:t>
      </w:r>
      <w:r w:rsidRPr="00402724">
        <w:rPr>
          <w:rFonts w:eastAsia="Times New Roman" w:cs="Times New Roman"/>
          <w:i/>
          <w:iCs/>
          <w:sz w:val="24"/>
          <w:szCs w:val="24"/>
          <w:lang w:val="uk" w:eastAsia="uk"/>
        </w:rPr>
        <w:t>exactly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an identifier used to declare an enum constant in this type. (Extraneous whitespace characters are not permitted.)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the name of the enum constant to be returned.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Returns: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the enum constant with the specified name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Throws: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java.lang.IllegalArgumentException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if this enum type has no constant with the specified name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java.lang.NullPointerException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if the argument is null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com.folva.moderneastculture.controller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Class ComicsController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after="240"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com.folva.moderneastculture.controller.ComicsController</w:t>
      </w:r>
    </w:p>
    <w:p w:rsidR="00402724" w:rsidRPr="00402724" w:rsidRDefault="00402724" w:rsidP="00402724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402724" w:rsidRPr="00402724" w:rsidRDefault="00402724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javafx.fxml.Initializable</w:t>
      </w:r>
    </w:p>
    <w:p w:rsidR="00402724" w:rsidRPr="00402724" w:rsidRDefault="006F62CE" w:rsidP="00402724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41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class ComicsController</w: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implements javafx.fxml.Initializable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Контроллер відповідаючий за головне підменю коміксів - де можна продивитися увесь список наявних коміксів та відфільтрувати, викликати меню редагування, додавання, оглядання повної інформації якогось коміксу або видалити взагалі комікс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Constructors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Constructor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04" w:anchor="ComicsController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ComicsController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331"/>
        <w:gridCol w:w="6692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405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406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07" w:anchor="initialize-java.net.URL-java.util.ResourceBundl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initialize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(java.net.URL location, java.util.ResourceBundle resources)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08" w:anchor="setTabComics-javafx.scene.control.Tab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setTabComics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(javafx.scene.control.Tab tabComics)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посилання на вкладку коміксів для переключення між підменю</w:t>
            </w:r>
          </w:p>
        </w:tc>
      </w:tr>
    </w:tbl>
    <w:p w:rsidR="00402724" w:rsidRPr="00402724" w:rsidRDefault="00402724" w:rsidP="00402724">
      <w:pPr>
        <w:numPr>
          <w:ilvl w:val="2"/>
          <w:numId w:val="4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402724" w:rsidRPr="00402724" w:rsidRDefault="00402724" w:rsidP="00402724">
      <w:pPr>
        <w:numPr>
          <w:ilvl w:val="0"/>
          <w:numId w:val="5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Detail</w:t>
      </w:r>
      <w:bookmarkStart w:id="81" w:name="ComicsController--"/>
      <w:bookmarkEnd w:id="81"/>
    </w:p>
    <w:p w:rsidR="00402724" w:rsidRPr="00402724" w:rsidRDefault="00402724" w:rsidP="00402724">
      <w:pPr>
        <w:numPr>
          <w:ilvl w:val="2"/>
          <w:numId w:val="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lastRenderedPageBreak/>
        <w:t>ComicsController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ComicsController()</w:t>
      </w:r>
    </w:p>
    <w:p w:rsidR="00402724" w:rsidRPr="00402724" w:rsidRDefault="00402724" w:rsidP="00402724">
      <w:pPr>
        <w:numPr>
          <w:ilvl w:val="1"/>
          <w:numId w:val="6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Detail</w:t>
      </w:r>
    </w:p>
    <w:p w:rsidR="00402724" w:rsidRPr="00402724" w:rsidRDefault="00402724" w:rsidP="00402724">
      <w:pPr>
        <w:numPr>
          <w:ilvl w:val="2"/>
          <w:numId w:val="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initialize</w:t>
      </w:r>
    </w:p>
    <w:p w:rsidR="00402724" w:rsidRPr="00402724" w:rsidRDefault="00402724" w:rsidP="00402724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initialize(java.net.URL location,</w:t>
      </w:r>
    </w:p>
    <w:p w:rsidR="00402724" w:rsidRPr="00402724" w:rsidRDefault="00402724" w:rsidP="00402724">
      <w:pPr>
        <w:spacing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java.util.ResourceBundle resources)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Specified by: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> in interface 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bookmarkStart w:id="82" w:name="setTabComics-javafx.scene.control.Tab-"/>
      <w:bookmarkEnd w:id="82"/>
    </w:p>
    <w:p w:rsidR="00402724" w:rsidRPr="00402724" w:rsidRDefault="00402724" w:rsidP="00402724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setTabComics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setTabComics(javafx.scene.control.Tab tabComics)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посилання на вкладку коміксів для переключення між підменю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tabComics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посилання на вкладку коміксів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com.folva.moderneastculture.controller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Class ComicsInfoController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after="240"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com.folva.moderneastculture.controller.ComicsInfoController</w:t>
      </w:r>
    </w:p>
    <w:p w:rsidR="00402724" w:rsidRPr="00402724" w:rsidRDefault="00402724" w:rsidP="00402724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402724" w:rsidRPr="00402724" w:rsidRDefault="00402724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javafx.fxml.Initializable</w:t>
      </w:r>
    </w:p>
    <w:p w:rsidR="00402724" w:rsidRPr="00402724" w:rsidRDefault="006F62CE" w:rsidP="00402724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42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class ComicsInfoController</w: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implements javafx.fxml.Initializable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Контроллер, який відповідає за меню відображення повної інформації про комікс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Constructors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Constructor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09" w:anchor="ComicsInfoController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ComicsInfoController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787"/>
        <w:gridCol w:w="7236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410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411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12" w:anchor="initialize-java.net.URL-java.util.ResourceBundl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initialize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(java.net.URL location, java.util.ResourceBundle resources)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13" w:anchor="setComicsControllerReference-com.folva.moderneastculture.controller.ComicsPresentationControl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setComicsControllerReference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414" w:tooltip="class in com.folva.moderneastculture.controller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ComicsPresentationControl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comicsPresentationControl)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2"/>
          <w:numId w:val="4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402724" w:rsidRPr="00402724" w:rsidRDefault="00402724" w:rsidP="00402724">
      <w:pPr>
        <w:numPr>
          <w:ilvl w:val="0"/>
          <w:numId w:val="5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Detail</w:t>
      </w:r>
      <w:bookmarkStart w:id="83" w:name="ComicsInfoController--"/>
      <w:bookmarkEnd w:id="83"/>
    </w:p>
    <w:p w:rsidR="00402724" w:rsidRPr="00402724" w:rsidRDefault="00402724" w:rsidP="00402724">
      <w:pPr>
        <w:numPr>
          <w:ilvl w:val="2"/>
          <w:numId w:val="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ComicsInfoController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 ComicsInfoController()</w:t>
      </w:r>
    </w:p>
    <w:p w:rsidR="00402724" w:rsidRPr="00402724" w:rsidRDefault="00402724" w:rsidP="00402724">
      <w:pPr>
        <w:numPr>
          <w:ilvl w:val="1"/>
          <w:numId w:val="6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Detail</w:t>
      </w:r>
    </w:p>
    <w:p w:rsidR="00402724" w:rsidRPr="00402724" w:rsidRDefault="00402724" w:rsidP="00402724">
      <w:pPr>
        <w:numPr>
          <w:ilvl w:val="2"/>
          <w:numId w:val="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initialize</w:t>
      </w:r>
    </w:p>
    <w:p w:rsidR="00402724" w:rsidRPr="00402724" w:rsidRDefault="00402724" w:rsidP="00402724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initialize(java.net.URL location,</w:t>
      </w:r>
    </w:p>
    <w:p w:rsidR="00402724" w:rsidRPr="00402724" w:rsidRDefault="00402724" w:rsidP="00402724">
      <w:pPr>
        <w:spacing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java.util.ResourceBundle resources)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Specified by: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> in interface 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bookmarkStart w:id="84" w:name="setComicsControllerReference-com.folva.m"/>
      <w:bookmarkEnd w:id="84"/>
    </w:p>
    <w:p w:rsidR="00402724" w:rsidRPr="00402724" w:rsidRDefault="00402724" w:rsidP="00402724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setComicsControllerReference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setComicsControllerReference(</w:t>
      </w:r>
      <w:hyperlink r:id="rId415" w:tooltip="class in com.folva.moderneastculture.controller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ComicsPresentationControl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comicsPresentationControl)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comicsPresentationControl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посилання на об'єкт елементу керування, який викликав це меню. Коли дане меню буде закриватися, у властивості цього елементу керування змінять стан на true. Також дозволяє вилучити комікс для відображення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com.folva.moderneastculture.controller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Class ComicsPresentationControl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javafx.scene.Node</w:t>
      </w:r>
    </w:p>
    <w:p w:rsidR="00402724" w:rsidRPr="00402724" w:rsidRDefault="00402724" w:rsidP="00402724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2"/>
          <w:numId w:val="1"/>
        </w:numPr>
        <w:tabs>
          <w:tab w:val="clear" w:pos="2160"/>
        </w:tabs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javafx.scene.Parent</w:t>
      </w:r>
    </w:p>
    <w:p w:rsidR="00402724" w:rsidRPr="00402724" w:rsidRDefault="00402724" w:rsidP="00402724">
      <w:pPr>
        <w:numPr>
          <w:ilvl w:val="2"/>
          <w:numId w:val="1"/>
        </w:numPr>
        <w:tabs>
          <w:tab w:val="clear" w:pos="2160"/>
        </w:tabs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3"/>
          <w:numId w:val="1"/>
        </w:numPr>
        <w:tabs>
          <w:tab w:val="clear" w:pos="2880"/>
        </w:tabs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javafx.scene.layout.Region</w:t>
      </w:r>
    </w:p>
    <w:p w:rsidR="00402724" w:rsidRPr="00402724" w:rsidRDefault="00402724" w:rsidP="00402724">
      <w:pPr>
        <w:numPr>
          <w:ilvl w:val="3"/>
          <w:numId w:val="1"/>
        </w:numPr>
        <w:tabs>
          <w:tab w:val="clear" w:pos="2880"/>
        </w:tabs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4"/>
          <w:numId w:val="1"/>
        </w:numPr>
        <w:tabs>
          <w:tab w:val="clear" w:pos="3600"/>
        </w:tabs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javafx.scene.layout.Pane</w:t>
      </w:r>
    </w:p>
    <w:p w:rsidR="00402724" w:rsidRPr="00402724" w:rsidRDefault="00402724" w:rsidP="00402724">
      <w:pPr>
        <w:numPr>
          <w:ilvl w:val="4"/>
          <w:numId w:val="1"/>
        </w:numPr>
        <w:tabs>
          <w:tab w:val="clear" w:pos="3600"/>
        </w:tabs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5"/>
          <w:numId w:val="1"/>
        </w:numPr>
        <w:tabs>
          <w:tab w:val="clear" w:pos="4320"/>
        </w:tabs>
        <w:spacing w:after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com.folva.moderneastculture.controller.ComicsPresentationControl</w:t>
      </w:r>
    </w:p>
    <w:p w:rsidR="00402724" w:rsidRPr="00402724" w:rsidRDefault="00402724" w:rsidP="00402724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402724" w:rsidRPr="00402724" w:rsidRDefault="00402724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javafx.css.Styleable, javafx.event.EventTarget, javafx.fxml.Initializable</w:t>
      </w:r>
    </w:p>
    <w:p w:rsidR="00402724" w:rsidRPr="00402724" w:rsidRDefault="006F62CE" w:rsidP="00402724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43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class ComicsPresentationControl</w: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javafx.scene.layout.Pane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implements javafx.fxml.Initializable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Контроллер елементу керування, який має в собі коротку інформацію про комікс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4531"/>
        <w:gridCol w:w="3492"/>
      </w:tblGrid>
      <w:tr w:rsidR="00402724" w:rsidRPr="00402724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Fields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Field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javafx.beans.property.BooleanProperty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16" w:anchor="infoCallHandled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infoCallHandled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Об'єкт-властивість, відповідаючий за те, чи оброблений виклик меню інформації про комікс, яке носить в собі даний елемент керування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javafx.beans.property.BooleanProperty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17" w:anchor="isDeleted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isDeleted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Об'єкт-властивість, відповідаючий за стан видалення елементу керування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org.apache.logging.log4j.Logger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18" w:anchor="logger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logger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Об'єкт (логер), який виводить різного роду інформацію відносно цього елементу керування</w:t>
            </w:r>
          </w:p>
        </w:tc>
      </w:tr>
    </w:tbl>
    <w:p w:rsidR="00402724" w:rsidRPr="00402724" w:rsidRDefault="00402724" w:rsidP="00402724">
      <w:pPr>
        <w:numPr>
          <w:ilvl w:val="2"/>
          <w:numId w:val="3"/>
        </w:numPr>
        <w:tabs>
          <w:tab w:val="clear" w:pos="2160"/>
        </w:tabs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lastRenderedPageBreak/>
        <w:t>Fields inherited from class javafx.scene.layout.Region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USE_COMPUTED_SIZE, USE_PREF_SIZE</w:t>
      </w:r>
    </w:p>
    <w:p w:rsidR="00402724" w:rsidRPr="00402724" w:rsidRDefault="00402724" w:rsidP="00402724">
      <w:pPr>
        <w:numPr>
          <w:ilvl w:val="2"/>
          <w:numId w:val="4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Fields inherited from class javafx.scene.Node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BASELINE_OFFSET_SAME_AS_HEIGHT</w:t>
      </w:r>
    </w:p>
    <w:p w:rsidR="00402724" w:rsidRPr="00402724" w:rsidRDefault="00402724" w:rsidP="00402724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391"/>
      </w:tblGrid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Constructors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Constructor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19" w:anchor="ComicsPresentationControl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ComicsPresentationControl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1"/>
          <w:numId w:val="6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629"/>
        <w:gridCol w:w="7394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420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421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22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23" w:anchor="getComics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getComics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24" w:anchor="initialize-java.net.URL-java.util.ResourceBundl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initialize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(java.net.URL location, java.util.ResourceBundle resources)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25" w:anchor="load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load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Завантажує даний елемент керування та встановлює залежності від об'єкту-властивості стану авторизації адміністратора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26" w:anchor="loadImage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loadImage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зображення, якщо воно є в базі даних та якщо вдалося завантажити в об'єкт Image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27" w:anchor="setComics-com.folva.moderneastculture.model.dto.Comics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setComics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428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comics)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комікс, яке потрібно відображати в цьому елементі керування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29" w:anchor="setEditingObjectReference-javafx.beans.property.SimpleObjectProperty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setEditingObjectReference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(javafx.beans.property.SimpleObjectProperty&lt;</w:t>
            </w:r>
            <w:hyperlink r:id="rId430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OpenPair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&lt;java.lang.Boolean,</w:t>
            </w:r>
            <w:hyperlink r:id="rId431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&gt;&gt; reference)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посилання на об'єкт-властивість стану змінення об'єкту та самого об'єкту коміксу</w:t>
            </w:r>
          </w:p>
        </w:tc>
      </w:tr>
    </w:tbl>
    <w:p w:rsidR="00402724" w:rsidRPr="00402724" w:rsidRDefault="00402724" w:rsidP="00402724">
      <w:pPr>
        <w:numPr>
          <w:ilvl w:val="2"/>
          <w:numId w:val="6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javafx.scene.layout.Pane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getChildren</w:t>
      </w:r>
    </w:p>
    <w:p w:rsidR="00402724" w:rsidRPr="00402724" w:rsidRDefault="00402724" w:rsidP="00402724">
      <w:pPr>
        <w:numPr>
          <w:ilvl w:val="2"/>
          <w:numId w:val="7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javafx.scene.layout.Region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backgroundProperty, borderProperty, cacheShapeProperty, centerShapeProperty, getBackground, getBorder, getClassCssMetaData, getCssMetaData, getHeight, getInsets, getMaxHeight, getMaxWidth, getMinHeight, getMinWidth, getOpaqueInsets, getPadding, getPrefHeight, getPrefWidth, 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getShape, getUserAgentStylesheet, getWidth, heightProperty, impl_computeGeomBounds, impl_createPeer, impl_updatePeer, insetsProperty, isCacheShape, isCenterShape, isResizable, isScaleShape, isSnapToPixel, layoutInArea, maxHeight, maxHeightProperty, maxWidth, maxWidthProperty, minHeight, minHeightProperty, minWidth, minWidthProperty, opaqueInsetsProperty, paddingProperty, positionInArea, prefHeight, prefHeightProperty, prefWidth, prefWidthProperty, resize, scaleShapeProperty, setBackground, setBorder, setCacheShape, setCenterShape, setMaxHeight, setMaxSize, setMaxWidth, setMinHeight, setMinSize, setMinWidth, setOpaqueInsets, setPadding, setPrefHeight, setPrefSize, setPrefWidth, setScaleShape, setShape, setSnapToPixel, shapeProperty, snappedBottomInset, snappedLeftInset, snappedRightInset, snappedTopInset, snapToPixelProperty, widthProperty</w:t>
      </w:r>
    </w:p>
    <w:p w:rsidR="00402724" w:rsidRPr="00402724" w:rsidRDefault="00402724" w:rsidP="00402724">
      <w:pPr>
        <w:numPr>
          <w:ilvl w:val="2"/>
          <w:numId w:val="8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javafx.scene.Parent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getBaselineOffset, getChildrenUnmodifiable, getImpl_traversalEngine, getStylesheets, impl_getAllParentStylesheets, impl_processMXNode, impl_traversalEngineProperty, isNeedsLayout, layout, lookup, needsLayoutProperty, queryAccessibleAttribute, requestLayout, setImpl_traversalEngine</w:t>
      </w:r>
    </w:p>
    <w:p w:rsidR="00402724" w:rsidRPr="00402724" w:rsidRDefault="00402724" w:rsidP="00402724">
      <w:pPr>
        <w:numPr>
          <w:ilvl w:val="2"/>
          <w:numId w:val="9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javafx.scene.Node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accessibleHelpProperty, accessibleRoleDescriptionProperty, accessibleRoleProperty, accessibleTextProperty, addEventFilter, addEventHandler, applyCss, autosize, blendModeProperty, boundsInLocalProperty, boundsInParentProperty, buildEventDispatchChain, cacheHintProperty, cacheProperty, clipProperty, computeAreaInScreen, contains, contains, cursorProperty, depthTestProperty, disabledProperty, disableProperty, effectiveNodeOrientationProperty, effectProperty, eventDispatcherProperty, executeAccessibleAction, fireEvent, focusedProperty, focusTraversableProperty, getAccessibleHelp, getAccessibleRole, getAccessibleRoleDescription, getAccessibleText, getBlendMode, getBoundsInLocal, getBoundsInParent, getCacheHint, getClip, getContentBias, getCursor, getDepthTest, getEffect, getEffectiveNodeOrientation, getEventDispatcher, getId, getInputMethodRequests, getLayoutBounds, getLayoutX, getLayoutY, getLocalToParentTransform, getLocalToSceneTransform, getNodeOrientation, getOnContextMenuRequested, getOnDragDetected, getOnDragDone, getOnDragDropped, getOnDragEntered, getOnDragExited, getOnDragOver, getOnInputMethodTextChanged, getOnKeyPressed, getOnKeyReleased, getOnKeyTyped, getOnMouseClicked, getOnMouseDragEntered, getOnMouseDragExited, getOnMouseDragged, getOnMouseDragOver, getOnMouseDragReleased, getOnMouseEntered, getOnMouseExited, getOnMouseMoved, getOnMousePressed, getOnMouseReleased, getOnRotate, getOnRotationFinished, getOnRotationStarted, getOnScroll, getOnScrollFinished, getOnScrollStarted, getOnSwipeDown, getOnSwipeLeft, getOnSwipeRight, getOnSwipeUp, getOnTouchMoved, getOnTouchPressed, getOnTouchReleased, 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 xml:space="preserve">getOnTouchStationary, getOnZoom, getOnZoomFinished, getOnZoomStarted, getOpacity, getParent, getProperties, getPseudoClassStates, getRotate, getRotationAxis, getScaleX, getScaleY, getScaleZ, getScene, getStyle, getStyleableParent, getStyleClass, getTransforms, getTranslateX, getTranslateY, getTranslateZ, getTypeSelector, getUserData, hasProperties, hoverProperty, idProperty, impl_findStyles, impl_getLeafTransform, impl_getMatchingStyles, impl_getPeer, impl_getPivotX, impl_getPivotY, impl_getPivotZ, impl_getStyleMap, impl_hasTransforms, impl_isShowMnemonics, impl_isTreeVisible, impl_pickNode, impl_processCSS, impl_reapplyCSS, impl_setShowMnemonics, impl_setStyleMap, impl_showMnemonicsProperty, impl_syncPeer, impl_transformsChanged, impl_traverse, inputMethodRequestsProperty, intersects, intersects, isCache, isDisable, isDisabled, isFocused, isFocusTraversable, isHover, isManaged, isMouseTransparent, isPickOnBounds, isPressed, isVisible, layoutBoundsProperty, layoutXProperty, layoutYProperty, localToParent, localToParent, localToParent, localToParent, localToParent, localToParentTransformProperty, localToScene, localToScene, localToScene, localToScene, localToScene, localToScene, localToScene, localToScene, localToScene, localToScene, localToSceneTransformProperty, localToScreen, localToScreen, localToScreen, localToScreen, localToScreen, lookupAll, managedProperty, mouseTransparentProperty, nodeOrientationProperty, notifyAccessibleAttributeChanged, onContextMenuRequestedProperty, onDragDetectedProperty, onDragDoneProperty, onDragDroppedProperty, onDragEnteredProperty, onDragExitedProperty, onDragOverProperty, onInputMethodTextChangedProperty, onKeyPressedProperty, onKeyReleasedProperty, onKeyTypedProperty, onMouseClickedProperty, onMouseDragEnteredProperty, onMouseDragExitedProperty, onMouseDraggedProperty, onMouseDragOverProperty, onMouseDragReleasedProperty, onMouseEnteredProperty, onMouseExitedProperty, onMouseMovedProperty, onMousePressedProperty, onMouseReleasedProperty, onRotateProperty, onRotationFinishedProperty, onRotationStartedProperty, onScrollFinishedProperty, onScrollProperty, onScrollStartedProperty, onSwipeDownProperty, onSwipeLeftProperty, onSwipeRightProperty, onSwipeUpProperty, onTouchMovedProperty, onTouchPressedProperty, onTouchReleasedProperty, onTouchStationaryProperty, onZoomFinishedProperty, onZoomProperty, onZoomStartedProperty, opacityProperty, parentProperty, parentToLocal, parentToLocal, parentToLocal, parentToLocal, parentToLocal, pickOnBoundsProperty, pressedProperty, pseudoClassStateChanged, relocate, removeEventFilter, removeEventHandler, requestFocus, resizeRelocate, rotateProperty, rotationAxisProperty, scaleXProperty, scaleYProperty, scaleZProperty, sceneProperty, sceneToLocal, sceneToLocal, sceneToLocal, sceneToLocal, sceneToLocal, sceneToLocal, sceneToLocal, sceneToLocal, screenToLocal, screenToLocal, screenToLocal, setAccessibleHelp, setAccessibleRole, setAccessibleRoleDescription, setAccessibleText, setBlendMode, setCache, setCacheHint, setClip, setCursor, setDepthTest, setDisable, setEffect, setEventDispatcher, setFocusTraversable, setId, setInputMethodRequests, setLayoutX, setLayoutY, setManaged, setMouseTransparent, 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setNodeOrientation, setOnContextMenuRequested, setOnDragDetected, setOnDragDone, setOnDragDropped, setOnDragEntered, setOnDragExited, setOnDragOver, setOnInputMethodTextChanged, setOnKeyPressed, setOnKeyReleased, setOnKeyTyped, setOnMouseClicked, setOnMouseDragEntered, setOnMouseDragExited, setOnMouseDragged, setOnMouseDragOver, setOnMouseDragReleased, setOnMouseEntered, setOnMouseExited, setOnMouseMoved, setOnMousePressed, setOnMouseReleased, setOnRotate, setOnRotationFinished, setOnRotationStarted, setOnScroll, setOnScrollFinished, setOnScrollStarted, setOnSwipeDown, setOnSwipeLeft, setOnSwipeRight, setOnSwipeUp, setOnTouchMoved, setOnTouchPressed, setOnTouchReleased, setOnTouchStationary, setOnZoom, setOnZoomFinished, setOnZoomStarted, setOpacity, setPickOnBounds, setRotate, setRotationAxis, setScaleX, setScaleY, setScaleZ, setStyle, setTranslateX, setTranslateY, setTranslateZ, setUserData, setVisible, snapshot, snapshot, startDragAndDrop, startFullDrag, styleProperty, toBack, toFront, toString, translateXProperty, translateYProperty, translateZProperty, usesMirroring, visibleProperty</w:t>
      </w:r>
    </w:p>
    <w:p w:rsidR="00402724" w:rsidRPr="00402724" w:rsidRDefault="00402724" w:rsidP="00402724">
      <w:pPr>
        <w:numPr>
          <w:ilvl w:val="2"/>
          <w:numId w:val="10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wait, wait, wait</w:t>
      </w:r>
    </w:p>
    <w:p w:rsidR="00402724" w:rsidRPr="00402724" w:rsidRDefault="00402724" w:rsidP="00402724">
      <w:pPr>
        <w:numPr>
          <w:ilvl w:val="0"/>
          <w:numId w:val="11"/>
        </w:numPr>
        <w:tabs>
          <w:tab w:val="clear" w:pos="720"/>
        </w:tabs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1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 Detail</w:t>
      </w:r>
    </w:p>
    <w:p w:rsidR="00402724" w:rsidRPr="00402724" w:rsidRDefault="00402724" w:rsidP="00402724">
      <w:pPr>
        <w:numPr>
          <w:ilvl w:val="2"/>
          <w:numId w:val="1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isDeleted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final javafx.beans.property.BooleanProperty isDeleted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Об'єкт-властивість, відповідаючий за стан видалення елементу керування</w:t>
      </w:r>
    </w:p>
    <w:p w:rsidR="00402724" w:rsidRPr="00402724" w:rsidRDefault="00402724" w:rsidP="00402724">
      <w:pPr>
        <w:numPr>
          <w:ilvl w:val="2"/>
          <w:numId w:val="12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infoCallHandled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final javafx.beans.property.BooleanProperty infoCallHandled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Об'єкт-властивість, відповідаючий за те, чи оброблений виклик меню інформації про комікс, яке носить в собі даний елемент керування</w:t>
      </w:r>
    </w:p>
    <w:p w:rsidR="00402724" w:rsidRPr="00402724" w:rsidRDefault="00402724" w:rsidP="00402724">
      <w:pPr>
        <w:numPr>
          <w:ilvl w:val="2"/>
          <w:numId w:val="13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logger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org.apache.logging.log4j.Logger logger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Об'єкт (логер), який виводить різного роду інформацію відносно цього елементу керування</w:t>
      </w:r>
    </w:p>
    <w:p w:rsidR="00402724" w:rsidRPr="00402724" w:rsidRDefault="00402724" w:rsidP="00402724">
      <w:pPr>
        <w:numPr>
          <w:ilvl w:val="1"/>
          <w:numId w:val="14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Detail</w:t>
      </w:r>
      <w:bookmarkStart w:id="85" w:name="ComicsPresentationControl--"/>
      <w:bookmarkEnd w:id="85"/>
    </w:p>
    <w:p w:rsidR="00402724" w:rsidRPr="00402724" w:rsidRDefault="00402724" w:rsidP="00402724">
      <w:pPr>
        <w:numPr>
          <w:ilvl w:val="2"/>
          <w:numId w:val="14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lastRenderedPageBreak/>
        <w:t>ComicsPresentationControl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ComicsPresentationControl()</w:t>
      </w:r>
    </w:p>
    <w:p w:rsidR="00402724" w:rsidRPr="00402724" w:rsidRDefault="00402724" w:rsidP="00402724">
      <w:pPr>
        <w:numPr>
          <w:ilvl w:val="1"/>
          <w:numId w:val="15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Detail</w:t>
      </w:r>
    </w:p>
    <w:p w:rsidR="00402724" w:rsidRPr="00402724" w:rsidRDefault="00402724" w:rsidP="00402724">
      <w:pPr>
        <w:numPr>
          <w:ilvl w:val="2"/>
          <w:numId w:val="1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load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load()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Завантажує даний елемент керування та встановлює залежності від об'єкту-властивості стану авторизації адміністратора</w:t>
      </w:r>
      <w:bookmarkStart w:id="86" w:name="setComics-com.folva.moderneastculture.mo"/>
      <w:bookmarkEnd w:id="86"/>
    </w:p>
    <w:p w:rsidR="00402724" w:rsidRPr="00402724" w:rsidRDefault="00402724" w:rsidP="00402724">
      <w:pPr>
        <w:numPr>
          <w:ilvl w:val="2"/>
          <w:numId w:val="1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setComics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setComics(</w:t>
      </w:r>
      <w:hyperlink r:id="rId432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comics)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комікс, яке потрібно відображати в цьому елементі керування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comics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комік для відображення</w:t>
      </w:r>
      <w:bookmarkStart w:id="87" w:name="getComics--"/>
      <w:bookmarkEnd w:id="87"/>
    </w:p>
    <w:p w:rsidR="00402724" w:rsidRPr="00402724" w:rsidRDefault="00402724" w:rsidP="00402724">
      <w:pPr>
        <w:numPr>
          <w:ilvl w:val="2"/>
          <w:numId w:val="1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getComics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433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getComics()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комікс для відображення</w:t>
      </w:r>
    </w:p>
    <w:p w:rsidR="00402724" w:rsidRPr="00402724" w:rsidRDefault="00402724" w:rsidP="00402724">
      <w:pPr>
        <w:numPr>
          <w:ilvl w:val="2"/>
          <w:numId w:val="1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setEditingObjectReference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setEditingObjectReference(javafx.beans.property.SimpleObjectProperty&lt;</w:t>
      </w:r>
      <w:hyperlink r:id="rId434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OpenPair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&lt;java.lang.Boolean,</w:t>
      </w:r>
      <w:hyperlink r:id="rId435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&gt;&gt; reference)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посилання на об'єкт-властивість стану змінення об'єкту та самого об'єкту коміксу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reference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посилання на об'єкт-властивість стану змінення об'єкту та самого об'єкту коміксу</w:t>
      </w:r>
    </w:p>
    <w:p w:rsidR="00402724" w:rsidRPr="00402724" w:rsidRDefault="00402724" w:rsidP="00402724">
      <w:pPr>
        <w:numPr>
          <w:ilvl w:val="2"/>
          <w:numId w:val="1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initialize</w:t>
      </w:r>
    </w:p>
    <w:p w:rsidR="00402724" w:rsidRPr="00402724" w:rsidRDefault="00402724" w:rsidP="00402724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initialize(java.net.URL location,</w:t>
      </w:r>
    </w:p>
    <w:p w:rsidR="00402724" w:rsidRPr="00402724" w:rsidRDefault="00402724" w:rsidP="00402724">
      <w:pPr>
        <w:spacing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java.util.ResourceBundle resources)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Specified by: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> in interface 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</w:p>
    <w:p w:rsidR="00402724" w:rsidRPr="00402724" w:rsidRDefault="00402724" w:rsidP="00402724">
      <w:pPr>
        <w:numPr>
          <w:ilvl w:val="2"/>
          <w:numId w:val="2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loadImage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loadImage()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Встановлює зображення, якщо воно є в базі даних та якщо вдалося завантажити в об'єкт Image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com.folva.moderneastculture.controller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Class EditAnimeController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after="240"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com.folva.moderneastculture.controller.EditAnimeController</w:t>
      </w:r>
    </w:p>
    <w:p w:rsidR="00402724" w:rsidRPr="00402724" w:rsidRDefault="00402724" w:rsidP="00402724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402724" w:rsidRPr="00402724" w:rsidRDefault="00402724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javafx.fxml.Initializable</w:t>
      </w:r>
    </w:p>
    <w:p w:rsidR="00402724" w:rsidRPr="00402724" w:rsidRDefault="006F62CE" w:rsidP="00402724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44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class EditAnimeController</w: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implements javafx.fxml.Initializable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Підменю редагування аніме. Відповідає за зміну та добавлення нових аніме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Constructors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Constructor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36" w:anchor="EditAnimeController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EditAnimeController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633"/>
        <w:gridCol w:w="7390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437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438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39" w:anchor="initialize-java.net.URL-java.util.ResourceBundl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initialize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(java.net.URL location, java.util.ResourceBundle resources)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40" w:anchor="setEditingObjectReference-javafx.beans.property.SimpleObjectProperty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setEditingObjectReference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(javafx.beans.property.SimpleObjectProperty&lt;</w:t>
            </w:r>
            <w:hyperlink r:id="rId441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OpenPair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&lt;java.lang.Boolean,</w:t>
            </w:r>
            <w:hyperlink r:id="rId442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&gt;&gt; reference)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посилання на об'єкт-властивість стану змінення об'єкту та самого об'єкту аніме</w:t>
            </w:r>
          </w:p>
        </w:tc>
      </w:tr>
    </w:tbl>
    <w:p w:rsidR="00402724" w:rsidRPr="00402724" w:rsidRDefault="00402724" w:rsidP="00402724">
      <w:pPr>
        <w:numPr>
          <w:ilvl w:val="2"/>
          <w:numId w:val="4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402724" w:rsidRPr="00402724" w:rsidRDefault="00402724" w:rsidP="00402724">
      <w:pPr>
        <w:numPr>
          <w:ilvl w:val="0"/>
          <w:numId w:val="5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Detail</w:t>
      </w:r>
      <w:bookmarkStart w:id="88" w:name="EditAnimeController--"/>
      <w:bookmarkEnd w:id="88"/>
    </w:p>
    <w:p w:rsidR="00402724" w:rsidRPr="00402724" w:rsidRDefault="00402724" w:rsidP="00402724">
      <w:pPr>
        <w:numPr>
          <w:ilvl w:val="2"/>
          <w:numId w:val="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lastRenderedPageBreak/>
        <w:t>EditAnimeController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EditAnimeController()</w:t>
      </w:r>
    </w:p>
    <w:p w:rsidR="00402724" w:rsidRPr="00402724" w:rsidRDefault="00402724" w:rsidP="00402724">
      <w:pPr>
        <w:numPr>
          <w:ilvl w:val="1"/>
          <w:numId w:val="6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Detail</w:t>
      </w:r>
    </w:p>
    <w:p w:rsidR="00402724" w:rsidRPr="00402724" w:rsidRDefault="00402724" w:rsidP="00402724">
      <w:pPr>
        <w:numPr>
          <w:ilvl w:val="2"/>
          <w:numId w:val="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setEditingObjectReference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setEditingObjectReference(javafx.beans.property.SimpleObjectProperty&lt;</w:t>
      </w:r>
      <w:hyperlink r:id="rId443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OpenPair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&lt;java.lang.Boolean,</w:t>
      </w:r>
      <w:hyperlink r:id="rId444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&gt;&gt; reference)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посилання на об'єкт-властивість стану змінення об'єкту та самого об'єкту аніме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reference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посилання на об'єкт-властивість стану змінення об'єкту та самого об'єкту аніме</w:t>
      </w:r>
    </w:p>
    <w:p w:rsidR="00402724" w:rsidRPr="00402724" w:rsidRDefault="00402724" w:rsidP="00402724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initialize</w:t>
      </w:r>
    </w:p>
    <w:p w:rsidR="00402724" w:rsidRPr="00402724" w:rsidRDefault="00402724" w:rsidP="00402724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initialize(java.net.URL location,</w:t>
      </w:r>
    </w:p>
    <w:p w:rsidR="00402724" w:rsidRPr="00402724" w:rsidRDefault="00402724" w:rsidP="00402724">
      <w:pPr>
        <w:spacing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java.util.ResourceBundle resources)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Specified by: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> in interface 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com.folva.moderneastculture.controller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Class EditComicsController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after="240"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com.folva.moderneastculture.controller.EditComicsController</w:t>
      </w:r>
    </w:p>
    <w:p w:rsidR="00402724" w:rsidRPr="00402724" w:rsidRDefault="00402724" w:rsidP="00402724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402724" w:rsidRPr="00402724" w:rsidRDefault="00402724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javafx.fxml.Initializable</w:t>
      </w:r>
    </w:p>
    <w:p w:rsidR="00402724" w:rsidRPr="00402724" w:rsidRDefault="006F62CE" w:rsidP="00402724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45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class EditComicsController</w: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implements javafx.fxml.Initializable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Підменю редагування коміксів. Відповідає за зміну та добавлення нових коміксів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Constructors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Constructor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45" w:anchor="EditComicsController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EditComicsController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629"/>
        <w:gridCol w:w="7394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446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447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48" w:anchor="initialize-java.net.URL-java.util.ResourceBundl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initialize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(java.net.URL location, java.util.ResourceBundle resources)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49" w:anchor="setEditingObjectReference-javafx.beans.property.SimpleObjectProperty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setEditingObjectReference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(javafx.beans.property.SimpleObjectProperty&lt;</w:t>
            </w:r>
            <w:hyperlink r:id="rId450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OpenPair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&lt;java.lang.Boolean,</w:t>
            </w:r>
            <w:hyperlink r:id="rId451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&gt;&gt; reference)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посилання на об'єкт-властивість стану змінення об'єкту та самого об'єкту коміксу</w:t>
            </w:r>
          </w:p>
        </w:tc>
      </w:tr>
    </w:tbl>
    <w:p w:rsidR="00402724" w:rsidRPr="00402724" w:rsidRDefault="00402724" w:rsidP="00402724">
      <w:pPr>
        <w:numPr>
          <w:ilvl w:val="2"/>
          <w:numId w:val="4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402724" w:rsidRPr="00402724" w:rsidRDefault="00402724" w:rsidP="00402724">
      <w:pPr>
        <w:numPr>
          <w:ilvl w:val="0"/>
          <w:numId w:val="5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Detail</w:t>
      </w:r>
      <w:bookmarkStart w:id="89" w:name="EditComicsController--"/>
      <w:bookmarkEnd w:id="89"/>
    </w:p>
    <w:p w:rsidR="00402724" w:rsidRPr="00402724" w:rsidRDefault="00402724" w:rsidP="00402724">
      <w:pPr>
        <w:numPr>
          <w:ilvl w:val="2"/>
          <w:numId w:val="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lastRenderedPageBreak/>
        <w:t>EditComicsController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EditComicsController()</w:t>
      </w:r>
    </w:p>
    <w:p w:rsidR="00402724" w:rsidRPr="00402724" w:rsidRDefault="00402724" w:rsidP="00402724">
      <w:pPr>
        <w:numPr>
          <w:ilvl w:val="1"/>
          <w:numId w:val="6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Detail</w:t>
      </w:r>
    </w:p>
    <w:p w:rsidR="00402724" w:rsidRPr="00402724" w:rsidRDefault="00402724" w:rsidP="00402724">
      <w:pPr>
        <w:numPr>
          <w:ilvl w:val="2"/>
          <w:numId w:val="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setEditingObjectReference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setEditingObjectReference(javafx.beans.property.SimpleObjectProperty&lt;</w:t>
      </w:r>
      <w:hyperlink r:id="rId452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OpenPair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&lt;java.lang.Boolean,</w:t>
      </w:r>
      <w:hyperlink r:id="rId453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&gt;&gt; reference)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посилання на об'єкт-властивість стану змінення об'єкту та самого об'єкту коміксу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reference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посилання на об'єкт-властивість стану змінення об'єкту та самого об'єкту коміксу</w:t>
      </w:r>
    </w:p>
    <w:p w:rsidR="00402724" w:rsidRPr="00402724" w:rsidRDefault="00402724" w:rsidP="00402724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initialize</w:t>
      </w:r>
    </w:p>
    <w:p w:rsidR="00402724" w:rsidRPr="00402724" w:rsidRDefault="00402724" w:rsidP="00402724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initialize(java.net.URL location,</w:t>
      </w:r>
    </w:p>
    <w:p w:rsidR="00402724" w:rsidRPr="00402724" w:rsidRDefault="00402724" w:rsidP="00402724">
      <w:pPr>
        <w:spacing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java.util.ResourceBundle resources)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Specified by: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> in interface 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com.folva.moderneastculture.controller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Class LoginController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after="240"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com.folva.moderneastculture.controller.LoginController</w:t>
      </w:r>
    </w:p>
    <w:p w:rsidR="00402724" w:rsidRPr="00402724" w:rsidRDefault="00402724" w:rsidP="00402724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402724" w:rsidRPr="00402724" w:rsidRDefault="00402724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javafx.fxml.Initializable</w:t>
      </w:r>
    </w:p>
    <w:p w:rsidR="00402724" w:rsidRPr="00402724" w:rsidRDefault="006F62CE" w:rsidP="00402724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46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class LoginController</w: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implements javafx.fxml.Initializable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Контроллер підменю авторизації. Відповідає лише за саму авторизацію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Constructors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Constructor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54" w:anchor="LoginController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LoginController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535"/>
        <w:gridCol w:w="6488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455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456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57" w:anchor="initialize-java.net.URL-java.util.ResourceBundl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initialize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(java.net.URL location, java.util.ResourceBundle resources)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2"/>
          <w:numId w:val="4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402724" w:rsidRPr="00402724" w:rsidRDefault="00402724" w:rsidP="00402724">
      <w:pPr>
        <w:numPr>
          <w:ilvl w:val="0"/>
          <w:numId w:val="5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Detail</w:t>
      </w:r>
      <w:bookmarkStart w:id="90" w:name="LoginController--"/>
      <w:bookmarkEnd w:id="90"/>
    </w:p>
    <w:p w:rsidR="00402724" w:rsidRPr="00402724" w:rsidRDefault="00402724" w:rsidP="00402724">
      <w:pPr>
        <w:numPr>
          <w:ilvl w:val="2"/>
          <w:numId w:val="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LoginController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LoginController()</w:t>
      </w:r>
    </w:p>
    <w:p w:rsidR="00402724" w:rsidRPr="00402724" w:rsidRDefault="00402724" w:rsidP="00402724">
      <w:pPr>
        <w:numPr>
          <w:ilvl w:val="1"/>
          <w:numId w:val="6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Detail</w:t>
      </w:r>
    </w:p>
    <w:p w:rsidR="00402724" w:rsidRPr="00402724" w:rsidRDefault="00402724" w:rsidP="00402724">
      <w:pPr>
        <w:numPr>
          <w:ilvl w:val="2"/>
          <w:numId w:val="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lastRenderedPageBreak/>
        <w:t>initialize</w:t>
      </w:r>
    </w:p>
    <w:p w:rsidR="00402724" w:rsidRPr="00402724" w:rsidRDefault="00402724" w:rsidP="00402724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initialize(java.net.URL location,</w:t>
      </w:r>
    </w:p>
    <w:p w:rsidR="00402724" w:rsidRPr="00402724" w:rsidRDefault="00402724" w:rsidP="00402724">
      <w:pPr>
        <w:spacing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java.util.ResourceBundle resources)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Specified by: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> in interface 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</w:t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Class Main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javafx.application.Application</w:t>
      </w:r>
    </w:p>
    <w:p w:rsidR="00402724" w:rsidRPr="00402724" w:rsidRDefault="00402724" w:rsidP="00402724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2"/>
          <w:numId w:val="1"/>
        </w:numPr>
        <w:tabs>
          <w:tab w:val="clear" w:pos="2160"/>
        </w:tabs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com.folva.moderneastculture.Main</w:t>
      </w:r>
    </w:p>
    <w:p w:rsidR="00402724" w:rsidRPr="00402724" w:rsidRDefault="006F62CE" w:rsidP="00402724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47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class Main</w: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javafx.application.Application</w: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Головний клас з точкою входу в додаток, головними вспливаючими вікнами та деякими методами-утилітами</w:t>
      </w:r>
    </w:p>
    <w:p w:rsidR="00402724" w:rsidRPr="00402724" w:rsidRDefault="00402724" w:rsidP="00402724">
      <w:pPr>
        <w:numPr>
          <w:ilvl w:val="0"/>
          <w:numId w:val="3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Nested Class Summary</w:t>
      </w:r>
    </w:p>
    <w:p w:rsidR="00402724" w:rsidRPr="00402724" w:rsidRDefault="00402724" w:rsidP="00402724">
      <w:pPr>
        <w:numPr>
          <w:ilvl w:val="2"/>
          <w:numId w:val="3"/>
        </w:numPr>
        <w:tabs>
          <w:tab w:val="clear" w:pos="2160"/>
        </w:tabs>
        <w:spacing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bookmarkStart w:id="91" w:name="nested.classes.inherited.from.class.java"/>
      <w:bookmarkEnd w:id="91"/>
      <w:r w:rsidRPr="00402724">
        <w:rPr>
          <w:rFonts w:eastAsia="Times New Roman" w:cs="Times New Roman"/>
          <w:b/>
          <w:bCs/>
          <w:szCs w:val="28"/>
          <w:lang w:val="uk" w:eastAsia="uk"/>
        </w:rPr>
        <w:t>Nested classes/interfaces inherited from class javafx.application.Application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javafx.application.Application.Parameters</w:t>
      </w:r>
    </w:p>
    <w:p w:rsidR="00402724" w:rsidRPr="00402724" w:rsidRDefault="00402724" w:rsidP="00402724">
      <w:pPr>
        <w:numPr>
          <w:ilvl w:val="1"/>
          <w:numId w:val="4"/>
        </w:numPr>
        <w:spacing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 Summary</w:t>
      </w:r>
    </w:p>
    <w:tbl>
      <w:tblPr>
        <w:tblStyle w:val="memberSummary"/>
        <w:tblW w:w="0" w:type="auto"/>
        <w:tblLayout w:type="fixed"/>
        <w:tblLook w:val="05E0" w:firstRow="1" w:lastRow="1" w:firstColumn="1" w:lastColumn="1" w:noHBand="0" w:noVBand="1"/>
      </w:tblPr>
      <w:tblGrid>
        <w:gridCol w:w="5495"/>
        <w:gridCol w:w="4410"/>
      </w:tblGrid>
      <w:tr w:rsidR="00402724" w:rsidRPr="00402724" w:rsidTr="00AC612E">
        <w:tc>
          <w:tcPr>
            <w:tcW w:w="9905" w:type="dxa"/>
            <w:gridSpan w:val="2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Fields </w:t>
            </w:r>
          </w:p>
        </w:tc>
      </w:tr>
      <w:tr w:rsidR="00402724" w:rsidRPr="00402724" w:rsidTr="00AC612E">
        <w:tc>
          <w:tcPr>
            <w:tcW w:w="5495" w:type="dxa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4410" w:type="dxa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Field and Description</w:t>
            </w:r>
          </w:p>
        </w:tc>
      </w:tr>
      <w:tr w:rsidR="00402724" w:rsidRPr="0076439F" w:rsidTr="00AC612E">
        <w:tc>
          <w:tcPr>
            <w:tcW w:w="5495" w:type="dxa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javafx.scene.control.Alert</w:t>
            </w:r>
          </w:p>
        </w:tc>
        <w:tc>
          <w:tcPr>
            <w:tcW w:w="4410" w:type="dxa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58" w:anchor="confirmationAlert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confirmationAlert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Вспливаюче вікно "підтвердження" або ж якоїсь інформації</w:t>
            </w:r>
          </w:p>
        </w:tc>
      </w:tr>
      <w:tr w:rsidR="00402724" w:rsidRPr="00402724" w:rsidTr="00AC612E">
        <w:tc>
          <w:tcPr>
            <w:tcW w:w="5495" w:type="dxa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javafx.scene.control.Alert</w:t>
            </w:r>
          </w:p>
        </w:tc>
        <w:tc>
          <w:tcPr>
            <w:tcW w:w="4410" w:type="dxa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59" w:anchor="errorAlert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errorAlert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Вспливаюче вікно середніх та великих помилок</w:t>
            </w:r>
          </w:p>
        </w:tc>
      </w:tr>
      <w:tr w:rsidR="00402724" w:rsidRPr="0076439F" w:rsidTr="00AC612E">
        <w:tc>
          <w:tcPr>
            <w:tcW w:w="5495" w:type="dxa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java.util.Map&lt;java.lang.String,javafx.util.Pair&lt;javafx.scene.Parent,java.lang.Object&gt;&gt;</w:t>
            </w:r>
          </w:p>
        </w:tc>
        <w:tc>
          <w:tcPr>
            <w:tcW w:w="4410" w:type="dxa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60" w:anchor="formMap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formMap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Колекція пар "назва меню-пара{об'єкт Parent меню-контроллер меню}"</w:t>
            </w:r>
          </w:p>
        </w:tc>
      </w:tr>
      <w:tr w:rsidR="00402724" w:rsidRPr="00402724" w:rsidTr="00AC612E">
        <w:tc>
          <w:tcPr>
            <w:tcW w:w="5495" w:type="dxa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javafx.stage.Stage</w:t>
            </w:r>
          </w:p>
        </w:tc>
        <w:tc>
          <w:tcPr>
            <w:tcW w:w="4410" w:type="dxa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61" w:anchor="stage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stage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Головне (і єдине) вікно, на якому і висить весь інтерфейс програми</w:t>
            </w:r>
          </w:p>
        </w:tc>
      </w:tr>
      <w:tr w:rsidR="00402724" w:rsidRPr="00402724" w:rsidTr="00AC612E">
        <w:tc>
          <w:tcPr>
            <w:tcW w:w="5495" w:type="dxa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javafx.scene.control.Alert</w:t>
            </w:r>
          </w:p>
        </w:tc>
        <w:tc>
          <w:tcPr>
            <w:tcW w:w="4410" w:type="dxa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62" w:anchor="warningAlert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warningAlert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Вспливаюче вікно попереджень або якихось малих помилок</w:t>
            </w:r>
          </w:p>
        </w:tc>
      </w:tr>
    </w:tbl>
    <w:p w:rsidR="00402724" w:rsidRPr="00402724" w:rsidRDefault="00402724" w:rsidP="00402724">
      <w:pPr>
        <w:numPr>
          <w:ilvl w:val="2"/>
          <w:numId w:val="4"/>
        </w:numPr>
        <w:spacing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bookmarkStart w:id="92" w:name="fields.inherited.from.class.javafx.appli"/>
      <w:bookmarkEnd w:id="92"/>
      <w:r w:rsidRPr="00402724">
        <w:rPr>
          <w:rFonts w:eastAsia="Times New Roman" w:cs="Times New Roman"/>
          <w:b/>
          <w:bCs/>
          <w:szCs w:val="28"/>
          <w:lang w:val="uk" w:eastAsia="uk"/>
        </w:rPr>
        <w:t>Fields inherited from class javafx.application.Application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STYLESHEET_CASPIAN, STYLESHEET_MODENA</w:t>
      </w:r>
    </w:p>
    <w:p w:rsidR="00402724" w:rsidRPr="00402724" w:rsidRDefault="00402724" w:rsidP="00402724">
      <w:pPr>
        <w:numPr>
          <w:ilvl w:val="1"/>
          <w:numId w:val="5"/>
        </w:numPr>
        <w:spacing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Constructors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Constructor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63" w:anchor="Main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Main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1"/>
          <w:numId w:val="6"/>
        </w:numPr>
        <w:spacing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333"/>
        <w:gridCol w:w="5690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464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Static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465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466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java.lang.Object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67" w:anchor="getControllerForForm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getControllerForForm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formName)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java.io.InputStream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68" w:anchor="getFileStream-java.io.Fil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getFileStream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(java.io.File file)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lastRenderedPageBreak/>
              <w:t>static javafx.scene.Parent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69" w:anchor="getForm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getForm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formName)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java.net.URL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70" w:anchor="getResource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getResource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resourceName)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71" w:anchor="main-java.lang.String:A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main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(java.lang.String[] args)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Головна точка входу програми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72" w:anchor="start-javafx.stage.Stag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start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(javafx.stage.Stage primaryStage)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73" w:anchor="stop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stop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2"/>
          <w:numId w:val="6"/>
        </w:numPr>
        <w:spacing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bookmarkStart w:id="93" w:name="methods.inherited.from.class.javafx.appl"/>
      <w:bookmarkEnd w:id="93"/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javafx.application.Application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getHostServices, getParameters, getUserAgentStylesheet, init, launch, launch, notifyPreloader, setUserAgentStylesheet</w:t>
      </w:r>
    </w:p>
    <w:p w:rsidR="00402724" w:rsidRPr="00402724" w:rsidRDefault="00402724" w:rsidP="00402724">
      <w:pPr>
        <w:numPr>
          <w:ilvl w:val="2"/>
          <w:numId w:val="7"/>
        </w:numPr>
        <w:spacing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402724" w:rsidRPr="00402724" w:rsidRDefault="00402724" w:rsidP="00402724">
      <w:pPr>
        <w:numPr>
          <w:ilvl w:val="0"/>
          <w:numId w:val="8"/>
        </w:numPr>
        <w:tabs>
          <w:tab w:val="clear" w:pos="720"/>
        </w:tabs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8"/>
        </w:numPr>
        <w:tabs>
          <w:tab w:val="clear" w:pos="1440"/>
        </w:tabs>
        <w:spacing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 Detail</w:t>
      </w:r>
      <w:bookmarkStart w:id="94" w:name="confirmationAlert"/>
      <w:bookmarkEnd w:id="94"/>
    </w:p>
    <w:p w:rsidR="00402724" w:rsidRPr="00402724" w:rsidRDefault="00402724" w:rsidP="00402724">
      <w:pPr>
        <w:numPr>
          <w:ilvl w:val="2"/>
          <w:numId w:val="8"/>
        </w:numPr>
        <w:spacing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confirmationAlert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javafx.scene.control.Alert confirmationAlert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Вспливаюче вікно "підтвердження" або ж якоїсь інформації</w:t>
      </w:r>
      <w:bookmarkStart w:id="95" w:name="warningAlert"/>
      <w:bookmarkEnd w:id="95"/>
    </w:p>
    <w:p w:rsidR="00402724" w:rsidRPr="00402724" w:rsidRDefault="00402724" w:rsidP="00402724">
      <w:pPr>
        <w:numPr>
          <w:ilvl w:val="2"/>
          <w:numId w:val="9"/>
        </w:numPr>
        <w:spacing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warningAlert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javafx.scene.control.Alert warningAlert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Вспливаюче вікно попереджень або якихось малих помилок</w:t>
      </w:r>
      <w:bookmarkStart w:id="96" w:name="errorAlert"/>
      <w:bookmarkEnd w:id="96"/>
    </w:p>
    <w:p w:rsidR="00402724" w:rsidRPr="00402724" w:rsidRDefault="00402724" w:rsidP="00402724">
      <w:pPr>
        <w:numPr>
          <w:ilvl w:val="2"/>
          <w:numId w:val="10"/>
        </w:numPr>
        <w:spacing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errorAlert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javafx.scene.control.Alert errorAlert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Вспливаюче вікно середніх та великих помилок</w:t>
      </w:r>
      <w:bookmarkStart w:id="97" w:name="stage"/>
      <w:bookmarkEnd w:id="97"/>
    </w:p>
    <w:p w:rsidR="00402724" w:rsidRPr="00402724" w:rsidRDefault="00402724" w:rsidP="00402724">
      <w:pPr>
        <w:numPr>
          <w:ilvl w:val="2"/>
          <w:numId w:val="11"/>
        </w:numPr>
        <w:spacing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stage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javafx.stage.Stage stage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Головне (і єдине) вікно, на якому і висить весь інтерфейс програми</w:t>
      </w:r>
      <w:bookmarkStart w:id="98" w:name="formMap"/>
      <w:bookmarkEnd w:id="98"/>
    </w:p>
    <w:p w:rsidR="00402724" w:rsidRPr="00402724" w:rsidRDefault="00402724" w:rsidP="00402724">
      <w:pPr>
        <w:numPr>
          <w:ilvl w:val="2"/>
          <w:numId w:val="12"/>
        </w:numPr>
        <w:spacing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formMap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java.util.Map&lt;java.lang.String,javafx.util.Pair&lt;javafx.scene.Parent,java.lang.Object&gt;&gt; formMap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Колекція пар "назва меню-пара{об'єкт Parent меню-контроллер меню}"</w:t>
      </w:r>
    </w:p>
    <w:p w:rsidR="00402724" w:rsidRPr="00402724" w:rsidRDefault="00402724" w:rsidP="00402724">
      <w:pPr>
        <w:numPr>
          <w:ilvl w:val="1"/>
          <w:numId w:val="13"/>
        </w:numPr>
        <w:spacing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Detail</w:t>
      </w:r>
      <w:bookmarkStart w:id="99" w:name="Main--"/>
      <w:bookmarkEnd w:id="99"/>
    </w:p>
    <w:p w:rsidR="00402724" w:rsidRPr="00402724" w:rsidRDefault="00402724" w:rsidP="00402724">
      <w:pPr>
        <w:numPr>
          <w:ilvl w:val="2"/>
          <w:numId w:val="13"/>
        </w:numPr>
        <w:spacing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Main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Main()</w:t>
      </w:r>
    </w:p>
    <w:p w:rsidR="00402724" w:rsidRPr="00402724" w:rsidRDefault="00402724" w:rsidP="00402724">
      <w:pPr>
        <w:numPr>
          <w:ilvl w:val="1"/>
          <w:numId w:val="14"/>
        </w:numPr>
        <w:tabs>
          <w:tab w:val="clear" w:pos="1440"/>
        </w:tabs>
        <w:spacing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Detail</w:t>
      </w:r>
      <w:bookmarkStart w:id="100" w:name="main-java.lang.String:A-"/>
      <w:bookmarkEnd w:id="100"/>
    </w:p>
    <w:p w:rsidR="00402724" w:rsidRPr="00402724" w:rsidRDefault="00402724" w:rsidP="00402724">
      <w:pPr>
        <w:numPr>
          <w:ilvl w:val="2"/>
          <w:numId w:val="14"/>
        </w:numPr>
        <w:spacing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main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void main(java.lang.String[] args)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Головна точка входу програми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args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аргументи командного рядку</w:t>
      </w:r>
      <w:bookmarkStart w:id="101" w:name="start-javafx.stage.Stage-"/>
      <w:bookmarkEnd w:id="101"/>
    </w:p>
    <w:p w:rsidR="00402724" w:rsidRPr="00402724" w:rsidRDefault="00402724" w:rsidP="00402724">
      <w:pPr>
        <w:numPr>
          <w:ilvl w:val="2"/>
          <w:numId w:val="15"/>
        </w:numPr>
        <w:spacing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start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start(javafx.stage.Stage primaryStage)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Specified by: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start</w:t>
      </w:r>
      <w:r w:rsidRPr="00402724">
        <w:rPr>
          <w:rFonts w:eastAsia="Times New Roman" w:cs="Times New Roman"/>
          <w:sz w:val="24"/>
          <w:szCs w:val="24"/>
          <w:lang w:val="uk" w:eastAsia="uk"/>
        </w:rPr>
        <w:t> in class 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javafx.application.Application</w:t>
      </w:r>
      <w:bookmarkStart w:id="102" w:name="stop--"/>
      <w:bookmarkEnd w:id="102"/>
    </w:p>
    <w:p w:rsidR="00402724" w:rsidRPr="00402724" w:rsidRDefault="00402724" w:rsidP="00402724">
      <w:pPr>
        <w:numPr>
          <w:ilvl w:val="2"/>
          <w:numId w:val="16"/>
        </w:numPr>
        <w:spacing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stop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stop()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throws java.lang.Exception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Overrides: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stop</w:t>
      </w:r>
      <w:r w:rsidRPr="00402724">
        <w:rPr>
          <w:rFonts w:eastAsia="Times New Roman" w:cs="Times New Roman"/>
          <w:sz w:val="24"/>
          <w:szCs w:val="24"/>
          <w:lang w:val="uk" w:eastAsia="uk"/>
        </w:rPr>
        <w:t> in class 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javafx.application.Application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Throws: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java.lang.Exception</w:t>
      </w:r>
      <w:bookmarkStart w:id="103" w:name="getForm-java.lang.String-"/>
      <w:bookmarkEnd w:id="103"/>
    </w:p>
    <w:p w:rsidR="00402724" w:rsidRPr="00402724" w:rsidRDefault="00402724" w:rsidP="00402724">
      <w:pPr>
        <w:numPr>
          <w:ilvl w:val="2"/>
          <w:numId w:val="17"/>
        </w:numPr>
        <w:spacing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getForm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javafx.scene.Parent getForm(java.lang.String formName)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formName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Назва меню, яке потрібно отримати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об'єкт Parent, який містить в собі все меню, за яким буде закріплений його відповідний контроллер, якщо він є, і null, якщо нема</w:t>
      </w:r>
      <w:bookmarkStart w:id="104" w:name="getControllerForForm-java.lang.String-"/>
      <w:bookmarkEnd w:id="104"/>
    </w:p>
    <w:p w:rsidR="00402724" w:rsidRPr="00402724" w:rsidRDefault="00402724" w:rsidP="00402724">
      <w:pPr>
        <w:numPr>
          <w:ilvl w:val="2"/>
          <w:numId w:val="18"/>
        </w:numPr>
        <w:spacing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getControllerForForm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java.lang.Object getControllerForForm(java.lang.String formName)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formName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Назва меню, контроллер якого потрібно отримати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об'єкт контроллеру меню, якщо він є, і null, якщо нема</w:t>
      </w:r>
      <w:bookmarkStart w:id="105" w:name="getResource-java.lang.String-"/>
      <w:bookmarkEnd w:id="105"/>
    </w:p>
    <w:p w:rsidR="00402724" w:rsidRPr="00402724" w:rsidRDefault="00402724" w:rsidP="00402724">
      <w:pPr>
        <w:numPr>
          <w:ilvl w:val="2"/>
          <w:numId w:val="19"/>
        </w:numPr>
        <w:spacing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getResource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java.net.URL getResource(java.lang.String resourceName)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resourceName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Ім'я ресурсу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шлях до ресурсу у вигляді URL-об'єкту, якщо він є, і null, якщо нема</w:t>
      </w:r>
      <w:bookmarkStart w:id="106" w:name="getFileStream-java.io.File-"/>
      <w:bookmarkEnd w:id="106"/>
    </w:p>
    <w:p w:rsidR="00402724" w:rsidRPr="00402724" w:rsidRDefault="00402724" w:rsidP="00402724">
      <w:pPr>
        <w:numPr>
          <w:ilvl w:val="2"/>
          <w:numId w:val="20"/>
        </w:numPr>
        <w:spacing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getFileStream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java.io.InputStream getFileStream(java.io.File file)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file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Файл, входячий поток якого потрібно отримати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входячий поток відповідного файла, якщо він є, і null, якщо нема. При помилці додаток закривається, перед цим виводячи повідомлення про помилку.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com.folva.moderneastculture.controller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Class MenuController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after="240"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com.folva.moderneastculture.controller.MenuController</w:t>
      </w:r>
    </w:p>
    <w:p w:rsidR="00402724" w:rsidRPr="00402724" w:rsidRDefault="00402724" w:rsidP="00402724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402724" w:rsidRPr="00402724" w:rsidRDefault="00402724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javafx.fxml.Initializable</w:t>
      </w:r>
    </w:p>
    <w:p w:rsidR="00402724" w:rsidRPr="00402724" w:rsidRDefault="006F62CE" w:rsidP="00402724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48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class MenuController</w: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implements javafx.fxml.Initializable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Контроллер меню, яке містить всі інші підменю. Відповідає за переключення з одного підменю до іншого тип, що надає доступ до вкладок відповідних підменю, а також за переключення підменю авторизації та підменю налаштувань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Constructors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Constructor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74" w:anchor="MenuController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MenuController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535"/>
        <w:gridCol w:w="6488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475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476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77" w:anchor="initialize-java.net.URL-java.util.ResourceBundl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initialize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(java.net.URL location, java.util.ResourceBundle resources)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2"/>
          <w:numId w:val="4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402724" w:rsidRPr="00402724" w:rsidRDefault="00402724" w:rsidP="00402724">
      <w:pPr>
        <w:numPr>
          <w:ilvl w:val="0"/>
          <w:numId w:val="5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Detail</w:t>
      </w:r>
      <w:bookmarkStart w:id="107" w:name="MenuController--"/>
      <w:bookmarkEnd w:id="107"/>
    </w:p>
    <w:p w:rsidR="00402724" w:rsidRPr="00402724" w:rsidRDefault="00402724" w:rsidP="00402724">
      <w:pPr>
        <w:numPr>
          <w:ilvl w:val="2"/>
          <w:numId w:val="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MenuController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MenuController()</w:t>
      </w:r>
    </w:p>
    <w:p w:rsidR="00402724" w:rsidRPr="00402724" w:rsidRDefault="00402724" w:rsidP="00402724">
      <w:pPr>
        <w:numPr>
          <w:ilvl w:val="1"/>
          <w:numId w:val="6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lastRenderedPageBreak/>
        <w:t>Method Detail</w:t>
      </w:r>
    </w:p>
    <w:p w:rsidR="00402724" w:rsidRPr="00402724" w:rsidRDefault="00402724" w:rsidP="00402724">
      <w:pPr>
        <w:numPr>
          <w:ilvl w:val="2"/>
          <w:numId w:val="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initialize</w:t>
      </w:r>
    </w:p>
    <w:p w:rsidR="00402724" w:rsidRPr="00402724" w:rsidRDefault="00402724" w:rsidP="00402724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initialize(java.net.URL location,</w:t>
      </w:r>
    </w:p>
    <w:p w:rsidR="00402724" w:rsidRPr="00402724" w:rsidRDefault="00402724" w:rsidP="00402724">
      <w:pPr>
        <w:spacing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java.util.ResourceBundle resources)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Specified by: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> in interface 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com.folva.moderneastculture.model.dto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Class OpenPair&lt;K,V&gt;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after="240"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com.folva.moderneastculture.model.dto.OpenPair&lt;K,V&gt;</w:t>
      </w:r>
    </w:p>
    <w:p w:rsidR="00402724" w:rsidRPr="00402724" w:rsidRDefault="00402724" w:rsidP="00402724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Type Parameters:</w:t>
      </w:r>
    </w:p>
    <w:p w:rsidR="00402724" w:rsidRPr="00402724" w:rsidRDefault="00402724" w:rsidP="00402724">
      <w:pPr>
        <w:spacing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K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Тип ключа</w:t>
      </w:r>
    </w:p>
    <w:p w:rsidR="00402724" w:rsidRPr="00402724" w:rsidRDefault="00402724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V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Тип значення</w:t>
      </w:r>
    </w:p>
    <w:p w:rsidR="00402724" w:rsidRPr="00402724" w:rsidRDefault="006F62CE" w:rsidP="00402724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49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final class OpenPair&lt;K,V&gt;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"Відкрита" версія класу 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Pair</w:t>
      </w:r>
      <w:r w:rsidRPr="00402724">
        <w:rPr>
          <w:rFonts w:eastAsia="Times New Roman" w:cs="Times New Roman"/>
          <w:sz w:val="24"/>
          <w:szCs w:val="24"/>
          <w:lang w:val="uk" w:eastAsia="uk"/>
        </w:rPr>
        <w:t>. Дає можливість змінювати ключ та значення, проте типи, що логічно, залишаються тими же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7045"/>
      </w:tblGrid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Constructors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Constructor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78" w:anchor="OpenPair-K-V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OpenPair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479" w:tooltip="type parameter in OpenPair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K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 key, </w:t>
            </w:r>
            <w:hyperlink r:id="rId480" w:tooltip="type parameter in OpenPair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value)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 xml:space="preserve">Відкрита пара "Ключ-значення" по типу тих, що зберігаються в </w:t>
            </w: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Map</w:t>
            </w:r>
          </w:p>
        </w:tc>
      </w:tr>
    </w:tbl>
    <w:p w:rsidR="00402724" w:rsidRPr="00402724" w:rsidRDefault="00402724" w:rsidP="00402724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935"/>
        <w:gridCol w:w="6088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481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482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83" w:tooltip="type parameter in OpenPair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K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84" w:anchor="getKey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getKey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85" w:tooltip="type parameter in OpenPair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86" w:anchor="getValue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getValue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87" w:anchor="setKey-K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setKey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488" w:tooltip="type parameter in OpenPair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K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key)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новий ключ з тим же типом або розширяющим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89" w:anchor="setValue-V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setValue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490" w:tooltip="type parameter in OpenPair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value)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Встановлює нове значення з тим же типом або розширяющим</w:t>
            </w:r>
          </w:p>
        </w:tc>
      </w:tr>
    </w:tbl>
    <w:p w:rsidR="00402724" w:rsidRPr="00402724" w:rsidRDefault="00402724" w:rsidP="00402724">
      <w:pPr>
        <w:numPr>
          <w:ilvl w:val="2"/>
          <w:numId w:val="4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402724" w:rsidRPr="00402724" w:rsidRDefault="00402724" w:rsidP="00402724">
      <w:pPr>
        <w:numPr>
          <w:ilvl w:val="0"/>
          <w:numId w:val="5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lastRenderedPageBreak/>
        <w:t>Constructor Detail</w:t>
      </w:r>
      <w:bookmarkStart w:id="108" w:name="OpenPair-java.lang.Object-java.lang.Obje"/>
      <w:bookmarkStart w:id="109" w:name="OpenPair-K-V-"/>
      <w:bookmarkEnd w:id="108"/>
      <w:bookmarkEnd w:id="109"/>
    </w:p>
    <w:p w:rsidR="00402724" w:rsidRPr="00402724" w:rsidRDefault="00402724" w:rsidP="00402724">
      <w:pPr>
        <w:numPr>
          <w:ilvl w:val="2"/>
          <w:numId w:val="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OpenPair</w:t>
      </w:r>
    </w:p>
    <w:p w:rsidR="00402724" w:rsidRPr="00402724" w:rsidRDefault="00402724" w:rsidP="00402724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OpenPair(</w:t>
      </w:r>
      <w:hyperlink r:id="rId491" w:tooltip="type parameter in OpenPair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K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key,</w:t>
      </w:r>
    </w:p>
    <w:p w:rsidR="00402724" w:rsidRPr="00402724" w:rsidRDefault="00402724" w:rsidP="00402724">
      <w:pPr>
        <w:spacing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</w:t>
      </w:r>
      <w:hyperlink r:id="rId492" w:tooltip="type parameter in OpenPair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V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value)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Відкрита пара "Ключ-значення" по типу тих, що зберігаються в 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Map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key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ключ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value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значення</w:t>
      </w:r>
    </w:p>
    <w:p w:rsidR="00402724" w:rsidRPr="00402724" w:rsidRDefault="00402724" w:rsidP="00402724">
      <w:pPr>
        <w:numPr>
          <w:ilvl w:val="1"/>
          <w:numId w:val="6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Detail</w:t>
      </w:r>
      <w:bookmarkStart w:id="110" w:name="getKey--"/>
      <w:bookmarkEnd w:id="110"/>
    </w:p>
    <w:p w:rsidR="00402724" w:rsidRPr="00402724" w:rsidRDefault="00402724" w:rsidP="00402724">
      <w:pPr>
        <w:numPr>
          <w:ilvl w:val="2"/>
          <w:numId w:val="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getKey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493" w:tooltip="type parameter in OpenPair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K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getKey()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ключ</w:t>
      </w:r>
      <w:bookmarkStart w:id="111" w:name="setKey-java.lang.Object-"/>
      <w:bookmarkStart w:id="112" w:name="setKey-K-"/>
      <w:bookmarkEnd w:id="111"/>
      <w:bookmarkEnd w:id="112"/>
    </w:p>
    <w:p w:rsidR="00402724" w:rsidRPr="00402724" w:rsidRDefault="00402724" w:rsidP="00402724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setKey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setKey(</w:t>
      </w:r>
      <w:hyperlink r:id="rId494" w:tooltip="type parameter in OpenPair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K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key)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новий ключ з тим же типом або розширяющим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key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ключ</w:t>
      </w:r>
      <w:bookmarkStart w:id="113" w:name="getValue--"/>
      <w:bookmarkEnd w:id="113"/>
    </w:p>
    <w:p w:rsidR="00402724" w:rsidRPr="00402724" w:rsidRDefault="00402724" w:rsidP="00402724">
      <w:pPr>
        <w:numPr>
          <w:ilvl w:val="2"/>
          <w:numId w:val="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getValue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</w:t>
      </w:r>
      <w:hyperlink r:id="rId495" w:tooltip="type parameter in OpenPair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V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getValue()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значення</w:t>
      </w:r>
      <w:bookmarkStart w:id="114" w:name="setValue-java.lang.Object-"/>
      <w:bookmarkStart w:id="115" w:name="setValue-V-"/>
      <w:bookmarkEnd w:id="114"/>
      <w:bookmarkEnd w:id="115"/>
    </w:p>
    <w:p w:rsidR="00402724" w:rsidRPr="00402724" w:rsidRDefault="00402724" w:rsidP="00402724">
      <w:pPr>
        <w:numPr>
          <w:ilvl w:val="2"/>
          <w:numId w:val="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setValue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setValue(</w:t>
      </w:r>
      <w:hyperlink r:id="rId496" w:tooltip="type parameter in OpenPair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V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value)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Встановлює нове значення з тим же типом або розширяющим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value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нове значення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com.folva.moderneastculture.model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Class Repository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after="240"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com.folva.moderneastculture.model.Repository</w:t>
      </w:r>
    </w:p>
    <w:p w:rsidR="00402724" w:rsidRPr="00402724" w:rsidRDefault="006F62CE" w:rsidP="00402724">
      <w:pPr>
        <w:numPr>
          <w:ilvl w:val="0"/>
          <w:numId w:val="2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50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class Repository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Сховище, яке містить всю головну інформацію та можливості роботи з базою даних. Також містить деякі статичні методи-утиліти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5051"/>
        <w:gridCol w:w="2972"/>
      </w:tblGrid>
      <w:tr w:rsidR="00402724" w:rsidRPr="00402724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Fields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Field and Description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javafx.beans.property.SimpleBooleanProperty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97" w:anchor="adminIsAuthorizedProperty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adminIsAuthorizedProperty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Властивість щодо того, чи авторизувався адміністратор зараз.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98" w:anchor="DB_IMAGES_FOLDER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DB_IMAGES_FOLDER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Шлях до каталогу з зображеннями бази даних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int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499" w:anchor="FIRST_ANIME_PREMIERE_YEAR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FIRST_ANIME_PREMIERE_YEAR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Рік виходу першого аніме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int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00" w:anchor="FIRST_MANGA_PREMIERE_YEAR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FIRST_MANGA_PREMIERE_YEAR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Рік виходу першого коміксу-манги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501" w:tooltip="class in com.folva.moderneastculture.model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Repository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02" w:anchor="instance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instance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Екземпляр "сховища", захищений від породження копій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java.util.ResourceBundle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03" w:anchor="namesBundle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namesBundle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 xml:space="preserve">Об'єкт з ресурсами до магатомовного інтерфейсу - в залежності від працюючої локалі або вказаних параметрів (в командній строці) щодо локалі буде використовуватися та чи </w:t>
            </w:r>
            <w:r w:rsidRPr="00402724">
              <w:rPr>
                <w:sz w:val="24"/>
                <w:szCs w:val="24"/>
                <w:lang w:val="uk" w:eastAsia="uk"/>
              </w:rPr>
              <w:lastRenderedPageBreak/>
              <w:t>інша мова в інтерфейсі.</w:t>
            </w:r>
          </w:p>
        </w:tc>
      </w:tr>
    </w:tbl>
    <w:p w:rsidR="00402724" w:rsidRPr="00402724" w:rsidRDefault="00402724" w:rsidP="00402724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lastRenderedPageBreak/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542"/>
        <w:gridCol w:w="4481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504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Static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505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506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07" w:anchor="connectToDatabase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connectToDatabase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Метод під'єднання до бази даних.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08" w:anchor="deleteAnimeFromDb-com.folva.moderneastculture.model.dto.Anim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deleteAnimeFromDb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509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oldAnime)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Видаляє старе аніме з бази даних або, в разі невдачі, виводить помилку користувачу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10" w:anchor="deleteComicsFromDb-com.folva.moderneastculture.model.dto.Comics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deleteComicsFromDb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511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oldComics)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Видаляє старий комікс з бази даних або, в разі невдачі, виводить помилку користувачу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12" w:anchor="disconnectFromDatabase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disconnectFromDatabase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Метод від'єднання від бази даних.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java.util.ArrayList&lt;javafx.util.Pair&lt;</w:t>
            </w:r>
            <w:hyperlink r:id="rId513" w:tooltip="class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</w:t>
              </w:r>
            </w:hyperlink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,</w:t>
            </w:r>
            <w:hyperlink r:id="rId514" w:tooltip="class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Genre</w:t>
              </w:r>
            </w:hyperlink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&gt;&gt;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15" w:anchor="getAnimeGenreMap-boolean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getAnimeGenreMap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(boolean updateCacheAndGetNew)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java.util.ArrayList&lt;javafx.util.Pair&lt;java.lang.Integer,java.lang.String&gt;&gt;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16" w:anchor="getAnimeImagePaths-boolean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getAnimeImagePaths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(boolean updateCacheAndGetNew)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java.util.ArrayList&lt;</w:t>
            </w:r>
            <w:hyperlink r:id="rId517" w:tooltip="class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</w:t>
              </w:r>
            </w:hyperlink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18" w:anchor="getAnimes-boolean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getAnimes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(boolean updateCacheAndGetNew)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java.util.ArrayList&lt;</w:t>
            </w:r>
            <w:hyperlink r:id="rId519" w:tooltip="class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Author</w:t>
              </w:r>
            </w:hyperlink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20" w:anchor="getAuthors-boolean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getAuthors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(boolean updateCacheAndGetNew)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java.util.ArrayList&lt;</w:t>
            </w:r>
            <w:hyperlink r:id="rId521" w:tooltip="class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</w:t>
              </w:r>
            </w:hyperlink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22" w:anchor="getComics-boolean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getComics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(boolean updateCacheAndGetNew)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java.util.ArrayList&lt;javafx.util.Pair&lt;</w:t>
            </w:r>
            <w:hyperlink r:id="rId523" w:tooltip="class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</w:t>
              </w:r>
            </w:hyperlink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,</w:t>
            </w:r>
            <w:hyperlink r:id="rId524" w:tooltip="class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Genre</w:t>
              </w:r>
            </w:hyperlink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&gt;&gt;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25" w:anchor="getComicsGenreMap-boolean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getComicsGenreMap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(boolean updateCacheAndGetNew)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java.util.ArrayList&lt;javafx.util.Pair&lt;java.lang.Integer,java.lang.String&gt;&gt;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26" w:anchor="getComicsImagePaths-boolean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getComicsImagePaths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(boolean updateCacheAndGetNew)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27" w:anchor="getFileExtension-java.io.Fil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getFileExtension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(java.io.File file)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java.util.ArrayList&lt;</w:t>
            </w:r>
            <w:hyperlink r:id="rId528" w:tooltip="class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Genre</w:t>
              </w:r>
            </w:hyperlink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29" w:anchor="getGenres-boolean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getGenres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(boolean updateCacheAndGetNew)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30" w:anchor="getNamesBundleValue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getNamesBundleValue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key)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javafx.scene.image.Image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31" w:anchor="getNoImageImage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getNoImageImage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32" w:anchor="handleDirectoryExistence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handleDirectoryExistence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 xml:space="preserve">Забезпечує існування папки </w:t>
            </w:r>
            <w:hyperlink r:id="rId533" w:anchor="DB_IMAGES_FOLDER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"db_img"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 xml:space="preserve"> - якщо її нема, то створює її.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java.nio.file.Path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34" w:anchor="imageWasCopiedToDbImgFolder-java.io.Fil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imageWasCopiedToDbImgFolder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(java.io.File sourceFile)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35" w:anchor="insertNewAnime-com.folva.moderneastculture.model.dto.Anime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insertNewAnime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536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newAnime)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 xml:space="preserve">Добавляє нове аніме до бази даних або, в </w:t>
            </w:r>
            <w:r w:rsidRPr="00402724">
              <w:rPr>
                <w:sz w:val="24"/>
                <w:szCs w:val="24"/>
                <w:lang w:val="uk" w:eastAsia="uk"/>
              </w:rPr>
              <w:lastRenderedPageBreak/>
              <w:t>разі невдачі, виводить помилку користувачу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lastRenderedPageBreak/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37" w:anchor="insertNewComics-com.folva.moderneastculture.model.dto.Comics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insertNewComics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</w:t>
            </w:r>
            <w:hyperlink r:id="rId538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 newComics)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Добавляє новий комікс до бази даних або, в разі невдачі, виводить помилку користувачу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static javafx.scene.image.Image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39" w:anchor="loadImage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loadImage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imageName)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boolean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40" w:anchor="loginIsCorrect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loginIsCorrect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login)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boolean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41" w:anchor="loginIsValid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loginIsValid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login)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boolean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42" w:anchor="passwordIsCorrect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passwordIsCorrect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password)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boolean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43" w:anchor="passwordIsValid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passwordIsValid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password)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44" w:anchor="updateAdminLogin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updateAdminLogin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newLogin)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Оновлює логін адміністратору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45" w:anchor="updateAdminPassword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updateAdminPassword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newPassword)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Оновлює пароль адміністратору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46" w:anchor="updateAnimeCache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updateAnimeCache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Метод-утиліта для оновнення кешу всього аніме підрозділу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47" w:anchor="updateAnimeGenres-javafx.util.Pair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updateAnimeGenres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(javafx.util.Pair&lt;</w:t>
            </w:r>
            <w:hyperlink r:id="rId548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,java.util.ArrayList&lt;</w:t>
            </w:r>
            <w:hyperlink r:id="rId549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Genre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&gt;&gt; animeGenres)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Оновлює жанри щодо вказанного аніме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50" w:anchor="updateAnimeImages-javafx.util.Pair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updateAnimeImages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(javafx.util.Pair&lt;</w:t>
            </w:r>
            <w:hyperlink r:id="rId551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Anime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,java.util.ArrayList&lt;java.lang.String&gt;&gt; animeImages)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Оновлює шляхи зображень щодо вказанного аніме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52" w:anchor="updateComicsCache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updateComicsCache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Метод-утиліта для оновнення кешу всього коміксового підрозділу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53" w:anchor="updateComicsGenres-javafx.util.Pair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updateComicsGenres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(javafx.util.Pair&lt;</w:t>
            </w:r>
            <w:hyperlink r:id="rId554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,java.util.ArrayList&lt;</w:t>
            </w:r>
            <w:hyperlink r:id="rId555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Genre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&gt;&gt; comicsGenres)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Оновлює жанри щодо вказанного коміксу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56" w:anchor="updateComicsImages-javafx.util.Pair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updateComicsImages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(javafx.util.Pair&lt;</w:t>
            </w:r>
            <w:hyperlink r:id="rId557" w:tooltip="class in com.folva.moderneastculture.model.dto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Comics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,java.util.ArrayList&lt;java.lang.String&gt;&gt; comicsImages)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Оновлює шляхи зображень щодо вказанного коміксу</w:t>
            </w:r>
          </w:p>
        </w:tc>
      </w:tr>
    </w:tbl>
    <w:p w:rsidR="00402724" w:rsidRPr="00402724" w:rsidRDefault="00402724" w:rsidP="00402724">
      <w:pPr>
        <w:numPr>
          <w:ilvl w:val="2"/>
          <w:numId w:val="4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402724" w:rsidRPr="00402724" w:rsidRDefault="00402724" w:rsidP="00402724">
      <w:pPr>
        <w:numPr>
          <w:ilvl w:val="0"/>
          <w:numId w:val="5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 Detail</w:t>
      </w:r>
      <w:bookmarkStart w:id="116" w:name="instance"/>
      <w:bookmarkEnd w:id="116"/>
    </w:p>
    <w:p w:rsidR="00402724" w:rsidRPr="00402724" w:rsidRDefault="00402724" w:rsidP="00402724">
      <w:pPr>
        <w:numPr>
          <w:ilvl w:val="2"/>
          <w:numId w:val="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instance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558" w:tooltip="class in com.folva.moderneastculture.model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Repository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instance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Екземпляр "сховища", захищений від породження копій</w:t>
      </w:r>
      <w:bookmarkStart w:id="117" w:name="FIRST_ANIME_PREMIERE_YEAR"/>
      <w:bookmarkEnd w:id="117"/>
    </w:p>
    <w:p w:rsidR="00402724" w:rsidRPr="00402724" w:rsidRDefault="00402724" w:rsidP="00402724">
      <w:pPr>
        <w:numPr>
          <w:ilvl w:val="2"/>
          <w:numId w:val="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FIRST_ANIME_PREMIERE_YEAR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int FIRST_ANIME_PREMIERE_YEAR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Рік виходу першого аніме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See Also:</w:t>
      </w:r>
    </w:p>
    <w:p w:rsidR="00402724" w:rsidRPr="00402724" w:rsidRDefault="006F62CE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hyperlink r:id="rId559" w:anchor="com.folva.moderneastculture.model.Repository.FIRST_ANIME_PREMIERE_YEAR" w:history="1">
        <w:r w:rsidR="00402724"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Constant Field Values</w:t>
        </w:r>
      </w:hyperlink>
      <w:bookmarkStart w:id="118" w:name="FIRST_MANGA_PREMIERE_YEAR"/>
      <w:bookmarkEnd w:id="118"/>
    </w:p>
    <w:p w:rsidR="00402724" w:rsidRPr="00402724" w:rsidRDefault="00402724" w:rsidP="00402724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FIRST_MANGA_PREMIERE_YEAR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int FIRST_MANGA_PREMIERE_YEAR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Рік виходу першого коміксу-манги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See Also:</w:t>
      </w:r>
    </w:p>
    <w:p w:rsidR="00402724" w:rsidRPr="00402724" w:rsidRDefault="006F62CE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hyperlink r:id="rId560" w:anchor="com.folva.moderneastculture.model.Repository.FIRST_MANGA_PREMIERE_YEAR" w:history="1">
        <w:r w:rsidR="00402724"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Constant Field Values</w:t>
        </w:r>
      </w:hyperlink>
      <w:bookmarkStart w:id="119" w:name="namesBundle"/>
      <w:bookmarkEnd w:id="119"/>
    </w:p>
    <w:p w:rsidR="00402724" w:rsidRPr="00402724" w:rsidRDefault="00402724" w:rsidP="00402724">
      <w:pPr>
        <w:numPr>
          <w:ilvl w:val="2"/>
          <w:numId w:val="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namesBundle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java.util.ResourceBundle namesBundle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Об'єкт з ресурсами до магатомовного інтерфейсу - в залежності від працюючої локалі або вказаних параметрів (в командній строці) щодо локалі буде використовуватися та чи інша мова в інтерфейсі. Наразі доступні - українська, російська (по замовчуванню) та англійська</w:t>
      </w:r>
      <w:bookmarkStart w:id="120" w:name="adminIsAuthorizedProperty"/>
      <w:bookmarkEnd w:id="120"/>
    </w:p>
    <w:p w:rsidR="00402724" w:rsidRPr="00402724" w:rsidRDefault="00402724" w:rsidP="00402724">
      <w:pPr>
        <w:numPr>
          <w:ilvl w:val="2"/>
          <w:numId w:val="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adminIsAuthorizedProperty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javafx.beans.property.SimpleBooleanProperty adminIsAuthorizedProperty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Властивість щодо того, чи авторизувався адміністратор зараз. Є можливість підписатися на нього</w:t>
      </w:r>
      <w:bookmarkStart w:id="121" w:name="DB_IMAGES_FOLDER"/>
      <w:bookmarkEnd w:id="121"/>
    </w:p>
    <w:p w:rsidR="00402724" w:rsidRPr="00402724" w:rsidRDefault="00402724" w:rsidP="00402724">
      <w:pPr>
        <w:numPr>
          <w:ilvl w:val="2"/>
          <w:numId w:val="1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DB_IMAGES_FOLDER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java.lang.String DB_IMAGES_FOLDER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Шлях до каталогу з зображеннями бази даних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See Also:</w:t>
      </w:r>
    </w:p>
    <w:p w:rsidR="00402724" w:rsidRPr="00402724" w:rsidRDefault="006F62CE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hyperlink r:id="rId561" w:anchor="com.folva.moderneastculture.model.Repository.DB_IMAGES_FOLDER" w:history="1">
        <w:r w:rsidR="00402724"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Constant Field Values</w:t>
        </w:r>
      </w:hyperlink>
    </w:p>
    <w:p w:rsidR="00402724" w:rsidRPr="00402724" w:rsidRDefault="00402724" w:rsidP="00402724">
      <w:pPr>
        <w:numPr>
          <w:ilvl w:val="1"/>
          <w:numId w:val="11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lastRenderedPageBreak/>
        <w:t>Method Detail</w:t>
      </w:r>
      <w:bookmarkStart w:id="122" w:name="connectToDatabase--"/>
      <w:bookmarkEnd w:id="122"/>
    </w:p>
    <w:p w:rsidR="00402724" w:rsidRPr="00402724" w:rsidRDefault="00402724" w:rsidP="00402724">
      <w:pPr>
        <w:numPr>
          <w:ilvl w:val="2"/>
          <w:numId w:val="1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connectToDatabase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connectToDatabase()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Метод під'єднання до бази даних. Потрібно виконувати його перед роботою з базою даних, інакше робота з базою даних буде неможлива</w:t>
      </w:r>
      <w:bookmarkStart w:id="123" w:name="disconnectFromDatabase--"/>
      <w:bookmarkEnd w:id="123"/>
    </w:p>
    <w:p w:rsidR="00402724" w:rsidRPr="00402724" w:rsidRDefault="00402724" w:rsidP="00402724">
      <w:pPr>
        <w:numPr>
          <w:ilvl w:val="2"/>
          <w:numId w:val="12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disconnectFromDatabase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disconnectFromDatabase()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Метод від'єднання від бази даних. Потрібно виконувати після роботи з базою даних</w:t>
      </w:r>
      <w:bookmarkStart w:id="124" w:name="loginIsCorrect-java.lang.String-"/>
      <w:bookmarkEnd w:id="124"/>
    </w:p>
    <w:p w:rsidR="00402724" w:rsidRPr="00402724" w:rsidRDefault="00402724" w:rsidP="00402724">
      <w:pPr>
        <w:numPr>
          <w:ilvl w:val="2"/>
          <w:numId w:val="13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loginIsCorrect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boolean loginIsCorrect(java.lang.String login)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login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строка логіну для перевірки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true, якщо логін корректний (враховуючи регістр). Інакше false</w:t>
      </w:r>
      <w:bookmarkStart w:id="125" w:name="passwordIsCorrect-java.lang.String-"/>
      <w:bookmarkEnd w:id="125"/>
    </w:p>
    <w:p w:rsidR="00402724" w:rsidRPr="00402724" w:rsidRDefault="00402724" w:rsidP="00402724">
      <w:pPr>
        <w:numPr>
          <w:ilvl w:val="2"/>
          <w:numId w:val="14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passwordIsCorrect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boolean passwordIsCorrect(java.lang.String password)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password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строка паролю для перевірки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true, якщо пароль корректний (враховуючи регістр). Інакше false</w:t>
      </w:r>
      <w:bookmarkStart w:id="126" w:name="updateAdminLogin-java.lang.String-"/>
      <w:bookmarkEnd w:id="126"/>
    </w:p>
    <w:p w:rsidR="00402724" w:rsidRPr="00402724" w:rsidRDefault="00402724" w:rsidP="00402724">
      <w:pPr>
        <w:numPr>
          <w:ilvl w:val="2"/>
          <w:numId w:val="1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updateAdminLogin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updateAdminLogin(java.lang.String newLogin)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Оновлює логін адміністратору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newLogin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новий логін. Перед оновленням проходить валідацію та в разі її непроходження НЕ встановлюється</w:t>
      </w:r>
      <w:bookmarkStart w:id="127" w:name="updateAdminPassword-java.lang.String-"/>
      <w:bookmarkEnd w:id="127"/>
    </w:p>
    <w:p w:rsidR="00402724" w:rsidRPr="00402724" w:rsidRDefault="00402724" w:rsidP="00402724">
      <w:pPr>
        <w:numPr>
          <w:ilvl w:val="2"/>
          <w:numId w:val="1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updateAdminPassword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updateAdminPassword(java.lang.String newPassword)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Оновлює пароль адміністратору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newPassword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новий пароль. Перед оновленням проходить валідацію та в разі її непроходження НЕ встановлюється</w:t>
      </w:r>
      <w:bookmarkStart w:id="128" w:name="loginIsValid-java.lang.String-"/>
      <w:bookmarkEnd w:id="128"/>
    </w:p>
    <w:p w:rsidR="00402724" w:rsidRPr="00402724" w:rsidRDefault="00402724" w:rsidP="00402724">
      <w:pPr>
        <w:numPr>
          <w:ilvl w:val="2"/>
          <w:numId w:val="1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loginIsValid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boolean loginIsValid(java.lang.String login)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login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строка логіну для валідації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true, якщо логін можна встановити як новий. Інакше false</w:t>
      </w:r>
      <w:bookmarkStart w:id="129" w:name="passwordIsValid-java.lang.String-"/>
      <w:bookmarkEnd w:id="129"/>
    </w:p>
    <w:p w:rsidR="00402724" w:rsidRPr="00402724" w:rsidRDefault="00402724" w:rsidP="00402724">
      <w:pPr>
        <w:numPr>
          <w:ilvl w:val="2"/>
          <w:numId w:val="1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passwordIsValid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boolean passwordIsValid(java.lang.String password)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password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строка паролю для валідації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true, якщо пароль можна встановити як новий. Інакше false</w:t>
      </w:r>
      <w:bookmarkStart w:id="130" w:name="getNamesBundleValue-java.lang.String-"/>
      <w:bookmarkEnd w:id="130"/>
    </w:p>
    <w:p w:rsidR="00402724" w:rsidRPr="00402724" w:rsidRDefault="00402724" w:rsidP="00402724">
      <w:pPr>
        <w:numPr>
          <w:ilvl w:val="2"/>
          <w:numId w:val="1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getNamesBundleValue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java.lang.String getNamesBundleValue(java.lang.String key)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key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"ключ" до значення, яке потрібно отримати в поточній локалі ресурсів. Наприклад, якщо значення 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key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буде 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title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>, то в залежності від локалі повернеться титулка або на російській, або на українській, або на англійській мові (або більше, якщо буде добавлено більше файлів ресурсів)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значення ключа в залежності від локалізації</w:t>
      </w:r>
      <w:bookmarkStart w:id="131" w:name="imageWasCopiedToDbImgFolder-java.io.File"/>
      <w:bookmarkEnd w:id="131"/>
    </w:p>
    <w:p w:rsidR="00402724" w:rsidRPr="00402724" w:rsidRDefault="00402724" w:rsidP="00402724">
      <w:pPr>
        <w:numPr>
          <w:ilvl w:val="2"/>
          <w:numId w:val="2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imageWasCopiedToDbImgFolder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java.nio.file.Path imageWasCopiedToDbImgFolder(java.io.File sourceFile)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sourceFile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Файл, який потрібно скопіювати у каталог зображень бази даних.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об'єкт шляху до нового файлу, якщо він був скопійований, або null, якщо ні</w:t>
      </w:r>
      <w:bookmarkStart w:id="132" w:name="handleDirectoryExistence--"/>
      <w:bookmarkEnd w:id="132"/>
    </w:p>
    <w:p w:rsidR="00402724" w:rsidRPr="00402724" w:rsidRDefault="00402724" w:rsidP="00402724">
      <w:pPr>
        <w:numPr>
          <w:ilvl w:val="2"/>
          <w:numId w:val="2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handleDirectoryExistence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handleDirectoryExistence()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 xml:space="preserve">Забезпечує існування папки </w:t>
      </w:r>
      <w:hyperlink r:id="rId562" w:anchor="DB_IMAGES_FOLDER" w:history="1">
        <w:r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"db_img"</w:t>
        </w:r>
      </w:hyperlink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якщо її нема, то створює її. Викликається перед копіюванням файлу до папки</w:t>
      </w:r>
      <w:bookmarkStart w:id="133" w:name="getGenres-boolean-"/>
      <w:bookmarkEnd w:id="133"/>
    </w:p>
    <w:p w:rsidR="00402724" w:rsidRPr="00402724" w:rsidRDefault="00402724" w:rsidP="00402724">
      <w:pPr>
        <w:numPr>
          <w:ilvl w:val="2"/>
          <w:numId w:val="22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getGenres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java.util.ArrayList&lt;</w:t>
      </w:r>
      <w:hyperlink r:id="rId563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Genre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 getGenres(boolean updateCacheAndGetNew)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updateCacheAndGetNew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true, якщо потрібно отримати найновіші дані, та false, якщо можливо отримати дані, які були актуальні максимум 15 хвилин тому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колекцію жанрів</w:t>
      </w:r>
      <w:bookmarkStart w:id="134" w:name="getAuthors-boolean-"/>
      <w:bookmarkEnd w:id="134"/>
    </w:p>
    <w:p w:rsidR="00402724" w:rsidRPr="00402724" w:rsidRDefault="00402724" w:rsidP="00402724">
      <w:pPr>
        <w:numPr>
          <w:ilvl w:val="2"/>
          <w:numId w:val="23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getAuthors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java.util.ArrayList&lt;</w:t>
      </w:r>
      <w:hyperlink r:id="rId564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Author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 getAuthors(boolean updateCacheAndGetNew)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updateCacheAndGetNew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true, якщо потрібно отримати найновіші дані, та false, якщо можливо отримати дані, які були актуальні максимум 15 хвилин тому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колекцію авторів</w:t>
      </w:r>
      <w:bookmarkStart w:id="135" w:name="getAnimes-boolean-"/>
      <w:bookmarkEnd w:id="135"/>
    </w:p>
    <w:p w:rsidR="00402724" w:rsidRPr="00402724" w:rsidRDefault="00402724" w:rsidP="00402724">
      <w:pPr>
        <w:numPr>
          <w:ilvl w:val="2"/>
          <w:numId w:val="24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getAnimes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java.util.ArrayList&lt;</w:t>
      </w:r>
      <w:hyperlink r:id="rId565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 getAnimes(boolean updateCacheAndGetNew)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updateCacheAndGetNew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true, якщо потрібно отримати найновіші дані, та false, якщо можливо отримати дані, які були актуальні максимум 15 хвилин тому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колекцію аніме</w:t>
      </w:r>
      <w:bookmarkStart w:id="136" w:name="getComics-boolean-"/>
      <w:bookmarkEnd w:id="136"/>
    </w:p>
    <w:p w:rsidR="00402724" w:rsidRPr="00402724" w:rsidRDefault="00402724" w:rsidP="00402724">
      <w:pPr>
        <w:numPr>
          <w:ilvl w:val="2"/>
          <w:numId w:val="2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getComics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java.util.ArrayList&lt;</w:t>
      </w:r>
      <w:hyperlink r:id="rId566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 getComics(boolean updateCacheAndGetNew)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updateCacheAndGetNew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true, якщо потрібно отримати найновіші дані, та false, якщо можливо отримати дані, які були актуальні максимум 15 хвилин тому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колекцію коміксів</w:t>
      </w:r>
      <w:bookmarkStart w:id="137" w:name="getAnimeGenreMap-boolean-"/>
      <w:bookmarkEnd w:id="137"/>
    </w:p>
    <w:p w:rsidR="00402724" w:rsidRPr="00402724" w:rsidRDefault="00402724" w:rsidP="00402724">
      <w:pPr>
        <w:numPr>
          <w:ilvl w:val="2"/>
          <w:numId w:val="2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getAnimeGenreMap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 java.util.ArrayList&lt;javafx.util.Pair&lt;</w:t>
      </w:r>
      <w:hyperlink r:id="rId567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,</w:t>
      </w:r>
      <w:hyperlink r:id="rId568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Genre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&gt;&gt; getAnimeGenreMap(boolean updateCacheAndGetNew)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updateCacheAndGetNew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true, якщо потрібно отримати найновіші дані, та false, якщо можливо отримати дані, які були актуальні максимум 15 хвилин тому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колекцію пар "аніме-жанр". Зв'язок від багатьох до багатьох</w:t>
      </w:r>
      <w:bookmarkStart w:id="138" w:name="getComicsGenreMap-boolean-"/>
      <w:bookmarkEnd w:id="138"/>
    </w:p>
    <w:p w:rsidR="00402724" w:rsidRPr="00402724" w:rsidRDefault="00402724" w:rsidP="00402724">
      <w:pPr>
        <w:numPr>
          <w:ilvl w:val="2"/>
          <w:numId w:val="2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getComicsGenreMap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java.util.ArrayList&lt;javafx.util.Pair&lt;</w:t>
      </w:r>
      <w:hyperlink r:id="rId569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,</w:t>
      </w:r>
      <w:hyperlink r:id="rId570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Genre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&gt;&gt; getComicsGenreMap(boolean updateCacheAndGetNew)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updateCacheAndGetNew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true, якщо потрібно отримати найновіші дані, та false, якщо можливо отримати дані, які були актуальні максимум 15 хвилин тому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колекцію пар "комікс-жанр". Зв'язок від багатьох до багатьох</w:t>
      </w:r>
      <w:bookmarkStart w:id="139" w:name="getAnimeImagePaths-boolean-"/>
      <w:bookmarkEnd w:id="139"/>
    </w:p>
    <w:p w:rsidR="00402724" w:rsidRPr="00402724" w:rsidRDefault="00402724" w:rsidP="00402724">
      <w:pPr>
        <w:numPr>
          <w:ilvl w:val="2"/>
          <w:numId w:val="2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getAnimeImagePaths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java.util.ArrayList&lt;javafx.util.Pair&lt;java.lang.Integer,java.lang.String&gt;&gt; getAnimeImagePaths(boolean updateCacheAndGetNew)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updateCacheAndGetNew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true, якщо потрібно отримати найновіші дані, та false, якщо можливо отримати дані, які були актуальні максимум 15 хвилин тому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колекцію пар "індекс аніме-назва зображення". Зв'язок від багатьох до багатьох</w:t>
      </w:r>
      <w:bookmarkStart w:id="140" w:name="getComicsImagePaths-boolean-"/>
      <w:bookmarkEnd w:id="140"/>
    </w:p>
    <w:p w:rsidR="00402724" w:rsidRPr="00402724" w:rsidRDefault="00402724" w:rsidP="00402724">
      <w:pPr>
        <w:numPr>
          <w:ilvl w:val="2"/>
          <w:numId w:val="3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getComicsImagePaths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java.util.ArrayList&lt;javafx.util.Pair&lt;java.lang.Integer,java.lang.String&gt;&gt; getComicsImagePaths(boolean updateCacheAndGetNew)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updateCacheAndGetNew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true, якщо потрібно отримати найновіші дані, та false, якщо можливо отримати дані, які були актуальні максимум 15 хвилин тому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колекцію пар "індекс коміксу-назва зображення". Зв'язок від багатьох до багатьох</w:t>
      </w:r>
      <w:bookmarkStart w:id="141" w:name="updateAnimeCache--"/>
      <w:bookmarkEnd w:id="141"/>
    </w:p>
    <w:p w:rsidR="00402724" w:rsidRPr="00402724" w:rsidRDefault="00402724" w:rsidP="00402724">
      <w:pPr>
        <w:numPr>
          <w:ilvl w:val="2"/>
          <w:numId w:val="3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updateAnimeCache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updateAnimeCache()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Метод-утиліта для оновнення кешу всього аніме підрозділу</w:t>
      </w:r>
      <w:bookmarkStart w:id="142" w:name="insertNewAnime-com.folva.moderneastcultu"/>
      <w:bookmarkEnd w:id="142"/>
    </w:p>
    <w:p w:rsidR="00402724" w:rsidRPr="00402724" w:rsidRDefault="00402724" w:rsidP="00402724">
      <w:pPr>
        <w:numPr>
          <w:ilvl w:val="2"/>
          <w:numId w:val="32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insertNewAnime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insertNewAnime(</w:t>
      </w:r>
      <w:hyperlink r:id="rId571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newAnime)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Добавляє нове аніме до бази даних або, в разі невдачі, виводить помилку користувачу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newAnime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нове аніме для добавлення</w:t>
      </w:r>
      <w:bookmarkStart w:id="143" w:name="deleteAnimeFromDb-com.folva.moderneastcu"/>
      <w:bookmarkEnd w:id="143"/>
    </w:p>
    <w:p w:rsidR="00402724" w:rsidRPr="00402724" w:rsidRDefault="00402724" w:rsidP="00402724">
      <w:pPr>
        <w:numPr>
          <w:ilvl w:val="2"/>
          <w:numId w:val="33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deleteAnimeFromDb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deleteAnimeFromDb(</w:t>
      </w:r>
      <w:hyperlink r:id="rId572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oldAnime)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Видаляє старе аніме з бази даних або, в разі невдачі, виводить помилку користувачу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oldAnime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старе аніме для видалення</w:t>
      </w:r>
      <w:bookmarkStart w:id="144" w:name="updateAnimeGenres-javafx.util.Pair-"/>
      <w:bookmarkEnd w:id="144"/>
    </w:p>
    <w:p w:rsidR="00402724" w:rsidRPr="00402724" w:rsidRDefault="00402724" w:rsidP="00402724">
      <w:pPr>
        <w:numPr>
          <w:ilvl w:val="2"/>
          <w:numId w:val="34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updateAnimeGenres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updateAnimeGenres(javafx.util.Pair&lt;</w:t>
      </w:r>
      <w:hyperlink r:id="rId573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,java.util.ArrayList&lt;</w:t>
      </w:r>
      <w:hyperlink r:id="rId574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Genre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&gt;&gt; animeGenres)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Оновлює жанри щодо вказанного аніме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animeGenres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нові жанри до вказаного аніме</w:t>
      </w:r>
      <w:bookmarkStart w:id="145" w:name="updateAnimeImages-javafx.util.Pair-"/>
      <w:bookmarkEnd w:id="145"/>
    </w:p>
    <w:p w:rsidR="00402724" w:rsidRPr="00402724" w:rsidRDefault="00402724" w:rsidP="00402724">
      <w:pPr>
        <w:numPr>
          <w:ilvl w:val="2"/>
          <w:numId w:val="3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updateAnimeImages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updateAnimeImages(javafx.util.Pair&lt;</w:t>
      </w:r>
      <w:hyperlink r:id="rId575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,java.util.ArrayList&lt;java.lang.String&gt;&gt; animeImages)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Оновлює шляхи зображень щодо вказанного аніме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animeImages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нові імена зображень до вказаного аніме</w:t>
      </w:r>
      <w:bookmarkStart w:id="146" w:name="updateComicsCache--"/>
      <w:bookmarkEnd w:id="146"/>
    </w:p>
    <w:p w:rsidR="00402724" w:rsidRPr="00402724" w:rsidRDefault="00402724" w:rsidP="00402724">
      <w:pPr>
        <w:numPr>
          <w:ilvl w:val="2"/>
          <w:numId w:val="36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updateComicsCache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updateComicsCache()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Метод-утиліта для оновнення кешу всього коміксового підрозділу</w:t>
      </w:r>
      <w:bookmarkStart w:id="147" w:name="insertNewComics-com.folva.moderneastcult"/>
      <w:bookmarkEnd w:id="147"/>
    </w:p>
    <w:p w:rsidR="00402724" w:rsidRPr="00402724" w:rsidRDefault="00402724" w:rsidP="00402724">
      <w:pPr>
        <w:numPr>
          <w:ilvl w:val="2"/>
          <w:numId w:val="3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insertNewComics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insertNewComics(</w:t>
      </w:r>
      <w:hyperlink r:id="rId576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newComics)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Добавляє новий комікс до бази даних або, в разі невдачі, виводить помилку користувачу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newComics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новий комікс для добавлення</w:t>
      </w:r>
      <w:bookmarkStart w:id="148" w:name="deleteComicsFromDb-com.folva.moderneastc"/>
      <w:bookmarkEnd w:id="148"/>
    </w:p>
    <w:p w:rsidR="00402724" w:rsidRPr="00402724" w:rsidRDefault="00402724" w:rsidP="00402724">
      <w:pPr>
        <w:numPr>
          <w:ilvl w:val="2"/>
          <w:numId w:val="3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lastRenderedPageBreak/>
        <w:t>deleteComicsFromDb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deleteComicsFromDb(</w:t>
      </w:r>
      <w:hyperlink r:id="rId577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oldComics)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Видаляє старий комікс з бази даних або, в разі невдачі, виводить помилку користувачу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oldComics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старий комікс для видалення</w:t>
      </w:r>
      <w:bookmarkStart w:id="149" w:name="updateComicsGenres-javafx.util.Pair-"/>
      <w:bookmarkEnd w:id="149"/>
    </w:p>
    <w:p w:rsidR="00402724" w:rsidRPr="00402724" w:rsidRDefault="00402724" w:rsidP="00402724">
      <w:pPr>
        <w:numPr>
          <w:ilvl w:val="2"/>
          <w:numId w:val="3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updateComicsGenres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updateComicsGenres(javafx.util.Pair&lt;</w:t>
      </w:r>
      <w:hyperlink r:id="rId578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,java.util.ArrayList&lt;</w:t>
      </w:r>
      <w:hyperlink r:id="rId579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Genre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&gt;&gt; comicsGenres)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Оновлює жанри щодо вказанного коміксу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comicsGenres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нові жанри до вказаного коміксу</w:t>
      </w:r>
      <w:bookmarkStart w:id="150" w:name="updateComicsImages-javafx.util.Pair-"/>
      <w:bookmarkEnd w:id="150"/>
    </w:p>
    <w:p w:rsidR="00402724" w:rsidRPr="00402724" w:rsidRDefault="00402724" w:rsidP="00402724">
      <w:pPr>
        <w:numPr>
          <w:ilvl w:val="2"/>
          <w:numId w:val="4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updateComicsImages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void updateComicsImages(javafx.util.Pair&lt;</w:t>
      </w:r>
      <w:hyperlink r:id="rId580" w:tooltip="class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Comics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,java.util.ArrayList&lt;java.lang.String&gt;&gt; comicsImages)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Оновлює шляхи зображень щодо вказанного коміксу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comicsImages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нові імена зображень до вказаного коміксу</w:t>
      </w:r>
      <w:bookmarkStart w:id="151" w:name="getFileExtension-java.io.File-"/>
      <w:bookmarkEnd w:id="151"/>
    </w:p>
    <w:p w:rsidR="00402724" w:rsidRPr="00402724" w:rsidRDefault="00402724" w:rsidP="00402724">
      <w:pPr>
        <w:numPr>
          <w:ilvl w:val="2"/>
          <w:numId w:val="4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getFileExtension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java.lang.String getFileExtension(java.io.File file)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file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файл, розширення якого потрібно отримати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розширення файлу. Наприклад, з файлу "somebody.txt" поверне строку "txt", а з файлу "heh" вилучить пусту строку</w:t>
      </w:r>
      <w:bookmarkStart w:id="152" w:name="loadImage-java.lang.String-"/>
      <w:bookmarkEnd w:id="152"/>
    </w:p>
    <w:p w:rsidR="00402724" w:rsidRPr="00402724" w:rsidRDefault="00402724" w:rsidP="00402724">
      <w:pPr>
        <w:numPr>
          <w:ilvl w:val="2"/>
          <w:numId w:val="42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loadImage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javafx.scene.image.Image loadImage(java.lang.String imageName)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imageName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назва зображення каталогу бази даних, яке потрібно завантажати в об'єкт Image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об'єкт Image вказаного зображення або null, якщо вказаного зображення нема або не вдалося вилучити</w:t>
      </w:r>
      <w:bookmarkStart w:id="153" w:name="getNoImageImage--"/>
      <w:bookmarkEnd w:id="153"/>
    </w:p>
    <w:p w:rsidR="00402724" w:rsidRPr="00402724" w:rsidRDefault="00402724" w:rsidP="00402724">
      <w:pPr>
        <w:numPr>
          <w:ilvl w:val="2"/>
          <w:numId w:val="43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getNoImageImage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 static javafx.scene.image.Image getNoImageImage()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зображення з текстом "NO IMAGE FOUND". Потрібне зазвичай для випадків, коли у аніме/коміксу нема навіть одного зображення, щоб поставити на "титульне" віконце зображення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com.folva.moderneastculture.controller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Class SettingsController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after="240"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com.folva.moderneastculture.controller.SettingsController</w:t>
      </w:r>
    </w:p>
    <w:p w:rsidR="00402724" w:rsidRPr="00402724" w:rsidRDefault="006F62CE" w:rsidP="00402724">
      <w:pPr>
        <w:numPr>
          <w:ilvl w:val="0"/>
          <w:numId w:val="2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51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class SettingsController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Контроллер меню налаштувань. Відповідає лише за зміну облікових даних адміністратора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Constructors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Constructor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81" w:anchor="SettingsController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SettingsController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p w:rsidR="00402724" w:rsidRPr="00402724" w:rsidRDefault="00402724" w:rsidP="00402724">
      <w:pPr>
        <w:numPr>
          <w:ilvl w:val="2"/>
          <w:numId w:val="4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402724" w:rsidRPr="00402724" w:rsidRDefault="00402724" w:rsidP="00402724">
      <w:pPr>
        <w:numPr>
          <w:ilvl w:val="0"/>
          <w:numId w:val="5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Constructor Detail</w:t>
      </w:r>
      <w:bookmarkStart w:id="154" w:name="SettingsController--"/>
      <w:bookmarkEnd w:id="154"/>
    </w:p>
    <w:p w:rsidR="00402724" w:rsidRPr="00402724" w:rsidRDefault="00402724" w:rsidP="00402724">
      <w:pPr>
        <w:numPr>
          <w:ilvl w:val="2"/>
          <w:numId w:val="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SettingsController</w:t>
      </w:r>
    </w:p>
    <w:p w:rsidR="00402724" w:rsidRPr="00402724" w:rsidRDefault="00402724" w:rsidP="00402724">
      <w:pPr>
        <w:spacing w:before="200"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SettingsController()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com.folva.moderneastculture.model.dto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Enum Status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java.lang.Enum&lt;</w:t>
      </w:r>
      <w:hyperlink r:id="rId582" w:tooltip="enum in com.folva.moderneastculture.model.dto" w:history="1">
        <w:r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Status</w:t>
        </w:r>
      </w:hyperlink>
      <w:r w:rsidRPr="00402724">
        <w:rPr>
          <w:rFonts w:eastAsia="Times New Roman" w:cs="Times New Roman"/>
          <w:sz w:val="24"/>
          <w:szCs w:val="24"/>
          <w:lang w:val="uk" w:eastAsia="uk"/>
        </w:rPr>
        <w:t>&gt;</w:t>
      </w:r>
    </w:p>
    <w:p w:rsidR="00402724" w:rsidRPr="00402724" w:rsidRDefault="00402724" w:rsidP="00402724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2"/>
          <w:numId w:val="1"/>
        </w:numPr>
        <w:tabs>
          <w:tab w:val="clear" w:pos="2160"/>
        </w:tabs>
        <w:spacing w:after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com.folva.moderneastculture.model.dto.Status</w:t>
      </w:r>
    </w:p>
    <w:p w:rsidR="00402724" w:rsidRPr="00402724" w:rsidRDefault="00402724" w:rsidP="00402724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402724" w:rsidRPr="00402724" w:rsidRDefault="00402724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java.io.Serializable, java.lang.Comparable&lt;</w:t>
      </w:r>
      <w:hyperlink r:id="rId583" w:tooltip="enum in com.folva.moderneastculture.model.dto" w:history="1">
        <w:r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Status</w:t>
        </w:r>
      </w:hyperlink>
      <w:r w:rsidRPr="00402724">
        <w:rPr>
          <w:rFonts w:eastAsia="Times New Roman" w:cs="Times New Roman"/>
          <w:sz w:val="24"/>
          <w:szCs w:val="24"/>
          <w:lang w:val="uk" w:eastAsia="uk"/>
        </w:rPr>
        <w:t>&gt;</w:t>
      </w:r>
    </w:p>
    <w:p w:rsidR="00402724" w:rsidRPr="00402724" w:rsidRDefault="006F62CE" w:rsidP="00402724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52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enum Status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java.lang.Enum&lt;</w:t>
      </w:r>
      <w:hyperlink r:id="rId584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Status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Статус аніме/коміксу. Зазвичай він або анонсований, або виходить наразі, або вже закінчений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Enum Constant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404"/>
      </w:tblGrid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Enum Constants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Enum Constant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85" w:anchor="ANNOUNCED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ANNOUNCED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86" w:anchor="FINISHED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FINISHED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87" w:anchor="ONGOING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ONGOING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24"/>
        <w:gridCol w:w="3427"/>
      </w:tblGrid>
      <w:tr w:rsidR="00402724" w:rsidRPr="00402724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Fields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Field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88" w:anchor="name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name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Назва статусу в малому регістрі.</w:t>
            </w:r>
          </w:p>
        </w:tc>
      </w:tr>
    </w:tbl>
    <w:p w:rsidR="00402724" w:rsidRPr="00402724" w:rsidRDefault="00402724" w:rsidP="00402724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578"/>
        <w:gridCol w:w="6445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589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Static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590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591" w:tooltip="enum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Status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92" w:anchor="valueOf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valueOf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name)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Returns the enum constant of this type with the specified name.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593" w:tooltip="enum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Status</w:t>
              </w:r>
            </w:hyperlink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[]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594" w:anchor="values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values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Returns an array containing the constants of this enum type, in the order they are declared.</w:t>
            </w:r>
          </w:p>
        </w:tc>
      </w:tr>
    </w:tbl>
    <w:p w:rsidR="00402724" w:rsidRPr="00402724" w:rsidRDefault="00402724" w:rsidP="00402724">
      <w:pPr>
        <w:numPr>
          <w:ilvl w:val="2"/>
          <w:numId w:val="5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lastRenderedPageBreak/>
        <w:t>Methods inherited from class java.lang.Enum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compareTo, equals, getDeclaringClass, hashCode, name, ordinal, toString, valueOf</w:t>
      </w:r>
    </w:p>
    <w:p w:rsidR="00402724" w:rsidRPr="00402724" w:rsidRDefault="00402724" w:rsidP="00402724">
      <w:pPr>
        <w:numPr>
          <w:ilvl w:val="2"/>
          <w:numId w:val="6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getClass, notify, notifyAll, wait, wait, wait</w:t>
      </w:r>
    </w:p>
    <w:p w:rsidR="00402724" w:rsidRPr="00402724" w:rsidRDefault="00402724" w:rsidP="00402724">
      <w:pPr>
        <w:numPr>
          <w:ilvl w:val="0"/>
          <w:numId w:val="7"/>
        </w:numPr>
        <w:tabs>
          <w:tab w:val="clear" w:pos="720"/>
        </w:tabs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7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Enum Constant Detail</w:t>
      </w:r>
      <w:bookmarkStart w:id="155" w:name="ANNOUNCED"/>
      <w:bookmarkEnd w:id="155"/>
    </w:p>
    <w:p w:rsidR="00402724" w:rsidRPr="00402724" w:rsidRDefault="00402724" w:rsidP="00402724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ANNOUNCED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595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Status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ANNOUNCED</w:t>
      </w:r>
      <w:bookmarkStart w:id="156" w:name="ONGOING"/>
      <w:bookmarkEnd w:id="156"/>
    </w:p>
    <w:p w:rsidR="00402724" w:rsidRPr="00402724" w:rsidRDefault="00402724" w:rsidP="00402724">
      <w:pPr>
        <w:numPr>
          <w:ilvl w:val="2"/>
          <w:numId w:val="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ONGOING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596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Status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ONGOING</w:t>
      </w:r>
      <w:bookmarkStart w:id="157" w:name="FINISHED"/>
      <w:bookmarkEnd w:id="157"/>
    </w:p>
    <w:p w:rsidR="00402724" w:rsidRPr="00402724" w:rsidRDefault="00402724" w:rsidP="00402724">
      <w:pPr>
        <w:numPr>
          <w:ilvl w:val="2"/>
          <w:numId w:val="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FINISHED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597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Status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FINISHED</w:t>
      </w:r>
    </w:p>
    <w:p w:rsidR="00402724" w:rsidRPr="00402724" w:rsidRDefault="00402724" w:rsidP="00402724">
      <w:pPr>
        <w:numPr>
          <w:ilvl w:val="1"/>
          <w:numId w:val="10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 Detail</w:t>
      </w:r>
    </w:p>
    <w:p w:rsidR="00402724" w:rsidRPr="00402724" w:rsidRDefault="00402724" w:rsidP="00402724">
      <w:pPr>
        <w:numPr>
          <w:ilvl w:val="2"/>
          <w:numId w:val="1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name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final java.lang.String name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Назва статусу в малому регістрі. Заміняє ланцюг методів name().toLowerCase()</w:t>
      </w:r>
    </w:p>
    <w:p w:rsidR="00402724" w:rsidRPr="00402724" w:rsidRDefault="00402724" w:rsidP="00402724">
      <w:pPr>
        <w:numPr>
          <w:ilvl w:val="1"/>
          <w:numId w:val="11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Detail</w:t>
      </w:r>
    </w:p>
    <w:p w:rsidR="00402724" w:rsidRPr="00402724" w:rsidRDefault="00402724" w:rsidP="00402724">
      <w:pPr>
        <w:numPr>
          <w:ilvl w:val="2"/>
          <w:numId w:val="1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values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598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Status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[] values()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Returns an array containing the constants of this enum type, in the order they are declared. This method may be used to iterate over the constants as follows: </w:t>
      </w:r>
    </w:p>
    <w:p w:rsidR="00402724" w:rsidRPr="00402724" w:rsidRDefault="00402724" w:rsidP="00402724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for (Status c : Status.values())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   System.out.println(c);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an array containing the constants of this enum type, in the order they are declared</w:t>
      </w:r>
    </w:p>
    <w:p w:rsidR="00402724" w:rsidRPr="00402724" w:rsidRDefault="00402724" w:rsidP="00402724">
      <w:pPr>
        <w:numPr>
          <w:ilvl w:val="2"/>
          <w:numId w:val="12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valueOf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 static </w:t>
      </w:r>
      <w:hyperlink r:id="rId599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Status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valueOf(java.lang.String name)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Returns the enum constant of this type with the specified name. The string must match </w:t>
      </w:r>
      <w:r w:rsidRPr="00402724">
        <w:rPr>
          <w:rFonts w:eastAsia="Times New Roman" w:cs="Times New Roman"/>
          <w:i/>
          <w:iCs/>
          <w:sz w:val="24"/>
          <w:szCs w:val="24"/>
          <w:lang w:val="uk" w:eastAsia="uk"/>
        </w:rPr>
        <w:t>exactly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an identifier used to declare an enum constant in this type. (Extraneous whitespace characters are not permitted.)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the name of the enum constant to be returned.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the enum constant with the specified name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Throws: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java.lang.IllegalArgumentException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if this enum type has no constant with the specified name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java.lang.NullPointerException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if the argument is null</w:t>
      </w:r>
    </w:p>
    <w:p w:rsidR="00402724" w:rsidRDefault="00402724" w:rsidP="00545E09">
      <w:pPr>
        <w:ind w:firstLine="0"/>
        <w:jc w:val="left"/>
        <w:rPr>
          <w:noProof/>
          <w:lang w:val="uk" w:eastAsia="ru"/>
        </w:rPr>
      </w:pPr>
    </w:p>
    <w:p w:rsidR="00402724" w:rsidRDefault="00402724">
      <w:pPr>
        <w:spacing w:after="200" w:line="276" w:lineRule="auto"/>
        <w:ind w:firstLine="0"/>
        <w:contextualSpacing w:val="0"/>
        <w:jc w:val="left"/>
        <w:rPr>
          <w:noProof/>
          <w:lang w:val="uk" w:eastAsia="ru"/>
        </w:rPr>
      </w:pPr>
      <w:r>
        <w:rPr>
          <w:noProof/>
          <w:lang w:val="uk" w:eastAsia="ru"/>
        </w:rPr>
        <w:br w:type="page"/>
      </w:r>
    </w:p>
    <w:p w:rsidR="00402724" w:rsidRPr="00402724" w:rsidRDefault="00402724" w:rsidP="00402724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lastRenderedPageBreak/>
        <w:t>com.folva.moderneastculture.model.dto</w:t>
      </w:r>
    </w:p>
    <w:p w:rsidR="00402724" w:rsidRPr="00402724" w:rsidRDefault="00402724" w:rsidP="00402724">
      <w:pPr>
        <w:spacing w:before="299" w:after="299" w:line="240" w:lineRule="auto"/>
        <w:ind w:firstLine="0"/>
        <w:contextualSpacing w:val="0"/>
        <w:jc w:val="left"/>
        <w:outlineLvl w:val="1"/>
        <w:rPr>
          <w:rFonts w:eastAsia="Times New Roman" w:cs="Times New Roman"/>
          <w:b/>
          <w:bCs/>
          <w:iCs/>
          <w:sz w:val="36"/>
          <w:szCs w:val="36"/>
          <w:lang w:val="uk" w:eastAsia="uk"/>
        </w:rPr>
      </w:pPr>
      <w:r w:rsidRPr="00402724">
        <w:rPr>
          <w:rFonts w:eastAsia="Times New Roman" w:cs="Times New Roman"/>
          <w:b/>
          <w:bCs/>
          <w:sz w:val="36"/>
          <w:szCs w:val="36"/>
          <w:lang w:val="uk" w:eastAsia="uk"/>
        </w:rPr>
        <w:t>Enum YearSeason</w:t>
      </w:r>
    </w:p>
    <w:p w:rsidR="00402724" w:rsidRPr="00402724" w:rsidRDefault="00402724" w:rsidP="00402724">
      <w:pPr>
        <w:numPr>
          <w:ilvl w:val="0"/>
          <w:numId w:val="1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java.lang.Object</w:t>
      </w:r>
    </w:p>
    <w:p w:rsidR="00402724" w:rsidRPr="00402724" w:rsidRDefault="00402724" w:rsidP="00402724">
      <w:pPr>
        <w:numPr>
          <w:ilvl w:val="0"/>
          <w:numId w:val="1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java.lang.Enum&lt;</w:t>
      </w:r>
      <w:hyperlink r:id="rId600" w:tooltip="enum in com.folva.moderneastculture.model.dto" w:history="1">
        <w:r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YearSeason</w:t>
        </w:r>
      </w:hyperlink>
      <w:r w:rsidRPr="00402724">
        <w:rPr>
          <w:rFonts w:eastAsia="Times New Roman" w:cs="Times New Roman"/>
          <w:sz w:val="24"/>
          <w:szCs w:val="24"/>
          <w:lang w:val="uk" w:eastAsia="uk"/>
        </w:rPr>
        <w:t>&gt;</w:t>
      </w:r>
    </w:p>
    <w:p w:rsidR="00402724" w:rsidRPr="00402724" w:rsidRDefault="00402724" w:rsidP="00402724">
      <w:pPr>
        <w:numPr>
          <w:ilvl w:val="1"/>
          <w:numId w:val="1"/>
        </w:numPr>
        <w:spacing w:line="240" w:lineRule="auto"/>
        <w:ind w:hanging="244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2"/>
          <w:numId w:val="1"/>
        </w:numPr>
        <w:tabs>
          <w:tab w:val="clear" w:pos="2160"/>
        </w:tabs>
        <w:spacing w:after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com.folva.moderneastculture.model.dto.YearSeason</w:t>
      </w:r>
    </w:p>
    <w:p w:rsidR="00402724" w:rsidRPr="00402724" w:rsidRDefault="00402724" w:rsidP="00402724">
      <w:pPr>
        <w:numPr>
          <w:ilvl w:val="0"/>
          <w:numId w:val="2"/>
        </w:numPr>
        <w:spacing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All Implemented Interfaces:</w:t>
      </w:r>
    </w:p>
    <w:p w:rsidR="00402724" w:rsidRPr="00402724" w:rsidRDefault="00402724" w:rsidP="00402724">
      <w:pPr>
        <w:spacing w:after="240" w:line="240" w:lineRule="auto"/>
        <w:ind w:left="13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java.io.Serializable, java.lang.Comparable&lt;</w:t>
      </w:r>
      <w:hyperlink r:id="rId601" w:tooltip="enum in com.folva.moderneastculture.model.dto" w:history="1">
        <w:r w:rsidRPr="00402724">
          <w:rPr>
            <w:rFonts w:eastAsia="Times New Roman" w:cs="Times New Roman"/>
            <w:color w:val="0000EE"/>
            <w:sz w:val="24"/>
            <w:szCs w:val="24"/>
            <w:u w:val="single" w:color="0000EE"/>
            <w:lang w:val="uk" w:eastAsia="uk"/>
          </w:rPr>
          <w:t>YearSeason</w:t>
        </w:r>
      </w:hyperlink>
      <w:r w:rsidRPr="00402724">
        <w:rPr>
          <w:rFonts w:eastAsia="Times New Roman" w:cs="Times New Roman"/>
          <w:sz w:val="24"/>
          <w:szCs w:val="24"/>
          <w:lang w:val="uk" w:eastAsia="uk"/>
        </w:rPr>
        <w:t>&gt;</w:t>
      </w:r>
    </w:p>
    <w:p w:rsidR="00402724" w:rsidRPr="00402724" w:rsidRDefault="006F62CE" w:rsidP="00402724">
      <w:pPr>
        <w:spacing w:line="240" w:lineRule="auto"/>
        <w:ind w:left="735" w:right="15" w:firstLine="0"/>
        <w:contextualSpacing w:val="0"/>
        <w:jc w:val="left"/>
        <w:rPr>
          <w:rFonts w:eastAsia="Times New Roman" w:cs="Times New Roman"/>
          <w:color w:val="808080"/>
          <w:sz w:val="24"/>
          <w:szCs w:val="24"/>
          <w:lang w:val="uk" w:eastAsia="uk"/>
        </w:rPr>
      </w:pPr>
      <w:r>
        <w:rPr>
          <w:rFonts w:eastAsia="Times New Roman" w:cs="Times New Roman"/>
          <w:sz w:val="24"/>
          <w:szCs w:val="24"/>
          <w:lang w:val="en-US"/>
        </w:rPr>
        <w:pict>
          <v:rect id="_x0000_i1053" style="width:468pt;height:1.5pt" o:hralign="center" o:hrstd="t" o:hr="t" fillcolor="gray" stroked="f">
            <v:path strokeok="f"/>
          </v:rect>
        </w:pict>
      </w:r>
    </w:p>
    <w:p w:rsidR="00402724" w:rsidRPr="00402724" w:rsidRDefault="00402724" w:rsidP="00402724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spacing w:before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enum YearSeason</w:t>
      </w:r>
    </w:p>
    <w:p w:rsidR="00402724" w:rsidRPr="00402724" w:rsidRDefault="00402724" w:rsidP="00402724">
      <w:pPr>
        <w:spacing w:after="200" w:line="240" w:lineRule="auto"/>
        <w:ind w:left="72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java.lang.Enum&lt;</w:t>
      </w:r>
      <w:hyperlink r:id="rId602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</w:p>
    <w:p w:rsidR="00402724" w:rsidRPr="00402724" w:rsidRDefault="00402724" w:rsidP="00402724">
      <w:pPr>
        <w:spacing w:after="240" w:line="240" w:lineRule="auto"/>
        <w:ind w:left="72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Сезони року. Включається "неідентифікований" сезон року для різних випадків</w:t>
      </w:r>
    </w:p>
    <w:p w:rsidR="00402724" w:rsidRPr="00402724" w:rsidRDefault="00402724" w:rsidP="00402724">
      <w:pPr>
        <w:numPr>
          <w:ilvl w:val="0"/>
          <w:numId w:val="3"/>
        </w:numPr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Enum Constant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404"/>
      </w:tblGrid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Enum Constants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Enum Constant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03" w:anchor="AUTUMN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AUTUMN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04" w:anchor="SPRING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SPRING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05" w:anchor="SUMMER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SUMMER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06" w:anchor="UNDEFINED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UNDEFINED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07" w:anchor="WINTER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WINTER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</w:tbl>
    <w:p w:rsidR="00402724" w:rsidRPr="00402724" w:rsidRDefault="00402724" w:rsidP="00402724">
      <w:pPr>
        <w:numPr>
          <w:ilvl w:val="1"/>
          <w:numId w:val="4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24"/>
        <w:gridCol w:w="3334"/>
      </w:tblGrid>
      <w:tr w:rsidR="00402724" w:rsidRPr="00402724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Fields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Field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08" w:anchor="name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name</w:t>
              </w:r>
            </w:hyperlink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Назва сезону в малому регістрі.</w:t>
            </w:r>
          </w:p>
        </w:tc>
      </w:tr>
    </w:tbl>
    <w:p w:rsidR="00402724" w:rsidRPr="00402724" w:rsidRDefault="00402724" w:rsidP="00402724">
      <w:pPr>
        <w:numPr>
          <w:ilvl w:val="1"/>
          <w:numId w:val="5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165"/>
        <w:gridCol w:w="5858"/>
      </w:tblGrid>
      <w:tr w:rsidR="00402724" w:rsidRPr="0076439F" w:rsidTr="00AC612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All Methods </w:t>
            </w:r>
            <w:hyperlink r:id="rId609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Static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610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Instance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  <w:hyperlink r:id="rId611" w:history="1">
              <w:r w:rsidRPr="00402724">
                <w:rPr>
                  <w:color w:val="0000EE"/>
                  <w:sz w:val="24"/>
                  <w:szCs w:val="24"/>
                  <w:u w:val="single" w:color="0000EE"/>
                  <w:lang w:val="uk" w:eastAsia="uk"/>
                </w:rPr>
                <w:t>Concrete Methods</w:t>
              </w:r>
            </w:hyperlink>
            <w:r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b/>
                <w:bCs/>
                <w:sz w:val="24"/>
                <w:szCs w:val="24"/>
                <w:lang w:val="uk" w:eastAsia="uk"/>
              </w:rPr>
            </w:pPr>
            <w:r w:rsidRPr="00402724">
              <w:rPr>
                <w:b/>
                <w:bCs/>
                <w:sz w:val="24"/>
                <w:szCs w:val="24"/>
                <w:lang w:val="uk" w:eastAsia="uk"/>
              </w:rPr>
              <w:t>Method and Description</w:t>
            </w:r>
          </w:p>
        </w:tc>
      </w:tr>
      <w:tr w:rsidR="00402724" w:rsidRPr="00402724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java.lang.String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12" w:anchor="toString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toString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> 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 xml:space="preserve">static </w:t>
            </w:r>
            <w:hyperlink r:id="rId613" w:tooltip="enum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YearSeason</w:t>
              </w:r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14" w:anchor="valueOf-java.lang.String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valueOf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(java.lang.String name)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Returns the enum constant of this type with the specified name.</w:t>
            </w:r>
          </w:p>
        </w:tc>
      </w:tr>
      <w:tr w:rsidR="00402724" w:rsidRPr="0076439F" w:rsidTr="00AC612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lastRenderedPageBreak/>
              <w:t xml:space="preserve">static </w:t>
            </w:r>
            <w:hyperlink r:id="rId615" w:tooltip="enum in com.folva.moderneastculture.model.dto" w:history="1">
              <w:r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YearSeason</w:t>
              </w:r>
            </w:hyperlink>
            <w:r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[]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02724" w:rsidRPr="00402724" w:rsidRDefault="006F62CE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hyperlink r:id="rId616" w:anchor="values--" w:history="1">
              <w:r w:rsidR="00402724" w:rsidRPr="00402724">
                <w:rPr>
                  <w:rFonts w:ascii="Courier New" w:eastAsia="Courier New" w:hAnsi="Courier New" w:cs="Courier New"/>
                  <w:color w:val="0000EE"/>
                  <w:sz w:val="20"/>
                  <w:u w:val="single" w:color="0000EE"/>
                  <w:lang w:val="uk" w:eastAsia="uk"/>
                </w:rPr>
                <w:t>values</w:t>
              </w:r>
            </w:hyperlink>
            <w:r w:rsidR="00402724" w:rsidRPr="00402724">
              <w:rPr>
                <w:rFonts w:ascii="Courier New" w:eastAsia="Courier New" w:hAnsi="Courier New" w:cs="Courier New"/>
                <w:sz w:val="20"/>
                <w:lang w:val="uk" w:eastAsia="uk"/>
              </w:rPr>
              <w:t>()</w:t>
            </w:r>
            <w:r w:rsidR="00402724" w:rsidRPr="00402724">
              <w:rPr>
                <w:sz w:val="24"/>
                <w:szCs w:val="24"/>
                <w:lang w:val="uk" w:eastAsia="uk"/>
              </w:rPr>
              <w:t xml:space="preserve"> </w:t>
            </w:r>
          </w:p>
          <w:p w:rsidR="00402724" w:rsidRPr="00402724" w:rsidRDefault="00402724" w:rsidP="00402724">
            <w:pPr>
              <w:spacing w:line="240" w:lineRule="auto"/>
              <w:ind w:firstLine="0"/>
              <w:contextualSpacing w:val="0"/>
              <w:jc w:val="left"/>
              <w:rPr>
                <w:sz w:val="24"/>
                <w:szCs w:val="24"/>
                <w:lang w:val="uk" w:eastAsia="uk"/>
              </w:rPr>
            </w:pPr>
            <w:r w:rsidRPr="00402724">
              <w:rPr>
                <w:sz w:val="24"/>
                <w:szCs w:val="24"/>
                <w:lang w:val="uk" w:eastAsia="uk"/>
              </w:rPr>
              <w:t>Returns an array containing the constants of this enum type, in the order they are declared.</w:t>
            </w:r>
          </w:p>
        </w:tc>
      </w:tr>
    </w:tbl>
    <w:p w:rsidR="00402724" w:rsidRPr="00402724" w:rsidRDefault="00402724" w:rsidP="00402724">
      <w:pPr>
        <w:numPr>
          <w:ilvl w:val="2"/>
          <w:numId w:val="5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java.lang.Enum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compareTo, equals, getDeclaringClass, hashCode, name, ordinal, valueOf</w:t>
      </w:r>
    </w:p>
    <w:p w:rsidR="00402724" w:rsidRPr="00402724" w:rsidRDefault="00402724" w:rsidP="00402724">
      <w:pPr>
        <w:numPr>
          <w:ilvl w:val="2"/>
          <w:numId w:val="6"/>
        </w:numPr>
        <w:spacing w:before="281" w:after="281" w:line="240" w:lineRule="auto"/>
        <w:ind w:hanging="210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Methods inherited from class java.lang.Object</w:t>
      </w:r>
    </w:p>
    <w:p w:rsidR="00402724" w:rsidRPr="00402724" w:rsidRDefault="00402724" w:rsidP="00402724">
      <w:pPr>
        <w:spacing w:after="24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getClass, notify, notifyAll, wait, wait, wait</w:t>
      </w:r>
    </w:p>
    <w:p w:rsidR="00402724" w:rsidRPr="00402724" w:rsidRDefault="00402724" w:rsidP="00402724">
      <w:pPr>
        <w:numPr>
          <w:ilvl w:val="0"/>
          <w:numId w:val="7"/>
        </w:numPr>
        <w:tabs>
          <w:tab w:val="clear" w:pos="720"/>
        </w:tabs>
        <w:spacing w:before="240" w:line="240" w:lineRule="auto"/>
        <w:ind w:hanging="21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</w:p>
    <w:p w:rsidR="00402724" w:rsidRPr="00402724" w:rsidRDefault="00402724" w:rsidP="00402724">
      <w:pPr>
        <w:numPr>
          <w:ilvl w:val="1"/>
          <w:numId w:val="7"/>
        </w:numPr>
        <w:tabs>
          <w:tab w:val="clear" w:pos="1440"/>
        </w:tabs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Enum Constant Detail</w:t>
      </w:r>
      <w:bookmarkStart w:id="158" w:name="WINTER"/>
      <w:bookmarkEnd w:id="158"/>
    </w:p>
    <w:p w:rsidR="00402724" w:rsidRPr="00402724" w:rsidRDefault="00402724" w:rsidP="00402724">
      <w:pPr>
        <w:numPr>
          <w:ilvl w:val="2"/>
          <w:numId w:val="7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WINTER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617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WINTER</w:t>
      </w:r>
      <w:bookmarkStart w:id="159" w:name="SPRING"/>
      <w:bookmarkEnd w:id="159"/>
    </w:p>
    <w:p w:rsidR="00402724" w:rsidRPr="00402724" w:rsidRDefault="00402724" w:rsidP="00402724">
      <w:pPr>
        <w:numPr>
          <w:ilvl w:val="2"/>
          <w:numId w:val="8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SPRING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618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SPRING</w:t>
      </w:r>
      <w:bookmarkStart w:id="160" w:name="SUMMER"/>
      <w:bookmarkEnd w:id="160"/>
    </w:p>
    <w:p w:rsidR="00402724" w:rsidRPr="00402724" w:rsidRDefault="00402724" w:rsidP="00402724">
      <w:pPr>
        <w:numPr>
          <w:ilvl w:val="2"/>
          <w:numId w:val="9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SUMMER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619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SUMMER</w:t>
      </w:r>
      <w:bookmarkStart w:id="161" w:name="AUTUMN"/>
      <w:bookmarkEnd w:id="161"/>
    </w:p>
    <w:p w:rsidR="00402724" w:rsidRPr="00402724" w:rsidRDefault="00402724" w:rsidP="00402724">
      <w:pPr>
        <w:numPr>
          <w:ilvl w:val="2"/>
          <w:numId w:val="10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AUTUMN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620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AUTUMN</w:t>
      </w:r>
      <w:bookmarkStart w:id="162" w:name="UNDEFINED"/>
      <w:bookmarkEnd w:id="162"/>
    </w:p>
    <w:p w:rsidR="00402724" w:rsidRPr="00402724" w:rsidRDefault="00402724" w:rsidP="00402724">
      <w:pPr>
        <w:numPr>
          <w:ilvl w:val="2"/>
          <w:numId w:val="11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UNDEFINED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 final </w:t>
      </w:r>
      <w:hyperlink r:id="rId621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UNDEFINED</w:t>
      </w:r>
    </w:p>
    <w:p w:rsidR="00402724" w:rsidRPr="00402724" w:rsidRDefault="00402724" w:rsidP="00402724">
      <w:pPr>
        <w:numPr>
          <w:ilvl w:val="1"/>
          <w:numId w:val="12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Field Detail</w:t>
      </w:r>
    </w:p>
    <w:p w:rsidR="00402724" w:rsidRPr="00402724" w:rsidRDefault="00402724" w:rsidP="00402724">
      <w:pPr>
        <w:numPr>
          <w:ilvl w:val="2"/>
          <w:numId w:val="12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name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final java.lang.String name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Назва сезону в малому регістрі. Заміняє ланцюг методів name().toLowerCase()</w:t>
      </w:r>
    </w:p>
    <w:p w:rsidR="00402724" w:rsidRPr="00402724" w:rsidRDefault="00402724" w:rsidP="00402724">
      <w:pPr>
        <w:numPr>
          <w:ilvl w:val="1"/>
          <w:numId w:val="13"/>
        </w:numPr>
        <w:spacing w:before="281" w:after="281" w:line="240" w:lineRule="auto"/>
        <w:ind w:hanging="244"/>
        <w:contextualSpacing w:val="0"/>
        <w:jc w:val="left"/>
        <w:outlineLvl w:val="2"/>
        <w:rPr>
          <w:rFonts w:eastAsia="Times New Roman" w:cs="Times New Roman"/>
          <w:b/>
          <w:bCs/>
          <w:szCs w:val="28"/>
          <w:lang w:val="uk" w:eastAsia="uk"/>
        </w:rPr>
      </w:pPr>
      <w:r w:rsidRPr="00402724">
        <w:rPr>
          <w:rFonts w:eastAsia="Times New Roman" w:cs="Times New Roman"/>
          <w:b/>
          <w:bCs/>
          <w:szCs w:val="28"/>
          <w:lang w:val="uk" w:eastAsia="uk"/>
        </w:rPr>
        <w:t>Method Detail</w:t>
      </w:r>
    </w:p>
    <w:p w:rsidR="00402724" w:rsidRPr="00402724" w:rsidRDefault="00402724" w:rsidP="00402724">
      <w:pPr>
        <w:numPr>
          <w:ilvl w:val="2"/>
          <w:numId w:val="13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values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public static </w:t>
      </w:r>
      <w:hyperlink r:id="rId622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[] values()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Returns an array containing the constants of this enum type, in the order they are declared. This method may be used to iterate over the constants as follows: </w:t>
      </w:r>
    </w:p>
    <w:p w:rsidR="00402724" w:rsidRPr="00402724" w:rsidRDefault="00402724" w:rsidP="00402724">
      <w:pPr>
        <w:spacing w:before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for (YearSeason c : YearSeason.values())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   System.out.println(c);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an array containing the constants of this enum type, in the order they are declared</w:t>
      </w:r>
    </w:p>
    <w:p w:rsidR="00402724" w:rsidRPr="00402724" w:rsidRDefault="00402724" w:rsidP="00402724">
      <w:pPr>
        <w:numPr>
          <w:ilvl w:val="2"/>
          <w:numId w:val="14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valueOf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 static </w:t>
      </w:r>
      <w:hyperlink r:id="rId623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 valueOf(java.lang.String name)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Returns the enum constant of this type with the specified name. The string must match </w:t>
      </w:r>
      <w:r w:rsidRPr="00402724">
        <w:rPr>
          <w:rFonts w:eastAsia="Times New Roman" w:cs="Times New Roman"/>
          <w:i/>
          <w:iCs/>
          <w:sz w:val="24"/>
          <w:szCs w:val="24"/>
          <w:lang w:val="uk" w:eastAsia="uk"/>
        </w:rPr>
        <w:t>exactly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an identifier used to declare an enum constant in this type. (Extraneous whitespace characters are not permitted.)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Parameters: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the name of the enum constant to be returned.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Returns: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the enum constant with the specified name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Throws:</w:t>
      </w:r>
    </w:p>
    <w:p w:rsidR="00402724" w:rsidRPr="00402724" w:rsidRDefault="00402724" w:rsidP="00402724">
      <w:pPr>
        <w:spacing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java.lang.IllegalArgumentException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if this enum type has no constant with the specified name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java.lang.NullPointerException</w:t>
      </w:r>
      <w:r w:rsidRPr="00402724">
        <w:rPr>
          <w:rFonts w:eastAsia="Times New Roman" w:cs="Times New Roman"/>
          <w:sz w:val="24"/>
          <w:szCs w:val="24"/>
          <w:lang w:val="uk" w:eastAsia="uk"/>
        </w:rPr>
        <w:t xml:space="preserve"> - if the argument is null</w:t>
      </w:r>
      <w:bookmarkStart w:id="163" w:name="toString--"/>
      <w:bookmarkEnd w:id="163"/>
    </w:p>
    <w:p w:rsidR="00402724" w:rsidRPr="00402724" w:rsidRDefault="00402724" w:rsidP="00402724">
      <w:pPr>
        <w:numPr>
          <w:ilvl w:val="2"/>
          <w:numId w:val="15"/>
        </w:numPr>
        <w:spacing w:before="319" w:after="319" w:line="240" w:lineRule="auto"/>
        <w:ind w:hanging="210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  <w:lang w:val="uk" w:eastAsia="uk"/>
        </w:rPr>
      </w:pPr>
      <w:r w:rsidRPr="00402724">
        <w:rPr>
          <w:rFonts w:eastAsia="Times New Roman" w:cs="Times New Roman"/>
          <w:b/>
          <w:bCs/>
          <w:sz w:val="24"/>
          <w:szCs w:val="24"/>
          <w:lang w:val="uk" w:eastAsia="uk"/>
        </w:rPr>
        <w:t>toString</w:t>
      </w:r>
    </w:p>
    <w:p w:rsidR="00402724" w:rsidRPr="00402724" w:rsidRDefault="00402724" w:rsidP="00402724">
      <w:pPr>
        <w:spacing w:before="200" w:after="200" w:line="240" w:lineRule="auto"/>
        <w:ind w:left="2160" w:firstLine="0"/>
        <w:contextualSpacing w:val="0"/>
        <w:jc w:val="left"/>
        <w:rPr>
          <w:rFonts w:ascii="Courier New" w:eastAsia="Courier New" w:hAnsi="Courier New" w:cs="Courier New"/>
          <w:sz w:val="20"/>
          <w:szCs w:val="20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public java.lang.String toString()</w:t>
      </w:r>
    </w:p>
    <w:p w:rsidR="00402724" w:rsidRPr="00402724" w:rsidRDefault="00402724" w:rsidP="00402724">
      <w:pPr>
        <w:spacing w:line="240" w:lineRule="auto"/>
        <w:ind w:left="21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eastAsia="Times New Roman" w:cs="Times New Roman"/>
          <w:sz w:val="24"/>
          <w:szCs w:val="24"/>
          <w:lang w:val="uk" w:eastAsia="uk"/>
        </w:rPr>
        <w:t>Overrides:</w:t>
      </w:r>
    </w:p>
    <w:p w:rsidR="00402724" w:rsidRPr="00402724" w:rsidRDefault="00402724" w:rsidP="00402724">
      <w:pPr>
        <w:spacing w:after="240" w:line="240" w:lineRule="auto"/>
        <w:ind w:left="2760" w:firstLine="0"/>
        <w:contextualSpacing w:val="0"/>
        <w:jc w:val="left"/>
        <w:rPr>
          <w:rFonts w:eastAsia="Times New Roman" w:cs="Times New Roman"/>
          <w:sz w:val="24"/>
          <w:szCs w:val="24"/>
          <w:lang w:val="uk" w:eastAsia="uk"/>
        </w:rPr>
      </w:pP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r w:rsidRPr="00402724">
        <w:rPr>
          <w:rFonts w:eastAsia="Times New Roman" w:cs="Times New Roman"/>
          <w:sz w:val="24"/>
          <w:szCs w:val="24"/>
          <w:lang w:val="uk" w:eastAsia="uk"/>
        </w:rPr>
        <w:t> in class </w:t>
      </w:r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java.lang.Enum&lt;</w:t>
      </w:r>
      <w:hyperlink r:id="rId624" w:tooltip="enum in com.folva.moderneastculture.model.dto" w:history="1">
        <w:r w:rsidRPr="00402724"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YearSeason</w:t>
        </w:r>
      </w:hyperlink>
      <w:r w:rsidRPr="00402724"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</w:p>
    <w:p w:rsidR="00387885" w:rsidRPr="00387885" w:rsidRDefault="00387885" w:rsidP="00545E09">
      <w:pPr>
        <w:ind w:firstLine="0"/>
        <w:jc w:val="left"/>
        <w:rPr>
          <w:noProof/>
          <w:lang w:val="uk" w:eastAsia="ru"/>
        </w:rPr>
      </w:pPr>
    </w:p>
    <w:sectPr w:rsidR="00387885" w:rsidRPr="00387885" w:rsidSect="00C56B14">
      <w:headerReference w:type="default" r:id="rId625"/>
      <w:footerReference w:type="default" r:id="rId626"/>
      <w:pgSz w:w="11906" w:h="16838"/>
      <w:pgMar w:top="1134" w:right="850" w:bottom="1134" w:left="1701" w:header="708" w:footer="873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2CE" w:rsidRDefault="006F62CE" w:rsidP="00DD0327">
      <w:pPr>
        <w:spacing w:line="240" w:lineRule="auto"/>
      </w:pPr>
      <w:r>
        <w:separator/>
      </w:r>
    </w:p>
  </w:endnote>
  <w:endnote w:type="continuationSeparator" w:id="0">
    <w:p w:rsidR="006F62CE" w:rsidRDefault="006F62CE" w:rsidP="00DD0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ISOCPEUR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E09" w:rsidRPr="00D65A2F" w:rsidRDefault="006F62CE" w:rsidP="00545E09">
    <w:pPr>
      <w:pStyle w:val="a8"/>
      <w:tabs>
        <w:tab w:val="clear" w:pos="4677"/>
        <w:tab w:val="clear" w:pos="9355"/>
        <w:tab w:val="right" w:pos="9922"/>
      </w:tabs>
      <w:rPr>
        <w:sz w:val="16"/>
        <w:szCs w:val="16"/>
      </w:rPr>
    </w:pPr>
    <w:r>
      <w:rPr>
        <w:noProof/>
        <w:lang w:eastAsia="ru-RU"/>
      </w:rPr>
      <w:pict>
        <v:group id="_x0000_s2069" alt="" style="position:absolute;left:0;text-align:left;margin-left:53.25pt;margin-top:35.75pt;width:518.8pt;height:11in;z-index:251660288;mso-position-horizontal-relative:page;mso-position-vertical-relative:page" coordsize="20000,20000">
          <v:rect id="Rectangle 212" o:spid="_x0000_s2070" alt="" style="position:absolute;width:20000;height:20000;visibility:visible" filled="f" strokeweight="2pt"/>
          <v:line id="Line 213" o:spid="_x0000_s2071" alt="" style="position:absolute;visibility:visible" from="993,17183" to="995,18221" o:connectortype="straight" strokeweight="2pt"/>
          <v:line id="Line 214" o:spid="_x0000_s2072" alt="" style="position:absolute;visibility:visible" from="10,17173" to="19977,17174" o:connectortype="straight" strokeweight="2pt"/>
          <v:line id="Line 215" o:spid="_x0000_s2073" alt="" style="position:absolute;visibility:visible" from="2186,17192" to="2188,19989" o:connectortype="straight" strokeweight="2pt"/>
          <v:line id="Line 216" o:spid="_x0000_s2074" alt="" style="position:absolute;visibility:visible" from="4919,17192" to="4921,19989" o:connectortype="straight" strokeweight="2pt"/>
          <v:line id="Line 217" o:spid="_x0000_s2075" alt="" style="position:absolute;visibility:visible" from="6557,17192" to="6559,19989" o:connectortype="straight" strokeweight="2pt"/>
          <v:line id="Line 218" o:spid="_x0000_s2076" alt="" style="position:absolute;visibility:visible" from="7650,17183" to="7652,19979" o:connectortype="straight" strokeweight="2pt"/>
          <v:line id="Line 219" o:spid="_x0000_s2077" alt="" style="position:absolute;visibility:visible" from="15848,18239" to="15852,18932" o:connectortype="straight" strokeweight="2pt"/>
          <v:line id="Line 220" o:spid="_x0000_s2078" alt="" style="position:absolute;visibility:visible" from="10,19293" to="7631,19295" o:connectortype="straight" strokeweight="1pt"/>
          <v:line id="Line 221" o:spid="_x0000_s2079" alt="" style="position:absolute;visibility:visible" from="10,19646" to="7631,19647" o:connectortype="straight" strokeweight="1pt"/>
          <v:rect id="Rectangle 222" o:spid="_x0000_s2080" alt="" style="position:absolute;left:54;top:17912;width:883;height:309;visibility:visible;mso-wrap-style:square;v-text-anchor:top" filled="f" stroked="f" strokeweight=".25pt">
            <v:textbox style="mso-next-textbox:#Rectangle 222" inset="1pt,1pt,1pt,1pt">
              <w:txbxContent>
                <w:p w:rsidR="00545E09" w:rsidRDefault="00545E09" w:rsidP="00545E09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223" o:spid="_x0000_s2081" alt="" style="position:absolute;left:1051;top:17912;width:1100;height:309;visibility:visible;mso-wrap-style:square;v-text-anchor:top" filled="f" stroked="f" strokeweight=".25pt">
            <v:textbox style="mso-next-textbox:#Rectangle 223" inset="1pt,1pt,1pt,1pt">
              <w:txbxContent>
                <w:p w:rsidR="00545E09" w:rsidRDefault="00545E09" w:rsidP="00545E0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224" o:spid="_x0000_s2082" alt="" style="position:absolute;left:2267;top:17912;width:2573;height:309;visibility:visible;mso-wrap-style:square;v-text-anchor:top" filled="f" stroked="f" strokeweight=".25pt">
            <v:textbox style="mso-next-textbox:#Rectangle 224" inset="1pt,1pt,1pt,1pt">
              <w:txbxContent>
                <w:p w:rsidR="00545E09" w:rsidRDefault="00545E09" w:rsidP="00545E0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№ докум.</w:t>
                  </w:r>
                </w:p>
              </w:txbxContent>
            </v:textbox>
          </v:rect>
          <v:rect id="Rectangle 225" o:spid="_x0000_s2083" alt="" style="position:absolute;left:4983;top:17912;width:1534;height:309;visibility:visible;mso-wrap-style:square;v-text-anchor:top" filled="f" stroked="f" strokeweight=".25pt">
            <v:textbox style="mso-next-textbox:#Rectangle 225" inset="1pt,1pt,1pt,1pt">
              <w:txbxContent>
                <w:p w:rsidR="00545E09" w:rsidRDefault="00545E09" w:rsidP="00545E0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Підпис</w:t>
                  </w:r>
                </w:p>
              </w:txbxContent>
            </v:textbox>
          </v:rect>
          <v:rect id="Rectangle 226" o:spid="_x0000_s2084" alt="" style="position:absolute;left:6604;top:17912;width:1000;height:309;visibility:visible;mso-wrap-style:square;v-text-anchor:top" filled="f" stroked="f" strokeweight=".25pt">
            <v:textbox style="mso-next-textbox:#Rectangle 226" inset="1pt,1pt,1pt,1pt">
              <w:txbxContent>
                <w:p w:rsidR="00545E09" w:rsidRDefault="00545E09" w:rsidP="00545E0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Дата</w:t>
                  </w:r>
                </w:p>
              </w:txbxContent>
            </v:textbox>
          </v:rect>
          <v:rect id="Rectangle 227" o:spid="_x0000_s2085" alt="" style="position:absolute;left:15929;top:18258;width:1475;height:309;visibility:visible;mso-wrap-style:square;v-text-anchor:top" filled="f" stroked="f" strokeweight=".25pt">
            <v:textbox style="mso-next-textbox:#Rectangle 227" inset="1pt,1pt,1pt,1pt">
              <w:txbxContent>
                <w:p w:rsidR="00545E09" w:rsidRDefault="00545E09" w:rsidP="00545E09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228" o:spid="_x0000_s2086" alt="" style="position:absolute;left:15929;top:18623;width:1475;height:310;visibility:visible;mso-wrap-style:square;v-text-anchor:top" filled="f" stroked="f" strokeweight=".25pt">
            <v:textbox style="mso-next-textbox:#Rectangle 228" inset="1pt,1pt,1pt,1pt">
              <w:txbxContent>
                <w:p w:rsidR="00545E09" w:rsidRPr="00AC0A14" w:rsidRDefault="00545E09" w:rsidP="00545E09">
                  <w:pPr>
                    <w:pStyle w:val="a7"/>
                    <w:jc w:val="center"/>
                    <w:rPr>
                      <w:rFonts w:ascii="Calibri" w:hAnsi="Calibri"/>
                      <w:sz w:val="18"/>
                    </w:rPr>
                  </w:pPr>
                  <w:r w:rsidRPr="00AC0A14">
                    <w:rPr>
                      <w:rFonts w:ascii="Calibri" w:hAnsi="Calibri"/>
                      <w:sz w:val="18"/>
                    </w:rPr>
                    <w:t>1</w:t>
                  </w:r>
                </w:p>
              </w:txbxContent>
            </v:textbox>
          </v:rect>
          <v:rect id="Rectangle 229" o:spid="_x0000_s2087" alt="" style="position:absolute;left:7760;top:17481;width:12159;height:477;visibility:visible;mso-wrap-style:square;v-text-anchor:top" filled="f" stroked="f" strokeweight=".25pt">
            <v:textbox style="mso-next-textbox:#Rectangle 229" inset="1pt,1pt,1pt,1pt">
              <w:txbxContent>
                <w:p w:rsidR="00545E09" w:rsidRPr="0076439F" w:rsidRDefault="00545E09" w:rsidP="00545E09">
                  <w:pPr>
                    <w:pStyle w:val="a7"/>
                    <w:jc w:val="center"/>
                    <w:rPr>
                      <w:rFonts w:ascii="Journal" w:hAnsi="Journal"/>
                    </w:rPr>
                  </w:pPr>
                  <w:r w:rsidRPr="00D726F8">
                    <w:rPr>
                      <w:color w:val="000000" w:themeColor="text1"/>
                      <w:lang w:val="ru-RU"/>
                    </w:rPr>
                    <w:t>Н</w:t>
                  </w:r>
                  <w:r>
                    <w:rPr>
                      <w:color w:val="000000" w:themeColor="text1"/>
                      <w:lang w:val="ru-RU"/>
                    </w:rPr>
                    <w:t>П.23300</w:t>
                  </w:r>
                  <w:r w:rsidR="003F7248">
                    <w:rPr>
                      <w:color w:val="000000" w:themeColor="text1"/>
                      <w:lang w:val="ru-RU"/>
                    </w:rPr>
                    <w:t>93</w:t>
                  </w:r>
                  <w:r>
                    <w:rPr>
                      <w:color w:val="000000" w:themeColor="text1"/>
                      <w:lang w:val="ru-RU"/>
                    </w:rPr>
                    <w:t>МБД</w:t>
                  </w:r>
                  <w:r>
                    <w:rPr>
                      <w:rFonts w:ascii="Journal" w:hAnsi="Journal"/>
                      <w:lang w:val="ru-RU"/>
                    </w:rPr>
                    <w:t>.</w:t>
                  </w:r>
                  <w:r w:rsidR="00D726F8">
                    <w:rPr>
                      <w:color w:val="000000" w:themeColor="text1"/>
                      <w:lang w:val="en-US"/>
                    </w:rPr>
                    <w:t>20</w:t>
                  </w:r>
                  <w:r w:rsidR="0076439F">
                    <w:rPr>
                      <w:color w:val="000000" w:themeColor="text1"/>
                      <w:lang w:val="ru-RU"/>
                    </w:rPr>
                    <w:t>.000.</w:t>
                  </w:r>
                  <w:r w:rsidR="0076439F">
                    <w:rPr>
                      <w:color w:val="000000" w:themeColor="text1"/>
                    </w:rPr>
                    <w:t>ПЗ</w:t>
                  </w:r>
                </w:p>
                <w:p w:rsidR="00545E09" w:rsidRDefault="00545E09" w:rsidP="00545E09">
                  <w:pPr>
                    <w:pStyle w:val="a7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  <w:p w:rsidR="00545E09" w:rsidRPr="001246F0" w:rsidRDefault="00545E09" w:rsidP="00545E09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вв</w:t>
                  </w:r>
                </w:p>
              </w:txbxContent>
            </v:textbox>
          </v:rect>
          <v:line id="Line 230" o:spid="_x0000_s2088" alt="" style="position:absolute;visibility:visible" from="12,18233" to="19979,18234" o:connectortype="straight" strokeweight="2pt"/>
          <v:line id="Line 231" o:spid="_x0000_s2089" alt="" style="position:absolute;visibility:visible" from="25,17881" to="7646,17882" o:connectortype="straight" strokeweight="2pt"/>
          <v:line id="Line 232" o:spid="_x0000_s2090" alt="" style="position:absolute;visibility:visible" from="10,17526" to="7631,17527" o:connectortype="straight" strokeweight="1pt"/>
          <v:line id="Line 233" o:spid="_x0000_s2091" alt="" style="position:absolute;visibility:visible" from="10,18938" to="7631,18939" o:connectortype="straight" strokeweight="1pt"/>
          <v:line id="Line 234" o:spid="_x0000_s2092" alt="" style="position:absolute;visibility:visible" from="10,18583" to="7631,18584" o:connectortype="straight" strokeweight="1pt"/>
          <v:group id="Group 235" o:spid="_x0000_s2093" alt="" style="position:absolute;left:39;top:18267;width:4801;height:310" coordsize="19999,20000">
            <v:rect id="Rectangle 236" o:spid="_x0000_s2094" alt="" style="position:absolute;width:8856;height:20000;visibility:visible;mso-wrap-style:square;v-text-anchor:top" filled="f" stroked="f" strokeweight=".25pt">
              <v:textbox style="mso-next-textbox:#Rectangle 236" inset="1pt,1pt,1pt,1pt">
                <w:txbxContent>
                  <w:p w:rsidR="00545E09" w:rsidRDefault="00545E09" w:rsidP="00545E09">
                    <w:pPr>
                      <w:pStyle w:val="a7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Розро</w:t>
                    </w:r>
                    <w:r>
                      <w:rPr>
                        <w:rFonts w:ascii="Journal Cyr" w:hAnsi="Journal Cyr"/>
                        <w:sz w:val="18"/>
                      </w:rPr>
                      <w:t>б.</w:t>
                    </w:r>
                  </w:p>
                </w:txbxContent>
              </v:textbox>
            </v:rect>
            <v:rect id="Rectangle 237" o:spid="_x0000_s2095" alt="" style="position:absolute;left:9281;width:10718;height:20000;visibility:visible;mso-wrap-style:square;v-text-anchor:top" filled="f" stroked="f" strokeweight=".25pt">
              <v:textbox style="mso-next-textbox:#Rectangle 237" inset="1pt,1pt,1pt,1pt">
                <w:txbxContent>
                  <w:p w:rsidR="00545E09" w:rsidRPr="006705B0" w:rsidRDefault="003F7248" w:rsidP="00545E09">
                    <w:pPr>
                      <w:ind w:firstLine="0"/>
                    </w:pPr>
                    <w:r>
                      <w:rPr>
                        <w:rFonts w:ascii="ISOCPEUR Cyr" w:eastAsia="Times New Roman" w:hAnsi="ISOCPEUR Cyr" w:cs="Times New Roman"/>
                        <w:i/>
                        <w:sz w:val="18"/>
                        <w:szCs w:val="20"/>
                        <w:lang w:val="uk-UA" w:eastAsia="uk-UA"/>
                      </w:rPr>
                      <w:t>Лісіцин М. М</w:t>
                    </w:r>
                    <w:r w:rsidR="00545E09">
                      <w:rPr>
                        <w:rFonts w:ascii="ISOCPEUR Cyr" w:eastAsia="Times New Roman" w:hAnsi="ISOCPEUR Cyr" w:cs="Times New Roman"/>
                        <w:i/>
                        <w:sz w:val="18"/>
                        <w:szCs w:val="20"/>
                        <w:lang w:val="uk-UA" w:eastAsia="uk-UA"/>
                      </w:rPr>
                      <w:t>.</w:t>
                    </w:r>
                  </w:p>
                </w:txbxContent>
              </v:textbox>
            </v:rect>
          </v:group>
          <v:group id="Group 238" o:spid="_x0000_s2096" alt="" style="position:absolute;left:39;top:18614;width:4801;height:309" coordsize="19999,20000">
            <v:rect id="Rectangle 239" o:spid="_x0000_s2097" alt="" style="position:absolute;width:8856;height:20000;visibility:visible;mso-wrap-style:square;v-text-anchor:top" filled="f" stroked="f" strokeweight=".25pt">
              <v:textbox style="mso-next-textbox:#Rectangle 239" inset="1pt,1pt,1pt,1pt">
                <w:txbxContent>
                  <w:p w:rsidR="00545E09" w:rsidRDefault="00545E09" w:rsidP="00545E09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Rectangle 240" o:spid="_x0000_s2098" alt="" style="position:absolute;left:9281;width:10718;height:20000;visibility:visible;mso-wrap-style:square;v-text-anchor:top" filled="f" stroked="f" strokeweight=".25pt">
              <v:textbox style="mso-next-textbox:#Rectangle 240" inset="1pt,1pt,1pt,1pt">
                <w:txbxContent>
                  <w:p w:rsidR="00545E09" w:rsidRDefault="003F7248" w:rsidP="000A1269">
                    <w:pPr>
                      <w:pStyle w:val="a7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6"/>
                        <w:szCs w:val="16"/>
                      </w:rPr>
                      <w:t>Александра Н. В</w:t>
                    </w:r>
                    <w:r w:rsidR="00545E09" w:rsidRPr="000A1269"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  <w:p w:rsidR="00545E09" w:rsidRPr="00830403" w:rsidRDefault="00545E09" w:rsidP="00545E09">
                    <w:pPr>
                      <w:pStyle w:val="a7"/>
                      <w:rPr>
                        <w:rFonts w:cs="Courier New"/>
                        <w:sz w:val="18"/>
                      </w:rPr>
                    </w:pPr>
                  </w:p>
                </w:txbxContent>
              </v:textbox>
            </v:rect>
          </v:group>
          <v:group id="Group 241" o:spid="_x0000_s2099" alt="" style="position:absolute;left:39;top:18969;width:4801;height:309" coordsize="19999,20000">
            <v:rect id="Rectangle 242" o:spid="_x0000_s2100" alt="" style="position:absolute;width:8856;height:20000;visibility:visible;mso-wrap-style:square;v-text-anchor:top" filled="f" stroked="f" strokeweight=".25pt">
              <v:textbox style="mso-next-textbox:#Rectangle 242" inset="1pt,1pt,1pt,1pt">
                <w:txbxContent>
                  <w:p w:rsidR="00545E09" w:rsidRDefault="00545E09" w:rsidP="00545E09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Rectangle 243" o:spid="_x0000_s2101" alt="" style="position:absolute;left:9281;width:10718;height:20000;visibility:visible;mso-wrap-style:square;v-text-anchor:top" filled="f" stroked="f" strokeweight=".25pt">
              <v:textbox style="mso-next-textbox:#Rectangle 243" inset="1pt,1pt,1pt,1pt">
                <w:txbxContent>
                  <w:p w:rsidR="00545E09" w:rsidRDefault="00545E09" w:rsidP="00545E09">
                    <w:pPr>
                      <w:pStyle w:val="a7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</v:group>
          <v:group id="Group 244" o:spid="_x0000_s2102" alt="" style="position:absolute;left:39;top:19314;width:4801;height:310" coordsize="19999,20000">
            <v:rect id="Rectangle 245" o:spid="_x0000_s2103" alt="" style="position:absolute;width:8856;height:20000;visibility:visible;mso-wrap-style:square;v-text-anchor:top" filled="f" stroked="f" strokeweight=".25pt">
              <v:textbox style="mso-next-textbox:#Rectangle 245" inset="1pt,1pt,1pt,1pt">
                <w:txbxContent>
                  <w:p w:rsidR="00545E09" w:rsidRDefault="00545E09" w:rsidP="00545E09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246" o:spid="_x0000_s2104" alt="" style="position:absolute;left:9281;width:10718;height:20000;visibility:visible;mso-wrap-style:square;v-text-anchor:top" filled="f" stroked="f" strokeweight=".25pt">
              <v:textbox style="mso-next-textbox:#Rectangle 246" inset="1pt,1pt,1pt,1pt">
                <w:txbxContent>
                  <w:p w:rsidR="00545E09" w:rsidRDefault="00545E09" w:rsidP="00545E09">
                    <w:pPr>
                      <w:pStyle w:val="a7"/>
                      <w:rPr>
                        <w:rFonts w:ascii="Journal" w:hAnsi="Journal"/>
                        <w:sz w:val="18"/>
                      </w:rPr>
                    </w:pPr>
                    <w:r w:rsidRPr="000A1269">
                      <w:rPr>
                        <w:rFonts w:ascii="ISOCPEUR Cyr" w:hAnsi="ISOCPEUR Cyr"/>
                        <w:sz w:val="18"/>
                      </w:rPr>
                      <w:t>Кравчук М.І..</w:t>
                    </w:r>
                  </w:p>
                </w:txbxContent>
              </v:textbox>
            </v:rect>
          </v:group>
          <v:group id="Group 247" o:spid="_x0000_s2105" alt="" style="position:absolute;left:39;top:19660;width:4801;height:309" coordsize="19999,20000">
            <v:rect id="Rectangle 248" o:spid="_x0000_s2106" alt="" style="position:absolute;width:8856;height:20000;visibility:visible;mso-wrap-style:square;v-text-anchor:top" filled="f" stroked="f" strokeweight=".25pt">
              <v:textbox style="mso-next-textbox:#Rectangle 248" inset="1pt,1pt,1pt,1pt">
                <w:txbxContent>
                  <w:p w:rsidR="00545E09" w:rsidRDefault="00545E09" w:rsidP="00545E09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Затверд.</w:t>
                    </w:r>
                  </w:p>
                </w:txbxContent>
              </v:textbox>
            </v:rect>
            <v:rect id="Rectangle 249" o:spid="_x0000_s2107" alt="" style="position:absolute;left:9281;width:10718;height:20000;visibility:visible;mso-wrap-style:square;v-text-anchor:top" filled="f" stroked="f" strokeweight=".25pt">
              <v:textbox style="mso-next-textbox:#Rectangle 249" inset="1pt,1pt,1pt,1pt">
                <w:txbxContent>
                  <w:p w:rsidR="00545E09" w:rsidRDefault="00545E09" w:rsidP="00545E09">
                    <w:pPr>
                      <w:pStyle w:val="a7"/>
                      <w:rPr>
                        <w:rFonts w:ascii="Journal" w:hAnsi="Journal"/>
                        <w:sz w:val="18"/>
                      </w:rPr>
                    </w:pPr>
                    <w:r w:rsidRPr="00427931">
                      <w:rPr>
                        <w:rFonts w:ascii="ISOCPEUR Cyr" w:hAnsi="ISOCPEUR Cyr"/>
                        <w:sz w:val="16"/>
                        <w:szCs w:val="16"/>
                      </w:rPr>
                      <w:t>Александра Н.</w:t>
                    </w:r>
                    <w:r w:rsidR="00427931">
                      <w:rPr>
                        <w:rFonts w:ascii="ISOCPEUR Cyr" w:hAnsi="ISOCPEUR Cyr"/>
                        <w:sz w:val="16"/>
                        <w:szCs w:val="16"/>
                      </w:rPr>
                      <w:t xml:space="preserve"> </w:t>
                    </w:r>
                    <w:r w:rsidRPr="00427931">
                      <w:rPr>
                        <w:rFonts w:ascii="ISOCPEUR Cyr" w:hAnsi="ISOCPEUR Cyr"/>
                        <w:sz w:val="16"/>
                        <w:szCs w:val="16"/>
                      </w:rPr>
                      <w:t>В.</w:t>
                    </w:r>
                  </w:p>
                </w:txbxContent>
              </v:textbox>
            </v:rect>
          </v:group>
          <v:line id="Line 250" o:spid="_x0000_s2108" alt="" style="position:absolute;visibility:visible" from="14208,18239" to="14210,19979" o:connectortype="straight" strokeweight="2pt"/>
          <v:rect id="Rectangle 251" o:spid="_x0000_s2109" alt="" style="position:absolute;left:7787;top:18314;width:6292;height:1609;visibility:visible;mso-wrap-style:square;v-text-anchor:top" filled="f" stroked="f" strokeweight=".25pt">
            <v:textbox style="mso-next-textbox:#Rectangle 251" inset="1pt,1pt,1pt,1pt">
              <w:txbxContent>
                <w:p w:rsidR="00545E09" w:rsidRPr="00AB34AC" w:rsidRDefault="003F7248" w:rsidP="00A17A2E">
                  <w:pPr>
                    <w:pStyle w:val="a4"/>
                    <w:ind w:left="0" w:firstLine="0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uk-UA"/>
                    </w:rPr>
                    <w:t>Сучасні східні твори літературного мистецтва та кіно</w:t>
                  </w:r>
                </w:p>
                <w:p w:rsidR="00545E09" w:rsidRPr="00E925AB" w:rsidRDefault="003F7248" w:rsidP="00545E09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uk-UA"/>
                    </w:rPr>
                    <w:t>Додаток 3</w:t>
                  </w:r>
                  <w:r w:rsidR="00545E09">
                    <w:rPr>
                      <w:sz w:val="20"/>
                      <w:szCs w:val="20"/>
                      <w:lang w:val="uk-UA"/>
                    </w:rPr>
                    <w:t xml:space="preserve"> Документація до програмного коду</w:t>
                  </w:r>
                </w:p>
              </w:txbxContent>
            </v:textbox>
          </v:rect>
          <v:line id="Line 252" o:spid="_x0000_s2110" alt="" style="position:absolute;visibility:visible" from="14221,18587" to="19990,18588" o:connectortype="straight" strokeweight="2pt"/>
          <v:line id="Line 253" o:spid="_x0000_s2111" alt="" style="position:absolute;visibility:visible" from="14219,18939" to="19988,18941" o:connectortype="straight" strokeweight="2pt"/>
          <v:line id="Line 254" o:spid="_x0000_s2112" alt="" style="position:absolute;visibility:visible" from="17487,18239" to="17490,18932" o:connectortype="straight" strokeweight="2pt"/>
          <v:rect id="Rectangle 255" o:spid="_x0000_s2113" alt="" style="position:absolute;left:14295;top:18258;width:1474;height:309;visibility:visible;mso-wrap-style:square;v-text-anchor:top" filled="f" stroked="f" strokeweight=".25pt">
            <v:textbox style="mso-next-textbox:#Rectangle 255" inset="1pt,1pt,1pt,1pt">
              <w:txbxContent>
                <w:p w:rsidR="00545E09" w:rsidRDefault="00545E09" w:rsidP="00545E09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Літ.</w:t>
                  </w:r>
                </w:p>
              </w:txbxContent>
            </v:textbox>
          </v:rect>
          <v:rect id="Rectangle 256" o:spid="_x0000_s2114" alt="" style="position:absolute;left:17577;top:18258;width:2327;height:309;visibility:visible;mso-wrap-style:square;v-text-anchor:top" filled="f" stroked="f" strokeweight=".25pt">
            <v:textbox style="mso-next-textbox:#Rectangle 256" inset="1pt,1pt,1pt,1pt">
              <w:txbxContent>
                <w:p w:rsidR="00545E09" w:rsidRDefault="00545E09" w:rsidP="00545E09">
                  <w:pPr>
                    <w:pStyle w:val="a7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Аркушів</w:t>
                  </w:r>
                </w:p>
              </w:txbxContent>
            </v:textbox>
          </v:rect>
          <v:rect id="Rectangle 257" o:spid="_x0000_s2115" alt="" style="position:absolute;left:17591;top:18613;width:2326;height:309;visibility:visible;mso-wrap-style:square;v-text-anchor:top" filled="f" stroked="f" strokeweight=".25pt">
            <v:textbox style="mso-next-textbox:#Rectangle 257" inset="1pt,1pt,1pt,1pt">
              <w:txbxContent>
                <w:p w:rsidR="00545E09" w:rsidRPr="004F2E7F" w:rsidRDefault="004F2E7F" w:rsidP="00545E09">
                  <w:pPr>
                    <w:pStyle w:val="a7"/>
                    <w:jc w:val="center"/>
                    <w:rPr>
                      <w:rFonts w:ascii="Calibri" w:hAnsi="Calibri"/>
                      <w:sz w:val="18"/>
                      <w:lang w:val="en-US"/>
                    </w:rPr>
                  </w:pPr>
                  <w:r>
                    <w:rPr>
                      <w:rFonts w:ascii="Calibri" w:hAnsi="Calibri"/>
                      <w:sz w:val="18"/>
                      <w:lang w:val="en-US"/>
                    </w:rPr>
                    <w:t>97</w:t>
                  </w:r>
                </w:p>
              </w:txbxContent>
            </v:textbox>
          </v:rect>
          <v:line id="Line 258" o:spid="_x0000_s2116" alt="" style="position:absolute;visibility:visible" from="14755,18594" to="14757,18932" o:connectortype="straight" strokeweight="1pt"/>
          <v:line id="Line 259" o:spid="_x0000_s2117" alt="" style="position:absolute;visibility:visible" from="15301,18595" to="15303,18933" o:connectortype="straight" strokeweight="1pt"/>
          <v:rect id="Rectangle 260" o:spid="_x0000_s2118" alt="" style="position:absolute;left:14295;top:19221;width:5609;height:440;visibility:visible;mso-wrap-style:square;v-text-anchor:top" filled="f" stroked="f" strokeweight=".25pt">
            <v:textbox style="mso-next-textbox:#Rectangle 260" inset="1pt,1pt,1pt,1pt">
              <w:txbxContent>
                <w:p w:rsidR="00545E09" w:rsidRPr="006705B0" w:rsidRDefault="00545E09" w:rsidP="00545E09">
                  <w:pPr>
                    <w:pStyle w:val="a7"/>
                    <w:jc w:val="center"/>
                    <w:rPr>
                      <w:rFonts w:asciiTheme="minorHAnsi" w:hAnsiTheme="minorHAnsi"/>
                      <w:sz w:val="24"/>
                      <w:lang w:val="en-US"/>
                    </w:rPr>
                  </w:pPr>
                  <w:r>
                    <w:rPr>
                      <w:rFonts w:ascii="ISOCPEUR Cyr" w:hAnsi="ISOCPEUR Cyr"/>
                      <w:sz w:val="24"/>
                    </w:rPr>
                    <w:t>ПГК ДВНЗ «</w:t>
                  </w:r>
                  <w:r>
                    <w:rPr>
                      <w:rFonts w:ascii="ISOCPEUR Cyr" w:hAnsi="ISOCPEUR Cyr"/>
                      <w:sz w:val="24"/>
                      <w:lang w:val="ru-RU"/>
                    </w:rPr>
                    <w:t>УжНУ»</w:t>
                  </w:r>
                </w:p>
              </w:txbxContent>
            </v:textbox>
          </v:rect>
          <w10:wrap anchorx="page" anchory="page"/>
          <w10:anchorlock/>
        </v:group>
      </w:pict>
    </w:r>
    <w:r w:rsidR="00545E09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E09" w:rsidRDefault="00545E09">
    <w:pPr>
      <w:pStyle w:val="a8"/>
      <w:jc w:val="right"/>
    </w:pPr>
  </w:p>
  <w:p w:rsidR="00545E09" w:rsidRPr="00D65A2F" w:rsidRDefault="00545E09" w:rsidP="00545E09">
    <w:pPr>
      <w:pStyle w:val="a8"/>
      <w:tabs>
        <w:tab w:val="clear" w:pos="4677"/>
        <w:tab w:val="clear" w:pos="9355"/>
        <w:tab w:val="right" w:pos="992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2CE" w:rsidRDefault="006F62CE" w:rsidP="00DD0327">
      <w:pPr>
        <w:spacing w:line="240" w:lineRule="auto"/>
      </w:pPr>
      <w:r>
        <w:separator/>
      </w:r>
    </w:p>
  </w:footnote>
  <w:footnote w:type="continuationSeparator" w:id="0">
    <w:p w:rsidR="006F62CE" w:rsidRDefault="006F62CE" w:rsidP="00DD03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E09" w:rsidRDefault="006F62CE">
    <w:pPr>
      <w:pStyle w:val="a5"/>
    </w:pPr>
    <w:r>
      <w:rPr>
        <w:noProof/>
      </w:rPr>
      <w:pict w14:anchorId="3ABE103C">
        <v:group id="Group 311" o:spid="_x0000_s2049" style="position:absolute;left:0;text-align:left;margin-left:55.45pt;margin-top:39.3pt;width:517.5pt;height:78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">
          <v:rect id="Rectangle 312" o:spid="_x0000_s20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" filled="f" strokeweight="2pt"/>
          <v:line id="Line 313" o:spid="_x0000_s205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" strokeweight="2pt">
            <v:path arrowok="f"/>
            <o:lock v:ext="edit" shapetype="f"/>
          </v:line>
          <v:line id="Line 314" o:spid="_x0000_s205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" strokeweight="2pt">
            <v:path arrowok="f"/>
            <o:lock v:ext="edit" shapetype="f"/>
          </v:line>
          <v:line id="Line 315" o:spid="_x0000_s205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" strokeweight="2pt">
            <v:path arrowok="f"/>
            <o:lock v:ext="edit" shapetype="f"/>
          </v:line>
          <v:line id="Line 316" o:spid="_x0000_s205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" strokeweight="2pt">
            <v:path arrowok="f"/>
            <o:lock v:ext="edit" shapetype="f"/>
          </v:line>
          <v:line id="Line 317" o:spid="_x0000_s205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" strokeweight="2pt">
            <v:path arrowok="f"/>
            <o:lock v:ext="edit" shapetype="f"/>
          </v:line>
          <v:line id="Line 318" o:spid="_x0000_s205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" strokeweight="2pt">
            <v:path arrowok="f"/>
            <o:lock v:ext="edit" shapetype="f"/>
          </v:line>
          <v:line id="Line 319" o:spid="_x0000_s205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" strokeweight="2pt">
            <v:path arrowok="f"/>
            <o:lock v:ext="edit" shapetype="f"/>
          </v:line>
          <v:line id="Line 320" o:spid="_x0000_s20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<v:path arrowok="f"/>
            <o:lock v:ext="edit" shapetype="f"/>
          </v:line>
          <v:line id="Line 321" o:spid="_x0000_s20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" strokeweight="2pt">
            <v:path arrowok="f"/>
            <o:lock v:ext="edit" shapetype="f"/>
          </v:line>
          <v:line id="Line 322" o:spid="_x0000_s206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uy9yAAAAOAAAAAPAAAAZHJzL2Rvd25yZXYueG1sRI/dagIx&#10;EEbvC75DGKF3NatC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Cbquy9yAAAAOAA&#10;AAAPAAAAAAAAAAAAAAAAAAcCAABkcnMvZG93bnJldi54bWxQSwUGAAAAAAMAAwC3AAAA/AIAAAAA&#10;" strokeweight="1pt">
            <v:path arrowok="f"/>
            <o:lock v:ext="edit" shapetype="f"/>
          </v:line>
          <v:rect id="Rectangle 323" o:spid="_x0000_s206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" filled="f" stroked="f" strokeweight=".25pt">
            <v:textbox style="mso-next-textbox:#Rectangle 323" inset="1pt,1pt,1pt,1pt">
              <w:txbxContent>
                <w:p w:rsidR="00545E09" w:rsidRDefault="00545E09" w:rsidP="00DD032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Змн.</w:t>
                  </w:r>
                </w:p>
              </w:txbxContent>
            </v:textbox>
          </v:rect>
          <v:rect id="Rectangle 324" o:spid="_x0000_s206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" filled="f" stroked="f" strokeweight=".25pt">
            <v:textbox style="mso-next-textbox:#Rectangle 324" inset="1pt,1pt,1pt,1pt">
              <w:txbxContent>
                <w:p w:rsidR="00545E09" w:rsidRDefault="00545E09" w:rsidP="00DD032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325" o:spid="_x0000_s206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" filled="f" stroked="f" strokeweight=".25pt">
            <v:textbox style="mso-next-textbox:#Rectangle 325" inset="1pt,1pt,1pt,1pt">
              <w:txbxContent>
                <w:p w:rsidR="00545E09" w:rsidRDefault="00545E09" w:rsidP="00DD032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№ докум.</w:t>
                  </w:r>
                </w:p>
              </w:txbxContent>
            </v:textbox>
          </v:rect>
          <v:rect id="Rectangle 326" o:spid="_x0000_s206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" filled="f" stroked="f" strokeweight=".25pt">
            <v:textbox style="mso-next-textbox:#Rectangle 326" inset="1pt,1pt,1pt,1pt">
              <w:txbxContent>
                <w:p w:rsidR="00545E09" w:rsidRDefault="00545E09" w:rsidP="00DD032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Підпис</w:t>
                  </w:r>
                </w:p>
              </w:txbxContent>
            </v:textbox>
          </v:rect>
          <v:rect id="Rectangle 327" o:spid="_x0000_s206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" filled="f" stroked="f" strokeweight=".25pt">
            <v:textbox style="mso-next-textbox:#Rectangle 327" inset="1pt,1pt,1pt,1pt">
              <w:txbxContent>
                <w:p w:rsidR="00545E09" w:rsidRDefault="00545E09" w:rsidP="00DD032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Дата</w:t>
                  </w:r>
                </w:p>
              </w:txbxContent>
            </v:textbox>
          </v:rect>
          <v:rect id="Rectangle 328" o:spid="_x0000_s206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" filled="f" stroked="f" strokeweight=".25pt">
            <v:textbox style="mso-next-textbox:#Rectangle 328" inset="1pt,1pt,1pt,1pt">
              <w:txbxContent>
                <w:p w:rsidR="00545E09" w:rsidRDefault="00545E09" w:rsidP="00DD032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329" o:spid="_x0000_s206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" filled="f" stroked="f" strokeweight=".25pt">
            <v:textbox style="mso-next-textbox:#Rectangle 329" inset="1pt,1pt,1pt,1pt">
              <w:txbxContent>
                <w:p w:rsidR="00545E09" w:rsidRPr="0089731E" w:rsidRDefault="006F62CE" w:rsidP="00DD0327">
                  <w:pPr>
                    <w:pStyle w:val="a7"/>
                    <w:jc w:val="center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sz w:val="22"/>
                        <w:szCs w:val="22"/>
                      </w:rPr>
                      <w:id w:val="3209962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r w:rsidR="00545E09" w:rsidRPr="0089731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545E09" w:rsidRPr="0089731E">
                        <w:rPr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545E09" w:rsidRPr="0089731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76439F">
                        <w:rPr>
                          <w:noProof/>
                          <w:sz w:val="22"/>
                          <w:szCs w:val="22"/>
                        </w:rPr>
                        <w:t>94</w:t>
                      </w:r>
                      <w:r w:rsidR="00545E09" w:rsidRPr="0089731E">
                        <w:rPr>
                          <w:sz w:val="22"/>
                          <w:szCs w:val="22"/>
                        </w:rPr>
                        <w:fldChar w:fldCharType="end"/>
                      </w:r>
                    </w:sdtContent>
                  </w:sdt>
                  <w:r w:rsidR="00545E09" w:rsidRPr="0089731E">
                    <w:rPr>
                      <w:sz w:val="22"/>
                      <w:szCs w:val="22"/>
                    </w:rPr>
                    <w:t xml:space="preserve"> </w:t>
                  </w:r>
                  <w:r w:rsidR="00545E09" w:rsidRPr="0089731E">
                    <w:rPr>
                      <w:sz w:val="22"/>
                      <w:szCs w:val="22"/>
                    </w:rPr>
                    <w:fldChar w:fldCharType="begin"/>
                  </w:r>
                  <w:r w:rsidR="00545E09" w:rsidRPr="0089731E">
                    <w:rPr>
                      <w:sz w:val="22"/>
                      <w:szCs w:val="22"/>
                    </w:rPr>
                    <w:instrText xml:space="preserve"> {={PAGE}} \* MERGEFORMAT </w:instrText>
                  </w:r>
                  <w:r w:rsidR="00545E09" w:rsidRPr="0089731E">
                    <w:rPr>
                      <w:sz w:val="22"/>
                      <w:szCs w:val="22"/>
                    </w:rPr>
                    <w:fldChar w:fldCharType="end"/>
                  </w:r>
                </w:p>
              </w:txbxContent>
            </v:textbox>
          </v:rect>
          <v:rect id="Rectangle 330" o:spid="_x0000_s206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" filled="f" stroked="f" strokeweight=".25pt">
            <v:textbox style="mso-next-textbox:#Rectangle 330" inset="1pt,1pt,1pt,1pt">
              <w:txbxContent>
                <w:p w:rsidR="00545E09" w:rsidRPr="00D726F8" w:rsidRDefault="00545E09" w:rsidP="00DD0327">
                  <w:pPr>
                    <w:pStyle w:val="a7"/>
                    <w:jc w:val="center"/>
                    <w:rPr>
                      <w:rFonts w:ascii="ISOCPEUR Cyr" w:hAnsi="ISOCPEUR Cyr"/>
                      <w:lang w:val="ru-RU"/>
                    </w:rPr>
                  </w:pPr>
                  <w:r>
                    <w:rPr>
                      <w:rFonts w:ascii="ISOCPEUR Cyr" w:hAnsi="ISOCPEUR Cyr"/>
                    </w:rPr>
                    <w:t>НП.</w:t>
                  </w:r>
                  <w:r w:rsidRPr="003A05F1">
                    <w:rPr>
                      <w:color w:val="000000" w:themeColor="text1"/>
                      <w:lang w:val="ru-RU"/>
                    </w:rPr>
                    <w:t xml:space="preserve"> </w:t>
                  </w:r>
                  <w:r>
                    <w:rPr>
                      <w:color w:val="000000" w:themeColor="text1"/>
                      <w:lang w:val="ru-RU"/>
                    </w:rPr>
                    <w:t>23300</w:t>
                  </w:r>
                  <w:r w:rsidR="003F7248">
                    <w:rPr>
                      <w:color w:val="000000" w:themeColor="text1"/>
                      <w:lang w:val="ru-RU"/>
                    </w:rPr>
                    <w:t>93</w:t>
                  </w:r>
                  <w:r>
                    <w:rPr>
                      <w:color w:val="000000" w:themeColor="text1"/>
                      <w:lang w:val="ru-RU"/>
                    </w:rPr>
                    <w:t>МБД</w:t>
                  </w:r>
                  <w:r>
                    <w:rPr>
                      <w:rFonts w:ascii="ISOCPEUR Cyr" w:hAnsi="ISOCPEUR Cyr"/>
                    </w:rPr>
                    <w:t>.</w:t>
                  </w:r>
                  <w:r w:rsidR="00D726F8">
                    <w:rPr>
                      <w:rFonts w:ascii="ISOCPEUR Cyr" w:hAnsi="ISOCPEUR Cyr"/>
                      <w:lang w:val="en-US"/>
                    </w:rPr>
                    <w:t>20</w:t>
                  </w:r>
                  <w:r w:rsidR="00D726F8">
                    <w:rPr>
                      <w:rFonts w:ascii="ISOCPEUR Cyr" w:hAnsi="ISOCPEUR Cyr"/>
                    </w:rPr>
                    <w:t>.000.</w:t>
                  </w:r>
                  <w:r w:rsidR="0076439F">
                    <w:rPr>
                      <w:rFonts w:ascii="ISOCPEUR Cyr" w:hAnsi="ISOCPEUR Cyr"/>
                      <w:lang w:val="ru-RU"/>
                    </w:rPr>
                    <w:t>ПЗ</w:t>
                  </w:r>
                </w:p>
                <w:p w:rsidR="00545E09" w:rsidRPr="008963D8" w:rsidRDefault="00545E09" w:rsidP="00DD0327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8046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7"/>
    <w:multiLevelType w:val="hybridMultilevel"/>
    <w:tmpl w:val="00000007"/>
    <w:lvl w:ilvl="0" w:tplc="F0A0EE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96FC8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42421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CCD9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88D5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1843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C250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0623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E06A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8"/>
    <w:multiLevelType w:val="hybridMultilevel"/>
    <w:tmpl w:val="00000008"/>
    <w:lvl w:ilvl="0" w:tplc="EE3AAC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1AC6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F4EC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A43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84AB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02D0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08D4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86DC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F2D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9"/>
    <w:multiLevelType w:val="hybridMultilevel"/>
    <w:tmpl w:val="00000009"/>
    <w:lvl w:ilvl="0" w:tplc="50F413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16F8C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2D8BE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664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381D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24DC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2AAD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481D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4A03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A"/>
    <w:multiLevelType w:val="hybridMultilevel"/>
    <w:tmpl w:val="0000000A"/>
    <w:lvl w:ilvl="0" w:tplc="FD4CFEB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73ECB56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6ACAF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474BF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94D2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DEDF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34A0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F066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A08C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B"/>
    <w:multiLevelType w:val="hybridMultilevel"/>
    <w:tmpl w:val="0000000B"/>
    <w:lvl w:ilvl="0" w:tplc="3DDA44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408B4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80C96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2D49F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688F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E694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B6C2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E4DF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462A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C"/>
    <w:multiLevelType w:val="hybridMultilevel"/>
    <w:tmpl w:val="0000000C"/>
    <w:lvl w:ilvl="0" w:tplc="890E6F5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C5944F2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EDA9B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F888D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4A7D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E688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1A61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4831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F4C9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D"/>
    <w:multiLevelType w:val="hybridMultilevel"/>
    <w:tmpl w:val="0000000D"/>
    <w:lvl w:ilvl="0" w:tplc="327E69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65AE9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0AB6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84A14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0635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BCFB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AA04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B833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EAF8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E"/>
    <w:multiLevelType w:val="hybridMultilevel"/>
    <w:tmpl w:val="0000000E"/>
    <w:lvl w:ilvl="0" w:tplc="859408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8D836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4874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AFEE8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7EF0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A85F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207E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6E94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18B8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F"/>
    <w:multiLevelType w:val="hybridMultilevel"/>
    <w:tmpl w:val="0000000F"/>
    <w:lvl w:ilvl="0" w:tplc="2EA852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5B28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9026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5D604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48CC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FCBC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6C8B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58F0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FC8C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10"/>
    <w:multiLevelType w:val="hybridMultilevel"/>
    <w:tmpl w:val="00000010"/>
    <w:lvl w:ilvl="0" w:tplc="156C0E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AD885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0EC5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5C620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76B5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405F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D0B7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4C0E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2E6E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11"/>
    <w:multiLevelType w:val="hybridMultilevel"/>
    <w:tmpl w:val="00000011"/>
    <w:lvl w:ilvl="0" w:tplc="39C6D9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7CDC73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2882D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F8210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4642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44DD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FE4B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30AC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A0F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12"/>
    <w:multiLevelType w:val="hybridMultilevel"/>
    <w:tmpl w:val="00000012"/>
    <w:lvl w:ilvl="0" w:tplc="F790EC0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6790989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8C8F9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861F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26B5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46D5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3632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C82F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F258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13"/>
    <w:multiLevelType w:val="hybridMultilevel"/>
    <w:tmpl w:val="00000013"/>
    <w:lvl w:ilvl="0" w:tplc="D03C1F6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12E8B05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1A444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18BB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F606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52BE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90F9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266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A77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14"/>
    <w:multiLevelType w:val="hybridMultilevel"/>
    <w:tmpl w:val="00000014"/>
    <w:lvl w:ilvl="0" w:tplc="B14099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A3FA38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9C62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FB257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B6AD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1CC0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C637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9A3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A2B4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5"/>
    <w:multiLevelType w:val="hybridMultilevel"/>
    <w:tmpl w:val="00000015"/>
    <w:lvl w:ilvl="0" w:tplc="DE504A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8BEEB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5C2A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9EEE0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A4DA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74C2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20AD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52F1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3E57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6"/>
    <w:multiLevelType w:val="hybridMultilevel"/>
    <w:tmpl w:val="00000016"/>
    <w:lvl w:ilvl="0" w:tplc="8EB07E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D8C4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12C1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A7CD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3EE6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C65E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C2E4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98A9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B059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7"/>
    <w:multiLevelType w:val="hybridMultilevel"/>
    <w:tmpl w:val="00000017"/>
    <w:lvl w:ilvl="0" w:tplc="7E4225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1AFA53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A2A9C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90C15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48F1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4696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789F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EA84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3C77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8"/>
    <w:multiLevelType w:val="hybridMultilevel"/>
    <w:tmpl w:val="00000018"/>
    <w:lvl w:ilvl="0" w:tplc="5D90D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3262C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F23C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A2822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9E50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2CAA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08B1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48C7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7662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9"/>
    <w:multiLevelType w:val="hybridMultilevel"/>
    <w:tmpl w:val="00000019"/>
    <w:lvl w:ilvl="0" w:tplc="71F898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BB668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B601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4041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50FF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16C6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E8F3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E829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CCB0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A"/>
    <w:multiLevelType w:val="hybridMultilevel"/>
    <w:tmpl w:val="0000001A"/>
    <w:lvl w:ilvl="0" w:tplc="B380DF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650FF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A2AC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9BA90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E81E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38D9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1AE9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D67C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4C6C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B"/>
    <w:multiLevelType w:val="hybridMultilevel"/>
    <w:tmpl w:val="0000001B"/>
    <w:lvl w:ilvl="0" w:tplc="20BAD7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9BA2A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8810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70B9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5207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2C34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D414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4CA8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FA12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C"/>
    <w:multiLevelType w:val="hybridMultilevel"/>
    <w:tmpl w:val="0000001C"/>
    <w:lvl w:ilvl="0" w:tplc="4D6A31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3A7857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B64C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4ECC4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14E7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7823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5C77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2EE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B879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D"/>
    <w:multiLevelType w:val="hybridMultilevel"/>
    <w:tmpl w:val="0000001D"/>
    <w:lvl w:ilvl="0" w:tplc="8DFA41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5C8CB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106D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7E0FD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AB0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F04C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FEFD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5802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D0E3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E"/>
    <w:multiLevelType w:val="hybridMultilevel"/>
    <w:tmpl w:val="0000001E"/>
    <w:lvl w:ilvl="0" w:tplc="EA5089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8050E6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6B57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BA05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889B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AEAE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54CE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F44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E83F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F"/>
    <w:multiLevelType w:val="hybridMultilevel"/>
    <w:tmpl w:val="0000001F"/>
    <w:lvl w:ilvl="0" w:tplc="E1BEC0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DDAA9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46A5C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1AC5D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D680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4293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38A9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E6C5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505E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20"/>
    <w:multiLevelType w:val="hybridMultilevel"/>
    <w:tmpl w:val="00000020"/>
    <w:lvl w:ilvl="0" w:tplc="1B48DC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53EF7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BCF46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5CCA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485C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18F8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70C2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923F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9E2B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21"/>
    <w:multiLevelType w:val="hybridMultilevel"/>
    <w:tmpl w:val="00000021"/>
    <w:lvl w:ilvl="0" w:tplc="AEE4EA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7506E2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0661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A26C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D84F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9E07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4804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5E2F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5839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22"/>
    <w:multiLevelType w:val="hybridMultilevel"/>
    <w:tmpl w:val="00000022"/>
    <w:lvl w:ilvl="0" w:tplc="8332A6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D08BD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56BE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AE6E9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0404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4A7E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5402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1601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0A98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23"/>
    <w:multiLevelType w:val="hybridMultilevel"/>
    <w:tmpl w:val="00000023"/>
    <w:lvl w:ilvl="0" w:tplc="27207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21A18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D84B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3C6A4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EC59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74AE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1CD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44B4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6EB0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24"/>
    <w:multiLevelType w:val="hybridMultilevel"/>
    <w:tmpl w:val="00000024"/>
    <w:lvl w:ilvl="0" w:tplc="2280CB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4F2F2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AC5D5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C82EB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88AF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A4BE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8275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54D5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544C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5"/>
    <w:multiLevelType w:val="hybridMultilevel"/>
    <w:tmpl w:val="00000025"/>
    <w:lvl w:ilvl="0" w:tplc="877645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84C1D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32AA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A86A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6211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0A5C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3809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FC82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66C0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00000026"/>
    <w:multiLevelType w:val="hybridMultilevel"/>
    <w:tmpl w:val="00000026"/>
    <w:lvl w:ilvl="0" w:tplc="AC606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558A3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26FF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C209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6AD1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0262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9E8A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7CF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1CB7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00000027"/>
    <w:multiLevelType w:val="hybridMultilevel"/>
    <w:tmpl w:val="00000027"/>
    <w:lvl w:ilvl="0" w:tplc="702E2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30423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B4E8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7AC6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80CA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F67D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047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46F4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BE58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00000028"/>
    <w:multiLevelType w:val="hybridMultilevel"/>
    <w:tmpl w:val="00000028"/>
    <w:lvl w:ilvl="0" w:tplc="8B8C04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82B4D3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F03B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FF058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A68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AA0C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8209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6C51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1CFA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00000029"/>
    <w:multiLevelType w:val="hybridMultilevel"/>
    <w:tmpl w:val="00000029"/>
    <w:lvl w:ilvl="0" w:tplc="C802A3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8DAF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14EF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69A16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DAFB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0243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48AC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B632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C2A4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A"/>
    <w:multiLevelType w:val="hybridMultilevel"/>
    <w:tmpl w:val="0000002A"/>
    <w:lvl w:ilvl="0" w:tplc="5DE465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D826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8637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4E263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AA77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06C1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86EC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3FAC3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3657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0000002B"/>
    <w:multiLevelType w:val="hybridMultilevel"/>
    <w:tmpl w:val="0000002B"/>
    <w:lvl w:ilvl="0" w:tplc="4F1899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31D06D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8268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B085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0C1A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409A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2618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B0F5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1297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0000002C"/>
    <w:multiLevelType w:val="hybridMultilevel"/>
    <w:tmpl w:val="0000002C"/>
    <w:lvl w:ilvl="0" w:tplc="A5C89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8D486C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085F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A071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E2C4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AE36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02A5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8E2B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8432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0000002D"/>
    <w:multiLevelType w:val="hybridMultilevel"/>
    <w:tmpl w:val="0000002D"/>
    <w:lvl w:ilvl="0" w:tplc="62BC1C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2A096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205D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E0DA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DA30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2CC3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3C93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4E34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CC18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 w15:restartNumberingAfterBreak="0">
    <w:nsid w:val="0000002E"/>
    <w:multiLevelType w:val="hybridMultilevel"/>
    <w:tmpl w:val="0000002E"/>
    <w:lvl w:ilvl="0" w:tplc="9086E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77223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8EA6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1E23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042A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1675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20CD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4CC9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6089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 w15:restartNumberingAfterBreak="0">
    <w:nsid w:val="0000002F"/>
    <w:multiLevelType w:val="hybridMultilevel"/>
    <w:tmpl w:val="0000002F"/>
    <w:lvl w:ilvl="0" w:tplc="85F8FA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214CD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28BB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FC0B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1A3B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4ACD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C824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2A81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588C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 w15:restartNumberingAfterBreak="0">
    <w:nsid w:val="00000030"/>
    <w:multiLevelType w:val="hybridMultilevel"/>
    <w:tmpl w:val="00000030"/>
    <w:lvl w:ilvl="0" w:tplc="56ECF6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16A75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800E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35048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B688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F6D0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C281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84E3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6C34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0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defaultTabStop w:val="708"/>
  <w:hyphenationZone w:val="425"/>
  <w:characterSpacingControl w:val="doNotCompress"/>
  <w:hdrShapeDefaults>
    <o:shapedefaults v:ext="edit" spidmax="2119"/>
    <o:shapelayout v:ext="edit">
      <o:idmap v:ext="edit" data="2"/>
      <o:rules v:ext="edit">
        <o:r id="V:Rule1" type="connector" idref="#Line 313"/>
        <o:r id="V:Rule2" type="connector" idref="#Line 315"/>
        <o:r id="V:Rule3" type="connector" idref="#Line 314"/>
        <o:r id="V:Rule4" type="connector" idref="#Line 318"/>
        <o:r id="V:Rule5" type="connector" idref="#Line 319"/>
        <o:r id="V:Rule6" type="connector" idref="#Line 317"/>
        <o:r id="V:Rule7" type="connector" idref="#Line 316"/>
        <o:r id="V:Rule8" type="connector" idref="#Line 321"/>
        <o:r id="V:Rule9" type="connector" idref="#Line 322"/>
        <o:r id="V:Rule10" type="connector" idref="#Line 32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327"/>
    <w:rsid w:val="00044F21"/>
    <w:rsid w:val="000A0705"/>
    <w:rsid w:val="000A1269"/>
    <w:rsid w:val="00114116"/>
    <w:rsid w:val="001222C2"/>
    <w:rsid w:val="001246F0"/>
    <w:rsid w:val="001C69A8"/>
    <w:rsid w:val="00243B1E"/>
    <w:rsid w:val="00245BE7"/>
    <w:rsid w:val="00282494"/>
    <w:rsid w:val="00297EB9"/>
    <w:rsid w:val="00334AFE"/>
    <w:rsid w:val="00387885"/>
    <w:rsid w:val="003A05F1"/>
    <w:rsid w:val="003D0FC7"/>
    <w:rsid w:val="003F7248"/>
    <w:rsid w:val="00402724"/>
    <w:rsid w:val="00427931"/>
    <w:rsid w:val="004945D4"/>
    <w:rsid w:val="004C5B78"/>
    <w:rsid w:val="004F2E7F"/>
    <w:rsid w:val="00545E09"/>
    <w:rsid w:val="0057450E"/>
    <w:rsid w:val="005E6162"/>
    <w:rsid w:val="006345DD"/>
    <w:rsid w:val="0065299C"/>
    <w:rsid w:val="006543F3"/>
    <w:rsid w:val="006629B8"/>
    <w:rsid w:val="006C50EE"/>
    <w:rsid w:val="006D606D"/>
    <w:rsid w:val="006F62CE"/>
    <w:rsid w:val="00700108"/>
    <w:rsid w:val="00731759"/>
    <w:rsid w:val="007411CB"/>
    <w:rsid w:val="0076439F"/>
    <w:rsid w:val="008315EC"/>
    <w:rsid w:val="008941CC"/>
    <w:rsid w:val="008C12B0"/>
    <w:rsid w:val="00930E9B"/>
    <w:rsid w:val="009F5BE1"/>
    <w:rsid w:val="00A01C24"/>
    <w:rsid w:val="00A1751A"/>
    <w:rsid w:val="00A17A2E"/>
    <w:rsid w:val="00A534B8"/>
    <w:rsid w:val="00A57D1D"/>
    <w:rsid w:val="00AA5614"/>
    <w:rsid w:val="00B1053B"/>
    <w:rsid w:val="00B64A2C"/>
    <w:rsid w:val="00B925C4"/>
    <w:rsid w:val="00BA68C3"/>
    <w:rsid w:val="00BF1603"/>
    <w:rsid w:val="00C56B14"/>
    <w:rsid w:val="00CC136A"/>
    <w:rsid w:val="00CC42ED"/>
    <w:rsid w:val="00D1747C"/>
    <w:rsid w:val="00D303DA"/>
    <w:rsid w:val="00D462B8"/>
    <w:rsid w:val="00D61561"/>
    <w:rsid w:val="00D6350A"/>
    <w:rsid w:val="00D726F8"/>
    <w:rsid w:val="00D86F30"/>
    <w:rsid w:val="00DD0327"/>
    <w:rsid w:val="00DF1C32"/>
    <w:rsid w:val="00E555AA"/>
    <w:rsid w:val="00E925AB"/>
    <w:rsid w:val="00EC3377"/>
    <w:rsid w:val="00ED3DAD"/>
    <w:rsid w:val="00EF2DBC"/>
    <w:rsid w:val="00F07DD9"/>
    <w:rsid w:val="00F30989"/>
    <w:rsid w:val="00F31FEC"/>
    <w:rsid w:val="00F60B58"/>
    <w:rsid w:val="00F93177"/>
    <w:rsid w:val="00F950E8"/>
    <w:rsid w:val="00FA33A2"/>
    <w:rsid w:val="00FF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."/>
  <w:listSeparator w:val=","/>
  <w14:docId w14:val="6585E35E"/>
  <w15:docId w15:val="{1C112CF7-1108-48DB-AEB6-B131CE89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D0327"/>
    <w:pPr>
      <w:spacing w:after="0"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3F724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qFormat/>
    <w:rsid w:val="000A1269"/>
    <w:pPr>
      <w:keepNext/>
      <w:spacing w:before="240" w:after="60" w:line="240" w:lineRule="auto"/>
      <w:ind w:firstLine="0"/>
      <w:contextualSpacing w:val="0"/>
      <w:jc w:val="left"/>
      <w:outlineLvl w:val="1"/>
    </w:pPr>
    <w:rPr>
      <w:rFonts w:eastAsia="Times New Roman" w:cs="Times New Roman"/>
      <w:b/>
      <w:bCs/>
      <w:i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qFormat/>
    <w:rsid w:val="000A1269"/>
    <w:pPr>
      <w:keepNext/>
      <w:spacing w:before="240" w:after="60" w:line="240" w:lineRule="auto"/>
      <w:ind w:firstLine="0"/>
      <w:contextualSpacing w:val="0"/>
      <w:jc w:val="left"/>
      <w:outlineLvl w:val="2"/>
    </w:pPr>
    <w:rPr>
      <w:rFonts w:eastAsia="Times New Roman" w:cs="Times New Roman"/>
      <w:b/>
      <w:bCs/>
      <w:szCs w:val="28"/>
      <w:lang w:eastAsia="ru-RU"/>
    </w:rPr>
  </w:style>
  <w:style w:type="paragraph" w:styleId="4">
    <w:name w:val="heading 4"/>
    <w:basedOn w:val="a0"/>
    <w:next w:val="a0"/>
    <w:link w:val="40"/>
    <w:qFormat/>
    <w:rsid w:val="000A1269"/>
    <w:pPr>
      <w:keepNext/>
      <w:spacing w:before="240" w:after="60" w:line="240" w:lineRule="auto"/>
      <w:ind w:firstLine="0"/>
      <w:contextualSpacing w:val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402724"/>
    <w:pPr>
      <w:spacing w:before="240" w:after="60" w:line="240" w:lineRule="auto"/>
      <w:ind w:firstLine="0"/>
      <w:contextualSpacing w:val="0"/>
      <w:jc w:val="left"/>
      <w:outlineLvl w:val="4"/>
    </w:pPr>
    <w:rPr>
      <w:rFonts w:eastAsia="Times New Roman" w:cs="Times New Roman"/>
      <w:b/>
      <w:bCs/>
      <w:iCs/>
      <w:sz w:val="20"/>
      <w:szCs w:val="20"/>
      <w:lang w:val="en-US"/>
    </w:rPr>
  </w:style>
  <w:style w:type="paragraph" w:styleId="6">
    <w:name w:val="heading 6"/>
    <w:basedOn w:val="a0"/>
    <w:next w:val="a0"/>
    <w:link w:val="60"/>
    <w:qFormat/>
    <w:rsid w:val="00402724"/>
    <w:pPr>
      <w:spacing w:before="240" w:after="60" w:line="240" w:lineRule="auto"/>
      <w:ind w:firstLine="0"/>
      <w:contextualSpacing w:val="0"/>
      <w:jc w:val="left"/>
      <w:outlineLvl w:val="5"/>
    </w:pPr>
    <w:rPr>
      <w:rFonts w:eastAsia="Times New Roman" w:cs="Times New Roman"/>
      <w:b/>
      <w:bCs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99"/>
    <w:qFormat/>
    <w:rsid w:val="00DD0327"/>
    <w:pPr>
      <w:ind w:left="720"/>
    </w:pPr>
  </w:style>
  <w:style w:type="paragraph" w:styleId="a5">
    <w:name w:val="header"/>
    <w:basedOn w:val="a0"/>
    <w:link w:val="a6"/>
    <w:unhideWhenUsed/>
    <w:rsid w:val="00DD032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rsid w:val="00DD0327"/>
    <w:rPr>
      <w:rFonts w:ascii="Times New Roman" w:hAnsi="Times New Roman"/>
      <w:sz w:val="28"/>
    </w:rPr>
  </w:style>
  <w:style w:type="paragraph" w:customStyle="1" w:styleId="a7">
    <w:name w:val="Чертежный"/>
    <w:rsid w:val="00DD032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a8">
    <w:name w:val="footer"/>
    <w:basedOn w:val="a0"/>
    <w:link w:val="a9"/>
    <w:uiPriority w:val="99"/>
    <w:unhideWhenUsed/>
    <w:rsid w:val="00DD032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DD0327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rsid w:val="000A1269"/>
    <w:rPr>
      <w:rFonts w:ascii="Times New Roman" w:eastAsia="Times New Roman" w:hAnsi="Times New Roman" w:cs="Times New Roman"/>
      <w:b/>
      <w:bCs/>
      <w:i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rsid w:val="000A126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0A126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ypeNameLabel">
    <w:name w:val="typeNameLabel"/>
    <w:basedOn w:val="a1"/>
    <w:rsid w:val="000A1269"/>
  </w:style>
  <w:style w:type="character" w:customStyle="1" w:styleId="tabEnd">
    <w:name w:val="tabEnd"/>
    <w:basedOn w:val="a1"/>
    <w:rsid w:val="000A1269"/>
  </w:style>
  <w:style w:type="character" w:customStyle="1" w:styleId="memberNameLink">
    <w:name w:val="memberNameLink"/>
    <w:basedOn w:val="a1"/>
    <w:rsid w:val="000A1269"/>
  </w:style>
  <w:style w:type="table" w:customStyle="1" w:styleId="memberSummary">
    <w:name w:val="memberSummary"/>
    <w:basedOn w:val="a2"/>
    <w:rsid w:val="000A12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</w:style>
  <w:style w:type="character" w:customStyle="1" w:styleId="activeTableTab">
    <w:name w:val="activeTableTab"/>
    <w:basedOn w:val="a1"/>
    <w:rsid w:val="000A1269"/>
  </w:style>
  <w:style w:type="character" w:customStyle="1" w:styleId="tableTab">
    <w:name w:val="tableTab"/>
    <w:basedOn w:val="a1"/>
    <w:rsid w:val="000A1269"/>
  </w:style>
  <w:style w:type="character" w:customStyle="1" w:styleId="paramLabel">
    <w:name w:val="paramLabel"/>
    <w:basedOn w:val="a1"/>
    <w:rsid w:val="000A1269"/>
  </w:style>
  <w:style w:type="character" w:customStyle="1" w:styleId="throwsLabel">
    <w:name w:val="throwsLabel"/>
    <w:basedOn w:val="a1"/>
    <w:rsid w:val="000A1269"/>
  </w:style>
  <w:style w:type="character" w:customStyle="1" w:styleId="returnLabel">
    <w:name w:val="returnLabel"/>
    <w:basedOn w:val="a1"/>
    <w:rsid w:val="005E6162"/>
  </w:style>
  <w:style w:type="character" w:customStyle="1" w:styleId="overrideSpecifyLabel">
    <w:name w:val="overrideSpecifyLabel"/>
    <w:basedOn w:val="a1"/>
    <w:rsid w:val="003D0FC7"/>
  </w:style>
  <w:style w:type="paragraph" w:styleId="a">
    <w:name w:val="List Bullet"/>
    <w:basedOn w:val="a0"/>
    <w:uiPriority w:val="99"/>
    <w:unhideWhenUsed/>
    <w:rsid w:val="00545E09"/>
    <w:pPr>
      <w:numPr>
        <w:numId w:val="29"/>
      </w:numPr>
    </w:pPr>
  </w:style>
  <w:style w:type="character" w:customStyle="1" w:styleId="10">
    <w:name w:val="Заголовок 1 Знак"/>
    <w:basedOn w:val="a1"/>
    <w:link w:val="1"/>
    <w:rsid w:val="003F724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50">
    <w:name w:val="Заголовок 5 Знак"/>
    <w:basedOn w:val="a1"/>
    <w:link w:val="5"/>
    <w:rsid w:val="00402724"/>
    <w:rPr>
      <w:rFonts w:ascii="Times New Roman" w:eastAsia="Times New Roman" w:hAnsi="Times New Roman" w:cs="Times New Roman"/>
      <w:b/>
      <w:bCs/>
      <w:iCs/>
      <w:sz w:val="20"/>
      <w:szCs w:val="20"/>
      <w:lang w:val="en-US"/>
    </w:rPr>
  </w:style>
  <w:style w:type="character" w:customStyle="1" w:styleId="60">
    <w:name w:val="Заголовок 6 Знак"/>
    <w:basedOn w:val="a1"/>
    <w:link w:val="6"/>
    <w:rsid w:val="00402724"/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numbering" w:customStyle="1" w:styleId="11">
    <w:name w:val="Нет списка1"/>
    <w:next w:val="a3"/>
    <w:uiPriority w:val="99"/>
    <w:semiHidden/>
    <w:unhideWhenUsed/>
    <w:rsid w:val="00402724"/>
  </w:style>
  <w:style w:type="character" w:customStyle="1" w:styleId="seeLabel">
    <w:name w:val="seeLabel"/>
    <w:basedOn w:val="a1"/>
    <w:rsid w:val="00402724"/>
  </w:style>
  <w:style w:type="character" w:customStyle="1" w:styleId="12">
    <w:name w:val="Гиперссылка1"/>
    <w:basedOn w:val="a1"/>
    <w:uiPriority w:val="99"/>
    <w:semiHidden/>
    <w:unhideWhenUsed/>
    <w:rsid w:val="00402724"/>
    <w:rPr>
      <w:color w:val="0563C1"/>
      <w:u w:val="single"/>
    </w:rPr>
  </w:style>
  <w:style w:type="character" w:customStyle="1" w:styleId="13">
    <w:name w:val="Просмотренная гиперссылка1"/>
    <w:basedOn w:val="a1"/>
    <w:uiPriority w:val="99"/>
    <w:semiHidden/>
    <w:unhideWhenUsed/>
    <w:rsid w:val="00402724"/>
    <w:rPr>
      <w:color w:val="954F72"/>
      <w:u w:val="single"/>
    </w:rPr>
  </w:style>
  <w:style w:type="character" w:styleId="aa">
    <w:name w:val="Hyperlink"/>
    <w:basedOn w:val="a1"/>
    <w:uiPriority w:val="99"/>
    <w:semiHidden/>
    <w:unhideWhenUsed/>
    <w:rsid w:val="00402724"/>
    <w:rPr>
      <w:color w:val="0000FF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4027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website\convert\p3r68-cdx67\../../../../../com/folva/moderneastculture/model/dto/Anime.Source.html" TargetMode="External"/><Relationship Id="rId21" Type="http://schemas.openxmlformats.org/officeDocument/2006/relationships/hyperlink" Target="file:///c:\website\convert\p3r68-cdx67\../../../../../com/folva/moderneastculture/model/dto/AgeRating.html" TargetMode="External"/><Relationship Id="rId324" Type="http://schemas.openxmlformats.org/officeDocument/2006/relationships/hyperlink" Target="file:///c:\website\convert\p3r68-cdx67\../../../../../com/folva/moderneastculture/model/dto/Comics.Builder.html" TargetMode="External"/><Relationship Id="rId531" Type="http://schemas.openxmlformats.org/officeDocument/2006/relationships/hyperlink" Target="file:///c:\website\convert\p3r68-cdx67\../../../../com/folva/moderneastculture/model/Repository.html" TargetMode="External"/><Relationship Id="rId170" Type="http://schemas.openxmlformats.org/officeDocument/2006/relationships/hyperlink" Target="file:///c:\website\convert\p3r68-cdx67\../../../../../com/folva/moderneastculture/model/dto/Anime.Source.html" TargetMode="External"/><Relationship Id="rId268" Type="http://schemas.openxmlformats.org/officeDocument/2006/relationships/hyperlink" Target="file:///c:\website\convert\p3r68-cdx67\../../../../../com/folva/moderneastculture/model/dto/Author.Type.html" TargetMode="External"/><Relationship Id="rId475" Type="http://schemas.openxmlformats.org/officeDocument/2006/relationships/hyperlink" Target="javascript:show(2);" TargetMode="External"/><Relationship Id="rId32" Type="http://schemas.openxmlformats.org/officeDocument/2006/relationships/hyperlink" Target="file:///c:\website\convert\p3r68-cdx67\../../../../../com/folva/moderneastculture/model/dto/AgeRating.html" TargetMode="External"/><Relationship Id="rId128" Type="http://schemas.openxmlformats.org/officeDocument/2006/relationships/hyperlink" Target="file:///c:\website\convert\p3r68-cdx67\../../../../../com/folva/moderneastculture/model/dto/Author.html" TargetMode="External"/><Relationship Id="rId335" Type="http://schemas.openxmlformats.org/officeDocument/2006/relationships/hyperlink" Target="file:///c:\website\convert\p3r68-cdx67\../../../../../com/folva/moderneastculture/model/dto/Comics.html" TargetMode="External"/><Relationship Id="rId542" Type="http://schemas.openxmlformats.org/officeDocument/2006/relationships/hyperlink" Target="file:///c:\website\convert\p3r68-cdx67\../../../../com/folva/moderneastculture/model/Repository.html" TargetMode="External"/><Relationship Id="rId181" Type="http://schemas.openxmlformats.org/officeDocument/2006/relationships/hyperlink" Target="file:///c:\website\convert\p3r68-cdx67\../../../../../com/folva/moderneastculture/model/dto/Anime.Type.html" TargetMode="External"/><Relationship Id="rId402" Type="http://schemas.openxmlformats.org/officeDocument/2006/relationships/hyperlink" Target="file:///c:\website\convert\p3r68-cdx67\../../../../../com/folva/moderneastculture/model/dto/Comics.Type.html" TargetMode="External"/><Relationship Id="rId279" Type="http://schemas.openxmlformats.org/officeDocument/2006/relationships/hyperlink" Target="javascript:show(8);" TargetMode="External"/><Relationship Id="rId486" Type="http://schemas.openxmlformats.org/officeDocument/2006/relationships/hyperlink" Target="file:///c:\website\convert\p3r68-cdx67\../../../../../com/folva/moderneastculture/model/dto/OpenPair.html" TargetMode="External"/><Relationship Id="rId43" Type="http://schemas.openxmlformats.org/officeDocument/2006/relationships/hyperlink" Target="javascript:show(8);" TargetMode="External"/><Relationship Id="rId139" Type="http://schemas.openxmlformats.org/officeDocument/2006/relationships/hyperlink" Target="file:///c:\website\convert\p3r68-cdx67\../../../../../com/folva/moderneastculture/model/dto/Status.html" TargetMode="External"/><Relationship Id="rId346" Type="http://schemas.openxmlformats.org/officeDocument/2006/relationships/hyperlink" Target="file:///c:\website\convert\p3r68-cdx67\../../../../../com/folva/moderneastculture/model/dto/Comics.html" TargetMode="External"/><Relationship Id="rId553" Type="http://schemas.openxmlformats.org/officeDocument/2006/relationships/hyperlink" Target="file:///c:\website\convert\p3r68-cdx67\../../../../com/folva/moderneastculture/model/Repository.html" TargetMode="External"/><Relationship Id="rId192" Type="http://schemas.openxmlformats.org/officeDocument/2006/relationships/hyperlink" Target="file:///c:\website\convert\p3r68-cdx67\../../../../com/folva/moderneastculture/controller/AnimeController.html" TargetMode="External"/><Relationship Id="rId206" Type="http://schemas.openxmlformats.org/officeDocument/2006/relationships/hyperlink" Target="file:///c:\website\convert\p3r68-cdx67\../../../../com/folva/moderneastculture/controller/AnimePresentationControl.html" TargetMode="External"/><Relationship Id="rId413" Type="http://schemas.openxmlformats.org/officeDocument/2006/relationships/hyperlink" Target="file:///c:\website\convert\p3r68-cdx67\../../../../com/folva/moderneastculture/controller/ComicsInfoController.html" TargetMode="External"/><Relationship Id="rId497" Type="http://schemas.openxmlformats.org/officeDocument/2006/relationships/hyperlink" Target="file:///c:\website\convert\p3r68-cdx67\../../../../com/folva/moderneastculture/model/Repository.html" TargetMode="External"/><Relationship Id="rId620" Type="http://schemas.openxmlformats.org/officeDocument/2006/relationships/hyperlink" Target="file:///c:\website\convert\p3r68-cdx67\../../../../../com/folva/moderneastculture/model/dto/YearSeason.html" TargetMode="External"/><Relationship Id="rId357" Type="http://schemas.openxmlformats.org/officeDocument/2006/relationships/hyperlink" Target="file:///c:\website\convert\p3r68-cdx67\../../../../../com/folva/moderneastculture/model/dto/Status.html" TargetMode="External"/><Relationship Id="rId54" Type="http://schemas.openxmlformats.org/officeDocument/2006/relationships/hyperlink" Target="file:///c:\website\convert\p3r68-cdx67\../../../../../com/folva/moderneastculture/model/dto/Anime.Builder.html" TargetMode="External"/><Relationship Id="rId217" Type="http://schemas.openxmlformats.org/officeDocument/2006/relationships/hyperlink" Target="file:///c:\website\convert\p3r68-cdx67\../../../../com/folva/moderneastculture/controller/AnimePresentationControl.html" TargetMode="External"/><Relationship Id="rId564" Type="http://schemas.openxmlformats.org/officeDocument/2006/relationships/hyperlink" Target="file:///c:\website\convert\p3r68-cdx67\../../../../com/folva/moderneastculture/model/dto/Author.html" TargetMode="External"/><Relationship Id="rId424" Type="http://schemas.openxmlformats.org/officeDocument/2006/relationships/hyperlink" Target="file:///c:\website\convert\p3r68-cdx67\../../../../com/folva/moderneastculture/controller/ComicsPresentationControl.html" TargetMode="External"/><Relationship Id="rId270" Type="http://schemas.openxmlformats.org/officeDocument/2006/relationships/hyperlink" Target="file:///c:\website\convert\p3r68-cdx67\../../../../../com/folva/moderneastculture/model/dto/Author.Type.html" TargetMode="External"/><Relationship Id="rId65" Type="http://schemas.openxmlformats.org/officeDocument/2006/relationships/hyperlink" Target="file:///c:\website\convert\p3r68-cdx67\../../../../../com/folva/moderneastculture/model/dto/Anime.Builder.html" TargetMode="External"/><Relationship Id="rId130" Type="http://schemas.openxmlformats.org/officeDocument/2006/relationships/hyperlink" Target="file:///c:\website\convert\p3r68-cdx67\../../../../../com/folva/moderneastculture/model/dto/Anime.html" TargetMode="External"/><Relationship Id="rId368" Type="http://schemas.openxmlformats.org/officeDocument/2006/relationships/hyperlink" Target="file:///c:\website\convert\p3r68-cdx67\../../../../../com/folva/moderneastculture/model/dto/Comics.Source.html" TargetMode="External"/><Relationship Id="rId575" Type="http://schemas.openxmlformats.org/officeDocument/2006/relationships/hyperlink" Target="file:///c:\website\convert\p3r68-cdx67\../../../../com/folva/moderneastculture/model/dto/Anime.html" TargetMode="External"/><Relationship Id="rId228" Type="http://schemas.openxmlformats.org/officeDocument/2006/relationships/hyperlink" Target="file:///c:\website\convert\p3r68-cdx67\../../../../../com/folva/moderneastculture/model/dto/Author.html" TargetMode="External"/><Relationship Id="rId435" Type="http://schemas.openxmlformats.org/officeDocument/2006/relationships/hyperlink" Target="file:///c:\website\convert\p3r68-cdx67\../../../../com/folva/moderneastculture/model/dto/Comics.html" TargetMode="External"/><Relationship Id="rId281" Type="http://schemas.openxmlformats.org/officeDocument/2006/relationships/hyperlink" Target="file:///c:\website\convert\p3r68-cdx67\../../../../../com/folva/moderneastculture/model/dto/Comics.Builder.html" TargetMode="External"/><Relationship Id="rId502" Type="http://schemas.openxmlformats.org/officeDocument/2006/relationships/hyperlink" Target="file:///c:\website\convert\p3r68-cdx67\../../../../com/folva/moderneastculture/model/Repository.html" TargetMode="External"/><Relationship Id="rId76" Type="http://schemas.openxmlformats.org/officeDocument/2006/relationships/hyperlink" Target="file:///c:\website\convert\p3r68-cdx67\../../../../../com/folva/moderneastculture/model/dto/Anime.Builder.html" TargetMode="External"/><Relationship Id="rId141" Type="http://schemas.openxmlformats.org/officeDocument/2006/relationships/hyperlink" Target="file:///c:\website\convert\p3r68-cdx67\../../../../../com/folva/moderneastculture/model/dto/Anime.Type.html" TargetMode="External"/><Relationship Id="rId379" Type="http://schemas.openxmlformats.org/officeDocument/2006/relationships/hyperlink" Target="file:///c:\website\convert\p3r68-cdx67\../../../../../com/folva/moderneastculture/model/dto/Comics.Source.html" TargetMode="External"/><Relationship Id="rId586" Type="http://schemas.openxmlformats.org/officeDocument/2006/relationships/hyperlink" Target="file:///c:\website\convert\p3r68-cdx67\../../../../../com/folva/moderneastculture/model/dto/Status.html" TargetMode="External"/><Relationship Id="rId7" Type="http://schemas.openxmlformats.org/officeDocument/2006/relationships/endnotes" Target="endnotes.xml"/><Relationship Id="rId239" Type="http://schemas.openxmlformats.org/officeDocument/2006/relationships/hyperlink" Target="file:///c:\website\convert\p3r68-cdx67\../../../../../com/folva/moderneastculture/model/dto/Author.Builder.html" TargetMode="External"/><Relationship Id="rId446" Type="http://schemas.openxmlformats.org/officeDocument/2006/relationships/hyperlink" Target="javascript:show(2);" TargetMode="External"/><Relationship Id="rId292" Type="http://schemas.openxmlformats.org/officeDocument/2006/relationships/hyperlink" Target="file:///c:\website\convert\p3r68-cdx67\../../../../../com/folva/moderneastculture/model/dto/Comics.Builder.html" TargetMode="External"/><Relationship Id="rId306" Type="http://schemas.openxmlformats.org/officeDocument/2006/relationships/hyperlink" Target="file:///c:\website\convert\p3r68-cdx67\../../../../../com/folva/moderneastculture/model/dto/Comics.Builder.html" TargetMode="External"/><Relationship Id="rId87" Type="http://schemas.openxmlformats.org/officeDocument/2006/relationships/hyperlink" Target="file:///c:\website\convert\p3r68-cdx67\../../../../../com/folva/moderneastculture/model/dto/Anime.Builder.html" TargetMode="External"/><Relationship Id="rId513" Type="http://schemas.openxmlformats.org/officeDocument/2006/relationships/hyperlink" Target="file:///c:\website\convert\p3r68-cdx67\../../../../com/folva/moderneastculture/model/dto/Anime.html" TargetMode="External"/><Relationship Id="rId597" Type="http://schemas.openxmlformats.org/officeDocument/2006/relationships/hyperlink" Target="file:///c:\website\convert\p3r68-cdx67\../../../../../com/folva/moderneastculture/model/dto/Status.html" TargetMode="External"/><Relationship Id="rId152" Type="http://schemas.openxmlformats.org/officeDocument/2006/relationships/hyperlink" Target="file:///c:\website\convert\p3r68-cdx67\../../../../../com/folva/moderneastculture/model/dto/Status.html" TargetMode="External"/><Relationship Id="rId457" Type="http://schemas.openxmlformats.org/officeDocument/2006/relationships/hyperlink" Target="file:///c:\website\convert\p3r68-cdx67\../../../../com/folva/moderneastculture/controller/LoginController.html" TargetMode="External"/><Relationship Id="rId14" Type="http://schemas.openxmlformats.org/officeDocument/2006/relationships/hyperlink" Target="file:///c:\website\convert\p3r68-cdx67\../../../../../com/folva/moderneastculture/model/dto/AgeRating.html" TargetMode="External"/><Relationship Id="rId317" Type="http://schemas.openxmlformats.org/officeDocument/2006/relationships/hyperlink" Target="file:///c:\website\convert\p3r68-cdx67\../../../../../com/folva/moderneastculture/model/dto/Comics.Builder.html" TargetMode="External"/><Relationship Id="rId524" Type="http://schemas.openxmlformats.org/officeDocument/2006/relationships/hyperlink" Target="file:///c:\website\convert\p3r68-cdx67\../../../../com/folva/moderneastculture/model/dto/Genre.html" TargetMode="External"/><Relationship Id="rId98" Type="http://schemas.openxmlformats.org/officeDocument/2006/relationships/hyperlink" Target="file:///c:\website\convert\p3r68-cdx67\../../../../../com/folva/moderneastculture/model/dto/Anime.Builder.html" TargetMode="External"/><Relationship Id="rId163" Type="http://schemas.openxmlformats.org/officeDocument/2006/relationships/hyperlink" Target="javascript:show(1);" TargetMode="External"/><Relationship Id="rId370" Type="http://schemas.openxmlformats.org/officeDocument/2006/relationships/hyperlink" Target="file:///c:\website\convert\p3r68-cdx67\../../../../../com/folva/moderneastculture/model/dto/Comics.html" TargetMode="External"/><Relationship Id="rId230" Type="http://schemas.openxmlformats.org/officeDocument/2006/relationships/hyperlink" Target="file:///c:\website\convert\p3r68-cdx67\../../../../../com/folva/moderneastculture/model/dto/Author.Builder.html" TargetMode="External"/><Relationship Id="rId468" Type="http://schemas.openxmlformats.org/officeDocument/2006/relationships/hyperlink" Target="file:///c:\website\convert\p3r68-cdx67\../../../com/folva/moderneastculture/Main.html" TargetMode="External"/><Relationship Id="rId25" Type="http://schemas.openxmlformats.org/officeDocument/2006/relationships/hyperlink" Target="file:///c:\website\convert\p3r68-cdx67\../../../../../com/folva/moderneastculture/model/dto/AgeRating.html" TargetMode="External"/><Relationship Id="rId328" Type="http://schemas.openxmlformats.org/officeDocument/2006/relationships/hyperlink" Target="javascript:show(8);" TargetMode="External"/><Relationship Id="rId535" Type="http://schemas.openxmlformats.org/officeDocument/2006/relationships/hyperlink" Target="file:///c:\website\convert\p3r68-cdx67\../../../../com/folva/moderneastculture/model/Repository.html" TargetMode="External"/><Relationship Id="rId174" Type="http://schemas.openxmlformats.org/officeDocument/2006/relationships/hyperlink" Target="file:///c:\website\convert\p3r68-cdx67\../../../../../com/folva/moderneastculture/model/dto/Anime.Source.html" TargetMode="External"/><Relationship Id="rId381" Type="http://schemas.openxmlformats.org/officeDocument/2006/relationships/hyperlink" Target="file:///c:\website\convert\p3r68-cdx67\../../../../../com/folva/moderneastculture/model/dto/Comics.Source.html" TargetMode="External"/><Relationship Id="rId602" Type="http://schemas.openxmlformats.org/officeDocument/2006/relationships/hyperlink" Target="file:///c:\website\convert\p3r68-cdx67\../../../../../com/folva/moderneastculture/model/dto/YearSeason.html" TargetMode="External"/><Relationship Id="rId241" Type="http://schemas.openxmlformats.org/officeDocument/2006/relationships/hyperlink" Target="file:///c:\website\convert\p3r68-cdx67\../../../../../com/folva/moderneastculture/model/dto/Author.Builder.html" TargetMode="External"/><Relationship Id="rId479" Type="http://schemas.openxmlformats.org/officeDocument/2006/relationships/hyperlink" Target="file:///c:\website\convert\p3r68-cdx67\../../../../../com/folva/moderneastculture/model/dto/OpenPair.html" TargetMode="External"/><Relationship Id="rId36" Type="http://schemas.openxmlformats.org/officeDocument/2006/relationships/hyperlink" Target="file:///c:\website\convert\p3r68-cdx67\../../../../../com/folva/moderneastculture/model/dto/AgeRating.html" TargetMode="External"/><Relationship Id="rId283" Type="http://schemas.openxmlformats.org/officeDocument/2006/relationships/hyperlink" Target="file:///c:\website\convert\p3r68-cdx67\../../../../../com/folva/moderneastculture/model/dto/Comics.Builder.html" TargetMode="External"/><Relationship Id="rId339" Type="http://schemas.openxmlformats.org/officeDocument/2006/relationships/hyperlink" Target="file:///c:\website\convert\p3r68-cdx67\../../../../../com/folva/moderneastculture/model/dto/Comics.Source.html" TargetMode="External"/><Relationship Id="rId490" Type="http://schemas.openxmlformats.org/officeDocument/2006/relationships/hyperlink" Target="file:///c:\website\convert\p3r68-cdx67\../../../../../com/folva/moderneastculture/model/dto/OpenPair.html" TargetMode="External"/><Relationship Id="rId504" Type="http://schemas.openxmlformats.org/officeDocument/2006/relationships/hyperlink" Target="javascript:show(1);" TargetMode="External"/><Relationship Id="rId546" Type="http://schemas.openxmlformats.org/officeDocument/2006/relationships/hyperlink" Target="file:///c:\website\convert\p3r68-cdx67\../../../../com/folva/moderneastculture/model/Repository.html" TargetMode="External"/><Relationship Id="rId78" Type="http://schemas.openxmlformats.org/officeDocument/2006/relationships/hyperlink" Target="file:///c:\website\convert\p3r68-cdx67\../../../../../com/folva/moderneastculture/model/dto/Anime.Builder.html" TargetMode="External"/><Relationship Id="rId101" Type="http://schemas.openxmlformats.org/officeDocument/2006/relationships/hyperlink" Target="javascript:show(2);" TargetMode="External"/><Relationship Id="rId143" Type="http://schemas.openxmlformats.org/officeDocument/2006/relationships/hyperlink" Target="file:///c:\website\convert\p3r68-cdx67\../../../../../com/folva/moderneastculture/model/dto/Author.html" TargetMode="External"/><Relationship Id="rId185" Type="http://schemas.openxmlformats.org/officeDocument/2006/relationships/hyperlink" Target="file:///c:\website\convert\p3r68-cdx67\../../../../../com/folva/moderneastculture/model/dto/Anime.Type.html" TargetMode="External"/><Relationship Id="rId350" Type="http://schemas.openxmlformats.org/officeDocument/2006/relationships/hyperlink" Target="file:///c:\website\convert\p3r68-cdx67\../../../../../com/folva/moderneastculture/model/dto/Comics.html" TargetMode="External"/><Relationship Id="rId406" Type="http://schemas.openxmlformats.org/officeDocument/2006/relationships/hyperlink" Target="javascript:show(8);" TargetMode="External"/><Relationship Id="rId588" Type="http://schemas.openxmlformats.org/officeDocument/2006/relationships/hyperlink" Target="file:///c:\website\convert\p3r68-cdx67\../../../../../com/folva/moderneastculture/model/dto/Status.html" TargetMode="External"/><Relationship Id="rId9" Type="http://schemas.openxmlformats.org/officeDocument/2006/relationships/hyperlink" Target="file:///c:\website\convert\p3r68-cdx67\../../../../../com/folva/moderneastculture/model/dto/Genre.html" TargetMode="External"/><Relationship Id="rId210" Type="http://schemas.openxmlformats.org/officeDocument/2006/relationships/hyperlink" Target="file:///c:\website\convert\p3r68-cdx67\../../../../com/folva/moderneastculture/model/dto/Anime.html" TargetMode="External"/><Relationship Id="rId392" Type="http://schemas.openxmlformats.org/officeDocument/2006/relationships/hyperlink" Target="file:///c:\website\convert\p3r68-cdx67\../../../../../com/folva/moderneastculture/model/dto/Comics.Type.html" TargetMode="External"/><Relationship Id="rId448" Type="http://schemas.openxmlformats.org/officeDocument/2006/relationships/hyperlink" Target="file:///c:\website\convert\p3r68-cdx67\../../../../com/folva/moderneastculture/controller/EditComicsController.html" TargetMode="External"/><Relationship Id="rId613" Type="http://schemas.openxmlformats.org/officeDocument/2006/relationships/hyperlink" Target="file:///c:\website\convert\p3r68-cdx67\../../../../../com/folva/moderneastculture/model/dto/YearSeason.html" TargetMode="External"/><Relationship Id="rId252" Type="http://schemas.openxmlformats.org/officeDocument/2006/relationships/hyperlink" Target="file:///c:\website\convert\p3r68-cdx67\../../../../../com/folva/moderneastculture/model/dto/Author.Type.html" TargetMode="External"/><Relationship Id="rId294" Type="http://schemas.openxmlformats.org/officeDocument/2006/relationships/hyperlink" Target="file:///c:\website\convert\p3r68-cdx67\../../../../../com/folva/moderneastculture/model/dto/Comics.Builder.html" TargetMode="External"/><Relationship Id="rId308" Type="http://schemas.openxmlformats.org/officeDocument/2006/relationships/hyperlink" Target="file:///c:\website\convert\p3r68-cdx67\../../../../../com/folva/moderneastculture/model/dto/Comics.Builder.html" TargetMode="External"/><Relationship Id="rId515" Type="http://schemas.openxmlformats.org/officeDocument/2006/relationships/hyperlink" Target="file:///c:\website\convert\p3r68-cdx67\../../../../com/folva/moderneastculture/model/Repository.html" TargetMode="External"/><Relationship Id="rId47" Type="http://schemas.openxmlformats.org/officeDocument/2006/relationships/hyperlink" Target="file:///c:\website\convert\p3r68-cdx67\../../../../../com/folva/moderneastculture/model/dto/Anime.Builder.html" TargetMode="External"/><Relationship Id="rId89" Type="http://schemas.openxmlformats.org/officeDocument/2006/relationships/hyperlink" Target="file:///c:\website\convert\p3r68-cdx67\../../../../../com/folva/moderneastculture/model/dto/Anime.Builder.html" TargetMode="External"/><Relationship Id="rId112" Type="http://schemas.openxmlformats.org/officeDocument/2006/relationships/hyperlink" Target="file:///c:\website\convert\p3r68-cdx67\../../../../../com/folva/moderneastculture/model/dto/Anime.html" TargetMode="External"/><Relationship Id="rId154" Type="http://schemas.openxmlformats.org/officeDocument/2006/relationships/hyperlink" Target="file:///c:\website\convert\p3r68-cdx67\../../../../../com/folva/moderneastculture/model/dto/Anime.Source.html" TargetMode="External"/><Relationship Id="rId361" Type="http://schemas.openxmlformats.org/officeDocument/2006/relationships/hyperlink" Target="file:///c:\website\convert\p3r68-cdx67\../../../../../com/folva/moderneastculture/model/dto/Author.html" TargetMode="External"/><Relationship Id="rId557" Type="http://schemas.openxmlformats.org/officeDocument/2006/relationships/hyperlink" Target="file:///c:\website\convert\p3r68-cdx67\../../../../com/folva/moderneastculture/model/dto/Comics.html" TargetMode="External"/><Relationship Id="rId599" Type="http://schemas.openxmlformats.org/officeDocument/2006/relationships/hyperlink" Target="file:///c:\website\convert\p3r68-cdx67\../../../../../com/folva/moderneastculture/model/dto/Status.html" TargetMode="External"/><Relationship Id="rId196" Type="http://schemas.openxmlformats.org/officeDocument/2006/relationships/hyperlink" Target="file:///c:\website\convert\p3r68-cdx67\../../../../com/folva/moderneastculture/controller/AnimeController.html" TargetMode="External"/><Relationship Id="rId417" Type="http://schemas.openxmlformats.org/officeDocument/2006/relationships/hyperlink" Target="file:///c:\website\convert\p3r68-cdx67\../../../../com/folva/moderneastculture/controller/ComicsPresentationControl.html" TargetMode="External"/><Relationship Id="rId459" Type="http://schemas.openxmlformats.org/officeDocument/2006/relationships/hyperlink" Target="file:///c:\website\convert\p3r68-cdx67\../../../com/folva/moderneastculture/Main.html" TargetMode="External"/><Relationship Id="rId624" Type="http://schemas.openxmlformats.org/officeDocument/2006/relationships/hyperlink" Target="file:///c:\website\convert\p3r68-cdx67\../../../../../com/folva/moderneastculture/model/dto/YearSeason.html" TargetMode="External"/><Relationship Id="rId16" Type="http://schemas.openxmlformats.org/officeDocument/2006/relationships/hyperlink" Target="file:///c:\website\convert\p3r68-cdx67\../../../../../com/folva/moderneastculture/model/dto/AgeRating.html" TargetMode="External"/><Relationship Id="rId221" Type="http://schemas.openxmlformats.org/officeDocument/2006/relationships/hyperlink" Target="file:///c:\website\convert\p3r68-cdx67\../../../../com/folva/moderneastculture/model/dto/Anime.html" TargetMode="External"/><Relationship Id="rId263" Type="http://schemas.openxmlformats.org/officeDocument/2006/relationships/hyperlink" Target="file:///c:\website\convert\p3r68-cdx67\../../../../../com/folva/moderneastculture/model/dto/Author.Type.html" TargetMode="External"/><Relationship Id="rId319" Type="http://schemas.openxmlformats.org/officeDocument/2006/relationships/hyperlink" Target="file:///c:\website\convert\p3r68-cdx67\../../../../../com/folva/moderneastculture/model/dto/Comics.Builder.html" TargetMode="External"/><Relationship Id="rId470" Type="http://schemas.openxmlformats.org/officeDocument/2006/relationships/hyperlink" Target="file:///c:\website\convert\p3r68-cdx67\../../../com/folva/moderneastculture/Main.html" TargetMode="External"/><Relationship Id="rId526" Type="http://schemas.openxmlformats.org/officeDocument/2006/relationships/hyperlink" Target="file:///c:\website\convert\p3r68-cdx67\../../../../com/folva/moderneastculture/model/Repository.html" TargetMode="External"/><Relationship Id="rId58" Type="http://schemas.openxmlformats.org/officeDocument/2006/relationships/hyperlink" Target="file:///c:\website\convert\p3r68-cdx67\../../../../../com/folva/moderneastculture/model/dto/Anime.Builder.html" TargetMode="External"/><Relationship Id="rId123" Type="http://schemas.openxmlformats.org/officeDocument/2006/relationships/hyperlink" Target="file:///c:\website\convert\p3r68-cdx67\../../../../../com/folva/moderneastculture/model/dto/Anime.html" TargetMode="External"/><Relationship Id="rId330" Type="http://schemas.openxmlformats.org/officeDocument/2006/relationships/hyperlink" Target="file:///c:\website\convert\p3r68-cdx67\../../../../../com/folva/moderneastculture/model/dto/Comics.html" TargetMode="External"/><Relationship Id="rId568" Type="http://schemas.openxmlformats.org/officeDocument/2006/relationships/hyperlink" Target="file:///c:\website\convert\p3r68-cdx67\../../../../com/folva/moderneastculture/model/dto/Genre.html" TargetMode="External"/><Relationship Id="rId165" Type="http://schemas.openxmlformats.org/officeDocument/2006/relationships/hyperlink" Target="file:///c:\website\convert\p3r68-cdx67\../../../../../com/folva/moderneastculture/model/dto/Anime.Source.html" TargetMode="External"/><Relationship Id="rId372" Type="http://schemas.openxmlformats.org/officeDocument/2006/relationships/hyperlink" Target="file:///c:\website\convert\p3r68-cdx67\../../../../../com/folva/moderneastculture/model/dto/Comics.Source.html" TargetMode="External"/><Relationship Id="rId428" Type="http://schemas.openxmlformats.org/officeDocument/2006/relationships/hyperlink" Target="file:///c:\website\convert\p3r68-cdx67\../../../../com/folva/moderneastculture/model/dto/Comics.html" TargetMode="External"/><Relationship Id="rId232" Type="http://schemas.openxmlformats.org/officeDocument/2006/relationships/hyperlink" Target="file:///c:\website\convert\p3r68-cdx67\../../../../../com/folva/moderneastculture/model/dto/Author.Builder.html" TargetMode="External"/><Relationship Id="rId274" Type="http://schemas.openxmlformats.org/officeDocument/2006/relationships/hyperlink" Target="file:///c:\website\convert\p3r68-cdx67\../../../../../com/folva/moderneastculture/model/dto/Author.Type.html" TargetMode="External"/><Relationship Id="rId481" Type="http://schemas.openxmlformats.org/officeDocument/2006/relationships/hyperlink" Target="javascript:show(2);" TargetMode="External"/><Relationship Id="rId27" Type="http://schemas.openxmlformats.org/officeDocument/2006/relationships/hyperlink" Target="file:///c:\website\convert\p3r68-cdx67\../../../../../com/folva/moderneastculture/model/dto/AgeRating.html" TargetMode="External"/><Relationship Id="rId69" Type="http://schemas.openxmlformats.org/officeDocument/2006/relationships/hyperlink" Target="file:///c:\website\convert\p3r68-cdx67\../../../../../com/folva/moderneastculture/model/dto/Anime.Builder.html" TargetMode="External"/><Relationship Id="rId134" Type="http://schemas.openxmlformats.org/officeDocument/2006/relationships/hyperlink" Target="file:///c:\website\convert\p3r68-cdx67\../../../../../com/folva/moderneastculture/model/dto/YearSeason.html" TargetMode="External"/><Relationship Id="rId537" Type="http://schemas.openxmlformats.org/officeDocument/2006/relationships/hyperlink" Target="file:///c:\website\convert\p3r68-cdx67\../../../../com/folva/moderneastculture/model/Repository.html" TargetMode="External"/><Relationship Id="rId579" Type="http://schemas.openxmlformats.org/officeDocument/2006/relationships/hyperlink" Target="file:///c:\website\convert\p3r68-cdx67\../../../../com/folva/moderneastculture/model/dto/Genre.html" TargetMode="External"/><Relationship Id="rId80" Type="http://schemas.openxmlformats.org/officeDocument/2006/relationships/hyperlink" Target="file:///c:\website\convert\p3r68-cdx67\../../../../../com/folva/moderneastculture/model/dto/Anime.Builder.html" TargetMode="External"/><Relationship Id="rId176" Type="http://schemas.openxmlformats.org/officeDocument/2006/relationships/hyperlink" Target="file:///c:\website\convert\p3r68-cdx67\../../../../../com/folva/moderneastculture/model/dto/Anime.Type.html" TargetMode="External"/><Relationship Id="rId341" Type="http://schemas.openxmlformats.org/officeDocument/2006/relationships/hyperlink" Target="file:///c:\website\convert\p3r68-cdx67\../../../../../com/folva/moderneastculture/model/dto/Status.html" TargetMode="External"/><Relationship Id="rId383" Type="http://schemas.openxmlformats.org/officeDocument/2006/relationships/hyperlink" Target="file:///c:\website\convert\p3r68-cdx67\../../../../../com/folva/moderneastculture/model/dto/Comics.Source.html" TargetMode="External"/><Relationship Id="rId439" Type="http://schemas.openxmlformats.org/officeDocument/2006/relationships/hyperlink" Target="file:///c:\website\convert\p3r68-cdx67\../../../../com/folva/moderneastculture/controller/EditAnimeController.html" TargetMode="External"/><Relationship Id="rId590" Type="http://schemas.openxmlformats.org/officeDocument/2006/relationships/hyperlink" Target="javascript:show(8);" TargetMode="External"/><Relationship Id="rId604" Type="http://schemas.openxmlformats.org/officeDocument/2006/relationships/hyperlink" Target="file:///c:\website\convert\p3r68-cdx67\../../../../../com/folva/moderneastculture/model/dto/YearSeason.html" TargetMode="External"/><Relationship Id="rId201" Type="http://schemas.openxmlformats.org/officeDocument/2006/relationships/hyperlink" Target="file:///c:\website\convert\p3r68-cdx67\../../../../com/folva/moderneastculture/controller/AnimeInfoController.html" TargetMode="External"/><Relationship Id="rId243" Type="http://schemas.openxmlformats.org/officeDocument/2006/relationships/hyperlink" Target="file:///c:\website\convert\p3r68-cdx67\../../../../../com/folva/moderneastculture/model/dto/Author.Builder.html" TargetMode="External"/><Relationship Id="rId285" Type="http://schemas.openxmlformats.org/officeDocument/2006/relationships/hyperlink" Target="file:///c:\website\convert\p3r68-cdx67\../../../../../com/folva/moderneastculture/model/dto/Comics.Builder.html" TargetMode="External"/><Relationship Id="rId450" Type="http://schemas.openxmlformats.org/officeDocument/2006/relationships/hyperlink" Target="file:///c:\website\convert\p3r68-cdx67\../../../../com/folva/moderneastculture/model/dto/OpenPair.html" TargetMode="External"/><Relationship Id="rId506" Type="http://schemas.openxmlformats.org/officeDocument/2006/relationships/hyperlink" Target="javascript:show(8);" TargetMode="External"/><Relationship Id="rId38" Type="http://schemas.openxmlformats.org/officeDocument/2006/relationships/hyperlink" Target="file:///c:\website\convert\p3r68-cdx67\../../../../../com/folva/moderneastculture/model/dto/AgeRating.html" TargetMode="External"/><Relationship Id="rId103" Type="http://schemas.openxmlformats.org/officeDocument/2006/relationships/hyperlink" Target="file:///c:\website\convert\p3r68-cdx67\../../../../../com/folva/moderneastculture/model/dto/Anime.html" TargetMode="External"/><Relationship Id="rId310" Type="http://schemas.openxmlformats.org/officeDocument/2006/relationships/hyperlink" Target="file:///c:\website\convert\p3r68-cdx67\../../../../../com/folva/moderneastculture/model/dto/Comics.Builder.html" TargetMode="External"/><Relationship Id="rId492" Type="http://schemas.openxmlformats.org/officeDocument/2006/relationships/hyperlink" Target="file:///c:\website\convert\p3r68-cdx67\../../../../../com/folva/moderneastculture/model/dto/OpenPair.html" TargetMode="External"/><Relationship Id="rId548" Type="http://schemas.openxmlformats.org/officeDocument/2006/relationships/hyperlink" Target="file:///c:\website\convert\p3r68-cdx67\../../../../com/folva/moderneastculture/model/dto/Anime.html" TargetMode="External"/><Relationship Id="rId91" Type="http://schemas.openxmlformats.org/officeDocument/2006/relationships/hyperlink" Target="file:///c:\website\convert\p3r68-cdx67\../../../../../com/folva/moderneastculture/model/dto/Anime.Builder.html" TargetMode="External"/><Relationship Id="rId145" Type="http://schemas.openxmlformats.org/officeDocument/2006/relationships/hyperlink" Target="file:///c:\website\convert\p3r68-cdx67\../../../../../com/folva/moderneastculture/model/dto/Anime.Type.html" TargetMode="External"/><Relationship Id="rId187" Type="http://schemas.openxmlformats.org/officeDocument/2006/relationships/hyperlink" Target="file:///c:\website\convert\p3r68-cdx67\../../../../../com/folva/moderneastculture/model/dto/Anime.Type.html" TargetMode="External"/><Relationship Id="rId352" Type="http://schemas.openxmlformats.org/officeDocument/2006/relationships/hyperlink" Target="file:///c:\website\convert\p3r68-cdx67\../../../../../com/folva/moderneastculture/model/dto/Comics.html" TargetMode="External"/><Relationship Id="rId394" Type="http://schemas.openxmlformats.org/officeDocument/2006/relationships/hyperlink" Target="javascript:show(1);" TargetMode="External"/><Relationship Id="rId408" Type="http://schemas.openxmlformats.org/officeDocument/2006/relationships/hyperlink" Target="file:///c:\website\convert\p3r68-cdx67\../../../../com/folva/moderneastculture/controller/ComicsController.html" TargetMode="External"/><Relationship Id="rId615" Type="http://schemas.openxmlformats.org/officeDocument/2006/relationships/hyperlink" Target="file:///c:\website\convert\p3r68-cdx67\../../../../../com/folva/moderneastculture/model/dto/YearSeason.html" TargetMode="External"/><Relationship Id="rId212" Type="http://schemas.openxmlformats.org/officeDocument/2006/relationships/hyperlink" Target="file:///c:\website\convert\p3r68-cdx67\../../../../com/folva/moderneastculture/controller/AnimePresentationControl.html" TargetMode="External"/><Relationship Id="rId254" Type="http://schemas.openxmlformats.org/officeDocument/2006/relationships/hyperlink" Target="file:///c:\website\convert\p3r68-cdx67\../../../../../com/folva/moderneastculture/model/dto/Author.html" TargetMode="External"/><Relationship Id="rId49" Type="http://schemas.openxmlformats.org/officeDocument/2006/relationships/hyperlink" Target="file:///c:\website\convert\p3r68-cdx67\../../../../../com/folva/moderneastculture/model/dto/Anime.Builder.html" TargetMode="External"/><Relationship Id="rId114" Type="http://schemas.openxmlformats.org/officeDocument/2006/relationships/hyperlink" Target="file:///c:\website\convert\p3r68-cdx67\../../../../../com/folva/moderneastculture/model/dto/YearSeason.html" TargetMode="External"/><Relationship Id="rId296" Type="http://schemas.openxmlformats.org/officeDocument/2006/relationships/hyperlink" Target="file:///c:\website\convert\p3r68-cdx67\../../../../../com/folva/moderneastculture/model/dto/Comics.Builder.html" TargetMode="External"/><Relationship Id="rId461" Type="http://schemas.openxmlformats.org/officeDocument/2006/relationships/hyperlink" Target="file:///c:\website\convert\p3r68-cdx67\../../../com/folva/moderneastculture/Main.html" TargetMode="External"/><Relationship Id="rId517" Type="http://schemas.openxmlformats.org/officeDocument/2006/relationships/hyperlink" Target="file:///c:\website\convert\p3r68-cdx67\../../../../com/folva/moderneastculture/model/dto/Anime.html" TargetMode="External"/><Relationship Id="rId559" Type="http://schemas.openxmlformats.org/officeDocument/2006/relationships/hyperlink" Target="file:///c:\website\convert\p3r68-cdx67\../../../../constant-values.html" TargetMode="External"/><Relationship Id="rId60" Type="http://schemas.openxmlformats.org/officeDocument/2006/relationships/hyperlink" Target="file:///c:\website\convert\p3r68-cdx67\../../../../../com/folva/moderneastculture/model/dto/Anime.Builder.html" TargetMode="External"/><Relationship Id="rId156" Type="http://schemas.openxmlformats.org/officeDocument/2006/relationships/hyperlink" Target="file:///c:\website\convert\p3r68-cdx67\../../../../../com/folva/moderneastculture/model/dto/Anime.html" TargetMode="External"/><Relationship Id="rId198" Type="http://schemas.openxmlformats.org/officeDocument/2006/relationships/hyperlink" Target="javascript:show(2);" TargetMode="External"/><Relationship Id="rId321" Type="http://schemas.openxmlformats.org/officeDocument/2006/relationships/hyperlink" Target="file:///c:\website\convert\p3r68-cdx67\../../../../../com/folva/moderneastculture/model/dto/Status.html" TargetMode="External"/><Relationship Id="rId363" Type="http://schemas.openxmlformats.org/officeDocument/2006/relationships/hyperlink" Target="file:///c:\website\convert\p3r68-cdx67\../../../../../com/folva/moderneastculture/model/dto/Comics.Type.html" TargetMode="External"/><Relationship Id="rId419" Type="http://schemas.openxmlformats.org/officeDocument/2006/relationships/hyperlink" Target="file:///c:\website\convert\p3r68-cdx67\../../../../com/folva/moderneastculture/controller/ComicsPresentationControl.html" TargetMode="External"/><Relationship Id="rId570" Type="http://schemas.openxmlformats.org/officeDocument/2006/relationships/hyperlink" Target="file:///c:\website\convert\p3r68-cdx67\../../../../com/folva/moderneastculture/model/dto/Genre.html" TargetMode="External"/><Relationship Id="rId626" Type="http://schemas.openxmlformats.org/officeDocument/2006/relationships/footer" Target="footer2.xml"/><Relationship Id="rId223" Type="http://schemas.openxmlformats.org/officeDocument/2006/relationships/hyperlink" Target="file:///c:\website\convert\p3r68-cdx67\../../../../com/folva/moderneastculture/model/dto/Anime.html" TargetMode="External"/><Relationship Id="rId430" Type="http://schemas.openxmlformats.org/officeDocument/2006/relationships/hyperlink" Target="file:///c:\website\convert\p3r68-cdx67\../../../../com/folva/moderneastculture/model/dto/OpenPair.html" TargetMode="External"/><Relationship Id="rId18" Type="http://schemas.openxmlformats.org/officeDocument/2006/relationships/hyperlink" Target="file:///c:\website\convert\p3r68-cdx67\../../../../../com/folva/moderneastculture/model/dto/AgeRating.html" TargetMode="External"/><Relationship Id="rId265" Type="http://schemas.openxmlformats.org/officeDocument/2006/relationships/hyperlink" Target="file:///c:\website\convert\p3r68-cdx67\../../../../../com/folva/moderneastculture/model/dto/Author.Type.html" TargetMode="External"/><Relationship Id="rId472" Type="http://schemas.openxmlformats.org/officeDocument/2006/relationships/hyperlink" Target="file:///c:\website\convert\p3r68-cdx67\../../../com/folva/moderneastculture/Main.html" TargetMode="External"/><Relationship Id="rId528" Type="http://schemas.openxmlformats.org/officeDocument/2006/relationships/hyperlink" Target="file:///c:\website\convert\p3r68-cdx67\../../../../com/folva/moderneastculture/model/dto/Genre.html" TargetMode="External"/><Relationship Id="rId125" Type="http://schemas.openxmlformats.org/officeDocument/2006/relationships/hyperlink" Target="file:///c:\website\convert\p3r68-cdx67\../../../../../com/folva/moderneastculture/model/dto/AgeRating.html" TargetMode="External"/><Relationship Id="rId167" Type="http://schemas.openxmlformats.org/officeDocument/2006/relationships/hyperlink" Target="file:///c:\website\convert\p3r68-cdx67\../../../../../com/folva/moderneastculture/model/dto/Anime.Source.html" TargetMode="External"/><Relationship Id="rId332" Type="http://schemas.openxmlformats.org/officeDocument/2006/relationships/hyperlink" Target="file:///c:\website\convert\p3r68-cdx67\../../../../../com/folva/moderneastculture/model/dto/Author.html" TargetMode="External"/><Relationship Id="rId374" Type="http://schemas.openxmlformats.org/officeDocument/2006/relationships/hyperlink" Target="file:///c:\website\convert\p3r68-cdx67\../../../../../com/folva/moderneastculture/model/dto/Comics.Source.html" TargetMode="External"/><Relationship Id="rId581" Type="http://schemas.openxmlformats.org/officeDocument/2006/relationships/hyperlink" Target="file:///c:\website\convert\p3r68-cdx67\../../../../com/folva/moderneastculture/controller/SettingsController.html" TargetMode="External"/><Relationship Id="rId71" Type="http://schemas.openxmlformats.org/officeDocument/2006/relationships/hyperlink" Target="file:///c:\website\convert\p3r68-cdx67\../../../../../com/folva/moderneastculture/model/dto/Anime.Source.html" TargetMode="External"/><Relationship Id="rId234" Type="http://schemas.openxmlformats.org/officeDocument/2006/relationships/hyperlink" Target="file:///c:\website\convert\p3r68-cdx67\../../../../../com/folva/moderneastculture/model/dto/Author.Builder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website\convert\p3r68-cdx67\../../../../../com/folva/moderneastculture/model/dto/AgeRating.html" TargetMode="External"/><Relationship Id="rId276" Type="http://schemas.openxmlformats.org/officeDocument/2006/relationships/hyperlink" Target="file:///c:\website\convert\p3r68-cdx67\../../../../../com/folva/moderneastculture/model/dto/Comics.html" TargetMode="External"/><Relationship Id="rId441" Type="http://schemas.openxmlformats.org/officeDocument/2006/relationships/hyperlink" Target="file:///c:\website\convert\p3r68-cdx67\../../../../com/folva/moderneastculture/model/dto/OpenPair.html" TargetMode="External"/><Relationship Id="rId483" Type="http://schemas.openxmlformats.org/officeDocument/2006/relationships/hyperlink" Target="file:///c:\website\convert\p3r68-cdx67\../../../../../com/folva/moderneastculture/model/dto/OpenPair.html" TargetMode="External"/><Relationship Id="rId539" Type="http://schemas.openxmlformats.org/officeDocument/2006/relationships/hyperlink" Target="file:///c:\website\convert\p3r68-cdx67\../../../../com/folva/moderneastculture/model/Repository.html" TargetMode="External"/><Relationship Id="rId40" Type="http://schemas.openxmlformats.org/officeDocument/2006/relationships/hyperlink" Target="file:///c:\website\convert\p3r68-cdx67\../../../../../com/folva/moderneastculture/model/dto/Anime.html" TargetMode="External"/><Relationship Id="rId136" Type="http://schemas.openxmlformats.org/officeDocument/2006/relationships/hyperlink" Target="file:///c:\website\convert\p3r68-cdx67\../../../../../com/folva/moderneastculture/model/dto/Anime.html" TargetMode="External"/><Relationship Id="rId178" Type="http://schemas.openxmlformats.org/officeDocument/2006/relationships/hyperlink" Target="file:///c:\website\convert\p3r68-cdx67\../../../../../com/folva/moderneastculture/model/dto/Anime.Type.html" TargetMode="External"/><Relationship Id="rId301" Type="http://schemas.openxmlformats.org/officeDocument/2006/relationships/hyperlink" Target="file:///c:\website\convert\p3r68-cdx67\../../../../../com/folva/moderneastculture/model/dto/Comics.Source.html" TargetMode="External"/><Relationship Id="rId343" Type="http://schemas.openxmlformats.org/officeDocument/2006/relationships/hyperlink" Target="file:///c:\website\convert\p3r68-cdx67\../../../../../com/folva/moderneastculture/model/dto/Comics.Type.html" TargetMode="External"/><Relationship Id="rId550" Type="http://schemas.openxmlformats.org/officeDocument/2006/relationships/hyperlink" Target="file:///c:\website\convert\p3r68-cdx67\../../../../com/folva/moderneastculture/model/Repository.html" TargetMode="External"/><Relationship Id="rId82" Type="http://schemas.openxmlformats.org/officeDocument/2006/relationships/hyperlink" Target="file:///c:\website\convert\p3r68-cdx67\../../../../../com/folva/moderneastculture/model/dto/Anime.Builder.html" TargetMode="External"/><Relationship Id="rId203" Type="http://schemas.openxmlformats.org/officeDocument/2006/relationships/hyperlink" Target="file:///c:\website\convert\p3r68-cdx67\../../../../com/folva/moderneastculture/controller/AnimePresentationControl.html" TargetMode="External"/><Relationship Id="rId385" Type="http://schemas.openxmlformats.org/officeDocument/2006/relationships/hyperlink" Target="file:///c:\website\convert\p3r68-cdx67\../../../../../com/folva/moderneastculture/model/dto/Comics.Source.html" TargetMode="External"/><Relationship Id="rId592" Type="http://schemas.openxmlformats.org/officeDocument/2006/relationships/hyperlink" Target="file:///c:\website\convert\p3r68-cdx67\../../../../../com/folva/moderneastculture/model/dto/Status.html" TargetMode="External"/><Relationship Id="rId606" Type="http://schemas.openxmlformats.org/officeDocument/2006/relationships/hyperlink" Target="file:///c:\website\convert\p3r68-cdx67\../../../../../com/folva/moderneastculture/model/dto/YearSeason.html" TargetMode="External"/><Relationship Id="rId245" Type="http://schemas.openxmlformats.org/officeDocument/2006/relationships/hyperlink" Target="file:///c:\website\convert\p3r68-cdx67\../../../../../com/folva/moderneastculture/model/dto/Author.Builder.html" TargetMode="External"/><Relationship Id="rId287" Type="http://schemas.openxmlformats.org/officeDocument/2006/relationships/hyperlink" Target="file:///c:\website\convert\p3r68-cdx67\../../../../../com/folva/moderneastculture/model/dto/Comics.Builder.html" TargetMode="External"/><Relationship Id="rId410" Type="http://schemas.openxmlformats.org/officeDocument/2006/relationships/hyperlink" Target="javascript:show(2);" TargetMode="External"/><Relationship Id="rId452" Type="http://schemas.openxmlformats.org/officeDocument/2006/relationships/hyperlink" Target="file:///c:\website\convert\p3r68-cdx67\../../../../com/folva/moderneastculture/model/dto/OpenPair.html" TargetMode="External"/><Relationship Id="rId494" Type="http://schemas.openxmlformats.org/officeDocument/2006/relationships/hyperlink" Target="file:///c:\website\convert\p3r68-cdx67\../../../../../com/folva/moderneastculture/model/dto/OpenPair.html" TargetMode="External"/><Relationship Id="rId508" Type="http://schemas.openxmlformats.org/officeDocument/2006/relationships/hyperlink" Target="file:///c:\website\convert\p3r68-cdx67\../../../../com/folva/moderneastculture/model/Repository.html" TargetMode="External"/><Relationship Id="rId105" Type="http://schemas.openxmlformats.org/officeDocument/2006/relationships/hyperlink" Target="file:///c:\website\convert\p3r68-cdx67\../../../../../com/folva/moderneastculture/model/dto/AgeRating.html" TargetMode="External"/><Relationship Id="rId147" Type="http://schemas.openxmlformats.org/officeDocument/2006/relationships/hyperlink" Target="file:///c:\website\convert\p3r68-cdx67\../../../../../com/folva/moderneastculture/model/dto/Anime.Source.html" TargetMode="External"/><Relationship Id="rId312" Type="http://schemas.openxmlformats.org/officeDocument/2006/relationships/hyperlink" Target="file:///c:\website\convert\p3r68-cdx67\../../../../../com/folva/moderneastculture/model/dto/Comics.Builder.html" TargetMode="External"/><Relationship Id="rId354" Type="http://schemas.openxmlformats.org/officeDocument/2006/relationships/hyperlink" Target="file:///c:\website\convert\p3r68-cdx67\../../../../../com/folva/moderneastculture/model/dto/Comics.html" TargetMode="External"/><Relationship Id="rId51" Type="http://schemas.openxmlformats.org/officeDocument/2006/relationships/hyperlink" Target="file:///c:\website\convert\p3r68-cdx67\../../../../../com/folva/moderneastculture/model/dto/Anime.Builder.html" TargetMode="External"/><Relationship Id="rId93" Type="http://schemas.openxmlformats.org/officeDocument/2006/relationships/hyperlink" Target="file:///c:\website\convert\p3r68-cdx67\../../../../../com/folva/moderneastculture/model/dto/YearSeason.html" TargetMode="External"/><Relationship Id="rId189" Type="http://schemas.openxmlformats.org/officeDocument/2006/relationships/hyperlink" Target="file:///c:\website\convert\p3r68-cdx67\../../../../../com/folva/moderneastculture/model/dto/Anime.Type.html" TargetMode="External"/><Relationship Id="rId396" Type="http://schemas.openxmlformats.org/officeDocument/2006/relationships/hyperlink" Target="file:///c:\website\convert\p3r68-cdx67\../../../../../com/folva/moderneastculture/model/dto/Comics.Type.html" TargetMode="External"/><Relationship Id="rId561" Type="http://schemas.openxmlformats.org/officeDocument/2006/relationships/hyperlink" Target="file:///c:\website\convert\p3r68-cdx67\../../../../constant-values.html" TargetMode="External"/><Relationship Id="rId617" Type="http://schemas.openxmlformats.org/officeDocument/2006/relationships/hyperlink" Target="file:///c:\website\convert\p3r68-cdx67\../../../../../com/folva/moderneastculture/model/dto/YearSeason.html" TargetMode="External"/><Relationship Id="rId214" Type="http://schemas.openxmlformats.org/officeDocument/2006/relationships/hyperlink" Target="file:///c:\website\convert\p3r68-cdx67\../../../../com/folva/moderneastculture/controller/AnimePresentationControl.html" TargetMode="External"/><Relationship Id="rId256" Type="http://schemas.openxmlformats.org/officeDocument/2006/relationships/hyperlink" Target="file:///c:\website\convert\p3r68-cdx67\../../../../../com/folva/moderneastculture/model/dto/Author.html" TargetMode="External"/><Relationship Id="rId298" Type="http://schemas.openxmlformats.org/officeDocument/2006/relationships/hyperlink" Target="file:///c:\website\convert\p3r68-cdx67\../../../../../com/folva/moderneastculture/model/dto/Comics.Builder.html" TargetMode="External"/><Relationship Id="rId421" Type="http://schemas.openxmlformats.org/officeDocument/2006/relationships/hyperlink" Target="javascript:show(8);" TargetMode="External"/><Relationship Id="rId463" Type="http://schemas.openxmlformats.org/officeDocument/2006/relationships/hyperlink" Target="file:///c:\website\convert\p3r68-cdx67\../../../com/folva/moderneastculture/Main.html" TargetMode="External"/><Relationship Id="rId519" Type="http://schemas.openxmlformats.org/officeDocument/2006/relationships/hyperlink" Target="file:///c:\website\convert\p3r68-cdx67\../../../../com/folva/moderneastculture/model/dto/Author.html" TargetMode="External"/><Relationship Id="rId116" Type="http://schemas.openxmlformats.org/officeDocument/2006/relationships/hyperlink" Target="file:///c:\website\convert\p3r68-cdx67\../../../../../com/folva/moderneastculture/model/dto/Anime.html" TargetMode="External"/><Relationship Id="rId158" Type="http://schemas.openxmlformats.org/officeDocument/2006/relationships/hyperlink" Target="file:///c:\website\convert\p3r68-cdx67\../../../../../com/folva/moderneastculture/model/dto/Anime.Source.html" TargetMode="External"/><Relationship Id="rId323" Type="http://schemas.openxmlformats.org/officeDocument/2006/relationships/hyperlink" Target="file:///c:\website\convert\p3r68-cdx67\../../../../../com/folva/moderneastculture/model/dto/Comics.html" TargetMode="External"/><Relationship Id="rId530" Type="http://schemas.openxmlformats.org/officeDocument/2006/relationships/hyperlink" Target="file:///c:\website\convert\p3r68-cdx67\../../../../com/folva/moderneastculture/model/Repository.html" TargetMode="External"/><Relationship Id="rId20" Type="http://schemas.openxmlformats.org/officeDocument/2006/relationships/hyperlink" Target="file:///c:\website\convert\p3r68-cdx67\../../../../../com/folva/moderneastculture/model/dto/AgeRating.html" TargetMode="External"/><Relationship Id="rId62" Type="http://schemas.openxmlformats.org/officeDocument/2006/relationships/hyperlink" Target="file:///c:\website\convert\p3r68-cdx67\../../../../../com/folva/moderneastculture/model/dto/Anime.Builder.html" TargetMode="External"/><Relationship Id="rId365" Type="http://schemas.openxmlformats.org/officeDocument/2006/relationships/hyperlink" Target="file:///c:\website\convert\p3r68-cdx67\../../../../../com/folva/moderneastculture/model/dto/Comics.Source.html" TargetMode="External"/><Relationship Id="rId572" Type="http://schemas.openxmlformats.org/officeDocument/2006/relationships/hyperlink" Target="file:///c:\website\convert\p3r68-cdx67\../../../../com/folva/moderneastculture/model/dto/Anime.html" TargetMode="External"/><Relationship Id="rId628" Type="http://schemas.openxmlformats.org/officeDocument/2006/relationships/theme" Target="theme/theme1.xml"/><Relationship Id="rId225" Type="http://schemas.openxmlformats.org/officeDocument/2006/relationships/hyperlink" Target="javascript:show(1);" TargetMode="External"/><Relationship Id="rId267" Type="http://schemas.openxmlformats.org/officeDocument/2006/relationships/hyperlink" Target="javascript:show(8);" TargetMode="External"/><Relationship Id="rId432" Type="http://schemas.openxmlformats.org/officeDocument/2006/relationships/hyperlink" Target="file:///c:\website\convert\p3r68-cdx67\../../../../com/folva/moderneastculture/model/dto/Comics.html" TargetMode="External"/><Relationship Id="rId474" Type="http://schemas.openxmlformats.org/officeDocument/2006/relationships/hyperlink" Target="file:///c:\website\convert\p3r68-cdx67\../../../../com/folva/moderneastculture/controller/MenuController.html" TargetMode="External"/><Relationship Id="rId127" Type="http://schemas.openxmlformats.org/officeDocument/2006/relationships/hyperlink" Target="file:///c:\website\convert\p3r68-cdx67\../../../../../com/folva/moderneastculture/model/dto/Anime.html" TargetMode="External"/><Relationship Id="rId31" Type="http://schemas.openxmlformats.org/officeDocument/2006/relationships/hyperlink" Target="file:///c:\website\convert\p3r68-cdx67\../../../../../com/folva/moderneastculture/model/dto/AgeRating.html" TargetMode="External"/><Relationship Id="rId73" Type="http://schemas.openxmlformats.org/officeDocument/2006/relationships/hyperlink" Target="file:///c:\website\convert\p3r68-cdx67\../../../../../com/folva/moderneastculture/model/dto/Anime.Builder.html" TargetMode="External"/><Relationship Id="rId169" Type="http://schemas.openxmlformats.org/officeDocument/2006/relationships/hyperlink" Target="file:///c:\website\convert\p3r68-cdx67\../../../../../com/folva/moderneastculture/model/dto/Anime.Source.html" TargetMode="External"/><Relationship Id="rId334" Type="http://schemas.openxmlformats.org/officeDocument/2006/relationships/hyperlink" Target="file:///c:\website\convert\p3r68-cdx67\../../../../../com/folva/moderneastculture/model/dto/Comics.html" TargetMode="External"/><Relationship Id="rId376" Type="http://schemas.openxmlformats.org/officeDocument/2006/relationships/hyperlink" Target="javascript:show(1);" TargetMode="External"/><Relationship Id="rId541" Type="http://schemas.openxmlformats.org/officeDocument/2006/relationships/hyperlink" Target="file:///c:\website\convert\p3r68-cdx67\../../../../com/folva/moderneastculture/model/Repository.html" TargetMode="External"/><Relationship Id="rId583" Type="http://schemas.openxmlformats.org/officeDocument/2006/relationships/hyperlink" Target="file:///c:\website\convert\p3r68-cdx67\../../../../../com/folva/moderneastculture/model/dto/Status.html" TargetMode="External"/><Relationship Id="rId4" Type="http://schemas.openxmlformats.org/officeDocument/2006/relationships/settings" Target="settings.xml"/><Relationship Id="rId180" Type="http://schemas.openxmlformats.org/officeDocument/2006/relationships/hyperlink" Target="file:///c:\website\convert\p3r68-cdx67\../../../../../com/folva/moderneastculture/model/dto/Anime.Type.html" TargetMode="External"/><Relationship Id="rId236" Type="http://schemas.openxmlformats.org/officeDocument/2006/relationships/hyperlink" Target="file:///c:\website\convert\p3r68-cdx67\../../../../../com/folva/moderneastculture/model/dto/Author.Builder.html" TargetMode="External"/><Relationship Id="rId278" Type="http://schemas.openxmlformats.org/officeDocument/2006/relationships/hyperlink" Target="javascript:show(2);" TargetMode="External"/><Relationship Id="rId401" Type="http://schemas.openxmlformats.org/officeDocument/2006/relationships/hyperlink" Target="file:///c:\website\convert\p3r68-cdx67\../../../../../com/folva/moderneastculture/model/dto/Comics.Type.html" TargetMode="External"/><Relationship Id="rId443" Type="http://schemas.openxmlformats.org/officeDocument/2006/relationships/hyperlink" Target="file:///c:\website\convert\p3r68-cdx67\../../../../com/folva/moderneastculture/model/dto/OpenPair.html" TargetMode="External"/><Relationship Id="rId303" Type="http://schemas.openxmlformats.org/officeDocument/2006/relationships/hyperlink" Target="file:///c:\website\convert\p3r68-cdx67\../../../../../com/folva/moderneastculture/model/dto/Comics.Builder.html" TargetMode="External"/><Relationship Id="rId485" Type="http://schemas.openxmlformats.org/officeDocument/2006/relationships/hyperlink" Target="file:///c:\website\convert\p3r68-cdx67\../../../../../com/folva/moderneastculture/model/dto/OpenPair.html" TargetMode="External"/><Relationship Id="rId42" Type="http://schemas.openxmlformats.org/officeDocument/2006/relationships/hyperlink" Target="javascript:show(2);" TargetMode="External"/><Relationship Id="rId84" Type="http://schemas.openxmlformats.org/officeDocument/2006/relationships/hyperlink" Target="file:///c:\website\convert\p3r68-cdx67\../../../../../com/folva/moderneastculture/model/dto/Anime.Builder.html" TargetMode="External"/><Relationship Id="rId138" Type="http://schemas.openxmlformats.org/officeDocument/2006/relationships/hyperlink" Target="file:///c:\website\convert\p3r68-cdx67\../../../../../com/folva/moderneastculture/model/dto/Anime.html" TargetMode="External"/><Relationship Id="rId345" Type="http://schemas.openxmlformats.org/officeDocument/2006/relationships/hyperlink" Target="file:///c:\website\convert\p3r68-cdx67\../../../../../com/folva/moderneastculture/model/dto/Comics.html" TargetMode="External"/><Relationship Id="rId387" Type="http://schemas.openxmlformats.org/officeDocument/2006/relationships/hyperlink" Target="file:///c:\website\convert\p3r68-cdx67\../../../../../com/folva/moderneastculture/model/dto/Comics.Type.html" TargetMode="External"/><Relationship Id="rId510" Type="http://schemas.openxmlformats.org/officeDocument/2006/relationships/hyperlink" Target="file:///c:\website\convert\p3r68-cdx67\../../../../com/folva/moderneastculture/model/Repository.html" TargetMode="External"/><Relationship Id="rId552" Type="http://schemas.openxmlformats.org/officeDocument/2006/relationships/hyperlink" Target="file:///c:\website\convert\p3r68-cdx67\../../../../com/folva/moderneastculture/model/Repository.html" TargetMode="External"/><Relationship Id="rId594" Type="http://schemas.openxmlformats.org/officeDocument/2006/relationships/hyperlink" Target="file:///c:\website\convert\p3r68-cdx67\../../../../../com/folva/moderneastculture/model/dto/Status.html" TargetMode="External"/><Relationship Id="rId608" Type="http://schemas.openxmlformats.org/officeDocument/2006/relationships/hyperlink" Target="file:///c:\website\convert\p3r68-cdx67\../../../../../com/folva/moderneastculture/model/dto/YearSeason.html" TargetMode="External"/><Relationship Id="rId191" Type="http://schemas.openxmlformats.org/officeDocument/2006/relationships/hyperlink" Target="file:///c:\website\convert\p3r68-cdx67\../../../../../com/folva/moderneastculture/model/dto/Anime.Type.html" TargetMode="External"/><Relationship Id="rId205" Type="http://schemas.openxmlformats.org/officeDocument/2006/relationships/hyperlink" Target="file:///c:\website\convert\p3r68-cdx67\../../../../com/folva/moderneastculture/controller/AnimePresentationControl.html" TargetMode="External"/><Relationship Id="rId247" Type="http://schemas.openxmlformats.org/officeDocument/2006/relationships/hyperlink" Target="javascript:show(2);" TargetMode="External"/><Relationship Id="rId412" Type="http://schemas.openxmlformats.org/officeDocument/2006/relationships/hyperlink" Target="file:///c:\website\convert\p3r68-cdx67\../../../../com/folva/moderneastculture/controller/ComicsInfoController.html" TargetMode="External"/><Relationship Id="rId107" Type="http://schemas.openxmlformats.org/officeDocument/2006/relationships/hyperlink" Target="file:///c:\website\convert\p3r68-cdx67\../../../../../com/folva/moderneastculture/model/dto/Anime.html" TargetMode="External"/><Relationship Id="rId289" Type="http://schemas.openxmlformats.org/officeDocument/2006/relationships/hyperlink" Target="file:///c:\website\convert\p3r68-cdx67\../../../../../com/folva/moderneastculture/model/dto/Comics.Builder.html" TargetMode="External"/><Relationship Id="rId454" Type="http://schemas.openxmlformats.org/officeDocument/2006/relationships/hyperlink" Target="file:///c:\website\convert\p3r68-cdx67\../../../../com/folva/moderneastculture/controller/LoginController.html" TargetMode="External"/><Relationship Id="rId496" Type="http://schemas.openxmlformats.org/officeDocument/2006/relationships/hyperlink" Target="file:///c:\website\convert\p3r68-cdx67\../../../../../com/folva/moderneastculture/model/dto/OpenPair.html" TargetMode="External"/><Relationship Id="rId11" Type="http://schemas.openxmlformats.org/officeDocument/2006/relationships/footer" Target="footer1.xml"/><Relationship Id="rId53" Type="http://schemas.openxmlformats.org/officeDocument/2006/relationships/hyperlink" Target="file:///c:\website\convert\p3r68-cdx67\../../../../../com/folva/moderneastculture/model/dto/Anime.Builder.html" TargetMode="External"/><Relationship Id="rId149" Type="http://schemas.openxmlformats.org/officeDocument/2006/relationships/hyperlink" Target="file:///c:\website\convert\p3r68-cdx67\../../../../../com/folva/moderneastculture/model/dto/AgeRating.html" TargetMode="External"/><Relationship Id="rId314" Type="http://schemas.openxmlformats.org/officeDocument/2006/relationships/hyperlink" Target="file:///c:\website\convert\p3r68-cdx67\../../../../../com/folva/moderneastculture/model/dto/Comics.Builder.html" TargetMode="External"/><Relationship Id="rId356" Type="http://schemas.openxmlformats.org/officeDocument/2006/relationships/hyperlink" Target="file:///c:\website\convert\p3r68-cdx67\../../../../../com/folva/moderneastculture/model/dto/Comics.html" TargetMode="External"/><Relationship Id="rId398" Type="http://schemas.openxmlformats.org/officeDocument/2006/relationships/hyperlink" Target="file:///c:\website\convert\p3r68-cdx67\../../../../../com/folva/moderneastculture/model/dto/Comics.Type.html" TargetMode="External"/><Relationship Id="rId521" Type="http://schemas.openxmlformats.org/officeDocument/2006/relationships/hyperlink" Target="file:///c:\website\convert\p3r68-cdx67\../../../../com/folva/moderneastculture/model/dto/Comics.html" TargetMode="External"/><Relationship Id="rId563" Type="http://schemas.openxmlformats.org/officeDocument/2006/relationships/hyperlink" Target="file:///c:\website\convert\p3r68-cdx67\../../../../com/folva/moderneastculture/model/dto/Genre.html" TargetMode="External"/><Relationship Id="rId619" Type="http://schemas.openxmlformats.org/officeDocument/2006/relationships/hyperlink" Target="file:///c:\website\convert\p3r68-cdx67\../../../../../com/folva/moderneastculture/model/dto/YearSeason.html" TargetMode="External"/><Relationship Id="rId95" Type="http://schemas.openxmlformats.org/officeDocument/2006/relationships/hyperlink" Target="file:///c:\website\convert\p3r68-cdx67\../../../../../com/folva/moderneastculture/model/dto/Status.html" TargetMode="External"/><Relationship Id="rId160" Type="http://schemas.openxmlformats.org/officeDocument/2006/relationships/hyperlink" Target="file:///c:\website\convert\p3r68-cdx67\../../../../../com/folva/moderneastculture/model/dto/Anime.Source.html" TargetMode="External"/><Relationship Id="rId216" Type="http://schemas.openxmlformats.org/officeDocument/2006/relationships/hyperlink" Target="file:///c:\website\convert\p3r68-cdx67\../../../../com/folva/moderneastculture/model/dto/Anime.html" TargetMode="External"/><Relationship Id="rId423" Type="http://schemas.openxmlformats.org/officeDocument/2006/relationships/hyperlink" Target="file:///c:\website\convert\p3r68-cdx67\../../../../com/folva/moderneastculture/controller/ComicsPresentationControl.html" TargetMode="External"/><Relationship Id="rId258" Type="http://schemas.openxmlformats.org/officeDocument/2006/relationships/hyperlink" Target="file:///c:\website\convert\p3r68-cdx67\../../../../../com/folva/moderneastculture/model/dto/Author.Type.html" TargetMode="External"/><Relationship Id="rId465" Type="http://schemas.openxmlformats.org/officeDocument/2006/relationships/hyperlink" Target="javascript:show(2);" TargetMode="External"/><Relationship Id="rId22" Type="http://schemas.openxmlformats.org/officeDocument/2006/relationships/hyperlink" Target="file:///c:\website\convert\p3r68-cdx67\../../../../../com/folva/moderneastculture/model/dto/AgeRating.html" TargetMode="External"/><Relationship Id="rId64" Type="http://schemas.openxmlformats.org/officeDocument/2006/relationships/hyperlink" Target="file:///c:\website\convert\p3r68-cdx67\../../../../../com/folva/moderneastculture/model/dto/Anime.Builder.html" TargetMode="External"/><Relationship Id="rId118" Type="http://schemas.openxmlformats.org/officeDocument/2006/relationships/hyperlink" Target="file:///c:\website\convert\p3r68-cdx67\../../../../../com/folva/moderneastculture/model/dto/Anime.html" TargetMode="External"/><Relationship Id="rId325" Type="http://schemas.openxmlformats.org/officeDocument/2006/relationships/hyperlink" Target="file:///c:\website\convert\p3r68-cdx67\../../../../../com/folva/moderneastculture/model/dto/Comics.Source.html" TargetMode="External"/><Relationship Id="rId367" Type="http://schemas.openxmlformats.org/officeDocument/2006/relationships/hyperlink" Target="file:///c:\website\convert\p3r68-cdx67\../../../../../com/folva/moderneastculture/model/dto/Status.html" TargetMode="External"/><Relationship Id="rId532" Type="http://schemas.openxmlformats.org/officeDocument/2006/relationships/hyperlink" Target="file:///c:\website\convert\p3r68-cdx67\../../../../com/folva/moderneastculture/model/Repository.html" TargetMode="External"/><Relationship Id="rId574" Type="http://schemas.openxmlformats.org/officeDocument/2006/relationships/hyperlink" Target="file:///c:\website\convert\p3r68-cdx67\../../../../com/folva/moderneastculture/model/dto/Genre.html" TargetMode="External"/><Relationship Id="rId171" Type="http://schemas.openxmlformats.org/officeDocument/2006/relationships/hyperlink" Target="file:///c:\website\convert\p3r68-cdx67\../../../../../com/folva/moderneastculture/model/dto/Anime.Source.html" TargetMode="External"/><Relationship Id="rId227" Type="http://schemas.openxmlformats.org/officeDocument/2006/relationships/hyperlink" Target="javascript:show(8);" TargetMode="External"/><Relationship Id="rId269" Type="http://schemas.openxmlformats.org/officeDocument/2006/relationships/hyperlink" Target="file:///c:\website\convert\p3r68-cdx67\../../../../../com/folva/moderneastculture/model/dto/Author.Type.html" TargetMode="External"/><Relationship Id="rId434" Type="http://schemas.openxmlformats.org/officeDocument/2006/relationships/hyperlink" Target="file:///c:\website\convert\p3r68-cdx67\../../../../com/folva/moderneastculture/model/dto/OpenPair.html" TargetMode="External"/><Relationship Id="rId476" Type="http://schemas.openxmlformats.org/officeDocument/2006/relationships/hyperlink" Target="javascript:show(8);" TargetMode="External"/><Relationship Id="rId33" Type="http://schemas.openxmlformats.org/officeDocument/2006/relationships/hyperlink" Target="file:///c:\website\convert\p3r68-cdx67\../../../../../com/folva/moderneastculture/model/dto/AgeRating.html" TargetMode="External"/><Relationship Id="rId129" Type="http://schemas.openxmlformats.org/officeDocument/2006/relationships/hyperlink" Target="file:///c:\website\convert\p3r68-cdx67\../../../../../com/folva/moderneastculture/model/dto/Anime.html" TargetMode="External"/><Relationship Id="rId280" Type="http://schemas.openxmlformats.org/officeDocument/2006/relationships/hyperlink" Target="file:///c:\website\convert\p3r68-cdx67\../../../../../com/folva/moderneastculture/model/dto/Comics.html" TargetMode="External"/><Relationship Id="rId336" Type="http://schemas.openxmlformats.org/officeDocument/2006/relationships/hyperlink" Target="file:///c:\website\convert\p3r68-cdx67\../../../../../com/folva/moderneastculture/model/dto/Comics.html" TargetMode="External"/><Relationship Id="rId501" Type="http://schemas.openxmlformats.org/officeDocument/2006/relationships/hyperlink" Target="file:///c:\website\convert\p3r68-cdx67\../../../../com/folva/moderneastculture/model/Repository.html" TargetMode="External"/><Relationship Id="rId543" Type="http://schemas.openxmlformats.org/officeDocument/2006/relationships/hyperlink" Target="file:///c:\website\convert\p3r68-cdx67\../../../../com/folva/moderneastculture/model/Repository.html" TargetMode="External"/><Relationship Id="rId75" Type="http://schemas.openxmlformats.org/officeDocument/2006/relationships/hyperlink" Target="file:///c:\website\convert\p3r68-cdx67\../../../../../com/folva/moderneastculture/model/dto/Anime.Builder.html" TargetMode="External"/><Relationship Id="rId140" Type="http://schemas.openxmlformats.org/officeDocument/2006/relationships/hyperlink" Target="file:///c:\website\convert\p3r68-cdx67\../../../../../com/folva/moderneastculture/model/dto/Anime.html" TargetMode="External"/><Relationship Id="rId182" Type="http://schemas.openxmlformats.org/officeDocument/2006/relationships/hyperlink" Target="javascript:show(1);" TargetMode="External"/><Relationship Id="rId378" Type="http://schemas.openxmlformats.org/officeDocument/2006/relationships/hyperlink" Target="file:///c:\website\convert\p3r68-cdx67\../../../../../com/folva/moderneastculture/model/dto/Comics.Source.html" TargetMode="External"/><Relationship Id="rId403" Type="http://schemas.openxmlformats.org/officeDocument/2006/relationships/hyperlink" Target="file:///c:\website\convert\p3r68-cdx67\../../../../../com/folva/moderneastculture/model/dto/Comics.Type.html" TargetMode="External"/><Relationship Id="rId585" Type="http://schemas.openxmlformats.org/officeDocument/2006/relationships/hyperlink" Target="file:///c:\website\convert\p3r68-cdx67\../../../../../com/folva/moderneastculture/model/dto/Status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file:///c:\website\convert\p3r68-cdx67\../../../../../com/folva/moderneastculture/model/dto/Author.Type.html" TargetMode="External"/><Relationship Id="rId445" Type="http://schemas.openxmlformats.org/officeDocument/2006/relationships/hyperlink" Target="file:///c:\website\convert\p3r68-cdx67\../../../../com/folva/moderneastculture/controller/EditComicsController.html" TargetMode="External"/><Relationship Id="rId487" Type="http://schemas.openxmlformats.org/officeDocument/2006/relationships/hyperlink" Target="file:///c:\website\convert\p3r68-cdx67\../../../../../com/folva/moderneastculture/model/dto/OpenPair.html" TargetMode="External"/><Relationship Id="rId610" Type="http://schemas.openxmlformats.org/officeDocument/2006/relationships/hyperlink" Target="javascript:show(2);" TargetMode="External"/><Relationship Id="rId291" Type="http://schemas.openxmlformats.org/officeDocument/2006/relationships/hyperlink" Target="file:///c:\website\convert\p3r68-cdx67\../../../../../com/folva/moderneastculture/model/dto/Comics.Builder.html" TargetMode="External"/><Relationship Id="rId305" Type="http://schemas.openxmlformats.org/officeDocument/2006/relationships/hyperlink" Target="file:///c:\website\convert\p3r68-cdx67\../../../../../com/folva/moderneastculture/model/dto/Comics.Builder.html" TargetMode="External"/><Relationship Id="rId347" Type="http://schemas.openxmlformats.org/officeDocument/2006/relationships/hyperlink" Target="file:///c:\website\convert\p3r68-cdx67\../../../../../com/folva/moderneastculture/model/dto/Comics.html" TargetMode="External"/><Relationship Id="rId512" Type="http://schemas.openxmlformats.org/officeDocument/2006/relationships/hyperlink" Target="file:///c:\website\convert\p3r68-cdx67\../../../../com/folva/moderneastculture/model/Repository.html" TargetMode="External"/><Relationship Id="rId44" Type="http://schemas.openxmlformats.org/officeDocument/2006/relationships/hyperlink" Target="file:///c:\website\convert\p3r68-cdx67\../../../../../com/folva/moderneastculture/model/dto/Anime.html" TargetMode="External"/><Relationship Id="rId86" Type="http://schemas.openxmlformats.org/officeDocument/2006/relationships/hyperlink" Target="file:///c:\website\convert\p3r68-cdx67\../../../../../com/folva/moderneastculture/model/dto/Anime.Builder.html" TargetMode="External"/><Relationship Id="rId151" Type="http://schemas.openxmlformats.org/officeDocument/2006/relationships/hyperlink" Target="file:///c:\website\convert\p3r68-cdx67\../../../../../com/folva/moderneastculture/model/dto/YearSeason.html" TargetMode="External"/><Relationship Id="rId389" Type="http://schemas.openxmlformats.org/officeDocument/2006/relationships/hyperlink" Target="file:///c:\website\convert\p3r68-cdx67\../../../../../com/folva/moderneastculture/model/dto/Comics.html" TargetMode="External"/><Relationship Id="rId554" Type="http://schemas.openxmlformats.org/officeDocument/2006/relationships/hyperlink" Target="file:///c:\website\convert\p3r68-cdx67\../../../../com/folva/moderneastculture/model/dto/Comics.html" TargetMode="External"/><Relationship Id="rId596" Type="http://schemas.openxmlformats.org/officeDocument/2006/relationships/hyperlink" Target="file:///c:\website\convert\p3r68-cdx67\../../../../../com/folva/moderneastculture/model/dto/Status.html" TargetMode="External"/><Relationship Id="rId193" Type="http://schemas.openxmlformats.org/officeDocument/2006/relationships/hyperlink" Target="javascript:show(2);" TargetMode="External"/><Relationship Id="rId207" Type="http://schemas.openxmlformats.org/officeDocument/2006/relationships/hyperlink" Target="file:///c:\website\convert\p3r68-cdx67\../../../../com/folva/moderneastculture/controller/AnimePresentationControl.html" TargetMode="External"/><Relationship Id="rId249" Type="http://schemas.openxmlformats.org/officeDocument/2006/relationships/hyperlink" Target="file:///c:\website\convert\p3r68-cdx67\../../../../../com/folva/moderneastculture/model/dto/Author.html" TargetMode="External"/><Relationship Id="rId414" Type="http://schemas.openxmlformats.org/officeDocument/2006/relationships/hyperlink" Target="file:///c:\website\convert\p3r68-cdx67\../../../../com/folva/moderneastculture/controller/ComicsPresentationControl.html" TargetMode="External"/><Relationship Id="rId456" Type="http://schemas.openxmlformats.org/officeDocument/2006/relationships/hyperlink" Target="javascript:show(8);" TargetMode="External"/><Relationship Id="rId498" Type="http://schemas.openxmlformats.org/officeDocument/2006/relationships/hyperlink" Target="file:///c:\website\convert\p3r68-cdx67\../../../../com/folva/moderneastculture/model/Repository.html" TargetMode="External"/><Relationship Id="rId621" Type="http://schemas.openxmlformats.org/officeDocument/2006/relationships/hyperlink" Target="file:///c:\website\convert\p3r68-cdx67\../../../../../com/folva/moderneastculture/model/dto/YearSeason.html" TargetMode="External"/><Relationship Id="rId13" Type="http://schemas.openxmlformats.org/officeDocument/2006/relationships/hyperlink" Target="file:///c:\website\convert\p3r68-cdx67\../../../../../com/folva/moderneastculture/model/dto/AgeRating.html" TargetMode="External"/><Relationship Id="rId109" Type="http://schemas.openxmlformats.org/officeDocument/2006/relationships/hyperlink" Target="file:///c:\website\convert\p3r68-cdx67\../../../../../com/folva/moderneastculture/model/dto/Anime.html" TargetMode="External"/><Relationship Id="rId260" Type="http://schemas.openxmlformats.org/officeDocument/2006/relationships/hyperlink" Target="file:///c:\website\convert\p3r68-cdx67\../../../../../com/folva/moderneastculture/model/dto/Author.Type.html" TargetMode="External"/><Relationship Id="rId316" Type="http://schemas.openxmlformats.org/officeDocument/2006/relationships/hyperlink" Target="file:///c:\website\convert\p3r68-cdx67\../../../../../com/folva/moderneastculture/model/dto/Comics.Builder.html" TargetMode="External"/><Relationship Id="rId523" Type="http://schemas.openxmlformats.org/officeDocument/2006/relationships/hyperlink" Target="file:///c:\website\convert\p3r68-cdx67\../../../../com/folva/moderneastculture/model/dto/Comics.html" TargetMode="External"/><Relationship Id="rId55" Type="http://schemas.openxmlformats.org/officeDocument/2006/relationships/hyperlink" Target="file:///c:\website\convert\p3r68-cdx67\../../../../../com/folva/moderneastculture/model/dto/Author.html" TargetMode="External"/><Relationship Id="rId97" Type="http://schemas.openxmlformats.org/officeDocument/2006/relationships/hyperlink" Target="file:///c:\website\convert\p3r68-cdx67\../../../../../com/folva/moderneastculture/model/dto/Anime.html" TargetMode="External"/><Relationship Id="rId120" Type="http://schemas.openxmlformats.org/officeDocument/2006/relationships/hyperlink" Target="file:///c:\website\convert\p3r68-cdx67\../../../../../com/folva/moderneastculture/model/dto/Anime.html" TargetMode="External"/><Relationship Id="rId358" Type="http://schemas.openxmlformats.org/officeDocument/2006/relationships/hyperlink" Target="file:///c:\website\convert\p3r68-cdx67\../../../../../com/folva/moderneastculture/model/dto/Comics.html" TargetMode="External"/><Relationship Id="rId565" Type="http://schemas.openxmlformats.org/officeDocument/2006/relationships/hyperlink" Target="file:///c:\website\convert\p3r68-cdx67\../../../../com/folva/moderneastculture/model/dto/Anime.html" TargetMode="External"/><Relationship Id="rId162" Type="http://schemas.openxmlformats.org/officeDocument/2006/relationships/hyperlink" Target="file:///c:\website\convert\p3r68-cdx67\../../../../../com/folva/moderneastculture/model/dto/Anime.Source.html" TargetMode="External"/><Relationship Id="rId218" Type="http://schemas.openxmlformats.org/officeDocument/2006/relationships/hyperlink" Target="file:///c:\website\convert\p3r68-cdx67\../../../../com/folva/moderneastculture/model/dto/OpenPair.html" TargetMode="External"/><Relationship Id="rId425" Type="http://schemas.openxmlformats.org/officeDocument/2006/relationships/hyperlink" Target="file:///c:\website\convert\p3r68-cdx67\../../../../com/folva/moderneastculture/controller/ComicsPresentationControl.html" TargetMode="External"/><Relationship Id="rId467" Type="http://schemas.openxmlformats.org/officeDocument/2006/relationships/hyperlink" Target="file:///c:\website\convert\p3r68-cdx67\../../../com/folva/moderneastculture/Main.html" TargetMode="External"/><Relationship Id="rId271" Type="http://schemas.openxmlformats.org/officeDocument/2006/relationships/hyperlink" Target="file:///c:\website\convert\p3r68-cdx67\../../../../../com/folva/moderneastculture/model/dto/Author.Type.html" TargetMode="External"/><Relationship Id="rId24" Type="http://schemas.openxmlformats.org/officeDocument/2006/relationships/hyperlink" Target="javascript:show(8);" TargetMode="External"/><Relationship Id="rId66" Type="http://schemas.openxmlformats.org/officeDocument/2006/relationships/hyperlink" Target="file:///c:\website\convert\p3r68-cdx67\../../../../../com/folva/moderneastculture/model/dto/YearSeason.html" TargetMode="External"/><Relationship Id="rId131" Type="http://schemas.openxmlformats.org/officeDocument/2006/relationships/hyperlink" Target="file:///c:\website\convert\p3r68-cdx67\../../../../../com/folva/moderneastculture/model/dto/Anime.html" TargetMode="External"/><Relationship Id="rId327" Type="http://schemas.openxmlformats.org/officeDocument/2006/relationships/hyperlink" Target="javascript:show(2);" TargetMode="External"/><Relationship Id="rId369" Type="http://schemas.openxmlformats.org/officeDocument/2006/relationships/hyperlink" Target="file:///c:\website\convert\p3r68-cdx67\../../../../../com/folva/moderneastculture/model/dto/Comics.Source.html" TargetMode="External"/><Relationship Id="rId534" Type="http://schemas.openxmlformats.org/officeDocument/2006/relationships/hyperlink" Target="file:///c:\website\convert\p3r68-cdx67\../../../../com/folva/moderneastculture/model/Repository.html" TargetMode="External"/><Relationship Id="rId576" Type="http://schemas.openxmlformats.org/officeDocument/2006/relationships/hyperlink" Target="file:///c:\website\convert\p3r68-cdx67\../../../../com/folva/moderneastculture/model/dto/Comics.html" TargetMode="External"/><Relationship Id="rId173" Type="http://schemas.openxmlformats.org/officeDocument/2006/relationships/hyperlink" Target="file:///c:\website\convert\p3r68-cdx67\../../../../../com/folva/moderneastculture/model/dto/Anime.Source.html" TargetMode="External"/><Relationship Id="rId229" Type="http://schemas.openxmlformats.org/officeDocument/2006/relationships/hyperlink" Target="file:///c:\website\convert\p3r68-cdx67\../../../../../com/folva/moderneastculture/model/dto/Author.Builder.html" TargetMode="External"/><Relationship Id="rId380" Type="http://schemas.openxmlformats.org/officeDocument/2006/relationships/hyperlink" Target="file:///c:\website\convert\p3r68-cdx67\../../../../../com/folva/moderneastculture/model/dto/Comics.Source.html" TargetMode="External"/><Relationship Id="rId436" Type="http://schemas.openxmlformats.org/officeDocument/2006/relationships/hyperlink" Target="file:///c:\website\convert\p3r68-cdx67\../../../../com/folva/moderneastculture/controller/EditAnimeController.html" TargetMode="External"/><Relationship Id="rId601" Type="http://schemas.openxmlformats.org/officeDocument/2006/relationships/hyperlink" Target="file:///c:\website\convert\p3r68-cdx67\../../../../../com/folva/moderneastculture/model/dto/YearSeason.html" TargetMode="External"/><Relationship Id="rId240" Type="http://schemas.openxmlformats.org/officeDocument/2006/relationships/hyperlink" Target="file:///c:\website\convert\p3r68-cdx67\../../../../../com/folva/moderneastculture/model/dto/Author.Builder.html" TargetMode="External"/><Relationship Id="rId478" Type="http://schemas.openxmlformats.org/officeDocument/2006/relationships/hyperlink" Target="file:///c:\website\convert\p3r68-cdx67\../../../../../com/folva/moderneastculture/model/dto/OpenPair.html" TargetMode="External"/><Relationship Id="rId35" Type="http://schemas.openxmlformats.org/officeDocument/2006/relationships/hyperlink" Target="file:///c:\website\convert\p3r68-cdx67\../../../../../com/folva/moderneastculture/model/dto/AgeRating.html" TargetMode="External"/><Relationship Id="rId77" Type="http://schemas.openxmlformats.org/officeDocument/2006/relationships/hyperlink" Target="file:///c:\website\convert\p3r68-cdx67\../../../../../com/folva/moderneastculture/model/dto/Anime.Type.html" TargetMode="External"/><Relationship Id="rId100" Type="http://schemas.openxmlformats.org/officeDocument/2006/relationships/hyperlink" Target="file:///c:\website\convert\p3r68-cdx67\../../../../../com/folva/moderneastculture/model/dto/Anime.Type.html" TargetMode="External"/><Relationship Id="rId282" Type="http://schemas.openxmlformats.org/officeDocument/2006/relationships/hyperlink" Target="file:///c:\website\convert\p3r68-cdx67\../../../../../com/folva/moderneastculture/model/dto/Comics.Builder.html" TargetMode="External"/><Relationship Id="rId338" Type="http://schemas.openxmlformats.org/officeDocument/2006/relationships/hyperlink" Target="file:///c:\website\convert\p3r68-cdx67\../../../../../com/folva/moderneastculture/model/dto/Comics.html" TargetMode="External"/><Relationship Id="rId503" Type="http://schemas.openxmlformats.org/officeDocument/2006/relationships/hyperlink" Target="file:///c:\website\convert\p3r68-cdx67\../../../../com/folva/moderneastculture/model/Repository.html" TargetMode="External"/><Relationship Id="rId545" Type="http://schemas.openxmlformats.org/officeDocument/2006/relationships/hyperlink" Target="file:///c:\website\convert\p3r68-cdx67\../../../../com/folva/moderneastculture/model/Repository.html" TargetMode="External"/><Relationship Id="rId587" Type="http://schemas.openxmlformats.org/officeDocument/2006/relationships/hyperlink" Target="file:///c:\website\convert\p3r68-cdx67\../../../../../com/folva/moderneastculture/model/dto/Status.html" TargetMode="External"/><Relationship Id="rId8" Type="http://schemas.openxmlformats.org/officeDocument/2006/relationships/hyperlink" Target="file:///c:\website\convert\p3r68-cdx67\../../../../../com/folva/moderneastculture/model/dto/Genre.html" TargetMode="External"/><Relationship Id="rId142" Type="http://schemas.openxmlformats.org/officeDocument/2006/relationships/hyperlink" Target="file:///c:\website\convert\p3r68-cdx67\../../../../../com/folva/moderneastculture/model/dto/Author.html" TargetMode="External"/><Relationship Id="rId184" Type="http://schemas.openxmlformats.org/officeDocument/2006/relationships/hyperlink" Target="file:///c:\website\convert\p3r68-cdx67\../../../../../com/folva/moderneastculture/model/dto/Anime.Type.html" TargetMode="External"/><Relationship Id="rId391" Type="http://schemas.openxmlformats.org/officeDocument/2006/relationships/hyperlink" Target="file:///c:\website\convert\p3r68-cdx67\../../../../../com/folva/moderneastculture/model/dto/Comics.Type.html" TargetMode="External"/><Relationship Id="rId405" Type="http://schemas.openxmlformats.org/officeDocument/2006/relationships/hyperlink" Target="javascript:show(2);" TargetMode="External"/><Relationship Id="rId447" Type="http://schemas.openxmlformats.org/officeDocument/2006/relationships/hyperlink" Target="javascript:show(8);" TargetMode="External"/><Relationship Id="rId612" Type="http://schemas.openxmlformats.org/officeDocument/2006/relationships/hyperlink" Target="file:///c:\website\convert\p3r68-cdx67\../../../../../com/folva/moderneastculture/model/dto/YearSeason.html" TargetMode="External"/><Relationship Id="rId251" Type="http://schemas.openxmlformats.org/officeDocument/2006/relationships/hyperlink" Target="file:///c:\website\convert\p3r68-cdx67\../../../../../com/folva/moderneastculture/model/dto/Author.html" TargetMode="External"/><Relationship Id="rId489" Type="http://schemas.openxmlformats.org/officeDocument/2006/relationships/hyperlink" Target="file:///c:\website\convert\p3r68-cdx67\../../../../../com/folva/moderneastculture/model/dto/OpenPair.html" TargetMode="External"/><Relationship Id="rId46" Type="http://schemas.openxmlformats.org/officeDocument/2006/relationships/hyperlink" Target="file:///c:\website\convert\p3r68-cdx67\../../../../../com/folva/moderneastculture/model/dto/Anime.Builder.html" TargetMode="External"/><Relationship Id="rId293" Type="http://schemas.openxmlformats.org/officeDocument/2006/relationships/hyperlink" Target="file:///c:\website\convert\p3r68-cdx67\../../../../../com/folva/moderneastculture/model/dto/Comics.Builder.html" TargetMode="External"/><Relationship Id="rId307" Type="http://schemas.openxmlformats.org/officeDocument/2006/relationships/hyperlink" Target="file:///c:\website\convert\p3r68-cdx67\../../../../../com/folva/moderneastculture/model/dto/Comics.Type.html" TargetMode="External"/><Relationship Id="rId349" Type="http://schemas.openxmlformats.org/officeDocument/2006/relationships/hyperlink" Target="file:///c:\website\convert\p3r68-cdx67\../../../../../com/folva/moderneastculture/model/dto/Comics.html" TargetMode="External"/><Relationship Id="rId514" Type="http://schemas.openxmlformats.org/officeDocument/2006/relationships/hyperlink" Target="file:///c:\website\convert\p3r68-cdx67\../../../../com/folva/moderneastculture/model/dto/Genre.html" TargetMode="External"/><Relationship Id="rId556" Type="http://schemas.openxmlformats.org/officeDocument/2006/relationships/hyperlink" Target="file:///c:\website\convert\p3r68-cdx67\../../../../com/folva/moderneastculture/model/Repository.html" TargetMode="External"/><Relationship Id="rId88" Type="http://schemas.openxmlformats.org/officeDocument/2006/relationships/hyperlink" Target="file:///c:\website\convert\p3r68-cdx67\../../../../../com/folva/moderneastculture/model/dto/Anime.Source.html" TargetMode="External"/><Relationship Id="rId111" Type="http://schemas.openxmlformats.org/officeDocument/2006/relationships/hyperlink" Target="file:///c:\website\convert\p3r68-cdx67\../../../../../com/folva/moderneastculture/model/dto/Anime.html" TargetMode="External"/><Relationship Id="rId153" Type="http://schemas.openxmlformats.org/officeDocument/2006/relationships/hyperlink" Target="file:///c:\website\convert\p3r68-cdx67\../../../../../com/folva/moderneastculture/model/dto/Status.html" TargetMode="External"/><Relationship Id="rId195" Type="http://schemas.openxmlformats.org/officeDocument/2006/relationships/hyperlink" Target="file:///c:\website\convert\p3r68-cdx67\../../../../com/folva/moderneastculture/controller/AnimeController.html" TargetMode="External"/><Relationship Id="rId209" Type="http://schemas.openxmlformats.org/officeDocument/2006/relationships/hyperlink" Target="javascript:show(8);" TargetMode="External"/><Relationship Id="rId360" Type="http://schemas.openxmlformats.org/officeDocument/2006/relationships/hyperlink" Target="file:///c:\website\convert\p3r68-cdx67\../../../../../com/folva/moderneastculture/model/dto/Author.html" TargetMode="External"/><Relationship Id="rId416" Type="http://schemas.openxmlformats.org/officeDocument/2006/relationships/hyperlink" Target="file:///c:\website\convert\p3r68-cdx67\../../../../com/folva/moderneastculture/controller/ComicsPresentationControl.html" TargetMode="External"/><Relationship Id="rId598" Type="http://schemas.openxmlformats.org/officeDocument/2006/relationships/hyperlink" Target="file:///c:\website\convert\p3r68-cdx67\../../../../../com/folva/moderneastculture/model/dto/Status.html" TargetMode="External"/><Relationship Id="rId220" Type="http://schemas.openxmlformats.org/officeDocument/2006/relationships/hyperlink" Target="file:///c:\website\convert\p3r68-cdx67\../../../../com/folva/moderneastculture/model/dto/Anime.html" TargetMode="External"/><Relationship Id="rId458" Type="http://schemas.openxmlformats.org/officeDocument/2006/relationships/hyperlink" Target="file:///c:\website\convert\p3r68-cdx67\../../../com/folva/moderneastculture/Main.html" TargetMode="External"/><Relationship Id="rId623" Type="http://schemas.openxmlformats.org/officeDocument/2006/relationships/hyperlink" Target="file:///c:\website\convert\p3r68-cdx67\../../../../../com/folva/moderneastculture/model/dto/YearSeason.html" TargetMode="External"/><Relationship Id="rId15" Type="http://schemas.openxmlformats.org/officeDocument/2006/relationships/hyperlink" Target="file:///c:\website\convert\p3r68-cdx67\../../../../../com/folva/moderneastculture/model/dto/AgeRating.html" TargetMode="External"/><Relationship Id="rId57" Type="http://schemas.openxmlformats.org/officeDocument/2006/relationships/hyperlink" Target="file:///c:\website\convert\p3r68-cdx67\../../../../../com/folva/moderneastculture/model/dto/Anime.Builder.html" TargetMode="External"/><Relationship Id="rId262" Type="http://schemas.openxmlformats.org/officeDocument/2006/relationships/hyperlink" Target="file:///c:\website\convert\p3r68-cdx67\../../../../../com/folva/moderneastculture/model/dto/Author.html" TargetMode="External"/><Relationship Id="rId318" Type="http://schemas.openxmlformats.org/officeDocument/2006/relationships/hyperlink" Target="file:///c:\website\convert\p3r68-cdx67\../../../../../com/folva/moderneastculture/model/dto/Comics.Source.html" TargetMode="External"/><Relationship Id="rId525" Type="http://schemas.openxmlformats.org/officeDocument/2006/relationships/hyperlink" Target="file:///c:\website\convert\p3r68-cdx67\../../../../com/folva/moderneastculture/model/Repository.html" TargetMode="External"/><Relationship Id="rId567" Type="http://schemas.openxmlformats.org/officeDocument/2006/relationships/hyperlink" Target="file:///c:\website\convert\p3r68-cdx67\../../../../com/folva/moderneastculture/model/dto/Anime.html" TargetMode="External"/><Relationship Id="rId99" Type="http://schemas.openxmlformats.org/officeDocument/2006/relationships/hyperlink" Target="file:///c:\website\convert\p3r68-cdx67\../../../../../com/folva/moderneastculture/model/dto/Anime.Source.html" TargetMode="External"/><Relationship Id="rId122" Type="http://schemas.openxmlformats.org/officeDocument/2006/relationships/hyperlink" Target="file:///c:\website\convert\p3r68-cdx67\../../../../../com/folva/moderneastculture/model/dto/Anime.html" TargetMode="External"/><Relationship Id="rId164" Type="http://schemas.openxmlformats.org/officeDocument/2006/relationships/hyperlink" Target="javascript:show(8);" TargetMode="External"/><Relationship Id="rId371" Type="http://schemas.openxmlformats.org/officeDocument/2006/relationships/hyperlink" Target="file:///c:\website\convert\p3r68-cdx67\../../../../../com/folva/moderneastculture/model/dto/Comics.Source.html" TargetMode="External"/><Relationship Id="rId427" Type="http://schemas.openxmlformats.org/officeDocument/2006/relationships/hyperlink" Target="file:///c:\website\convert\p3r68-cdx67\../../../../com/folva/moderneastculture/controller/ComicsPresentationControl.html" TargetMode="External"/><Relationship Id="rId469" Type="http://schemas.openxmlformats.org/officeDocument/2006/relationships/hyperlink" Target="file:///c:\website\convert\p3r68-cdx67\../../../com/folva/moderneastculture/Main.html" TargetMode="External"/><Relationship Id="rId26" Type="http://schemas.openxmlformats.org/officeDocument/2006/relationships/hyperlink" Target="file:///c:\website\convert\p3r68-cdx67\../../../../../com/folva/moderneastculture/model/dto/AgeRating.html" TargetMode="External"/><Relationship Id="rId231" Type="http://schemas.openxmlformats.org/officeDocument/2006/relationships/hyperlink" Target="file:///c:\website\convert\p3r68-cdx67\../../../../../com/folva/moderneastculture/model/dto/Author.Builder.html" TargetMode="External"/><Relationship Id="rId273" Type="http://schemas.openxmlformats.org/officeDocument/2006/relationships/hyperlink" Target="file:///c:\website\convert\p3r68-cdx67\../../../../../com/folva/moderneastculture/model/dto/Author.Type.html" TargetMode="External"/><Relationship Id="rId329" Type="http://schemas.openxmlformats.org/officeDocument/2006/relationships/hyperlink" Target="file:///c:\website\convert\p3r68-cdx67\../../../../../com/folva/moderneastculture/model/dto/Comics.html" TargetMode="External"/><Relationship Id="rId480" Type="http://schemas.openxmlformats.org/officeDocument/2006/relationships/hyperlink" Target="file:///c:\website\convert\p3r68-cdx67\../../../../../com/folva/moderneastculture/model/dto/OpenPair.html" TargetMode="External"/><Relationship Id="rId536" Type="http://schemas.openxmlformats.org/officeDocument/2006/relationships/hyperlink" Target="file:///c:\website\convert\p3r68-cdx67\../../../../com/folva/moderneastculture/model/dto/Anime.html" TargetMode="External"/><Relationship Id="rId68" Type="http://schemas.openxmlformats.org/officeDocument/2006/relationships/hyperlink" Target="file:///c:\website\convert\p3r68-cdx67\../../../../../com/folva/moderneastculture/model/dto/Anime.Builder.html" TargetMode="External"/><Relationship Id="rId133" Type="http://schemas.openxmlformats.org/officeDocument/2006/relationships/hyperlink" Target="file:///c:\website\convert\p3r68-cdx67\../../../../../com/folva/moderneastculture/model/dto/Anime.html" TargetMode="External"/><Relationship Id="rId175" Type="http://schemas.openxmlformats.org/officeDocument/2006/relationships/hyperlink" Target="file:///c:\website\convert\p3r68-cdx67\../../../../../com/folva/moderneastculture/model/dto/Anime.Type.html" TargetMode="External"/><Relationship Id="rId340" Type="http://schemas.openxmlformats.org/officeDocument/2006/relationships/hyperlink" Target="file:///c:\website\convert\p3r68-cdx67\../../../../../com/folva/moderneastculture/model/dto/Comics.html" TargetMode="External"/><Relationship Id="rId578" Type="http://schemas.openxmlformats.org/officeDocument/2006/relationships/hyperlink" Target="file:///c:\website\convert\p3r68-cdx67\../../../../com/folva/moderneastculture/model/dto/Comics.html" TargetMode="External"/><Relationship Id="rId200" Type="http://schemas.openxmlformats.org/officeDocument/2006/relationships/hyperlink" Target="file:///c:\website\convert\p3r68-cdx67\../../../../com/folva/moderneastculture/controller/AnimeInfoController.html" TargetMode="External"/><Relationship Id="rId382" Type="http://schemas.openxmlformats.org/officeDocument/2006/relationships/hyperlink" Target="file:///c:\website\convert\p3r68-cdx67\../../../../../com/folva/moderneastculture/model/dto/Comics.Source.html" TargetMode="External"/><Relationship Id="rId438" Type="http://schemas.openxmlformats.org/officeDocument/2006/relationships/hyperlink" Target="javascript:show(8);" TargetMode="External"/><Relationship Id="rId603" Type="http://schemas.openxmlformats.org/officeDocument/2006/relationships/hyperlink" Target="file:///c:\website\convert\p3r68-cdx67\../../../../../com/folva/moderneastculture/model/dto/YearSeason.html" TargetMode="External"/><Relationship Id="rId242" Type="http://schemas.openxmlformats.org/officeDocument/2006/relationships/hyperlink" Target="file:///c:\website\convert\p3r68-cdx67\../../../../../com/folva/moderneastculture/model/dto/Author.Type.html" TargetMode="External"/><Relationship Id="rId284" Type="http://schemas.openxmlformats.org/officeDocument/2006/relationships/hyperlink" Target="file:///c:\website\convert\p3r68-cdx67\../../../../../com/folva/moderneastculture/model/dto/Comics.Builder.html" TargetMode="External"/><Relationship Id="rId491" Type="http://schemas.openxmlformats.org/officeDocument/2006/relationships/hyperlink" Target="file:///c:\website\convert\p3r68-cdx67\../../../../../com/folva/moderneastculture/model/dto/OpenPair.html" TargetMode="External"/><Relationship Id="rId505" Type="http://schemas.openxmlformats.org/officeDocument/2006/relationships/hyperlink" Target="javascript:show(2);" TargetMode="External"/><Relationship Id="rId37" Type="http://schemas.openxmlformats.org/officeDocument/2006/relationships/hyperlink" Target="file:///c:\website\convert\p3r68-cdx67\../../../../../com/folva/moderneastculture/model/dto/AgeRating.html" TargetMode="External"/><Relationship Id="rId79" Type="http://schemas.openxmlformats.org/officeDocument/2006/relationships/hyperlink" Target="file:///c:\website\convert\p3r68-cdx67\../../../../../com/folva/moderneastculture/model/dto/Anime.Builder.html" TargetMode="External"/><Relationship Id="rId102" Type="http://schemas.openxmlformats.org/officeDocument/2006/relationships/hyperlink" Target="javascript:show(8);" TargetMode="External"/><Relationship Id="rId144" Type="http://schemas.openxmlformats.org/officeDocument/2006/relationships/hyperlink" Target="file:///c:\website\convert\p3r68-cdx67\../../../../../com/folva/moderneastculture/model/dto/Anime.Type.html" TargetMode="External"/><Relationship Id="rId547" Type="http://schemas.openxmlformats.org/officeDocument/2006/relationships/hyperlink" Target="file:///c:\website\convert\p3r68-cdx67\../../../../com/folva/moderneastculture/model/Repository.html" TargetMode="External"/><Relationship Id="rId589" Type="http://schemas.openxmlformats.org/officeDocument/2006/relationships/hyperlink" Target="javascript:show(1);" TargetMode="External"/><Relationship Id="rId90" Type="http://schemas.openxmlformats.org/officeDocument/2006/relationships/hyperlink" Target="file:///c:\website\convert\p3r68-cdx67\../../../../../com/folva/moderneastculture/model/dto/AgeRating.html" TargetMode="External"/><Relationship Id="rId186" Type="http://schemas.openxmlformats.org/officeDocument/2006/relationships/hyperlink" Target="file:///c:\website\convert\p3r68-cdx67\../../../../../com/folva/moderneastculture/model/dto/Anime.Type.html" TargetMode="External"/><Relationship Id="rId351" Type="http://schemas.openxmlformats.org/officeDocument/2006/relationships/hyperlink" Target="file:///c:\website\convert\p3r68-cdx67\../../../../../com/folva/moderneastculture/model/dto/Comics.html" TargetMode="External"/><Relationship Id="rId393" Type="http://schemas.openxmlformats.org/officeDocument/2006/relationships/hyperlink" Target="file:///c:\website\convert\p3r68-cdx67\../../../../../com/folva/moderneastculture/model/dto/Comics.Type.html" TargetMode="External"/><Relationship Id="rId407" Type="http://schemas.openxmlformats.org/officeDocument/2006/relationships/hyperlink" Target="file:///c:\website\convert\p3r68-cdx67\../../../../com/folva/moderneastculture/controller/ComicsController.html" TargetMode="External"/><Relationship Id="rId449" Type="http://schemas.openxmlformats.org/officeDocument/2006/relationships/hyperlink" Target="file:///c:\website\convert\p3r68-cdx67\../../../../com/folva/moderneastculture/controller/EditComicsController.html" TargetMode="External"/><Relationship Id="rId614" Type="http://schemas.openxmlformats.org/officeDocument/2006/relationships/hyperlink" Target="file:///c:\website\convert\p3r68-cdx67\../../../../../com/folva/moderneastculture/model/dto/YearSeason.html" TargetMode="External"/><Relationship Id="rId211" Type="http://schemas.openxmlformats.org/officeDocument/2006/relationships/hyperlink" Target="file:///c:\website\convert\p3r68-cdx67\../../../../com/folva/moderneastculture/controller/AnimePresentationControl.html" TargetMode="External"/><Relationship Id="rId253" Type="http://schemas.openxmlformats.org/officeDocument/2006/relationships/hyperlink" Target="file:///c:\website\convert\p3r68-cdx67\../../../../../com/folva/moderneastculture/model/dto/Author.html" TargetMode="External"/><Relationship Id="rId295" Type="http://schemas.openxmlformats.org/officeDocument/2006/relationships/hyperlink" Target="file:///c:\website\convert\p3r68-cdx67\../../../../../com/folva/moderneastculture/model/dto/Comics.Builder.html" TargetMode="External"/><Relationship Id="rId309" Type="http://schemas.openxmlformats.org/officeDocument/2006/relationships/hyperlink" Target="file:///c:\website\convert\p3r68-cdx67\../../../../../com/folva/moderneastculture/model/dto/Comics.Builder.html" TargetMode="External"/><Relationship Id="rId460" Type="http://schemas.openxmlformats.org/officeDocument/2006/relationships/hyperlink" Target="file:///c:\website\convert\p3r68-cdx67\../../../com/folva/moderneastculture/Main.html" TargetMode="External"/><Relationship Id="rId516" Type="http://schemas.openxmlformats.org/officeDocument/2006/relationships/hyperlink" Target="file:///c:\website\convert\p3r68-cdx67\../../../../com/folva/moderneastculture/model/Repository.html" TargetMode="External"/><Relationship Id="rId48" Type="http://schemas.openxmlformats.org/officeDocument/2006/relationships/hyperlink" Target="file:///c:\website\convert\p3r68-cdx67\../../../../../com/folva/moderneastculture/model/dto/Anime.Builder.html" TargetMode="External"/><Relationship Id="rId113" Type="http://schemas.openxmlformats.org/officeDocument/2006/relationships/hyperlink" Target="file:///c:\website\convert\p3r68-cdx67\../../../../../com/folva/moderneastculture/model/dto/Anime.html" TargetMode="External"/><Relationship Id="rId320" Type="http://schemas.openxmlformats.org/officeDocument/2006/relationships/hyperlink" Target="file:///c:\website\convert\p3r68-cdx67\../../../../../com/folva/moderneastculture/model/dto/Comics.Builder.html" TargetMode="External"/><Relationship Id="rId558" Type="http://schemas.openxmlformats.org/officeDocument/2006/relationships/hyperlink" Target="file:///c:\website\convert\p3r68-cdx67\../../../../com/folva/moderneastculture/model/Repository.html" TargetMode="External"/><Relationship Id="rId155" Type="http://schemas.openxmlformats.org/officeDocument/2006/relationships/hyperlink" Target="file:///c:\website\convert\p3r68-cdx67\../../../../../com/folva/moderneastculture/model/dto/Anime.Source.html" TargetMode="External"/><Relationship Id="rId197" Type="http://schemas.openxmlformats.org/officeDocument/2006/relationships/hyperlink" Target="file:///c:\website\convert\p3r68-cdx67\../../../../com/folva/moderneastculture/controller/AnimeInfoController.html" TargetMode="External"/><Relationship Id="rId362" Type="http://schemas.openxmlformats.org/officeDocument/2006/relationships/hyperlink" Target="file:///c:\website\convert\p3r68-cdx67\../../../../../com/folva/moderneastculture/model/dto/Comics.Type.html" TargetMode="External"/><Relationship Id="rId418" Type="http://schemas.openxmlformats.org/officeDocument/2006/relationships/hyperlink" Target="file:///c:\website\convert\p3r68-cdx67\../../../../com/folva/moderneastculture/controller/ComicsPresentationControl.html" TargetMode="External"/><Relationship Id="rId625" Type="http://schemas.openxmlformats.org/officeDocument/2006/relationships/header" Target="header1.xml"/><Relationship Id="rId222" Type="http://schemas.openxmlformats.org/officeDocument/2006/relationships/hyperlink" Target="file:///c:\website\convert\p3r68-cdx67\../../../../com/folva/moderneastculture/model/dto/OpenPair.html" TargetMode="External"/><Relationship Id="rId264" Type="http://schemas.openxmlformats.org/officeDocument/2006/relationships/hyperlink" Target="file:///c:\website\convert\p3r68-cdx67\../../../../../com/folva/moderneastculture/model/dto/Author.Type.html" TargetMode="External"/><Relationship Id="rId471" Type="http://schemas.openxmlformats.org/officeDocument/2006/relationships/hyperlink" Target="../../../com/folva/moderneastculture/Main.html" TargetMode="External"/><Relationship Id="rId17" Type="http://schemas.openxmlformats.org/officeDocument/2006/relationships/hyperlink" Target="file:///c:\website\convert\p3r68-cdx67\../../../../../com/folva/moderneastculture/model/dto/AgeRating.html" TargetMode="External"/><Relationship Id="rId59" Type="http://schemas.openxmlformats.org/officeDocument/2006/relationships/hyperlink" Target="file:///c:\website\convert\p3r68-cdx67\../../../../../com/folva/moderneastculture/model/dto/Anime.Builder.html" TargetMode="External"/><Relationship Id="rId124" Type="http://schemas.openxmlformats.org/officeDocument/2006/relationships/hyperlink" Target="file:///c:\website\convert\p3r68-cdx67\../../../../../com/folva/moderneastculture/model/dto/Anime.html" TargetMode="External"/><Relationship Id="rId527" Type="http://schemas.openxmlformats.org/officeDocument/2006/relationships/hyperlink" Target="file:///c:\website\convert\p3r68-cdx67\../../../../com/folva/moderneastculture/model/Repository.html" TargetMode="External"/><Relationship Id="rId569" Type="http://schemas.openxmlformats.org/officeDocument/2006/relationships/hyperlink" Target="file:///c:\website\convert\p3r68-cdx67\../../../../com/folva/moderneastculture/model/dto/Comics.html" TargetMode="External"/><Relationship Id="rId70" Type="http://schemas.openxmlformats.org/officeDocument/2006/relationships/hyperlink" Target="file:///c:\website\convert\p3r68-cdx67\../../../../../com/folva/moderneastculture/model/dto/Anime.Builder.html" TargetMode="External"/><Relationship Id="rId166" Type="http://schemas.openxmlformats.org/officeDocument/2006/relationships/hyperlink" Target="file:///c:\website\convert\p3r68-cdx67\../../../../../com/folva/moderneastculture/model/dto/Anime.Source.html" TargetMode="External"/><Relationship Id="rId331" Type="http://schemas.openxmlformats.org/officeDocument/2006/relationships/hyperlink" Target="file:///c:\website\convert\p3r68-cdx67\../../../../../com/folva/moderneastculture/model/dto/Comics.html" TargetMode="External"/><Relationship Id="rId373" Type="http://schemas.openxmlformats.org/officeDocument/2006/relationships/hyperlink" Target="file:///c:\website\convert\p3r68-cdx67\../../../../../com/folva/moderneastculture/model/dto/Comics.Source.html" TargetMode="External"/><Relationship Id="rId429" Type="http://schemas.openxmlformats.org/officeDocument/2006/relationships/hyperlink" Target="file:///c:\website\convert\p3r68-cdx67\../../../../com/folva/moderneastculture/controller/ComicsPresentationControl.html" TargetMode="External"/><Relationship Id="rId580" Type="http://schemas.openxmlformats.org/officeDocument/2006/relationships/hyperlink" Target="file:///c:\website\convert\p3r68-cdx67\../../../../com/folva/moderneastculture/model/dto/Comics.html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file:///c:\website\convert\p3r68-cdx67\../../../../../com/folva/moderneastculture/model/dto/Author.Builder.html" TargetMode="External"/><Relationship Id="rId440" Type="http://schemas.openxmlformats.org/officeDocument/2006/relationships/hyperlink" Target="file:///c:\website\convert\p3r68-cdx67\../../../../com/folva/moderneastculture/controller/EditAnimeController.html" TargetMode="External"/><Relationship Id="rId28" Type="http://schemas.openxmlformats.org/officeDocument/2006/relationships/hyperlink" Target="file:///c:\website\convert\p3r68-cdx67\../../../../../com/folva/moderneastculture/model/dto/AgeRating.html" TargetMode="External"/><Relationship Id="rId275" Type="http://schemas.openxmlformats.org/officeDocument/2006/relationships/hyperlink" Target="file:///c:\website\convert\p3r68-cdx67\../../../../../com/folva/moderneastculture/model/dto/Author.Type.html" TargetMode="External"/><Relationship Id="rId300" Type="http://schemas.openxmlformats.org/officeDocument/2006/relationships/hyperlink" Target="file:///c:\website\convert\p3r68-cdx67\../../../../../com/folva/moderneastculture/model/dto/Comics.Builder.html" TargetMode="External"/><Relationship Id="rId482" Type="http://schemas.openxmlformats.org/officeDocument/2006/relationships/hyperlink" Target="javascript:show(8);" TargetMode="External"/><Relationship Id="rId538" Type="http://schemas.openxmlformats.org/officeDocument/2006/relationships/hyperlink" Target="file:///c:\website\convert\p3r68-cdx67\../../../../com/folva/moderneastculture/model/dto/Comics.html" TargetMode="External"/><Relationship Id="rId81" Type="http://schemas.openxmlformats.org/officeDocument/2006/relationships/hyperlink" Target="file:///c:\website\convert\p3r68-cdx67\../../../../../com/folva/moderneastculture/model/dto/Author.html" TargetMode="External"/><Relationship Id="rId135" Type="http://schemas.openxmlformats.org/officeDocument/2006/relationships/hyperlink" Target="file:///c:\website\convert\p3r68-cdx67\../../../../../com/folva/moderneastculture/model/dto/Anime.html" TargetMode="External"/><Relationship Id="rId177" Type="http://schemas.openxmlformats.org/officeDocument/2006/relationships/hyperlink" Target="file:///c:\website\convert\p3r68-cdx67\../../../../../com/folva/moderneastculture/model/dto/Anime.html" TargetMode="External"/><Relationship Id="rId342" Type="http://schemas.openxmlformats.org/officeDocument/2006/relationships/hyperlink" Target="file:///c:\website\convert\p3r68-cdx67\../../../../../com/folva/moderneastculture/model/dto/Comics.html" TargetMode="External"/><Relationship Id="rId384" Type="http://schemas.openxmlformats.org/officeDocument/2006/relationships/hyperlink" Target="file:///c:\website\convert\p3r68-cdx67\../../../../../com/folva/moderneastculture/model/dto/Comics.Source.html" TargetMode="External"/><Relationship Id="rId591" Type="http://schemas.openxmlformats.org/officeDocument/2006/relationships/hyperlink" Target="file:///c:\website\convert\p3r68-cdx67\../../../../../com/folva/moderneastculture/model/dto/Status.html" TargetMode="External"/><Relationship Id="rId605" Type="http://schemas.openxmlformats.org/officeDocument/2006/relationships/hyperlink" Target="file:///c:\website\convert\p3r68-cdx67\../../../../../com/folva/moderneastculture/model/dto/YearSeason.html" TargetMode="External"/><Relationship Id="rId202" Type="http://schemas.openxmlformats.org/officeDocument/2006/relationships/hyperlink" Target="file:///c:\website\convert\p3r68-cdx67\../../../../com/folva/moderneastculture/controller/AnimePresentationControl.html" TargetMode="External"/><Relationship Id="rId244" Type="http://schemas.openxmlformats.org/officeDocument/2006/relationships/hyperlink" Target="file:///c:\website\convert\p3r68-cdx67\../../../../../com/folva/moderneastculture/model/dto/Author.html" TargetMode="External"/><Relationship Id="rId39" Type="http://schemas.openxmlformats.org/officeDocument/2006/relationships/hyperlink" Target="file:///c:\website\convert\p3r68-cdx67\../../../../../com/folva/moderneastculture/model/dto/AgeRating.html" TargetMode="External"/><Relationship Id="rId286" Type="http://schemas.openxmlformats.org/officeDocument/2006/relationships/hyperlink" Target="file:///c:\website\convert\p3r68-cdx67\../../../../../com/folva/moderneastculture/model/dto/Comics.Builder.html" TargetMode="External"/><Relationship Id="rId451" Type="http://schemas.openxmlformats.org/officeDocument/2006/relationships/hyperlink" Target="file:///c:\website\convert\p3r68-cdx67\../../../../com/folva/moderneastculture/model/dto/Comics.html" TargetMode="External"/><Relationship Id="rId493" Type="http://schemas.openxmlformats.org/officeDocument/2006/relationships/hyperlink" Target="file:///c:\website\convert\p3r68-cdx67\../../../../../com/folva/moderneastculture/model/dto/OpenPair.html" TargetMode="External"/><Relationship Id="rId507" Type="http://schemas.openxmlformats.org/officeDocument/2006/relationships/hyperlink" Target="file:///c:\website\convert\p3r68-cdx67\../../../../com/folva/moderneastculture/model/Repository.html" TargetMode="External"/><Relationship Id="rId549" Type="http://schemas.openxmlformats.org/officeDocument/2006/relationships/hyperlink" Target="file:///c:\website\convert\p3r68-cdx67\../../../../com/folva/moderneastculture/model/dto/Genre.html" TargetMode="External"/><Relationship Id="rId50" Type="http://schemas.openxmlformats.org/officeDocument/2006/relationships/hyperlink" Target="file:///c:\website\convert\p3r68-cdx67\../../../../../com/folva/moderneastculture/model/dto/AgeRating.html" TargetMode="External"/><Relationship Id="rId104" Type="http://schemas.openxmlformats.org/officeDocument/2006/relationships/hyperlink" Target="file:///c:\website\convert\p3r68-cdx67\../../../../../com/folva/moderneastculture/model/dto/Anime.html" TargetMode="External"/><Relationship Id="rId146" Type="http://schemas.openxmlformats.org/officeDocument/2006/relationships/hyperlink" Target="file:///c:\website\convert\p3r68-cdx67\../../../../../com/folva/moderneastculture/model/dto/Anime.Source.html" TargetMode="External"/><Relationship Id="rId188" Type="http://schemas.openxmlformats.org/officeDocument/2006/relationships/hyperlink" Target="file:///c:\website\convert\p3r68-cdx67\../../../../../com/folva/moderneastculture/model/dto/Anime.Type.html" TargetMode="External"/><Relationship Id="rId311" Type="http://schemas.openxmlformats.org/officeDocument/2006/relationships/hyperlink" Target="file:///c:\website\convert\p3r68-cdx67\../../../../../com/folva/moderneastculture/model/dto/Author.html" TargetMode="External"/><Relationship Id="rId353" Type="http://schemas.openxmlformats.org/officeDocument/2006/relationships/hyperlink" Target="file:///c:\website\convert\p3r68-cdx67\../../../../../com/folva/moderneastculture/model/dto/Comics.html" TargetMode="External"/><Relationship Id="rId395" Type="http://schemas.openxmlformats.org/officeDocument/2006/relationships/hyperlink" Target="javascript:show(8);" TargetMode="External"/><Relationship Id="rId409" Type="http://schemas.openxmlformats.org/officeDocument/2006/relationships/hyperlink" Target="file:///c:\website\convert\p3r68-cdx67\../../../../com/folva/moderneastculture/controller/ComicsInfoController.html" TargetMode="External"/><Relationship Id="rId560" Type="http://schemas.openxmlformats.org/officeDocument/2006/relationships/hyperlink" Target="file:///c:\website\convert\p3r68-cdx67\../../../../constant-values.html" TargetMode="External"/><Relationship Id="rId92" Type="http://schemas.openxmlformats.org/officeDocument/2006/relationships/hyperlink" Target="file:///c:\website\convert\p3r68-cdx67\../../../../../com/folva/moderneastculture/model/dto/Anime.Builder.html" TargetMode="External"/><Relationship Id="rId213" Type="http://schemas.openxmlformats.org/officeDocument/2006/relationships/hyperlink" Target="file:///c:\website\convert\p3r68-cdx67\../../../../com/folva/moderneastculture/controller/AnimePresentationControl.html" TargetMode="External"/><Relationship Id="rId420" Type="http://schemas.openxmlformats.org/officeDocument/2006/relationships/hyperlink" Target="javascript:show(2);" TargetMode="External"/><Relationship Id="rId616" Type="http://schemas.openxmlformats.org/officeDocument/2006/relationships/hyperlink" Target="file:///c:\website\convert\p3r68-cdx67\../../../../../com/folva/moderneastculture/model/dto/YearSeason.html" TargetMode="External"/><Relationship Id="rId255" Type="http://schemas.openxmlformats.org/officeDocument/2006/relationships/hyperlink" Target="file:///c:\website\convert\p3r68-cdx67\../../../../../com/folva/moderneastculture/model/dto/Author.html" TargetMode="External"/><Relationship Id="rId297" Type="http://schemas.openxmlformats.org/officeDocument/2006/relationships/hyperlink" Target="file:///c:\website\convert\p3r68-cdx67\../../../../../com/folva/moderneastculture/model/dto/Comics.Builder.html" TargetMode="External"/><Relationship Id="rId462" Type="http://schemas.openxmlformats.org/officeDocument/2006/relationships/hyperlink" Target="file:///c:\website\convert\p3r68-cdx67\../../../com/folva/moderneastculture/Main.html" TargetMode="External"/><Relationship Id="rId518" Type="http://schemas.openxmlformats.org/officeDocument/2006/relationships/hyperlink" Target="file:///c:\website\convert\p3r68-cdx67\../../../../com/folva/moderneastculture/model/Repository.html" TargetMode="External"/><Relationship Id="rId115" Type="http://schemas.openxmlformats.org/officeDocument/2006/relationships/hyperlink" Target="file:///c:\website\convert\p3r68-cdx67\../../../../../com/folva/moderneastculture/model/dto/Anime.html" TargetMode="External"/><Relationship Id="rId157" Type="http://schemas.openxmlformats.org/officeDocument/2006/relationships/hyperlink" Target="file:///c:\website\convert\p3r68-cdx67\../../../../../com/folva/moderneastculture/model/dto/Anime.Source.html" TargetMode="External"/><Relationship Id="rId322" Type="http://schemas.openxmlformats.org/officeDocument/2006/relationships/hyperlink" Target="file:///c:\website\convert\p3r68-cdx67\../../../../../com/folva/moderneastculture/model/dto/Comics.Builder.html" TargetMode="External"/><Relationship Id="rId364" Type="http://schemas.openxmlformats.org/officeDocument/2006/relationships/hyperlink" Target="file:///c:\website\convert\p3r68-cdx67\../../../../../com/folva/moderneastculture/model/dto/Comics.Source.html" TargetMode="External"/><Relationship Id="rId61" Type="http://schemas.openxmlformats.org/officeDocument/2006/relationships/hyperlink" Target="file:///c:\website\convert\p3r68-cdx67\../../../../../com/folva/moderneastculture/model/dto/Anime.Builder.html" TargetMode="External"/><Relationship Id="rId199" Type="http://schemas.openxmlformats.org/officeDocument/2006/relationships/hyperlink" Target="javascript:show(8);" TargetMode="External"/><Relationship Id="rId571" Type="http://schemas.openxmlformats.org/officeDocument/2006/relationships/hyperlink" Target="file:///c:\website\convert\p3r68-cdx67\../../../../com/folva/moderneastculture/model/dto/Anime.html" TargetMode="External"/><Relationship Id="rId627" Type="http://schemas.openxmlformats.org/officeDocument/2006/relationships/fontTable" Target="fontTable.xml"/><Relationship Id="rId19" Type="http://schemas.openxmlformats.org/officeDocument/2006/relationships/hyperlink" Target="file:///c:\website\convert\p3r68-cdx67\../../../../../com/folva/moderneastculture/model/dto/AgeRating.html" TargetMode="External"/><Relationship Id="rId224" Type="http://schemas.openxmlformats.org/officeDocument/2006/relationships/hyperlink" Target="file:///c:\website\convert\p3r68-cdx67\../../../../../com/folva/moderneastculture/model/dto/Author.html" TargetMode="External"/><Relationship Id="rId266" Type="http://schemas.openxmlformats.org/officeDocument/2006/relationships/hyperlink" Target="javascript:show(1);" TargetMode="External"/><Relationship Id="rId431" Type="http://schemas.openxmlformats.org/officeDocument/2006/relationships/hyperlink" Target="file:///c:\website\convert\p3r68-cdx67\../../../../com/folva/moderneastculture/model/dto/Comics.html" TargetMode="External"/><Relationship Id="rId473" Type="http://schemas.openxmlformats.org/officeDocument/2006/relationships/hyperlink" Target="file:///c:\website\convert\p3r68-cdx67\../../../com/folva/moderneastculture/Main.html" TargetMode="External"/><Relationship Id="rId529" Type="http://schemas.openxmlformats.org/officeDocument/2006/relationships/hyperlink" Target="file:///c:\website\convert\p3r68-cdx67\../../../../com/folva/moderneastculture/model/Repository.html" TargetMode="External"/><Relationship Id="rId30" Type="http://schemas.openxmlformats.org/officeDocument/2006/relationships/hyperlink" Target="file:///c:\website\convert\p3r68-cdx67\../../../../../com/folva/moderneastculture/model/dto/AgeRating.html" TargetMode="External"/><Relationship Id="rId126" Type="http://schemas.openxmlformats.org/officeDocument/2006/relationships/hyperlink" Target="file:///c:\website\convert\p3r68-cdx67\../../../../../com/folva/moderneastculture/model/dto/Anime.html" TargetMode="External"/><Relationship Id="rId168" Type="http://schemas.openxmlformats.org/officeDocument/2006/relationships/hyperlink" Target="file:///c:\website\convert\p3r68-cdx67\../../../../../com/folva/moderneastculture/model/dto/Anime.Source.html" TargetMode="External"/><Relationship Id="rId333" Type="http://schemas.openxmlformats.org/officeDocument/2006/relationships/hyperlink" Target="file:///c:\website\convert\p3r68-cdx67\../../../../../com/folva/moderneastculture/model/dto/Comics.html" TargetMode="External"/><Relationship Id="rId540" Type="http://schemas.openxmlformats.org/officeDocument/2006/relationships/hyperlink" Target="file:///c:\website\convert\p3r68-cdx67\../../../../com/folva/moderneastculture/model/Repository.html" TargetMode="External"/><Relationship Id="rId72" Type="http://schemas.openxmlformats.org/officeDocument/2006/relationships/hyperlink" Target="file:///c:\website\convert\p3r68-cdx67\../../../../../com/folva/moderneastculture/model/dto/Anime.Builder.html" TargetMode="External"/><Relationship Id="rId375" Type="http://schemas.openxmlformats.org/officeDocument/2006/relationships/hyperlink" Target="file:///c:\website\convert\p3r68-cdx67\../../../../../com/folva/moderneastculture/model/dto/Comics.Source.html" TargetMode="External"/><Relationship Id="rId582" Type="http://schemas.openxmlformats.org/officeDocument/2006/relationships/hyperlink" Target="file:///c:\website\convert\p3r68-cdx67\../../../../../com/folva/moderneastculture/model/dto/Status.html" TargetMode="External"/><Relationship Id="rId3" Type="http://schemas.openxmlformats.org/officeDocument/2006/relationships/styles" Target="styles.xml"/><Relationship Id="rId235" Type="http://schemas.openxmlformats.org/officeDocument/2006/relationships/hyperlink" Target="file:///c:\website\convert\p3r68-cdx67\../../../../../com/folva/moderneastculture/model/dto/Author.Builder.html" TargetMode="External"/><Relationship Id="rId277" Type="http://schemas.openxmlformats.org/officeDocument/2006/relationships/hyperlink" Target="javascript:show(1);" TargetMode="External"/><Relationship Id="rId400" Type="http://schemas.openxmlformats.org/officeDocument/2006/relationships/hyperlink" Target="file:///c:\website\convert\p3r68-cdx67\../../../../../com/folva/moderneastculture/model/dto/Comics.Type.html" TargetMode="External"/><Relationship Id="rId442" Type="http://schemas.openxmlformats.org/officeDocument/2006/relationships/hyperlink" Target="file:///c:\website\convert\p3r68-cdx67\../../../../com/folva/moderneastculture/model/dto/Anime.html" TargetMode="External"/><Relationship Id="rId484" Type="http://schemas.openxmlformats.org/officeDocument/2006/relationships/hyperlink" Target="file:///c:\website\convert\p3r68-cdx67\../../../../../com/folva/moderneastculture/model/dto/OpenPair.html" TargetMode="External"/><Relationship Id="rId137" Type="http://schemas.openxmlformats.org/officeDocument/2006/relationships/hyperlink" Target="file:///c:\website\convert\p3r68-cdx67\../../../../../com/folva/moderneastculture/model/dto/Anime.Source.html" TargetMode="External"/><Relationship Id="rId302" Type="http://schemas.openxmlformats.org/officeDocument/2006/relationships/hyperlink" Target="file:///c:\website\convert\p3r68-cdx67\../../../../../com/folva/moderneastculture/model/dto/Comics.Builder.html" TargetMode="External"/><Relationship Id="rId344" Type="http://schemas.openxmlformats.org/officeDocument/2006/relationships/hyperlink" Target="file:///c:\website\convert\p3r68-cdx67\../../../../../com/folva/moderneastculture/model/dto/Comics.html" TargetMode="External"/><Relationship Id="rId41" Type="http://schemas.openxmlformats.org/officeDocument/2006/relationships/hyperlink" Target="javascript:show(1);" TargetMode="External"/><Relationship Id="rId83" Type="http://schemas.openxmlformats.org/officeDocument/2006/relationships/hyperlink" Target="file:///c:\website\convert\p3r68-cdx67\../../../../../com/folva/moderneastculture/model/dto/Anime.Type.html" TargetMode="External"/><Relationship Id="rId179" Type="http://schemas.openxmlformats.org/officeDocument/2006/relationships/hyperlink" Target="file:///c:\website\convert\p3r68-cdx67\../../../../../com/folva/moderneastculture/model/dto/Anime.Type.html" TargetMode="External"/><Relationship Id="rId386" Type="http://schemas.openxmlformats.org/officeDocument/2006/relationships/hyperlink" Target="file:///c:\website\convert\p3r68-cdx67\../../../../../com/folva/moderneastculture/model/dto/Comics.Source.html" TargetMode="External"/><Relationship Id="rId551" Type="http://schemas.openxmlformats.org/officeDocument/2006/relationships/hyperlink" Target="file:///c:\website\convert\p3r68-cdx67\../../../../com/folva/moderneastculture/model/dto/Anime.html" TargetMode="External"/><Relationship Id="rId593" Type="http://schemas.openxmlformats.org/officeDocument/2006/relationships/hyperlink" Target="file:///c:\website\convert\p3r68-cdx67\../../../../../com/folva/moderneastculture/model/dto/Status.html" TargetMode="External"/><Relationship Id="rId607" Type="http://schemas.openxmlformats.org/officeDocument/2006/relationships/hyperlink" Target="file:///c:\website\convert\p3r68-cdx67\../../../../../com/folva/moderneastculture/model/dto/YearSeason.html" TargetMode="External"/><Relationship Id="rId190" Type="http://schemas.openxmlformats.org/officeDocument/2006/relationships/hyperlink" Target="file:///c:\website\convert\p3r68-cdx67\../../../../../com/folva/moderneastculture/model/dto/Anime.Type.html" TargetMode="External"/><Relationship Id="rId204" Type="http://schemas.openxmlformats.org/officeDocument/2006/relationships/hyperlink" Target="file:///c:\website\convert\p3r68-cdx67\../../../../com/folva/moderneastculture/controller/AnimePresentationControl.html" TargetMode="External"/><Relationship Id="rId246" Type="http://schemas.openxmlformats.org/officeDocument/2006/relationships/hyperlink" Target="file:///c:\website\convert\p3r68-cdx67\../../../../../com/folva/moderneastculture/model/dto/Author.Type.html" TargetMode="External"/><Relationship Id="rId288" Type="http://schemas.openxmlformats.org/officeDocument/2006/relationships/hyperlink" Target="file:///c:\website\convert\p3r68-cdx67\../../../../../com/folva/moderneastculture/model/dto/Author.html" TargetMode="External"/><Relationship Id="rId411" Type="http://schemas.openxmlformats.org/officeDocument/2006/relationships/hyperlink" Target="javascript:show(8);" TargetMode="External"/><Relationship Id="rId453" Type="http://schemas.openxmlformats.org/officeDocument/2006/relationships/hyperlink" Target="file:///c:\website\convert\p3r68-cdx67\../../../../com/folva/moderneastculture/model/dto/Comics.html" TargetMode="External"/><Relationship Id="rId509" Type="http://schemas.openxmlformats.org/officeDocument/2006/relationships/hyperlink" Target="file:///c:\website\convert\p3r68-cdx67\../../../../com/folva/moderneastculture/model/dto/Anime.html" TargetMode="External"/><Relationship Id="rId106" Type="http://schemas.openxmlformats.org/officeDocument/2006/relationships/hyperlink" Target="file:///c:\website\convert\p3r68-cdx67\../../../../../com/folva/moderneastculture/model/dto/Anime.html" TargetMode="External"/><Relationship Id="rId313" Type="http://schemas.openxmlformats.org/officeDocument/2006/relationships/hyperlink" Target="file:///c:\website\convert\p3r68-cdx67\../../../../../com/folva/moderneastculture/model/dto/Comics.Type.html" TargetMode="External"/><Relationship Id="rId495" Type="http://schemas.openxmlformats.org/officeDocument/2006/relationships/hyperlink" Target="file:///c:\website\convert\p3r68-cdx67\../../../../../com/folva/moderneastculture/model/dto/OpenPair.html" TargetMode="External"/><Relationship Id="rId10" Type="http://schemas.openxmlformats.org/officeDocument/2006/relationships/hyperlink" Target="file:///c:\website\convert\p3r68-cdx67\../../../../../com/folva/moderneastculture/model/dto/Genre.html" TargetMode="External"/><Relationship Id="rId52" Type="http://schemas.openxmlformats.org/officeDocument/2006/relationships/hyperlink" Target="file:///c:\website\convert\p3r68-cdx67\../../../../../com/folva/moderneastculture/model/dto/Anime.Builder.html" TargetMode="External"/><Relationship Id="rId94" Type="http://schemas.openxmlformats.org/officeDocument/2006/relationships/hyperlink" Target="file:///c:\website\convert\p3r68-cdx67\../../../../../com/folva/moderneastculture/model/dto/Anime.Builder.html" TargetMode="External"/><Relationship Id="rId148" Type="http://schemas.openxmlformats.org/officeDocument/2006/relationships/hyperlink" Target="file:///c:\website\convert\p3r68-cdx67\../../../../../com/folva/moderneastculture/model/dto/AgeRating.html" TargetMode="External"/><Relationship Id="rId355" Type="http://schemas.openxmlformats.org/officeDocument/2006/relationships/hyperlink" Target="file:///c:\website\convert\p3r68-cdx67\../../../../../com/folva/moderneastculture/model/dto/Comics.Source.html" TargetMode="External"/><Relationship Id="rId397" Type="http://schemas.openxmlformats.org/officeDocument/2006/relationships/hyperlink" Target="file:///c:\website\convert\p3r68-cdx67\../../../../../com/folva/moderneastculture/model/dto/Comics.Type.html" TargetMode="External"/><Relationship Id="rId520" Type="http://schemas.openxmlformats.org/officeDocument/2006/relationships/hyperlink" Target="file:///c:\website\convert\p3r68-cdx67\../../../../com/folva/moderneastculture/model/Repository.html" TargetMode="External"/><Relationship Id="rId562" Type="http://schemas.openxmlformats.org/officeDocument/2006/relationships/hyperlink" Target="file:///c:\website\convert\p3r68-cdx67\../../../../com/folva/moderneastculture/model/Repository.html" TargetMode="External"/><Relationship Id="rId618" Type="http://schemas.openxmlformats.org/officeDocument/2006/relationships/hyperlink" Target="file:///c:\website\convert\p3r68-cdx67\../../../../../com/folva/moderneastculture/model/dto/YearSeason.html" TargetMode="External"/><Relationship Id="rId215" Type="http://schemas.openxmlformats.org/officeDocument/2006/relationships/hyperlink" Target="file:///c:\website\convert\p3r68-cdx67\../../../../com/folva/moderneastculture/controller/AnimePresentationControl.html" TargetMode="External"/><Relationship Id="rId257" Type="http://schemas.openxmlformats.org/officeDocument/2006/relationships/hyperlink" Target="file:///c:\website\convert\p3r68-cdx67\../../../../../com/folva/moderneastculture/model/dto/Author.Type.html" TargetMode="External"/><Relationship Id="rId422" Type="http://schemas.openxmlformats.org/officeDocument/2006/relationships/hyperlink" Target="file:///c:\website\convert\p3r68-cdx67\../../../../com/folva/moderneastculture/model/dto/Comics.html" TargetMode="External"/><Relationship Id="rId464" Type="http://schemas.openxmlformats.org/officeDocument/2006/relationships/hyperlink" Target="javascript:show(1);" TargetMode="External"/><Relationship Id="rId299" Type="http://schemas.openxmlformats.org/officeDocument/2006/relationships/hyperlink" Target="file:///c:\website\convert\p3r68-cdx67\../../../../../com/folva/moderneastculture/model/dto/Comics.Builder.html" TargetMode="External"/><Relationship Id="rId63" Type="http://schemas.openxmlformats.org/officeDocument/2006/relationships/hyperlink" Target="file:///c:\website\convert\p3r68-cdx67\../../../../../com/folva/moderneastculture/model/dto/Anime.Builder.html" TargetMode="External"/><Relationship Id="rId159" Type="http://schemas.openxmlformats.org/officeDocument/2006/relationships/hyperlink" Target="file:///c:\website\convert\p3r68-cdx67\../../../../../com/folva/moderneastculture/model/dto/Anime.Source.html" TargetMode="External"/><Relationship Id="rId366" Type="http://schemas.openxmlformats.org/officeDocument/2006/relationships/hyperlink" Target="file:///c:\website\convert\p3r68-cdx67\../../../../../com/folva/moderneastculture/model/dto/Status.html" TargetMode="External"/><Relationship Id="rId573" Type="http://schemas.openxmlformats.org/officeDocument/2006/relationships/hyperlink" Target="file:///c:\website\convert\p3r68-cdx67\../../../../com/folva/moderneastculture/model/dto/Anime.html" TargetMode="External"/><Relationship Id="rId226" Type="http://schemas.openxmlformats.org/officeDocument/2006/relationships/hyperlink" Target="javascript:show(2);" TargetMode="External"/><Relationship Id="rId433" Type="http://schemas.openxmlformats.org/officeDocument/2006/relationships/hyperlink" Target="file:///c:\website\convert\p3r68-cdx67\../../../../com/folva/moderneastculture/model/dto/Comics.html" TargetMode="External"/><Relationship Id="rId74" Type="http://schemas.openxmlformats.org/officeDocument/2006/relationships/hyperlink" Target="file:///c:\website\convert\p3r68-cdx67\../../../../../com/folva/moderneastculture/model/dto/Status.html" TargetMode="External"/><Relationship Id="rId377" Type="http://schemas.openxmlformats.org/officeDocument/2006/relationships/hyperlink" Target="javascript:show(8);" TargetMode="External"/><Relationship Id="rId500" Type="http://schemas.openxmlformats.org/officeDocument/2006/relationships/hyperlink" Target="file:///c:\website\convert\p3r68-cdx67\../../../../com/folva/moderneastculture/model/Repository.html" TargetMode="External"/><Relationship Id="rId584" Type="http://schemas.openxmlformats.org/officeDocument/2006/relationships/hyperlink" Target="file:///c:\website\convert\p3r68-cdx67\../../../../../com/folva/moderneastculture/model/dto/Status.html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file:///c:\website\convert\p3r68-cdx67\../../../../../com/folva/moderneastculture/model/dto/Author.Builder.html" TargetMode="External"/><Relationship Id="rId444" Type="http://schemas.openxmlformats.org/officeDocument/2006/relationships/hyperlink" Target="file:///c:\website\convert\p3r68-cdx67\../../../../com/folva/moderneastculture/model/dto/Anime.html" TargetMode="External"/><Relationship Id="rId290" Type="http://schemas.openxmlformats.org/officeDocument/2006/relationships/hyperlink" Target="file:///c:\website\convert\p3r68-cdx67\../../../../../com/folva/moderneastculture/model/dto/Comics.Builder.html" TargetMode="External"/><Relationship Id="rId304" Type="http://schemas.openxmlformats.org/officeDocument/2006/relationships/hyperlink" Target="file:///c:\website\convert\p3r68-cdx67\../../../../../com/folva/moderneastculture/model/dto/Status.html" TargetMode="External"/><Relationship Id="rId388" Type="http://schemas.openxmlformats.org/officeDocument/2006/relationships/hyperlink" Target="file:///c:\website\convert\p3r68-cdx67\../../../../../com/folva/moderneastculture/model/dto/Comics.Type.html" TargetMode="External"/><Relationship Id="rId511" Type="http://schemas.openxmlformats.org/officeDocument/2006/relationships/hyperlink" Target="file:///c:\website\convert\p3r68-cdx67\../../../../com/folva/moderneastculture/model/dto/Comics.html" TargetMode="External"/><Relationship Id="rId609" Type="http://schemas.openxmlformats.org/officeDocument/2006/relationships/hyperlink" Target="javascript:show(1);" TargetMode="External"/><Relationship Id="rId85" Type="http://schemas.openxmlformats.org/officeDocument/2006/relationships/hyperlink" Target="file:///c:\website\convert\p3r68-cdx67\../../../../../com/folva/moderneastculture/model/dto/Anime.Builder.html" TargetMode="External"/><Relationship Id="rId150" Type="http://schemas.openxmlformats.org/officeDocument/2006/relationships/hyperlink" Target="file:///c:\website\convert\p3r68-cdx67\../../../../../com/folva/moderneastculture/model/dto/YearSeason.html" TargetMode="External"/><Relationship Id="rId595" Type="http://schemas.openxmlformats.org/officeDocument/2006/relationships/hyperlink" Target="file:///c:\website\convert\p3r68-cdx67\../../../../../com/folva/moderneastculture/model/dto/Status.html" TargetMode="External"/><Relationship Id="rId248" Type="http://schemas.openxmlformats.org/officeDocument/2006/relationships/hyperlink" Target="javascript:show(8);" TargetMode="External"/><Relationship Id="rId455" Type="http://schemas.openxmlformats.org/officeDocument/2006/relationships/hyperlink" Target="javascript:show(2);" TargetMode="External"/><Relationship Id="rId12" Type="http://schemas.openxmlformats.org/officeDocument/2006/relationships/hyperlink" Target="file:///c:\website\convert\p3r68-cdx67\../../../../../com/folva/moderneastculture/model/dto/AgeRating.html" TargetMode="External"/><Relationship Id="rId108" Type="http://schemas.openxmlformats.org/officeDocument/2006/relationships/hyperlink" Target="file:///c:\website\convert\p3r68-cdx67\../../../../../com/folva/moderneastculture/model/dto/Author.html" TargetMode="External"/><Relationship Id="rId315" Type="http://schemas.openxmlformats.org/officeDocument/2006/relationships/hyperlink" Target="file:///c:\website\convert\p3r68-cdx67\../../../../../com/folva/moderneastculture/model/dto/Comics.Builder.html" TargetMode="External"/><Relationship Id="rId522" Type="http://schemas.openxmlformats.org/officeDocument/2006/relationships/hyperlink" Target="file:///c:\website\convert\p3r68-cdx67\../../../../com/folva/moderneastculture/model/Repository.html" TargetMode="External"/><Relationship Id="rId96" Type="http://schemas.openxmlformats.org/officeDocument/2006/relationships/hyperlink" Target="file:///c:\website\convert\p3r68-cdx67\../../../../../com/folva/moderneastculture/model/dto/Anime.Builder.html" TargetMode="External"/><Relationship Id="rId161" Type="http://schemas.openxmlformats.org/officeDocument/2006/relationships/hyperlink" Target="file:///c:\website\convert\p3r68-cdx67\../../../../../com/folva/moderneastculture/model/dto/Anime.Source.html" TargetMode="External"/><Relationship Id="rId399" Type="http://schemas.openxmlformats.org/officeDocument/2006/relationships/hyperlink" Target="file:///c:\website\convert\p3r68-cdx67\../../../../../com/folva/moderneastculture/model/dto/Comics.Type.html" TargetMode="External"/><Relationship Id="rId259" Type="http://schemas.openxmlformats.org/officeDocument/2006/relationships/hyperlink" Target="file:///c:\website\convert\p3r68-cdx67\../../../../../com/folva/moderneastculture/model/dto/Author.Type.html" TargetMode="External"/><Relationship Id="rId466" Type="http://schemas.openxmlformats.org/officeDocument/2006/relationships/hyperlink" Target="javascript:show(8);" TargetMode="External"/><Relationship Id="rId23" Type="http://schemas.openxmlformats.org/officeDocument/2006/relationships/hyperlink" Target="javascript:show(1);" TargetMode="External"/><Relationship Id="rId119" Type="http://schemas.openxmlformats.org/officeDocument/2006/relationships/hyperlink" Target="file:///c:\website\convert\p3r68-cdx67\../../../../../com/folva/moderneastculture/model/dto/Status.html" TargetMode="External"/><Relationship Id="rId326" Type="http://schemas.openxmlformats.org/officeDocument/2006/relationships/hyperlink" Target="file:///c:\website\convert\p3r68-cdx67\../../../../../com/folva/moderneastculture/model/dto/Comics.Type.html" TargetMode="External"/><Relationship Id="rId533" Type="http://schemas.openxmlformats.org/officeDocument/2006/relationships/hyperlink" Target="file:///c:\website\convert\p3r68-cdx67\../../../../com/folva/moderneastculture/model/Repository.html" TargetMode="External"/><Relationship Id="rId172" Type="http://schemas.openxmlformats.org/officeDocument/2006/relationships/hyperlink" Target="file:///c:\website\convert\p3r68-cdx67\../../../../../com/folva/moderneastculture/model/dto/Anime.Source.html" TargetMode="External"/><Relationship Id="rId477" Type="http://schemas.openxmlformats.org/officeDocument/2006/relationships/hyperlink" Target="file:///c:\website\convert\p3r68-cdx67\../../../../com/folva/moderneastculture/controller/MenuController.html" TargetMode="External"/><Relationship Id="rId600" Type="http://schemas.openxmlformats.org/officeDocument/2006/relationships/hyperlink" Target="file:///c:\website\convert\p3r68-cdx67\../../../../../com/folva/moderneastculture/model/dto/YearSeason.html" TargetMode="External"/><Relationship Id="rId337" Type="http://schemas.openxmlformats.org/officeDocument/2006/relationships/hyperlink" Target="file:///c:\website\convert\p3r68-cdx67\../../../../../com/folva/moderneastculture/model/dto/Comics.html" TargetMode="External"/><Relationship Id="rId34" Type="http://schemas.openxmlformats.org/officeDocument/2006/relationships/hyperlink" Target="file:///c:\website\convert\p3r68-cdx67\../../../../../com/folva/moderneastculture/model/dto/AgeRating.html" TargetMode="External"/><Relationship Id="rId544" Type="http://schemas.openxmlformats.org/officeDocument/2006/relationships/hyperlink" Target="file:///c:\website\convert\p3r68-cdx67\../../../../com/folva/moderneastculture/model/Repository.html" TargetMode="External"/><Relationship Id="rId183" Type="http://schemas.openxmlformats.org/officeDocument/2006/relationships/hyperlink" Target="javascript:show(8);" TargetMode="External"/><Relationship Id="rId390" Type="http://schemas.openxmlformats.org/officeDocument/2006/relationships/hyperlink" Target="file:///c:\website\convert\p3r68-cdx67\../../../../../com/folva/moderneastculture/model/dto/Comics.Type.html" TargetMode="External"/><Relationship Id="rId404" Type="http://schemas.openxmlformats.org/officeDocument/2006/relationships/hyperlink" Target="file:///c:\website\convert\p3r68-cdx67\../../../../com/folva/moderneastculture/controller/ComicsController.html" TargetMode="External"/><Relationship Id="rId611" Type="http://schemas.openxmlformats.org/officeDocument/2006/relationships/hyperlink" Target="javascript:show(8);" TargetMode="External"/><Relationship Id="rId250" Type="http://schemas.openxmlformats.org/officeDocument/2006/relationships/hyperlink" Target="file:///c:\website\convert\p3r68-cdx67\../../../../../com/folva/moderneastculture/model/dto/Author.html" TargetMode="External"/><Relationship Id="rId488" Type="http://schemas.openxmlformats.org/officeDocument/2006/relationships/hyperlink" Target="file:///c:\website\convert\p3r68-cdx67\../../../../../com/folva/moderneastculture/model/dto/OpenPair.html" TargetMode="External"/><Relationship Id="rId45" Type="http://schemas.openxmlformats.org/officeDocument/2006/relationships/hyperlink" Target="file:///c:\website\convert\p3r68-cdx67\../../../../../com/folva/moderneastculture/model/dto/Anime.Builder.html" TargetMode="External"/><Relationship Id="rId110" Type="http://schemas.openxmlformats.org/officeDocument/2006/relationships/hyperlink" Target="file:///c:\website\convert\p3r68-cdx67\../../../../../com/folva/moderneastculture/model/dto/Anime.html" TargetMode="External"/><Relationship Id="rId348" Type="http://schemas.openxmlformats.org/officeDocument/2006/relationships/hyperlink" Target="file:///c:\website\convert\p3r68-cdx67\../../../../../com/folva/moderneastculture/model/dto/Author.html" TargetMode="External"/><Relationship Id="rId555" Type="http://schemas.openxmlformats.org/officeDocument/2006/relationships/hyperlink" Target="file:///c:\website\convert\p3r68-cdx67\../../../../com/folva/moderneastculture/model/dto/Genre.html" TargetMode="External"/><Relationship Id="rId194" Type="http://schemas.openxmlformats.org/officeDocument/2006/relationships/hyperlink" Target="javascript:show(8);" TargetMode="External"/><Relationship Id="rId208" Type="http://schemas.openxmlformats.org/officeDocument/2006/relationships/hyperlink" Target="javascript:show(2);" TargetMode="External"/><Relationship Id="rId415" Type="http://schemas.openxmlformats.org/officeDocument/2006/relationships/hyperlink" Target="file:///c:\website\convert\p3r68-cdx67\../../../../com/folva/moderneastculture/controller/ComicsPresentationControl.html" TargetMode="External"/><Relationship Id="rId622" Type="http://schemas.openxmlformats.org/officeDocument/2006/relationships/hyperlink" Target="file:///c:\website\convert\p3r68-cdx67\../../../../../com/folva/moderneastculture/model/dto/YearSeason.html" TargetMode="External"/><Relationship Id="rId261" Type="http://schemas.openxmlformats.org/officeDocument/2006/relationships/hyperlink" Target="file:///c:\website\convert\p3r68-cdx67\../../../../../com/folva/moderneastculture/model/dto/Author.Type.html" TargetMode="External"/><Relationship Id="rId499" Type="http://schemas.openxmlformats.org/officeDocument/2006/relationships/hyperlink" Target="file:///c:\website\convert\p3r68-cdx67\../../../../com/folva/moderneastculture/model/Repository.html" TargetMode="External"/><Relationship Id="rId56" Type="http://schemas.openxmlformats.org/officeDocument/2006/relationships/hyperlink" Target="file:///c:\website\convert\p3r68-cdx67\../../../../../com/folva/moderneastculture/model/dto/Anime.Builder.html" TargetMode="External"/><Relationship Id="rId359" Type="http://schemas.openxmlformats.org/officeDocument/2006/relationships/hyperlink" Target="file:///c:\website\convert\p3r68-cdx67\../../../../../com/folva/moderneastculture/model/dto/Comics.Type.html" TargetMode="External"/><Relationship Id="rId566" Type="http://schemas.openxmlformats.org/officeDocument/2006/relationships/hyperlink" Target="file:///c:\website\convert\p3r68-cdx67\../../../../com/folva/moderneastculture/model/dto/Comics.html" TargetMode="External"/><Relationship Id="rId121" Type="http://schemas.openxmlformats.org/officeDocument/2006/relationships/hyperlink" Target="file:///c:\website\convert\p3r68-cdx67\../../../../../com/folva/moderneastculture/model/dto/Anime.Type.html" TargetMode="External"/><Relationship Id="rId219" Type="http://schemas.openxmlformats.org/officeDocument/2006/relationships/hyperlink" Target="file:///c:\website\convert\p3r68-cdx67\../../../../com/folva/moderneastculture/model/dto/Anime.html" TargetMode="External"/><Relationship Id="rId426" Type="http://schemas.openxmlformats.org/officeDocument/2006/relationships/hyperlink" Target="file:///c:\website\convert\p3r68-cdx67\../../../../com/folva/moderneastculture/controller/ComicsPresentationControl.html" TargetMode="External"/><Relationship Id="rId67" Type="http://schemas.openxmlformats.org/officeDocument/2006/relationships/hyperlink" Target="file:///c:\website\convert\p3r68-cdx67\../../../../../com/folva/moderneastculture/model/dto/Anime.Builder.html" TargetMode="External"/><Relationship Id="rId272" Type="http://schemas.openxmlformats.org/officeDocument/2006/relationships/hyperlink" Target="file:///c:\website\convert\p3r68-cdx67\../../../../../com/folva/moderneastculture/model/dto/Author.Type.html" TargetMode="External"/><Relationship Id="rId577" Type="http://schemas.openxmlformats.org/officeDocument/2006/relationships/hyperlink" Target="file:///c:\website\convert\p3r68-cdx67\../../../../com/folva/moderneastculture/model/dto/Comics.html" TargetMode="External"/><Relationship Id="rId132" Type="http://schemas.openxmlformats.org/officeDocument/2006/relationships/hyperlink" Target="file:///c:\website\convert\p3r68-cdx67\../../../../../com/folva/moderneastculture/model/dto/Anime.html" TargetMode="External"/><Relationship Id="rId437" Type="http://schemas.openxmlformats.org/officeDocument/2006/relationships/hyperlink" Target="javascript:show(2)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28516-904C-49E1-A4E2-1DCCC6FAE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97</Pages>
  <Words>27756</Words>
  <Characters>158215</Characters>
  <Application>Microsoft Office Word</Application>
  <DocSecurity>0</DocSecurity>
  <Lines>1318</Lines>
  <Paragraphs>371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TSR</dc:creator>
  <cp:lastModifiedBy>Folkem Max</cp:lastModifiedBy>
  <cp:revision>45</cp:revision>
  <dcterms:created xsi:type="dcterms:W3CDTF">2014-04-17T07:43:00Z</dcterms:created>
  <dcterms:modified xsi:type="dcterms:W3CDTF">2020-04-29T06:49:00Z</dcterms:modified>
</cp:coreProperties>
</file>